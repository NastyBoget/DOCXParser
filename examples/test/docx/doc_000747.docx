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1A" w:rsidRPr="00311DE4" w:rsidRDefault="0043538E" w:rsidP="00A13BDD">
      <w:pPr>
        <w:autoSpaceDE w:val="0"/>
        <w:autoSpaceDN w:val="0"/>
        <w:adjustRightInd w:val="0"/>
        <w:spacing w:line="276" w:lineRule="auto"/>
        <w:jc w:val="center"/>
        <w:outlineLvl w:val="0"/>
        <w:rPr>
          <w:sz w:val="18"/>
          <w:szCs w:val="18"/>
        </w:rPr>
      </w:pPr>
      <w:r w:rsidRPr="00311DE4">
        <w:rPr>
          <w:sz w:val="18"/>
          <w:szCs w:val="18"/>
        </w:rPr>
        <w:t xml:space="preserve">Извещение </w:t>
      </w:r>
      <w:r w:rsidR="00706346" w:rsidRPr="00311DE4">
        <w:rPr>
          <w:sz w:val="18"/>
          <w:szCs w:val="18"/>
        </w:rPr>
        <w:t>о</w:t>
      </w:r>
      <w:r w:rsidR="00B11222" w:rsidRPr="00311DE4">
        <w:rPr>
          <w:sz w:val="18"/>
          <w:szCs w:val="18"/>
        </w:rPr>
        <w:t xml:space="preserve"> проведении </w:t>
      </w:r>
      <w:r w:rsidR="00706346" w:rsidRPr="00311DE4">
        <w:rPr>
          <w:sz w:val="18"/>
          <w:szCs w:val="18"/>
        </w:rPr>
        <w:t>запроса котировок</w:t>
      </w:r>
      <w:r w:rsidR="00C62A6D" w:rsidRPr="00311DE4">
        <w:rPr>
          <w:sz w:val="18"/>
          <w:szCs w:val="18"/>
        </w:rPr>
        <w:t xml:space="preserve"> (документация)</w:t>
      </w:r>
    </w:p>
    <w:p w:rsidR="00D56CE0" w:rsidRPr="00311DE4" w:rsidRDefault="00D56CE0" w:rsidP="00A13BDD">
      <w:pPr>
        <w:autoSpaceDE w:val="0"/>
        <w:autoSpaceDN w:val="0"/>
        <w:adjustRightInd w:val="0"/>
        <w:spacing w:line="276" w:lineRule="auto"/>
        <w:jc w:val="center"/>
        <w:outlineLvl w:val="0"/>
        <w:rPr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110"/>
        <w:gridCol w:w="5245"/>
      </w:tblGrid>
      <w:tr w:rsidR="00BD25FE" w:rsidRPr="00311DE4" w:rsidTr="00EC4309">
        <w:trPr>
          <w:trHeight w:val="459"/>
        </w:trPr>
        <w:tc>
          <w:tcPr>
            <w:tcW w:w="568" w:type="dxa"/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1E4B1A" w:rsidRPr="00311DE4" w:rsidRDefault="00673200" w:rsidP="0034121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</w:t>
            </w:r>
            <w:r w:rsidR="001E4B1A" w:rsidRPr="00311DE4">
              <w:rPr>
                <w:sz w:val="18"/>
                <w:szCs w:val="18"/>
              </w:rPr>
              <w:t xml:space="preserve">пособ </w:t>
            </w:r>
            <w:r w:rsidR="00706346" w:rsidRPr="00311DE4">
              <w:rPr>
                <w:sz w:val="18"/>
                <w:szCs w:val="18"/>
              </w:rPr>
              <w:t xml:space="preserve">осуществления </w:t>
            </w:r>
            <w:r w:rsidR="001E4B1A" w:rsidRPr="00311DE4">
              <w:rPr>
                <w:sz w:val="18"/>
                <w:szCs w:val="18"/>
              </w:rPr>
              <w:t>закупки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D25FE" w:rsidRPr="00311DE4" w:rsidRDefault="00603C54" w:rsidP="002C1A8D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Запрос </w:t>
            </w:r>
            <w:r w:rsidR="006B1F39" w:rsidRPr="00311DE4">
              <w:rPr>
                <w:sz w:val="18"/>
                <w:szCs w:val="18"/>
              </w:rPr>
              <w:t>котировок</w:t>
            </w:r>
            <w:r w:rsidR="00706346" w:rsidRPr="00311DE4">
              <w:rPr>
                <w:sz w:val="18"/>
                <w:szCs w:val="18"/>
              </w:rPr>
              <w:t xml:space="preserve"> в электронной форме</w:t>
            </w:r>
            <w:r w:rsidR="00B87A2F" w:rsidRPr="00311DE4">
              <w:rPr>
                <w:sz w:val="18"/>
                <w:szCs w:val="18"/>
              </w:rPr>
              <w:t xml:space="preserve">. </w:t>
            </w:r>
          </w:p>
        </w:tc>
      </w:tr>
      <w:tr w:rsidR="001E4B1A" w:rsidRPr="00311DE4" w:rsidTr="00F27424">
        <w:trPr>
          <w:trHeight w:val="3220"/>
        </w:trPr>
        <w:tc>
          <w:tcPr>
            <w:tcW w:w="568" w:type="dxa"/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2.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1E4B1A" w:rsidRPr="00311DE4" w:rsidRDefault="00706346" w:rsidP="00BF46BF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5245" w:type="dxa"/>
            <w:shd w:val="clear" w:color="auto" w:fill="auto"/>
          </w:tcPr>
          <w:p w:rsidR="002D4532" w:rsidRPr="00311DE4" w:rsidRDefault="002D4532" w:rsidP="002D4532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ООО «КАМАЗ-Энерго»</w:t>
            </w:r>
          </w:p>
          <w:p w:rsidR="00EE27E7" w:rsidRPr="00311DE4" w:rsidRDefault="002D4532" w:rsidP="002D4532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Место нахождения: РФ, РТ</w:t>
            </w:r>
            <w:r w:rsidR="00E254B1" w:rsidRPr="00311DE4">
              <w:rPr>
                <w:sz w:val="18"/>
                <w:szCs w:val="18"/>
              </w:rPr>
              <w:t>,</w:t>
            </w:r>
            <w:r w:rsidRPr="00311DE4">
              <w:rPr>
                <w:sz w:val="18"/>
                <w:szCs w:val="18"/>
              </w:rPr>
              <w:t xml:space="preserve"> г. Набережные Челны, </w:t>
            </w:r>
          </w:p>
          <w:p w:rsidR="002D4532" w:rsidRPr="00311DE4" w:rsidRDefault="00E254B1" w:rsidP="002D4532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ул. </w:t>
            </w:r>
            <w:r w:rsidR="002D4532" w:rsidRPr="00311DE4">
              <w:rPr>
                <w:sz w:val="18"/>
                <w:szCs w:val="18"/>
              </w:rPr>
              <w:t>Промышленная</w:t>
            </w:r>
            <w:r w:rsidR="00EE27E7" w:rsidRPr="00311DE4">
              <w:rPr>
                <w:sz w:val="18"/>
                <w:szCs w:val="18"/>
              </w:rPr>
              <w:t>,</w:t>
            </w:r>
            <w:r w:rsidR="002D4532" w:rsidRPr="00311DE4">
              <w:rPr>
                <w:sz w:val="18"/>
                <w:szCs w:val="18"/>
              </w:rPr>
              <w:t xml:space="preserve"> д.73</w:t>
            </w:r>
          </w:p>
          <w:p w:rsidR="002D4532" w:rsidRPr="00311DE4" w:rsidRDefault="002D4532" w:rsidP="002D4532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Почтовый адрес: 423827, РТ г. Набережные Челны,</w:t>
            </w:r>
          </w:p>
          <w:p w:rsidR="002D4532" w:rsidRPr="00311DE4" w:rsidRDefault="002D4532" w:rsidP="002D453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11DE4">
              <w:rPr>
                <w:sz w:val="18"/>
                <w:szCs w:val="18"/>
              </w:rPr>
              <w:t>пр</w:t>
            </w:r>
            <w:proofErr w:type="spellEnd"/>
            <w:proofErr w:type="gramEnd"/>
            <w:r w:rsidRPr="00311DE4">
              <w:rPr>
                <w:sz w:val="18"/>
                <w:szCs w:val="18"/>
              </w:rPr>
              <w:t xml:space="preserve"> - т Автозаводский, д.2</w:t>
            </w:r>
          </w:p>
          <w:p w:rsidR="00727065" w:rsidRPr="00311DE4" w:rsidRDefault="002D4532" w:rsidP="00745EC5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Адрес электронной почты: </w:t>
            </w:r>
            <w:hyperlink r:id="rId9" w:history="1">
              <w:r w:rsidR="00D1547C" w:rsidRPr="00311DE4">
                <w:rPr>
                  <w:sz w:val="18"/>
                  <w:szCs w:val="18"/>
                </w:rPr>
                <w:t>ke-priem@kamaz.ru</w:t>
              </w:r>
            </w:hyperlink>
            <w:r w:rsidR="00D1547C" w:rsidRPr="00311DE4">
              <w:rPr>
                <w:sz w:val="18"/>
                <w:szCs w:val="18"/>
              </w:rPr>
              <w:t xml:space="preserve"> </w:t>
            </w:r>
            <w:r w:rsidR="00E254B1" w:rsidRPr="00311DE4">
              <w:rPr>
                <w:sz w:val="18"/>
                <w:szCs w:val="18"/>
              </w:rPr>
              <w:t xml:space="preserve"> </w:t>
            </w:r>
            <w:r w:rsidRPr="00311DE4">
              <w:rPr>
                <w:sz w:val="18"/>
                <w:szCs w:val="18"/>
              </w:rPr>
              <w:t xml:space="preserve"> </w:t>
            </w:r>
          </w:p>
          <w:p w:rsidR="00435330" w:rsidRPr="00311DE4" w:rsidRDefault="00435330" w:rsidP="0043533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Для справок обращаться: </w:t>
            </w:r>
          </w:p>
          <w:p w:rsidR="00435330" w:rsidRPr="00311DE4" w:rsidRDefault="00435330" w:rsidP="0043533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по техническим вопросам:</w:t>
            </w:r>
          </w:p>
          <w:p w:rsidR="002D4069" w:rsidRPr="00311DE4" w:rsidRDefault="002D4069" w:rsidP="002D4069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Ахмадиев Раушан Фанилович</w:t>
            </w:r>
          </w:p>
          <w:p w:rsidR="00497890" w:rsidRPr="00311DE4" w:rsidRDefault="0037501F" w:rsidP="001D04D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Тел. (8552) </w:t>
            </w:r>
            <w:r w:rsidR="002D4069" w:rsidRPr="00311DE4">
              <w:rPr>
                <w:sz w:val="18"/>
                <w:szCs w:val="18"/>
              </w:rPr>
              <w:t>37-20-60</w:t>
            </w:r>
            <w:r w:rsidR="001D04D0" w:rsidRPr="00311DE4">
              <w:rPr>
                <w:sz w:val="18"/>
                <w:szCs w:val="18"/>
              </w:rPr>
              <w:t>;</w:t>
            </w:r>
          </w:p>
          <w:p w:rsidR="00435330" w:rsidRPr="00311DE4" w:rsidRDefault="00435330" w:rsidP="0043533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по вопросам проведения закупки:</w:t>
            </w:r>
          </w:p>
          <w:p w:rsidR="00435330" w:rsidRPr="00311DE4" w:rsidRDefault="00435330" w:rsidP="0043533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Аллаяров Ильсур Фанусович</w:t>
            </w:r>
          </w:p>
          <w:p w:rsidR="001E4B1A" w:rsidRPr="00311DE4" w:rsidRDefault="00435330" w:rsidP="0043533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Тел. (8552) 37-27-03</w:t>
            </w:r>
          </w:p>
        </w:tc>
      </w:tr>
      <w:tr w:rsidR="001E4B1A" w:rsidRPr="00311DE4" w:rsidTr="00EC4309">
        <w:trPr>
          <w:trHeight w:val="944"/>
        </w:trPr>
        <w:tc>
          <w:tcPr>
            <w:tcW w:w="5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3.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auto"/>
          </w:tcPr>
          <w:p w:rsidR="001E4B1A" w:rsidRPr="00311DE4" w:rsidRDefault="00706346" w:rsidP="00BF46BF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Предмет договора с указанием количества поставляемого товара, объема выполняемой работы, оказываемой услуги, а также краткое описание предмета закупки в соответствии с частью 6.1 статьи 3 Федерального закона №223-ФЗ</w:t>
            </w:r>
          </w:p>
        </w:tc>
        <w:tc>
          <w:tcPr>
            <w:tcW w:w="5245" w:type="dxa"/>
            <w:shd w:val="clear" w:color="auto" w:fill="auto"/>
          </w:tcPr>
          <w:p w:rsidR="00706346" w:rsidRPr="00311DE4" w:rsidRDefault="00AD763C" w:rsidP="00AD763C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Выполнение работ</w:t>
            </w:r>
            <w:r w:rsidR="002D4069" w:rsidRPr="00311DE4">
              <w:rPr>
                <w:sz w:val="18"/>
                <w:szCs w:val="18"/>
              </w:rPr>
              <w:t xml:space="preserve"> по разработке проектной, сметной документации на монтаж Автоматической пожарной сигнализации (далее – АПС) и Системы оповещения и управления эвакуацией (далее – СОУЭ) на объектах Заказчика, в соответствии с техническим заданием</w:t>
            </w:r>
            <w:r w:rsidR="0037501F" w:rsidRPr="00311DE4">
              <w:rPr>
                <w:sz w:val="18"/>
                <w:szCs w:val="18"/>
              </w:rPr>
              <w:t xml:space="preserve">. </w:t>
            </w:r>
            <w:proofErr w:type="gramStart"/>
            <w:r w:rsidR="00706346" w:rsidRPr="00311DE4">
              <w:rPr>
                <w:sz w:val="18"/>
                <w:szCs w:val="18"/>
              </w:rPr>
              <w:t>Условия</w:t>
            </w:r>
            <w:r w:rsidR="00A72D70" w:rsidRPr="00311DE4">
              <w:rPr>
                <w:sz w:val="18"/>
                <w:szCs w:val="18"/>
              </w:rPr>
              <w:t>, количество</w:t>
            </w:r>
            <w:r w:rsidR="00706346" w:rsidRPr="00311DE4">
              <w:rPr>
                <w:sz w:val="18"/>
                <w:szCs w:val="18"/>
              </w:rPr>
              <w:t xml:space="preserve"> </w:t>
            </w:r>
            <w:r w:rsidR="00341214" w:rsidRPr="00311DE4">
              <w:rPr>
                <w:sz w:val="18"/>
                <w:szCs w:val="18"/>
              </w:rPr>
              <w:t xml:space="preserve">и описание </w:t>
            </w:r>
            <w:r w:rsidRPr="00311DE4">
              <w:rPr>
                <w:sz w:val="18"/>
                <w:szCs w:val="18"/>
              </w:rPr>
              <w:t>выполняемых работ</w:t>
            </w:r>
            <w:r w:rsidR="003E7920" w:rsidRPr="00311DE4">
              <w:rPr>
                <w:sz w:val="18"/>
                <w:szCs w:val="18"/>
              </w:rPr>
              <w:t xml:space="preserve"> </w:t>
            </w:r>
            <w:r w:rsidR="00706346" w:rsidRPr="00311DE4">
              <w:rPr>
                <w:sz w:val="18"/>
                <w:szCs w:val="18"/>
              </w:rPr>
              <w:t>определены в техническом задании, проекте договора,</w:t>
            </w:r>
            <w:r w:rsidR="001208BB" w:rsidRPr="00311DE4">
              <w:rPr>
                <w:sz w:val="18"/>
                <w:szCs w:val="18"/>
              </w:rPr>
              <w:t xml:space="preserve"> </w:t>
            </w:r>
            <w:r w:rsidR="00706346" w:rsidRPr="00311DE4">
              <w:rPr>
                <w:sz w:val="18"/>
                <w:szCs w:val="18"/>
              </w:rPr>
              <w:t>являющимся неотъемлемой частью настоящего извещения о</w:t>
            </w:r>
            <w:r w:rsidR="00B11222" w:rsidRPr="00311DE4">
              <w:rPr>
                <w:sz w:val="18"/>
                <w:szCs w:val="18"/>
              </w:rPr>
              <w:t xml:space="preserve"> проведении </w:t>
            </w:r>
            <w:r w:rsidR="00706346" w:rsidRPr="00311DE4">
              <w:rPr>
                <w:sz w:val="18"/>
                <w:szCs w:val="18"/>
              </w:rPr>
              <w:t>запроса котировок.</w:t>
            </w:r>
            <w:proofErr w:type="gramEnd"/>
          </w:p>
        </w:tc>
      </w:tr>
      <w:tr w:rsidR="001E4B1A" w:rsidRPr="00311DE4" w:rsidTr="00EC4309">
        <w:trPr>
          <w:trHeight w:val="731"/>
        </w:trPr>
        <w:tc>
          <w:tcPr>
            <w:tcW w:w="5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4.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E4B1A" w:rsidRPr="00311DE4" w:rsidRDefault="00706346" w:rsidP="00BF46BF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Место поставки товара, выполнения работы, оказания услуги</w:t>
            </w:r>
          </w:p>
        </w:tc>
        <w:tc>
          <w:tcPr>
            <w:tcW w:w="5245" w:type="dxa"/>
            <w:shd w:val="clear" w:color="auto" w:fill="auto"/>
          </w:tcPr>
          <w:p w:rsidR="0094245D" w:rsidRPr="00311DE4" w:rsidRDefault="00D87B97" w:rsidP="00B0464F">
            <w:pPr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Согласно </w:t>
            </w:r>
            <w:r w:rsidR="00146235" w:rsidRPr="00311DE4">
              <w:rPr>
                <w:sz w:val="18"/>
                <w:szCs w:val="18"/>
              </w:rPr>
              <w:t xml:space="preserve">техническому заданию </w:t>
            </w:r>
            <w:r w:rsidR="00994BD4" w:rsidRPr="00311DE4">
              <w:rPr>
                <w:sz w:val="18"/>
                <w:szCs w:val="18"/>
              </w:rPr>
              <w:t>и проекту договора</w:t>
            </w:r>
          </w:p>
        </w:tc>
      </w:tr>
      <w:tr w:rsidR="001E4B1A" w:rsidRPr="00311DE4" w:rsidTr="00EC4309">
        <w:trPr>
          <w:trHeight w:val="275"/>
        </w:trPr>
        <w:tc>
          <w:tcPr>
            <w:tcW w:w="568" w:type="dxa"/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5.</w:t>
            </w:r>
          </w:p>
        </w:tc>
        <w:tc>
          <w:tcPr>
            <w:tcW w:w="4110" w:type="dxa"/>
            <w:shd w:val="clear" w:color="auto" w:fill="auto"/>
          </w:tcPr>
          <w:p w:rsidR="001E4B1A" w:rsidRPr="00311DE4" w:rsidRDefault="00706346" w:rsidP="00A13BDD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Сведения о начальной (максимальной) цене договора (цена лота), либо формула цены, устанавливающая правила расчета сумм, подлежащих уплате заказчиком поставщику (исполнителю, подрядчику) в ходе исполнения договора, и максимальное значение цены договора, либо цена единицы товара, работы, услуги и максимальное значение цены договора</w:t>
            </w:r>
          </w:p>
        </w:tc>
        <w:tc>
          <w:tcPr>
            <w:tcW w:w="5245" w:type="dxa"/>
            <w:shd w:val="clear" w:color="auto" w:fill="auto"/>
          </w:tcPr>
          <w:p w:rsidR="001E4B1A" w:rsidRPr="00311DE4" w:rsidRDefault="00994BD4" w:rsidP="00AD763C">
            <w:pPr>
              <w:ind w:right="305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488 166,23 руб. с НДС (406 805.19 руб. без НДС). В цену включены все затраты на исполнение договора с учетом расходов на перевозку, страхование, уплату таможенных пошлин, налогов и других обязательных платежей, которые Исполнитель должен уплатить при </w:t>
            </w:r>
            <w:r w:rsidR="00AD763C" w:rsidRPr="00311DE4">
              <w:rPr>
                <w:sz w:val="18"/>
                <w:szCs w:val="18"/>
              </w:rPr>
              <w:t>выполнении работ</w:t>
            </w:r>
          </w:p>
        </w:tc>
      </w:tr>
      <w:tr w:rsidR="001E4B1A" w:rsidRPr="00311DE4" w:rsidTr="00EC4309">
        <w:tc>
          <w:tcPr>
            <w:tcW w:w="568" w:type="dxa"/>
            <w:shd w:val="clear" w:color="auto" w:fill="auto"/>
            <w:vAlign w:val="center"/>
          </w:tcPr>
          <w:p w:rsidR="001E4B1A" w:rsidRPr="00311DE4" w:rsidRDefault="001E4B1A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6.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1E4B1A" w:rsidRPr="00311DE4" w:rsidRDefault="00341214" w:rsidP="00B81AC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Срок, место и порядок предоставления документации о закупке, размер, порядок и сроки внесения платы, взимаемой заказчиком за предоставление данной документации, если такая плата установлена заказчиком, за исключением случаев предоставления документации о закупке в форме электронного документа</w:t>
            </w:r>
          </w:p>
        </w:tc>
        <w:tc>
          <w:tcPr>
            <w:tcW w:w="5245" w:type="dxa"/>
            <w:shd w:val="clear" w:color="auto" w:fill="auto"/>
          </w:tcPr>
          <w:p w:rsidR="001E4B1A" w:rsidRPr="00311DE4" w:rsidRDefault="00994BD4" w:rsidP="001D04D0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 соответствии с регламентом электронной  площадки РТС-тендер с момента размещения документации о закупке и до окончания срока подачи заявок на участие в закупке. Плата не предусмотрена.</w:t>
            </w:r>
          </w:p>
        </w:tc>
      </w:tr>
      <w:tr w:rsidR="00341214" w:rsidRPr="00311DE4" w:rsidTr="001208BB">
        <w:trPr>
          <w:trHeight w:val="3136"/>
        </w:trPr>
        <w:tc>
          <w:tcPr>
            <w:tcW w:w="568" w:type="dxa"/>
            <w:shd w:val="clear" w:color="auto" w:fill="auto"/>
            <w:vAlign w:val="center"/>
          </w:tcPr>
          <w:p w:rsidR="00341214" w:rsidRPr="00311DE4" w:rsidRDefault="00341214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7.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41214" w:rsidRPr="00311DE4" w:rsidRDefault="00341214" w:rsidP="00B81AC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Порядок, дата начала, дата и время окончания срока подачи заявок на участие в закупке (этапах конкурентной закупки) и порядок подведения итогов конкурентной закупки (этапов конкурентной закупки);</w:t>
            </w:r>
          </w:p>
        </w:tc>
        <w:tc>
          <w:tcPr>
            <w:tcW w:w="5245" w:type="dxa"/>
            <w:shd w:val="clear" w:color="auto" w:fill="auto"/>
          </w:tcPr>
          <w:p w:rsidR="00994BD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Порядок подачи заявок на участие в закупке  - согласно регламенту электронной  площадки РТС-тендер, настоящему извещению.</w:t>
            </w:r>
          </w:p>
          <w:p w:rsidR="00994BD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Дата начала подачи заявок на участие в закупке – с момента размещения извещения на электронной  площадке РТС-тендер.</w:t>
            </w:r>
          </w:p>
          <w:p w:rsidR="00994BD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Дата и время окончания подачи заявок – 08.00 (</w:t>
            </w:r>
            <w:proofErr w:type="gramStart"/>
            <w:r w:rsidRPr="00311DE4">
              <w:rPr>
                <w:sz w:val="18"/>
                <w:szCs w:val="18"/>
              </w:rPr>
              <w:t>МСК</w:t>
            </w:r>
            <w:proofErr w:type="gramEnd"/>
            <w:r w:rsidRPr="00311DE4">
              <w:rPr>
                <w:sz w:val="18"/>
                <w:szCs w:val="18"/>
              </w:rPr>
              <w:t xml:space="preserve">) 02.09.2019г. </w:t>
            </w:r>
          </w:p>
          <w:p w:rsidR="00994BD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Дата рассмотрения предложений участников закупки  - 02.09.2019г. </w:t>
            </w:r>
          </w:p>
          <w:p w:rsidR="00994BD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Порядок подведения итогов конкурентной закупки - согласно регламенту электронной  площадки РТС-тендер и настоящему извещению.</w:t>
            </w:r>
          </w:p>
          <w:p w:rsidR="00341214" w:rsidRPr="00311DE4" w:rsidRDefault="00994BD4" w:rsidP="00994BD4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Дата подведения итогов закупки – до 06.09.2019г.</w:t>
            </w:r>
          </w:p>
        </w:tc>
      </w:tr>
      <w:tr w:rsidR="00341214" w:rsidRPr="00311DE4" w:rsidTr="00EC4309">
        <w:tc>
          <w:tcPr>
            <w:tcW w:w="568" w:type="dxa"/>
            <w:shd w:val="clear" w:color="auto" w:fill="auto"/>
            <w:vAlign w:val="center"/>
          </w:tcPr>
          <w:p w:rsidR="00341214" w:rsidRPr="00311DE4" w:rsidRDefault="008A0014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8. 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41214" w:rsidRPr="00311DE4" w:rsidRDefault="008A0014" w:rsidP="00B81AC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Адрес электронной площадки в информационно-телекоммуникационной сети </w:t>
            </w:r>
            <w:r w:rsidR="00703025" w:rsidRPr="00311DE4">
              <w:rPr>
                <w:sz w:val="18"/>
                <w:szCs w:val="18"/>
              </w:rPr>
              <w:t>«</w:t>
            </w:r>
            <w:r w:rsidRPr="00311DE4">
              <w:rPr>
                <w:sz w:val="18"/>
                <w:szCs w:val="18"/>
              </w:rPr>
              <w:t>Интернет</w:t>
            </w:r>
            <w:r w:rsidR="00703025" w:rsidRPr="00311DE4">
              <w:rPr>
                <w:sz w:val="18"/>
                <w:szCs w:val="18"/>
              </w:rPr>
              <w:t>»</w:t>
            </w:r>
            <w:r w:rsidRPr="00311DE4">
              <w:rPr>
                <w:sz w:val="18"/>
                <w:szCs w:val="18"/>
              </w:rPr>
              <w:t xml:space="preserve"> (при осуществлении конкурентной закупки)</w:t>
            </w:r>
          </w:p>
        </w:tc>
        <w:tc>
          <w:tcPr>
            <w:tcW w:w="5245" w:type="dxa"/>
            <w:shd w:val="clear" w:color="auto" w:fill="auto"/>
          </w:tcPr>
          <w:p w:rsidR="00341214" w:rsidRPr="00311DE4" w:rsidRDefault="001D04D0" w:rsidP="00D05416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311DE4">
              <w:rPr>
                <w:sz w:val="18"/>
                <w:szCs w:val="18"/>
              </w:rPr>
              <w:t>https://www.rts-tender.ru/</w:t>
            </w:r>
          </w:p>
        </w:tc>
      </w:tr>
      <w:tr w:rsidR="000853E9" w:rsidRPr="00311DE4" w:rsidTr="00EC4309">
        <w:tc>
          <w:tcPr>
            <w:tcW w:w="568" w:type="dxa"/>
            <w:shd w:val="clear" w:color="auto" w:fill="auto"/>
            <w:vAlign w:val="center"/>
          </w:tcPr>
          <w:p w:rsidR="000853E9" w:rsidRPr="00311DE4" w:rsidRDefault="000853E9" w:rsidP="00170817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9. 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0853E9" w:rsidRPr="00311DE4" w:rsidRDefault="000853E9" w:rsidP="00B81AC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Требования к содержанию, форме, оформлению и составу заявки на участие в закупке</w:t>
            </w:r>
          </w:p>
        </w:tc>
        <w:tc>
          <w:tcPr>
            <w:tcW w:w="5245" w:type="dxa"/>
            <w:shd w:val="clear" w:color="auto" w:fill="auto"/>
          </w:tcPr>
          <w:p w:rsidR="000853E9" w:rsidRPr="00311DE4" w:rsidRDefault="00EC4309" w:rsidP="00D05416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Согласно настоящему извещению</w:t>
            </w:r>
          </w:p>
        </w:tc>
      </w:tr>
      <w:tr w:rsidR="004B36D9" w:rsidRPr="00311DE4" w:rsidTr="00EC4309">
        <w:trPr>
          <w:trHeight w:val="1066"/>
        </w:trPr>
        <w:tc>
          <w:tcPr>
            <w:tcW w:w="568" w:type="dxa"/>
            <w:shd w:val="clear" w:color="auto" w:fill="auto"/>
            <w:vAlign w:val="center"/>
          </w:tcPr>
          <w:p w:rsidR="004B36D9" w:rsidRPr="00311DE4" w:rsidRDefault="00EC4309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10.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4B36D9" w:rsidRPr="00311DE4" w:rsidRDefault="00EC4309" w:rsidP="00F5775A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Требования к описанию участниками закупки поставляемого товара, который является предметом конкурентной закупки, его функциональных характеристик (потребительских свойств), его количественных и </w:t>
            </w:r>
            <w:r w:rsidRPr="00311DE4">
              <w:rPr>
                <w:sz w:val="18"/>
                <w:szCs w:val="18"/>
              </w:rPr>
              <w:lastRenderedPageBreak/>
              <w:t>качественных характеристик, требования к описанию участниками закупки выполняемой работы, оказываемой услуги, которые являются предметом конкурентной закупки, их количественных и качественных характеристик</w:t>
            </w:r>
          </w:p>
        </w:tc>
        <w:tc>
          <w:tcPr>
            <w:tcW w:w="5245" w:type="dxa"/>
            <w:shd w:val="clear" w:color="auto" w:fill="auto"/>
          </w:tcPr>
          <w:p w:rsidR="004B36D9" w:rsidRPr="00311DE4" w:rsidRDefault="00EC4309" w:rsidP="00EC4309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lastRenderedPageBreak/>
              <w:t>Согласно приложению № 1 настоящего извещения</w:t>
            </w:r>
          </w:p>
        </w:tc>
      </w:tr>
      <w:tr w:rsidR="00EC4309" w:rsidRPr="00311DE4" w:rsidTr="006A382B">
        <w:trPr>
          <w:trHeight w:val="627"/>
        </w:trPr>
        <w:tc>
          <w:tcPr>
            <w:tcW w:w="568" w:type="dxa"/>
            <w:shd w:val="clear" w:color="auto" w:fill="auto"/>
            <w:vAlign w:val="center"/>
          </w:tcPr>
          <w:p w:rsidR="00EC4309" w:rsidRPr="00311DE4" w:rsidRDefault="00EC4309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lastRenderedPageBreak/>
              <w:t>11.</w:t>
            </w:r>
          </w:p>
        </w:tc>
        <w:tc>
          <w:tcPr>
            <w:tcW w:w="4110" w:type="dxa"/>
            <w:shd w:val="clear" w:color="auto" w:fill="auto"/>
          </w:tcPr>
          <w:p w:rsidR="00EC4309" w:rsidRPr="00311DE4" w:rsidRDefault="00BA1BBB" w:rsidP="00BA1BBB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Форма, сроки и порядок оплаты товара, работы, услуги</w:t>
            </w:r>
          </w:p>
        </w:tc>
        <w:tc>
          <w:tcPr>
            <w:tcW w:w="5245" w:type="dxa"/>
            <w:shd w:val="clear" w:color="auto" w:fill="auto"/>
          </w:tcPr>
          <w:p w:rsidR="00EC4309" w:rsidRPr="00311DE4" w:rsidRDefault="00825B29" w:rsidP="0037501F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Согласно</w:t>
            </w:r>
            <w:r w:rsidR="0068553C" w:rsidRPr="00311DE4">
              <w:rPr>
                <w:sz w:val="18"/>
                <w:szCs w:val="18"/>
              </w:rPr>
              <w:t xml:space="preserve"> </w:t>
            </w:r>
            <w:r w:rsidRPr="00311DE4">
              <w:rPr>
                <w:sz w:val="18"/>
                <w:szCs w:val="18"/>
              </w:rPr>
              <w:t>проекту договора</w:t>
            </w:r>
          </w:p>
        </w:tc>
      </w:tr>
      <w:tr w:rsidR="00BA1BBB" w:rsidRPr="00311DE4" w:rsidTr="00BA1BBB">
        <w:trPr>
          <w:trHeight w:val="1066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12.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Порядок формирования цены договора (цены лота) с учетом или без учета расходов на перевозку, страхование, уплату таможенных пошлин, налогов и других обязательных платежей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EC4309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Согласно настоящему извещению</w:t>
            </w:r>
          </w:p>
        </w:tc>
      </w:tr>
      <w:tr w:rsidR="00BA1BBB" w:rsidRPr="00311DE4" w:rsidTr="00BA1BBB">
        <w:trPr>
          <w:trHeight w:val="1066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13.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Требования к участникам закупки; требования к участникам закупки и привлекаемым ими субподрядчикам, соисполнителям и (или) изготовителям товара, являющегося предметом закупки, и перечень документов, представляемых участниками такой закупки для подтверждения их соответствия указанным требованиям, в случае закупки работ по проектированию, строительству, модернизации и ремонту особо опасных, технически сложных объектов капитального строительства и закупки товаров, работ, услуг, связанных с использованием атомной энергии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Обязательные требования  к  участникам  закупки: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-соответствие участника закупок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</w:t>
            </w:r>
            <w:proofErr w:type="spellStart"/>
            <w:r w:rsidRPr="00311DE4">
              <w:rPr>
                <w:sz w:val="18"/>
                <w:szCs w:val="18"/>
              </w:rPr>
              <w:t>непроведение</w:t>
            </w:r>
            <w:proofErr w:type="spellEnd"/>
            <w:r w:rsidRPr="00311DE4">
              <w:rPr>
                <w:sz w:val="18"/>
                <w:szCs w:val="18"/>
              </w:rPr>
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</w:t>
            </w:r>
            <w:proofErr w:type="spellStart"/>
            <w:r w:rsidRPr="00311DE4">
              <w:rPr>
                <w:sz w:val="18"/>
                <w:szCs w:val="18"/>
              </w:rPr>
              <w:t>неприостановление</w:t>
            </w:r>
            <w:proofErr w:type="spellEnd"/>
            <w:r w:rsidRPr="00311DE4">
              <w:rPr>
                <w:sz w:val="18"/>
                <w:szCs w:val="18"/>
              </w:rPr>
              <w:t xml:space="preserve"> деятельности участника закупки в порядке, предусмотренном Кодексом Российской Федерации об административных правонарушениях, на день подачи заявки в целях участия в закупках;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-отсутствие сведений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 в реестре недобросовестных поставщиков, предусмотренном ст. 5 Федерального закона № 223-ФЗ и Федеральным законом № 44 - ФЗ. 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-лицо, являющееся руководителем юридического лица не должно иметь действующую дисквалификацию, ограничения по службе либо запрет заниматься профессиональной или иной деятельностью;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-финансово-хозяйственная деятельность потенциального поставщика не должна  создавать высокие налоговые риски для Общества и/или быть направленным на получение необоснованной налоговой выгоды;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не 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деятельность, которой приостановлена;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обладание необходимыми ресурсами для выполнения условий по договору;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контрагент не связан с другими участниками закупочной процедуры входящих в группу связанных контрагентов;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отсутствие потенциального конфликта интересов у сотрудника общества с контрагентом;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 отсутствие документальных рекламаций (отрицательного опыта) по ранее выполненным для Заказчика или иных заказчиков поставкам, являющихся аналогичными, или перечню закупаемых Заказчиком товаров, работ, услуг;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- наличие соответствующих финансовых ресурсов (наличие денежных средств на счетах, денежных средств отраженных по данным бухгалтерской отчетности).</w:t>
            </w:r>
          </w:p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          Все вышеуказанные требования к участникам закупки устанавливаются к соисполнителям (субподрядчикам, субпоставщикам), привлекаемым участником закупки  для исполнения договора с Заказчиком. Ответственность за соответствие всех привлекаемых субпоставщиков (субподрядчиков, соисполнителей), независимо от выполняемого ими объема поставок, работ, услуг, требованиям, указанным в документации на закупку,  в том числе наличия у них разрешающих документов, несет участник  закупки. </w:t>
            </w:r>
            <w:r w:rsidRPr="00311DE4">
              <w:rPr>
                <w:sz w:val="18"/>
                <w:szCs w:val="18"/>
              </w:rPr>
              <w:lastRenderedPageBreak/>
              <w:t xml:space="preserve">Заказчик  вправе  осуществлять  проверку  разрешительной  документации  поставщика  (подрядчика,  исполнителя) на право  осуществления  деятельности,  предусмотренной  договором,  квалификацию персонала,  достаточность персонала для выполнения работ, достаточность специальной техники для выполнения работ, приемку и оборудование рабочего </w:t>
            </w:r>
            <w:proofErr w:type="gramStart"/>
            <w:r w:rsidRPr="00311DE4">
              <w:rPr>
                <w:sz w:val="18"/>
                <w:szCs w:val="18"/>
              </w:rPr>
              <w:t>места</w:t>
            </w:r>
            <w:proofErr w:type="gramEnd"/>
            <w:r w:rsidRPr="00311DE4">
              <w:rPr>
                <w:sz w:val="18"/>
                <w:szCs w:val="18"/>
              </w:rPr>
              <w:t xml:space="preserve"> и допуск персонала поставщика (подрядчика, исполнителя) к работе. Заказчик имеет право осуществлять </w:t>
            </w:r>
            <w:proofErr w:type="gramStart"/>
            <w:r w:rsidRPr="00311DE4">
              <w:rPr>
                <w:sz w:val="18"/>
                <w:szCs w:val="18"/>
              </w:rPr>
              <w:t>контроль  за</w:t>
            </w:r>
            <w:proofErr w:type="gramEnd"/>
            <w:r w:rsidRPr="00311DE4">
              <w:rPr>
                <w:sz w:val="18"/>
                <w:szCs w:val="18"/>
              </w:rPr>
              <w:t xml:space="preserve"> соблюдением поставщиком (подрядчиком, исполнителем) правил охраны труда, </w:t>
            </w:r>
            <w:proofErr w:type="spellStart"/>
            <w:r w:rsidRPr="00311DE4">
              <w:rPr>
                <w:sz w:val="18"/>
                <w:szCs w:val="18"/>
              </w:rPr>
              <w:t>внутриобъектового</w:t>
            </w:r>
            <w:proofErr w:type="spellEnd"/>
            <w:r w:rsidRPr="00311DE4">
              <w:rPr>
                <w:sz w:val="18"/>
                <w:szCs w:val="18"/>
              </w:rPr>
              <w:t xml:space="preserve"> и пропускного режимов в процессе поставки товаров (работ, услуг), технологий, специальных норм и правил, и определить ответственность поставщика (подрядчика, исполнителя) за их нарушение.</w:t>
            </w:r>
          </w:p>
        </w:tc>
      </w:tr>
      <w:tr w:rsidR="00BA1BBB" w:rsidRPr="00311DE4" w:rsidTr="00BA1BBB">
        <w:trPr>
          <w:trHeight w:val="1066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lastRenderedPageBreak/>
              <w:t>14.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Формы, порядок, дата и время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994BD4" w:rsidP="00DB37C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Согласно Федеральному закону №223-ФЗ, Положению о закупке и регламенту электронной  площадки  РТС-тендер. Любой участник конкурентной закупки вправе направить заказчику в порядке, предусмотренном Федеральным законом №223-ФЗ,   и Положением о закупке, запрос о даче разъяснений положений извещения об осуществлении закупки и (или) документации о закупке. В течение трех рабочих дней </w:t>
            </w:r>
            <w:proofErr w:type="gramStart"/>
            <w:r w:rsidRPr="00311DE4">
              <w:rPr>
                <w:sz w:val="18"/>
                <w:szCs w:val="18"/>
              </w:rPr>
              <w:t>с даты поступления</w:t>
            </w:r>
            <w:proofErr w:type="gramEnd"/>
            <w:r w:rsidRPr="00311DE4">
              <w:rPr>
                <w:sz w:val="18"/>
                <w:szCs w:val="18"/>
              </w:rPr>
              <w:t xml:space="preserve"> запроса, указанного в части 2 статьи 3.2. Федерального закона №223-ФЗ, Заказчик осуществляет разъяснение положений документации о конкурентной закупке и размещает их в единой информационной системе с указанием предмета запроса, но без указания участника такой закупки, от которого поступил указанный запрос. При этом Заказчик вправе не осуществлять такое разъяснение в случае, если указанный запрос поступил </w:t>
            </w:r>
            <w:proofErr w:type="gramStart"/>
            <w:r w:rsidRPr="00311DE4">
              <w:rPr>
                <w:sz w:val="18"/>
                <w:szCs w:val="18"/>
              </w:rPr>
              <w:t>позднее</w:t>
            </w:r>
            <w:proofErr w:type="gramEnd"/>
            <w:r w:rsidRPr="00311DE4">
              <w:rPr>
                <w:sz w:val="18"/>
                <w:szCs w:val="18"/>
              </w:rPr>
              <w:t xml:space="preserve"> чем за три рабочих дня до даты окончания срока подачи заявок на участие в такой закупке. Разъяснения положений документации о конкурентной закупке не должны изменять предмет закупки и существенные условия проекта договора.</w:t>
            </w:r>
          </w:p>
        </w:tc>
      </w:tr>
      <w:tr w:rsidR="00BA1BBB" w:rsidRPr="00311DE4" w:rsidTr="006A382B">
        <w:trPr>
          <w:trHeight w:val="786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15.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Критерии оценки и сопоставления заявок на участие в закупке; порядок оценки и сопоставления заявок на участие в закупке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BA1BBB">
            <w:pPr>
              <w:spacing w:line="276" w:lineRule="auto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Согласно настоящему извещению</w:t>
            </w:r>
          </w:p>
        </w:tc>
      </w:tr>
      <w:tr w:rsidR="00BA1BBB" w:rsidRPr="00311DE4" w:rsidTr="00053A2C">
        <w:trPr>
          <w:trHeight w:val="631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16.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Описание предмета закупки в соответствии с частью 6.1 статьи 3 Федерального закона № 223-ФЗ</w:t>
            </w:r>
          </w:p>
        </w:tc>
        <w:tc>
          <w:tcPr>
            <w:tcW w:w="5245" w:type="dxa"/>
            <w:shd w:val="clear" w:color="auto" w:fill="auto"/>
          </w:tcPr>
          <w:p w:rsidR="006A382B" w:rsidRPr="00311DE4" w:rsidRDefault="00BA1BBB" w:rsidP="0037501F">
            <w:pPr>
              <w:rPr>
                <w:sz w:val="18"/>
                <w:szCs w:val="18"/>
                <w:lang w:eastAsia="ar-SA"/>
              </w:rPr>
            </w:pPr>
            <w:r w:rsidRPr="00311DE4">
              <w:rPr>
                <w:sz w:val="18"/>
                <w:szCs w:val="18"/>
                <w:lang w:eastAsia="ar-SA"/>
              </w:rPr>
              <w:t>Согласно  техническому заданию, проекту договора, неотъемлемой частью</w:t>
            </w:r>
            <w:r w:rsidR="00FB39C2" w:rsidRPr="00311DE4">
              <w:rPr>
                <w:sz w:val="18"/>
                <w:szCs w:val="18"/>
                <w:lang w:eastAsia="ar-SA"/>
              </w:rPr>
              <w:t xml:space="preserve"> извещения и</w:t>
            </w:r>
            <w:r w:rsidRPr="00311DE4">
              <w:rPr>
                <w:sz w:val="18"/>
                <w:szCs w:val="18"/>
                <w:lang w:eastAsia="ar-SA"/>
              </w:rPr>
              <w:t xml:space="preserve"> документации о закупке   </w:t>
            </w:r>
          </w:p>
        </w:tc>
      </w:tr>
      <w:tr w:rsidR="00BA1BBB" w:rsidRPr="00311DE4" w:rsidTr="00BA1BBB">
        <w:trPr>
          <w:trHeight w:val="352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17.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Размер обеспечения исполнения договора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  <w:lang w:eastAsia="ar-SA"/>
              </w:rPr>
            </w:pPr>
            <w:r w:rsidRPr="00311DE4">
              <w:rPr>
                <w:sz w:val="18"/>
                <w:szCs w:val="18"/>
                <w:lang w:eastAsia="ar-SA"/>
              </w:rPr>
              <w:t>Не предусмотрено</w:t>
            </w:r>
          </w:p>
        </w:tc>
      </w:tr>
      <w:tr w:rsidR="00BA1BBB" w:rsidRPr="00311DE4" w:rsidTr="00BA1BBB">
        <w:trPr>
          <w:trHeight w:val="352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18.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Срок действия заявки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  <w:lang w:eastAsia="ar-SA"/>
              </w:rPr>
            </w:pPr>
            <w:r w:rsidRPr="00311DE4">
              <w:rPr>
                <w:sz w:val="18"/>
                <w:szCs w:val="18"/>
                <w:lang w:eastAsia="ar-SA"/>
              </w:rPr>
              <w:t>В рамках исполнения заключаемого договора по результатам проведения  настоящей закупки</w:t>
            </w:r>
          </w:p>
        </w:tc>
      </w:tr>
      <w:tr w:rsidR="00BA1BBB" w:rsidRPr="00311DE4" w:rsidTr="00BA1BBB">
        <w:trPr>
          <w:trHeight w:val="352"/>
        </w:trPr>
        <w:tc>
          <w:tcPr>
            <w:tcW w:w="568" w:type="dxa"/>
            <w:shd w:val="clear" w:color="auto" w:fill="auto"/>
            <w:vAlign w:val="center"/>
          </w:tcPr>
          <w:p w:rsidR="00BA1BBB" w:rsidRPr="00311DE4" w:rsidRDefault="00BA1BBB" w:rsidP="00EC4309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19.</w:t>
            </w:r>
          </w:p>
        </w:tc>
        <w:tc>
          <w:tcPr>
            <w:tcW w:w="4110" w:type="dxa"/>
            <w:shd w:val="clear" w:color="auto" w:fill="auto"/>
          </w:tcPr>
          <w:p w:rsidR="00BA1BBB" w:rsidRPr="00311DE4" w:rsidRDefault="00BA1BBB" w:rsidP="00BA1BBB">
            <w:pPr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Размер обеспечения заявки</w:t>
            </w:r>
          </w:p>
        </w:tc>
        <w:tc>
          <w:tcPr>
            <w:tcW w:w="5245" w:type="dxa"/>
            <w:shd w:val="clear" w:color="auto" w:fill="auto"/>
          </w:tcPr>
          <w:p w:rsidR="00BA1BBB" w:rsidRPr="00311DE4" w:rsidRDefault="00BA1BBB" w:rsidP="00DB37CB">
            <w:pPr>
              <w:rPr>
                <w:sz w:val="18"/>
                <w:szCs w:val="18"/>
                <w:lang w:eastAsia="ar-SA"/>
              </w:rPr>
            </w:pPr>
            <w:r w:rsidRPr="00311DE4">
              <w:rPr>
                <w:sz w:val="18"/>
                <w:szCs w:val="18"/>
              </w:rPr>
              <w:t xml:space="preserve">В соответствии с тарифами электронной  площадки </w:t>
            </w:r>
            <w:r w:rsidR="001D04D0" w:rsidRPr="00311DE4">
              <w:rPr>
                <w:sz w:val="18"/>
                <w:szCs w:val="18"/>
              </w:rPr>
              <w:t>РТС-тендер.</w:t>
            </w:r>
          </w:p>
        </w:tc>
      </w:tr>
    </w:tbl>
    <w:p w:rsidR="00D25517" w:rsidRPr="00311DE4" w:rsidRDefault="00D25517" w:rsidP="00F11B9B">
      <w:pPr>
        <w:spacing w:line="276" w:lineRule="auto"/>
        <w:rPr>
          <w:b/>
          <w:sz w:val="18"/>
          <w:szCs w:val="18"/>
        </w:rPr>
      </w:pPr>
    </w:p>
    <w:p w:rsidR="005C4821" w:rsidRPr="00311DE4" w:rsidRDefault="005B5FE3" w:rsidP="003E218C">
      <w:pPr>
        <w:tabs>
          <w:tab w:val="clear" w:pos="708"/>
          <w:tab w:val="left" w:pos="567"/>
        </w:tabs>
        <w:spacing w:line="276" w:lineRule="auto"/>
        <w:jc w:val="both"/>
        <w:rPr>
          <w:sz w:val="18"/>
          <w:szCs w:val="18"/>
        </w:rPr>
      </w:pPr>
      <w:r w:rsidRPr="00311DE4">
        <w:rPr>
          <w:b/>
          <w:sz w:val="18"/>
          <w:szCs w:val="18"/>
        </w:rPr>
        <w:t xml:space="preserve">          Сведения, предусмотренные пунктом 12.2.2. Положения</w:t>
      </w:r>
      <w:r w:rsidR="0003670F" w:rsidRPr="00311DE4">
        <w:rPr>
          <w:b/>
          <w:sz w:val="18"/>
          <w:szCs w:val="18"/>
        </w:rPr>
        <w:t xml:space="preserve"> о закупке</w:t>
      </w:r>
      <w:r w:rsidRPr="00311DE4">
        <w:rPr>
          <w:b/>
          <w:sz w:val="18"/>
          <w:szCs w:val="18"/>
        </w:rPr>
        <w:t xml:space="preserve"> ООО «КАМАЗ-Энерго» также указаны в </w:t>
      </w:r>
      <w:r w:rsidR="006E5FD8" w:rsidRPr="00311DE4">
        <w:rPr>
          <w:sz w:val="18"/>
          <w:szCs w:val="18"/>
        </w:rPr>
        <w:t>техническом задании</w:t>
      </w:r>
      <w:r w:rsidR="005C4821" w:rsidRPr="00311DE4">
        <w:rPr>
          <w:sz w:val="18"/>
          <w:szCs w:val="18"/>
        </w:rPr>
        <w:t xml:space="preserve">, </w:t>
      </w:r>
      <w:r w:rsidR="006E5FD8" w:rsidRPr="00311DE4">
        <w:rPr>
          <w:sz w:val="18"/>
          <w:szCs w:val="18"/>
        </w:rPr>
        <w:t>проекте</w:t>
      </w:r>
      <w:r w:rsidR="003D00FF" w:rsidRPr="00311DE4">
        <w:rPr>
          <w:sz w:val="18"/>
          <w:szCs w:val="18"/>
        </w:rPr>
        <w:t xml:space="preserve"> договора</w:t>
      </w:r>
      <w:r w:rsidR="00B81ACB" w:rsidRPr="00311DE4">
        <w:rPr>
          <w:sz w:val="18"/>
          <w:szCs w:val="18"/>
        </w:rPr>
        <w:t xml:space="preserve">, </w:t>
      </w:r>
      <w:r w:rsidR="001208BB" w:rsidRPr="00311DE4">
        <w:rPr>
          <w:sz w:val="18"/>
          <w:szCs w:val="18"/>
        </w:rPr>
        <w:t>проектной документации,</w:t>
      </w:r>
      <w:r w:rsidR="003D00FF" w:rsidRPr="00311DE4">
        <w:rPr>
          <w:sz w:val="18"/>
          <w:szCs w:val="18"/>
        </w:rPr>
        <w:t xml:space="preserve"> являющи</w:t>
      </w:r>
      <w:r w:rsidR="005C4821" w:rsidRPr="00311DE4">
        <w:rPr>
          <w:sz w:val="18"/>
          <w:szCs w:val="18"/>
        </w:rPr>
        <w:t>м</w:t>
      </w:r>
      <w:r w:rsidR="00F408A0" w:rsidRPr="00311DE4">
        <w:rPr>
          <w:sz w:val="18"/>
          <w:szCs w:val="18"/>
        </w:rPr>
        <w:t>и</w:t>
      </w:r>
      <w:r w:rsidR="005C4821" w:rsidRPr="00311DE4">
        <w:rPr>
          <w:sz w:val="18"/>
          <w:szCs w:val="18"/>
        </w:rPr>
        <w:t xml:space="preserve">ся неотъемлемой частью </w:t>
      </w:r>
      <w:r w:rsidRPr="00311DE4">
        <w:rPr>
          <w:sz w:val="18"/>
          <w:szCs w:val="18"/>
        </w:rPr>
        <w:t>извещения о</w:t>
      </w:r>
      <w:r w:rsidR="00B11222" w:rsidRPr="00311DE4">
        <w:rPr>
          <w:sz w:val="18"/>
          <w:szCs w:val="18"/>
        </w:rPr>
        <w:t xml:space="preserve"> проведении </w:t>
      </w:r>
      <w:r w:rsidR="005C4821" w:rsidRPr="00311DE4">
        <w:rPr>
          <w:sz w:val="18"/>
          <w:szCs w:val="18"/>
        </w:rPr>
        <w:t xml:space="preserve">запроса </w:t>
      </w:r>
      <w:r w:rsidR="007D51AC" w:rsidRPr="00311DE4">
        <w:rPr>
          <w:color w:val="000000"/>
          <w:sz w:val="18"/>
          <w:szCs w:val="18"/>
        </w:rPr>
        <w:t>котировок</w:t>
      </w:r>
      <w:r w:rsidR="005C4821" w:rsidRPr="00311DE4">
        <w:rPr>
          <w:sz w:val="18"/>
          <w:szCs w:val="18"/>
        </w:rPr>
        <w:t xml:space="preserve">. </w:t>
      </w:r>
      <w:r w:rsidR="00DF7054" w:rsidRPr="00311DE4">
        <w:rPr>
          <w:sz w:val="18"/>
          <w:szCs w:val="18"/>
        </w:rPr>
        <w:t xml:space="preserve"> </w:t>
      </w:r>
      <w:r w:rsidR="00AF002E" w:rsidRPr="00311DE4">
        <w:rPr>
          <w:sz w:val="18"/>
          <w:szCs w:val="18"/>
        </w:rPr>
        <w:t xml:space="preserve"> </w:t>
      </w:r>
    </w:p>
    <w:p w:rsidR="008B1C57" w:rsidRPr="00311DE4" w:rsidRDefault="00311DE4" w:rsidP="00A4680E">
      <w:pPr>
        <w:tabs>
          <w:tab w:val="clear" w:pos="708"/>
          <w:tab w:val="left" w:pos="567"/>
        </w:tabs>
        <w:ind w:right="-87"/>
        <w:jc w:val="both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8B1C57" w:rsidRPr="00311DE4">
        <w:rPr>
          <w:b/>
          <w:sz w:val="18"/>
          <w:szCs w:val="18"/>
        </w:rPr>
        <w:t>Сведения и документы</w:t>
      </w:r>
      <w:r w:rsidR="008B1C57" w:rsidRPr="00311DE4">
        <w:rPr>
          <w:sz w:val="18"/>
          <w:szCs w:val="18"/>
        </w:rPr>
        <w:t>, предоставляемые</w:t>
      </w:r>
      <w:r w:rsidR="00CA02C9" w:rsidRPr="00311DE4">
        <w:rPr>
          <w:sz w:val="18"/>
          <w:szCs w:val="18"/>
        </w:rPr>
        <w:t xml:space="preserve"> Заказчику</w:t>
      </w:r>
      <w:r w:rsidR="008B1C57" w:rsidRPr="00311DE4">
        <w:rPr>
          <w:sz w:val="18"/>
          <w:szCs w:val="18"/>
        </w:rPr>
        <w:t xml:space="preserve"> </w:t>
      </w:r>
      <w:r w:rsidR="00A4680E" w:rsidRPr="00311DE4">
        <w:rPr>
          <w:sz w:val="18"/>
          <w:szCs w:val="18"/>
        </w:rPr>
        <w:t xml:space="preserve">при подаче заявки на участие в закупке </w:t>
      </w:r>
      <w:r w:rsidR="008B1C57" w:rsidRPr="00311DE4">
        <w:rPr>
          <w:sz w:val="18"/>
          <w:szCs w:val="18"/>
        </w:rPr>
        <w:t xml:space="preserve">согласно требованиям Положения </w:t>
      </w:r>
      <w:r w:rsidR="000C687A" w:rsidRPr="00311DE4">
        <w:rPr>
          <w:sz w:val="18"/>
          <w:szCs w:val="18"/>
        </w:rPr>
        <w:t>о</w:t>
      </w:r>
      <w:r w:rsidR="0003670F" w:rsidRPr="00311DE4">
        <w:rPr>
          <w:sz w:val="18"/>
          <w:szCs w:val="18"/>
        </w:rPr>
        <w:t xml:space="preserve"> закупке:</w:t>
      </w:r>
    </w:p>
    <w:p w:rsidR="00E83F1C" w:rsidRPr="00311DE4" w:rsidRDefault="00E83F1C" w:rsidP="001F307F">
      <w:pPr>
        <w:tabs>
          <w:tab w:val="clear" w:pos="708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214"/>
      </w:tblGrid>
      <w:tr w:rsidR="00B3009B" w:rsidRPr="00311DE4" w:rsidTr="00695A6E">
        <w:trPr>
          <w:trHeight w:val="32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11DE4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311DE4">
              <w:rPr>
                <w:b/>
                <w:sz w:val="18"/>
                <w:szCs w:val="18"/>
              </w:rPr>
              <w:t>п</w:t>
            </w:r>
            <w:proofErr w:type="gramEnd"/>
            <w:r w:rsidRPr="00311DE4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9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11DE4">
              <w:rPr>
                <w:b/>
                <w:sz w:val="18"/>
                <w:szCs w:val="18"/>
              </w:rPr>
              <w:t xml:space="preserve">Наименование документа для участника закупки </w:t>
            </w:r>
            <w:r w:rsidR="00703025" w:rsidRPr="00311DE4">
              <w:rPr>
                <w:b/>
                <w:sz w:val="18"/>
                <w:szCs w:val="18"/>
              </w:rPr>
              <w:t>–</w:t>
            </w:r>
            <w:r w:rsidRPr="00311DE4">
              <w:rPr>
                <w:b/>
                <w:sz w:val="18"/>
                <w:szCs w:val="18"/>
              </w:rPr>
              <w:t xml:space="preserve"> юридического лица</w:t>
            </w:r>
          </w:p>
        </w:tc>
      </w:tr>
      <w:tr w:rsidR="00B3009B" w:rsidRPr="00311DE4" w:rsidTr="00695A6E">
        <w:trPr>
          <w:trHeight w:val="26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Свидетельство о государственной регистрации либо лист записи, подтверждающий регистрацию юридического лица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Свидетельство о постан</w:t>
            </w:r>
            <w:r w:rsidR="00C62A6D" w:rsidRPr="00311DE4">
              <w:rPr>
                <w:sz w:val="18"/>
                <w:szCs w:val="18"/>
              </w:rPr>
              <w:t>овке на учёт в налоговом органе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Устав с отметкой ИФН</w:t>
            </w:r>
            <w:r w:rsidR="00C62A6D" w:rsidRPr="00311DE4">
              <w:rPr>
                <w:sz w:val="18"/>
                <w:szCs w:val="18"/>
              </w:rPr>
              <w:t>С (полная редакция)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311DE4">
              <w:rPr>
                <w:sz w:val="18"/>
                <w:szCs w:val="18"/>
              </w:rPr>
              <w:t xml:space="preserve">Документ, подтверждающий полномочия лица на осуществление действий от имени участника закупки </w:t>
            </w:r>
            <w:r w:rsidR="00703025" w:rsidRPr="00311DE4">
              <w:rPr>
                <w:sz w:val="18"/>
                <w:szCs w:val="18"/>
              </w:rPr>
              <w:t>–</w:t>
            </w:r>
            <w:r w:rsidRPr="00311DE4">
              <w:rPr>
                <w:sz w:val="18"/>
                <w:szCs w:val="18"/>
              </w:rPr>
              <w:t xml:space="preserve"> юридического лица (копия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участника закупки без доверенности</w:t>
            </w:r>
            <w:proofErr w:type="gramEnd"/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5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 случае</w:t>
            </w:r>
            <w:proofErr w:type="gramStart"/>
            <w:r w:rsidRPr="00311DE4">
              <w:rPr>
                <w:sz w:val="18"/>
                <w:szCs w:val="18"/>
              </w:rPr>
              <w:t>,</w:t>
            </w:r>
            <w:proofErr w:type="gramEnd"/>
            <w:r w:rsidRPr="00311DE4">
              <w:rPr>
                <w:sz w:val="18"/>
                <w:szCs w:val="18"/>
              </w:rPr>
              <w:t xml:space="preserve"> если от имени участника закупки действует иное лицо, заявка на участие в запросе котировок должна содержать также доверенность на осуществление действий от имени участника закупки, заверенную печатью участника закупки (для юридических лиц) и подписанную руководителем участника закупки или уполномоченным этим руководителем лицом, либо нотариально заверенную копию такой доверенности. В случае</w:t>
            </w:r>
            <w:proofErr w:type="gramStart"/>
            <w:r w:rsidRPr="00311DE4">
              <w:rPr>
                <w:sz w:val="18"/>
                <w:szCs w:val="18"/>
              </w:rPr>
              <w:t>,</w:t>
            </w:r>
            <w:proofErr w:type="gramEnd"/>
            <w:r w:rsidRPr="00311DE4">
              <w:rPr>
                <w:sz w:val="18"/>
                <w:szCs w:val="18"/>
              </w:rPr>
              <w:t xml:space="preserve"> если указанная доверенность подписана лицом, уполномоченным руководителем участника закупки, заявка на участие в запросе котировок должна содержать также документ, подтве</w:t>
            </w:r>
            <w:r w:rsidR="00C62A6D" w:rsidRPr="00311DE4">
              <w:rPr>
                <w:sz w:val="18"/>
                <w:szCs w:val="18"/>
              </w:rPr>
              <w:t>рждающий полномочия такого лица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6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761475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Копия бухгалтерского баланса (с отметкой налогового органа о принятии), включая отчет о финансовых </w:t>
            </w:r>
            <w:r w:rsidRPr="00311DE4">
              <w:rPr>
                <w:sz w:val="18"/>
                <w:szCs w:val="18"/>
              </w:rPr>
              <w:lastRenderedPageBreak/>
              <w:t>результатах за последний з</w:t>
            </w:r>
            <w:r w:rsidR="009630F0" w:rsidRPr="00311DE4">
              <w:rPr>
                <w:sz w:val="18"/>
                <w:szCs w:val="18"/>
              </w:rPr>
              <w:t>авершенный отчетный период</w:t>
            </w:r>
            <w:r w:rsidR="00A02BAD" w:rsidRPr="00311DE4">
              <w:rPr>
                <w:sz w:val="18"/>
                <w:szCs w:val="18"/>
              </w:rPr>
              <w:t xml:space="preserve"> (2018г.)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Справка обслуживающего банка о наличии расчётного счета по состоянию  на дату не позднее, чем за тридцать календарных дней до даты направления заявки на участие в запросе котировок</w:t>
            </w:r>
          </w:p>
        </w:tc>
      </w:tr>
      <w:tr w:rsidR="00B3009B" w:rsidRPr="00311DE4" w:rsidTr="00695A6E">
        <w:trPr>
          <w:trHeight w:val="2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Справка обслуживающего банка о наличии либо отсутствии картотеки по состоянию  на дату не позднее, чем за тридцать календарных дней до даты направления заявки на участие в запросе котировок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9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Выписка из единого государственного реестра юридических лиц, полученная не ранее чем за 1 месяц до дня направления заявки на участие в запросе котировок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FB39C2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 целях обеспечения основополагающих принципов и требований противодействия коррупции участник предоставляет заполненную анкету согласно приложенному образцу (Приложение</w:t>
            </w:r>
            <w:r w:rsidR="00C62A6D" w:rsidRPr="00311DE4">
              <w:rPr>
                <w:sz w:val="18"/>
                <w:szCs w:val="18"/>
              </w:rPr>
              <w:t xml:space="preserve"> № 2 к </w:t>
            </w:r>
            <w:r w:rsidR="00FB39C2" w:rsidRPr="00311DE4">
              <w:rPr>
                <w:sz w:val="18"/>
                <w:szCs w:val="18"/>
              </w:rPr>
              <w:t>извещению</w:t>
            </w:r>
            <w:r w:rsidR="00C62A6D" w:rsidRPr="00311DE4">
              <w:rPr>
                <w:sz w:val="18"/>
                <w:szCs w:val="18"/>
              </w:rPr>
              <w:t>)</w:t>
            </w:r>
          </w:p>
        </w:tc>
      </w:tr>
      <w:tr w:rsidR="00B3009B" w:rsidRPr="00311DE4" w:rsidTr="00695A6E">
        <w:trPr>
          <w:trHeight w:val="12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9B" w:rsidRPr="00311DE4" w:rsidRDefault="0037501F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311DE4">
              <w:rPr>
                <w:sz w:val="18"/>
                <w:szCs w:val="18"/>
              </w:rPr>
              <w:t>Документ, подтверждающий, что сделка, заключаемая в рамках настоящей закупки не является крупной для участника закупки, либо, документ об одобрении или о совершении крупной сделки в случае, если требование о необходимости наличия такого решения для совершения крупной сделки установлено законодательством Российской Федерации, учредительными документами юридического лица и если для участника закупки поставка товаров, выполнение работ, оказание услуг, являющихся предметом договора, или</w:t>
            </w:r>
            <w:proofErr w:type="gramEnd"/>
            <w:r w:rsidRPr="00311DE4">
              <w:rPr>
                <w:sz w:val="18"/>
                <w:szCs w:val="18"/>
              </w:rPr>
              <w:t xml:space="preserve"> внесение обеспечения заявки, обеспечения исполнения договора является крупной сделкой.</w:t>
            </w:r>
          </w:p>
        </w:tc>
      </w:tr>
      <w:tr w:rsidR="0037501F" w:rsidRPr="00311DE4" w:rsidTr="00D43F4E">
        <w:trPr>
          <w:trHeight w:val="39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01F" w:rsidRPr="00311DE4" w:rsidRDefault="0037501F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01F" w:rsidRPr="00311DE4" w:rsidRDefault="00275D81" w:rsidP="0037501F">
            <w:pPr>
              <w:contextualSpacing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Документ, подтверждающий объединение лиц, выступающих на стороне одного участника закупки в группу, и право конкретного участника закупки участвовать в запросе предложений от имени группы лиц, в том числе подавать заявку, вносить обеспечение заявки, договора, подписывать протоколы, договор. Примечание: для группы (нескольких лиц) лиц, выступающих на стороне одного участника закупки.</w:t>
            </w:r>
          </w:p>
        </w:tc>
      </w:tr>
      <w:tr w:rsidR="0037501F" w:rsidRPr="00311DE4" w:rsidTr="00F622B5">
        <w:trPr>
          <w:trHeight w:val="1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01F" w:rsidRPr="00311DE4" w:rsidRDefault="0037501F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01F" w:rsidRPr="00311DE4" w:rsidRDefault="00086803" w:rsidP="00311DE4">
            <w:pPr>
              <w:contextualSpacing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Наличие не менее 1 исполненного  договора на выполнение аналогичных работ. Договор должен быть подтвержден копиями соответствующих документов (либо копия договора, либо акт выполненных работ).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11DE4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311DE4">
              <w:rPr>
                <w:b/>
                <w:sz w:val="18"/>
                <w:szCs w:val="18"/>
              </w:rPr>
              <w:t>п</w:t>
            </w:r>
            <w:proofErr w:type="gramEnd"/>
            <w:r w:rsidRPr="00311DE4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11DE4">
              <w:rPr>
                <w:b/>
                <w:sz w:val="18"/>
                <w:szCs w:val="18"/>
              </w:rPr>
              <w:t>Наименование документа для участника закупки – индивидуального предпринимателя</w:t>
            </w:r>
            <w:r w:rsidR="00053A2C" w:rsidRPr="00311DE4">
              <w:rPr>
                <w:b/>
                <w:sz w:val="18"/>
                <w:szCs w:val="18"/>
              </w:rPr>
              <w:t xml:space="preserve"> и физического лица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Фамилия, имя, отчество, паспортные данные, сведения о месте жительства, номер контактного телефона, адрес электронной почты, Идентификационный номер налогоплательщика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Выписка из единого государственного реестра индивидуальных предпринимателей, полученная не ранее чем за 1 месяц до дня направления заявки на участие в запросе котировок</w:t>
            </w:r>
            <w:r w:rsidR="00053A2C" w:rsidRPr="00311DE4">
              <w:rPr>
                <w:sz w:val="18"/>
                <w:szCs w:val="18"/>
              </w:rPr>
              <w:t xml:space="preserve"> (только для ИП)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0B3AB0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Налоговая отчетность (декларация) в соответствии с применяемой системой налогообложения (с отметкой налогового органа о принятии) за последний завершенный отчетный период </w:t>
            </w:r>
            <w:r w:rsidR="00DF34BC" w:rsidRPr="00311DE4">
              <w:rPr>
                <w:sz w:val="18"/>
                <w:szCs w:val="18"/>
              </w:rPr>
              <w:t>(2018г.</w:t>
            </w:r>
            <w:r w:rsidR="000B3AB0" w:rsidRPr="00311DE4">
              <w:rPr>
                <w:sz w:val="18"/>
                <w:szCs w:val="18"/>
              </w:rPr>
              <w:t>)</w:t>
            </w:r>
            <w:r w:rsidR="00053A2C" w:rsidRPr="00311DE4">
              <w:rPr>
                <w:sz w:val="18"/>
                <w:szCs w:val="18"/>
              </w:rPr>
              <w:t xml:space="preserve"> (только для ИП)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Справка обслуживающего банка о наличии расчётного счета по состоянию  на дату не позднее, чем за тридцать календарных дней до даты направления заявки на участие в запросе котировок</w:t>
            </w:r>
            <w:r w:rsidR="00053A2C" w:rsidRPr="00311DE4">
              <w:rPr>
                <w:sz w:val="18"/>
                <w:szCs w:val="18"/>
              </w:rPr>
              <w:t xml:space="preserve"> (только для ИП)</w:t>
            </w:r>
          </w:p>
        </w:tc>
      </w:tr>
      <w:tr w:rsidR="00B3009B" w:rsidRPr="00311DE4" w:rsidTr="00695A6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5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Справка обслуживающего банка о наличии либо отсутствии картотеки по состоянию  на дату не позднее, чем за тридцать календарных дней до даты направления заявки на участие в запросе котировок</w:t>
            </w:r>
            <w:r w:rsidR="00053A2C" w:rsidRPr="00311DE4">
              <w:rPr>
                <w:sz w:val="18"/>
                <w:szCs w:val="18"/>
              </w:rPr>
              <w:t xml:space="preserve"> (только для ИП)</w:t>
            </w:r>
          </w:p>
        </w:tc>
      </w:tr>
      <w:tr w:rsidR="00B3009B" w:rsidRPr="00311DE4" w:rsidTr="00D43F4E">
        <w:trPr>
          <w:trHeight w:val="4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6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9B" w:rsidRPr="00311DE4" w:rsidRDefault="00B3009B" w:rsidP="00FB39C2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 xml:space="preserve">В целях обеспечения основополагающих принципов и требований противодействия коррупции участник предоставляет заполненную анкету согласно приложенному образцу (Приложение № 2 к </w:t>
            </w:r>
            <w:r w:rsidR="00FB39C2" w:rsidRPr="00311DE4">
              <w:rPr>
                <w:sz w:val="18"/>
                <w:szCs w:val="18"/>
              </w:rPr>
              <w:t>извещению</w:t>
            </w:r>
            <w:r w:rsidRPr="00311DE4">
              <w:rPr>
                <w:sz w:val="18"/>
                <w:szCs w:val="18"/>
              </w:rPr>
              <w:t>)</w:t>
            </w:r>
            <w:r w:rsidR="00053A2C" w:rsidRPr="00311DE4">
              <w:rPr>
                <w:sz w:val="18"/>
                <w:szCs w:val="18"/>
              </w:rPr>
              <w:t xml:space="preserve"> (только для ИП)</w:t>
            </w:r>
          </w:p>
        </w:tc>
      </w:tr>
      <w:tr w:rsidR="00275D81" w:rsidRPr="00311DE4" w:rsidTr="00D43F4E">
        <w:trPr>
          <w:trHeight w:val="3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D81" w:rsidRPr="00311DE4" w:rsidRDefault="00275D81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7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D81" w:rsidRPr="00311DE4" w:rsidRDefault="00275D81" w:rsidP="00E12CCA">
            <w:pPr>
              <w:contextualSpacing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Документ, подтверждающий объединение лиц, выступающих на стороне одного участника закупки в группу, и право конкретного участника закупки участвовать в запросе предложений от имени группы лиц, в том числе подавать заявку, вносить обеспечение заявки, договора, подписывать протоколы, договор. Примечание: для группы (нескольких лиц) лиц, выступающих на стороне одного участника закупки.</w:t>
            </w:r>
          </w:p>
        </w:tc>
      </w:tr>
      <w:tr w:rsidR="00275D81" w:rsidRPr="00311DE4" w:rsidTr="00F622B5">
        <w:trPr>
          <w:trHeight w:val="25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D81" w:rsidRPr="00311DE4" w:rsidRDefault="00275D81" w:rsidP="00B3009B">
            <w:pPr>
              <w:tabs>
                <w:tab w:val="clear" w:pos="708"/>
                <w:tab w:val="left" w:pos="54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D81" w:rsidRPr="00311DE4" w:rsidRDefault="00086803" w:rsidP="00311DE4">
            <w:pPr>
              <w:contextualSpacing/>
              <w:jc w:val="both"/>
              <w:rPr>
                <w:sz w:val="18"/>
                <w:szCs w:val="18"/>
              </w:rPr>
            </w:pPr>
            <w:r w:rsidRPr="00311DE4">
              <w:rPr>
                <w:sz w:val="18"/>
                <w:szCs w:val="18"/>
              </w:rPr>
              <w:t>Наличие не менее 1 исполненного  договора на выполнение аналогичных работ. Договор должен быть подтвержден копиями соответствующих документов (либо копия договора, либо акт выполненных работ).</w:t>
            </w:r>
          </w:p>
        </w:tc>
      </w:tr>
    </w:tbl>
    <w:p w:rsidR="003E7920" w:rsidRPr="00311DE4" w:rsidRDefault="00992077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</w:t>
      </w:r>
      <w:r w:rsidR="003E7920" w:rsidRPr="00311DE4">
        <w:rPr>
          <w:sz w:val="18"/>
          <w:szCs w:val="18"/>
        </w:rPr>
        <w:t xml:space="preserve">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ab/>
        <w:t xml:space="preserve">Заявки на участие в запросе котировок представляются согласно требованиям к содержанию, оформлению и составу заявки на участие в запросе котировок, указанным в извещении о проведении  запроса котировок в соответствии с Федеральным законом № 223-ФЗ и Положением о закупке. Для участия в проведении запроса котировок участник должен подготовить котировочную заявку, оформленную в полном соответствии с требованиями извещения о проведении запроса котировок. Заявка на участие в закупке должна быть оформлена согласно образцу (Приложение № 1 к настоящему извещению). Заявка на участие в закупке должна быть подписана  уполномоченным  лицом и скреплено печатью.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Участник конкурентной закупки вправе подать только одну заявку на участие в запросе котировок в отношении каждого предмета закупки (лота) в любое время с момента размещения извещения о ее проведении до даты и времени окончания срока подачи заявок на участие в такой закупке.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Участник запроса котировок вправе изменить или отозвать свою заявку до истечения срока подачи заявок. Заявка на участие в запросе котировок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Участник закупки по своему усмотрению, в подтверждение данных, представленных в заявке на участие  в запросе котировок, может прикладывать любые документы, положительно его характеризующие (в произвольной форме), данные документы не могут быть использованы для определения победителя закупки.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Язык заявки на участие в закупке – русский.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При описании условий и предложений в заявке участником закупки должны использоваться общепринятые обозначения и наименования в соответствии с требованиями действующих нормативно-правовых актов. Сведения, которые содержатся в заявках участников закупки, не должны допускать двусмысленных толкований. Подчистки и исправления не допускаются. Все экземпляры документы, предоставляемые заказчику должны иметь четкую печать текстов. 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ab/>
        <w:t>Участнику закупки будет отказано в признании его участником запроса котировок и его заявка будет отклонена в случаях: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 - непредставления оригиналов и копий документов, а также иных сведений, требование о наличии которых установлено извещением о проведении запроса котировок;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lastRenderedPageBreak/>
        <w:t xml:space="preserve">          - несоответствия участника закупки требованиям к участникам закупки, установленным извещением о проведении запроса котировок;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- несоответствия котировочной заявки требованиям, установленным извещением о проведении запроса котировок;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- несоответствия предлагаемых товаров, работ, услуг требованиям извещения о проведении запроса котировок;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- предоставления в составе котировочной заявки заведомо ложных сведений, намеренного искажения информации или документов, входящих в состав заявки.</w:t>
      </w:r>
      <w:r w:rsidRPr="00311DE4">
        <w:rPr>
          <w:sz w:val="18"/>
          <w:szCs w:val="18"/>
        </w:rPr>
        <w:tab/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 xml:space="preserve">          В случае</w:t>
      </w:r>
      <w:proofErr w:type="gramStart"/>
      <w:r w:rsidRPr="00311DE4">
        <w:rPr>
          <w:sz w:val="18"/>
          <w:szCs w:val="18"/>
        </w:rPr>
        <w:t>,</w:t>
      </w:r>
      <w:proofErr w:type="gramEnd"/>
      <w:r w:rsidRPr="00311DE4">
        <w:rPr>
          <w:sz w:val="18"/>
          <w:szCs w:val="18"/>
        </w:rPr>
        <w:t xml:space="preserve"> если при проведении рассмотрения и оценки все котировочные заявки признаны несоответствующими документации (извещению) о проведении запроса котировок, или котировочная заявка только одного участника признана соответствующей требованиям извещения о проведении запроса котировок, запрос котировок признается несостоявшимся. Если по окончании срока подачи котировочных заявок, установленного извещением о проведении запроса котировок, будет получена только одна котировочная заявка или не будет получено ни одной заявки, запрос котировок будет признан несостоявшимся. Если по окончании срока подачи котировочных заявок, установленного извещением о проведении запроса котировок, Заказчиком будет получена только одна котировочная заявка, несмотря на то, что запрос котировок признается несостоявшимся, закупочная комиссия рассмотрит ее в порядке, установленном Положением о закупке. Если рассматриваемая котировочная заявка и подавший такую заявку участник закупки соответствуют требованиям и условиям, предусмотренным Положением о закупке и </w:t>
      </w:r>
      <w:proofErr w:type="gramStart"/>
      <w:r w:rsidRPr="00311DE4">
        <w:rPr>
          <w:sz w:val="18"/>
          <w:szCs w:val="18"/>
        </w:rPr>
        <w:t>извещением</w:t>
      </w:r>
      <w:proofErr w:type="gramEnd"/>
      <w:r w:rsidRPr="00311DE4">
        <w:rPr>
          <w:sz w:val="18"/>
          <w:szCs w:val="18"/>
        </w:rPr>
        <w:t xml:space="preserve"> о проведении запроса котировок, Заказчик вправе заключить договор с участником закупки, подавшим такую заявку на условиях извещения о проведении запроса котировок, проекта договора и заявки, поданной участником. Победителем запроса котировок признается участник закупки, заявка которого соответствует требованиям, установленным извещением о проведении запроса котировок, и содержит наиболее низкую цену договора. При предложении одинаковой наиболее низкой цены договора несколькими участниками закупки победителем в проведении запроса котировок признается участник, котировочная заявка которого поступила ранее котировочных заявок других участников. В случае участия в закупке участников с разными налоговыми режимами (с НДС, без НДС, по упрощенной системе налогообложения), цена договора в качестве критерия определяется без НДС. При этом на стадии оценки и сопоставления заявок для целей сравнения ценовые предложения других участников также учитываются без НДС.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ab/>
        <w:t>В случае</w:t>
      </w:r>
      <w:proofErr w:type="gramStart"/>
      <w:r w:rsidRPr="00311DE4">
        <w:rPr>
          <w:sz w:val="18"/>
          <w:szCs w:val="18"/>
        </w:rPr>
        <w:t>,</w:t>
      </w:r>
      <w:proofErr w:type="gramEnd"/>
      <w:r w:rsidRPr="00311DE4">
        <w:rPr>
          <w:sz w:val="18"/>
          <w:szCs w:val="18"/>
        </w:rPr>
        <w:t xml:space="preserve"> если запрос котировок признан несостоявшимся и (или) договор не заключен с участником закупки, подавшим единственную заявку на участие в запросе котировок, или признанным единственным участником запроса котировок, Заказчик вправе по своему усмотрению провести повторную закупку либо провести закупку у  единственного поставщика (подрядчика, исполнителя).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ab/>
        <w:t>Заказчик вправе отменить запрос котировок по одному и более предмету закупки (лоту) до наступления даты и времени окончания срока подачи заявок на участие в запросе котировок. Решение об отмене запроса котировок размещается в единой информационной системе в день принятия этого решения. По истечении срока отмены запроса котировок в соответствии с частью 5 статьи 3.2 Федерального закона № 223-ФЗ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</w:r>
    </w:p>
    <w:p w:rsidR="003E7920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11DE4">
        <w:rPr>
          <w:sz w:val="18"/>
          <w:szCs w:val="18"/>
        </w:rPr>
        <w:tab/>
      </w:r>
      <w:r w:rsidR="00311DE4" w:rsidRPr="00311DE4">
        <w:rPr>
          <w:sz w:val="18"/>
          <w:szCs w:val="18"/>
        </w:rPr>
        <w:t>Иные условия проведения настоящей закупки в соответствии с Федеральным законом № 223-ФЗ могут быть определены в регламенте  электронной площадки РТС-тендер.</w:t>
      </w:r>
    </w:p>
    <w:p w:rsidR="00CB1C48" w:rsidRPr="00311DE4" w:rsidRDefault="003E7920" w:rsidP="003E7920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sz w:val="18"/>
          <w:szCs w:val="18"/>
        </w:rPr>
      </w:pPr>
      <w:r w:rsidRPr="00311DE4">
        <w:rPr>
          <w:sz w:val="18"/>
          <w:szCs w:val="18"/>
        </w:rPr>
        <w:t xml:space="preserve">        Договор по результатам закупки заключается не ранее чем через десять дней и не позднее чем через двадцать дней </w:t>
      </w:r>
      <w:proofErr w:type="gramStart"/>
      <w:r w:rsidRPr="00311DE4">
        <w:rPr>
          <w:sz w:val="18"/>
          <w:szCs w:val="18"/>
        </w:rPr>
        <w:t>с даты размещения</w:t>
      </w:r>
      <w:proofErr w:type="gramEnd"/>
      <w:r w:rsidRPr="00311DE4">
        <w:rPr>
          <w:sz w:val="18"/>
          <w:szCs w:val="18"/>
        </w:rPr>
        <w:t xml:space="preserve"> в единой информационной системе итогового протокола, составленного по результатам закупки.</w:t>
      </w:r>
    </w:p>
    <w:p w:rsidR="00ED2586" w:rsidRPr="00311DE4" w:rsidRDefault="00ED2586" w:rsidP="00CB1C48">
      <w:pPr>
        <w:tabs>
          <w:tab w:val="clear" w:pos="708"/>
          <w:tab w:val="left" w:pos="426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sz w:val="18"/>
          <w:szCs w:val="18"/>
        </w:rPr>
      </w:pPr>
    </w:p>
    <w:p w:rsidR="00CB1C48" w:rsidRPr="00311DE4" w:rsidRDefault="00CB1C48" w:rsidP="00ED2586">
      <w:pPr>
        <w:tabs>
          <w:tab w:val="clear" w:pos="708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sz w:val="18"/>
          <w:szCs w:val="18"/>
        </w:rPr>
      </w:pPr>
      <w:r w:rsidRPr="00311DE4">
        <w:rPr>
          <w:color w:val="000000"/>
          <w:sz w:val="18"/>
          <w:szCs w:val="18"/>
        </w:rPr>
        <w:t xml:space="preserve">        </w:t>
      </w:r>
    </w:p>
    <w:p w:rsidR="00275D81" w:rsidRPr="00311DE4" w:rsidRDefault="00275D81" w:rsidP="0065436B">
      <w:pPr>
        <w:tabs>
          <w:tab w:val="left" w:pos="567"/>
        </w:tabs>
        <w:spacing w:line="276" w:lineRule="auto"/>
        <w:ind w:left="-142"/>
        <w:jc w:val="both"/>
        <w:rPr>
          <w:sz w:val="18"/>
          <w:szCs w:val="18"/>
        </w:rPr>
      </w:pPr>
      <w:r w:rsidRPr="00311DE4">
        <w:rPr>
          <w:sz w:val="18"/>
          <w:szCs w:val="18"/>
        </w:rPr>
        <w:t>Г</w:t>
      </w:r>
      <w:r w:rsidR="0065436B" w:rsidRPr="00311DE4">
        <w:rPr>
          <w:sz w:val="18"/>
          <w:szCs w:val="18"/>
        </w:rPr>
        <w:t>енеральн</w:t>
      </w:r>
      <w:r w:rsidRPr="00311DE4">
        <w:rPr>
          <w:sz w:val="18"/>
          <w:szCs w:val="18"/>
        </w:rPr>
        <w:t>ый</w:t>
      </w:r>
      <w:r w:rsidR="0065436B" w:rsidRPr="00311DE4">
        <w:rPr>
          <w:sz w:val="18"/>
          <w:szCs w:val="18"/>
        </w:rPr>
        <w:t xml:space="preserve"> директор </w:t>
      </w:r>
    </w:p>
    <w:p w:rsidR="0065436B" w:rsidRPr="00311DE4" w:rsidRDefault="0065436B" w:rsidP="0065436B">
      <w:pPr>
        <w:tabs>
          <w:tab w:val="left" w:pos="567"/>
        </w:tabs>
        <w:spacing w:line="276" w:lineRule="auto"/>
        <w:ind w:left="-142"/>
        <w:jc w:val="both"/>
        <w:rPr>
          <w:sz w:val="18"/>
          <w:szCs w:val="18"/>
        </w:rPr>
      </w:pPr>
      <w:r w:rsidRPr="00311DE4">
        <w:rPr>
          <w:sz w:val="18"/>
          <w:szCs w:val="18"/>
        </w:rPr>
        <w:t>ООО «КАМАЗ-Энерго»</w:t>
      </w:r>
      <w:r w:rsidRPr="00311DE4">
        <w:rPr>
          <w:sz w:val="18"/>
          <w:szCs w:val="18"/>
        </w:rPr>
        <w:tab/>
      </w:r>
      <w:r w:rsidR="00275D81" w:rsidRPr="00311DE4">
        <w:rPr>
          <w:sz w:val="18"/>
          <w:szCs w:val="18"/>
        </w:rPr>
        <w:t xml:space="preserve">                                                                                             </w:t>
      </w:r>
      <w:r w:rsidR="00994BD4" w:rsidRPr="00311DE4">
        <w:rPr>
          <w:sz w:val="18"/>
          <w:szCs w:val="18"/>
        </w:rPr>
        <w:t xml:space="preserve">                               </w:t>
      </w:r>
      <w:r w:rsidR="00275D81" w:rsidRPr="00311DE4">
        <w:rPr>
          <w:sz w:val="18"/>
          <w:szCs w:val="18"/>
        </w:rPr>
        <w:t xml:space="preserve">    В.А.</w:t>
      </w:r>
      <w:r w:rsidR="00994BD4" w:rsidRPr="00311DE4">
        <w:rPr>
          <w:sz w:val="18"/>
          <w:szCs w:val="18"/>
        </w:rPr>
        <w:t xml:space="preserve"> </w:t>
      </w:r>
      <w:r w:rsidR="00275D81" w:rsidRPr="00311DE4">
        <w:rPr>
          <w:sz w:val="18"/>
          <w:szCs w:val="18"/>
        </w:rPr>
        <w:t xml:space="preserve">Гаврилов                                 </w:t>
      </w:r>
    </w:p>
    <w:p w:rsidR="0065436B" w:rsidRDefault="0065436B" w:rsidP="0065436B">
      <w:pPr>
        <w:tabs>
          <w:tab w:val="left" w:pos="567"/>
        </w:tabs>
        <w:spacing w:line="276" w:lineRule="auto"/>
        <w:ind w:left="-14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6E1D8E" w:rsidRPr="00D27748" w:rsidRDefault="0065436B" w:rsidP="0065436B">
      <w:pPr>
        <w:tabs>
          <w:tab w:val="clear" w:pos="708"/>
          <w:tab w:val="left" w:pos="0"/>
        </w:tabs>
        <w:spacing w:line="276" w:lineRule="auto"/>
        <w:jc w:val="both"/>
        <w:rPr>
          <w:sz w:val="20"/>
          <w:szCs w:val="20"/>
        </w:rPr>
      </w:pPr>
      <w:r w:rsidRPr="00BF46BF">
        <w:rPr>
          <w:b/>
          <w:sz w:val="20"/>
          <w:szCs w:val="20"/>
        </w:rPr>
        <w:t xml:space="preserve"> </w:t>
      </w:r>
      <w:r w:rsidR="004330D1" w:rsidRPr="00BF46BF">
        <w:rPr>
          <w:b/>
          <w:sz w:val="20"/>
          <w:szCs w:val="20"/>
        </w:rPr>
        <w:br w:type="page"/>
      </w:r>
    </w:p>
    <w:p w:rsidR="00503E71" w:rsidRDefault="00503E71">
      <w:pPr>
        <w:tabs>
          <w:tab w:val="clear" w:pos="708"/>
        </w:tabs>
        <w:rPr>
          <w:rFonts w:eastAsia="Calibri"/>
          <w:b/>
          <w:sz w:val="18"/>
          <w:szCs w:val="18"/>
          <w:lang w:eastAsia="en-US"/>
        </w:rPr>
      </w:pP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jc w:val="right"/>
        <w:rPr>
          <w:iCs/>
          <w:spacing w:val="-1"/>
          <w:sz w:val="18"/>
          <w:szCs w:val="18"/>
        </w:rPr>
      </w:pPr>
      <w:r w:rsidRPr="003E7920">
        <w:rPr>
          <w:iCs/>
          <w:spacing w:val="-1"/>
          <w:sz w:val="18"/>
          <w:szCs w:val="18"/>
        </w:rPr>
        <w:t xml:space="preserve">Приложение </w:t>
      </w:r>
      <w:r w:rsidRPr="003E7920">
        <w:rPr>
          <w:bCs/>
          <w:iCs/>
          <w:spacing w:val="-1"/>
          <w:sz w:val="18"/>
          <w:szCs w:val="18"/>
        </w:rPr>
        <w:t>№ 1</w:t>
      </w:r>
      <w:r w:rsidRPr="003E7920">
        <w:rPr>
          <w:iCs/>
          <w:spacing w:val="-1"/>
          <w:sz w:val="18"/>
          <w:szCs w:val="18"/>
        </w:rPr>
        <w:t xml:space="preserve">  к извещению о проведении запроса котировок</w:t>
      </w: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jc w:val="both"/>
        <w:rPr>
          <w:b/>
          <w:iCs/>
          <w:spacing w:val="-1"/>
          <w:sz w:val="18"/>
          <w:szCs w:val="18"/>
        </w:rPr>
      </w:pP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jc w:val="both"/>
        <w:rPr>
          <w:bCs/>
          <w:spacing w:val="-1"/>
          <w:sz w:val="18"/>
          <w:szCs w:val="18"/>
        </w:rPr>
      </w:pPr>
      <w:r w:rsidRPr="003E7920">
        <w:rPr>
          <w:bCs/>
          <w:spacing w:val="-1"/>
          <w:sz w:val="18"/>
          <w:szCs w:val="18"/>
        </w:rPr>
        <w:t>Котировочная заявка (закупочное предложение)</w:t>
      </w:r>
    </w:p>
    <w:p w:rsidR="004425BD" w:rsidRPr="003E7920" w:rsidRDefault="004425BD" w:rsidP="004425BD">
      <w:pPr>
        <w:tabs>
          <w:tab w:val="clear" w:pos="708"/>
          <w:tab w:val="left" w:pos="-360"/>
          <w:tab w:val="left" w:pos="360"/>
          <w:tab w:val="left" w:pos="5580"/>
        </w:tabs>
        <w:spacing w:line="276" w:lineRule="auto"/>
        <w:jc w:val="both"/>
        <w:rPr>
          <w:sz w:val="18"/>
          <w:szCs w:val="18"/>
        </w:rPr>
      </w:pPr>
    </w:p>
    <w:p w:rsidR="004425BD" w:rsidRPr="003E7920" w:rsidRDefault="004425BD" w:rsidP="004425BD">
      <w:pPr>
        <w:tabs>
          <w:tab w:val="clear" w:pos="708"/>
          <w:tab w:val="left" w:pos="-360"/>
          <w:tab w:val="left" w:pos="360"/>
          <w:tab w:val="left" w:pos="5580"/>
        </w:tabs>
        <w:spacing w:line="276" w:lineRule="auto"/>
        <w:jc w:val="both"/>
        <w:rPr>
          <w:b/>
          <w:sz w:val="18"/>
          <w:szCs w:val="18"/>
        </w:rPr>
      </w:pPr>
      <w:r w:rsidRPr="003E7920">
        <w:rPr>
          <w:i/>
          <w:sz w:val="18"/>
          <w:szCs w:val="18"/>
        </w:rPr>
        <w:t>На фирменном бланке организации</w:t>
      </w:r>
      <w:r w:rsidRPr="003E7920">
        <w:rPr>
          <w:b/>
          <w:sz w:val="18"/>
          <w:szCs w:val="18"/>
        </w:rPr>
        <w:tab/>
      </w:r>
      <w:r w:rsidRPr="003E7920">
        <w:rPr>
          <w:b/>
          <w:sz w:val="18"/>
          <w:szCs w:val="18"/>
        </w:rPr>
        <w:tab/>
      </w:r>
      <w:r w:rsidRPr="003E7920">
        <w:rPr>
          <w:sz w:val="18"/>
          <w:szCs w:val="18"/>
        </w:rPr>
        <w:t>Заказчику:</w:t>
      </w:r>
    </w:p>
    <w:p w:rsidR="004425BD" w:rsidRPr="003E7920" w:rsidRDefault="004425BD" w:rsidP="004425BD">
      <w:pPr>
        <w:tabs>
          <w:tab w:val="clear" w:pos="708"/>
          <w:tab w:val="left" w:pos="-360"/>
          <w:tab w:val="left" w:pos="360"/>
          <w:tab w:val="left" w:pos="5580"/>
        </w:tabs>
        <w:spacing w:line="276" w:lineRule="auto"/>
        <w:jc w:val="both"/>
        <w:rPr>
          <w:sz w:val="18"/>
          <w:szCs w:val="18"/>
        </w:rPr>
      </w:pPr>
      <w:r w:rsidRPr="003E7920">
        <w:rPr>
          <w:i/>
          <w:sz w:val="18"/>
          <w:szCs w:val="18"/>
        </w:rPr>
        <w:t>Дата, исх. Номер</w:t>
      </w:r>
      <w:r w:rsidRPr="003E7920">
        <w:rPr>
          <w:sz w:val="18"/>
          <w:szCs w:val="18"/>
        </w:rPr>
        <w:tab/>
      </w:r>
      <w:r w:rsidRPr="003E7920">
        <w:rPr>
          <w:sz w:val="18"/>
          <w:szCs w:val="18"/>
        </w:rPr>
        <w:tab/>
        <w:t xml:space="preserve">ООО «КАМАЗ-Энерго» </w:t>
      </w:r>
    </w:p>
    <w:p w:rsidR="004425BD" w:rsidRPr="003E7920" w:rsidRDefault="004425BD" w:rsidP="004425BD">
      <w:pPr>
        <w:tabs>
          <w:tab w:val="clear" w:pos="708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sz w:val="18"/>
          <w:szCs w:val="18"/>
        </w:rPr>
      </w:pPr>
    </w:p>
    <w:p w:rsidR="004425BD" w:rsidRPr="003E7920" w:rsidRDefault="004425BD" w:rsidP="004425BD">
      <w:pPr>
        <w:tabs>
          <w:tab w:val="clear" w:pos="708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sz w:val="18"/>
          <w:szCs w:val="18"/>
        </w:rPr>
      </w:pPr>
      <w:r w:rsidRPr="003E7920">
        <w:rPr>
          <w:sz w:val="18"/>
          <w:szCs w:val="18"/>
        </w:rPr>
        <w:t>Информация об участнике закупки:</w:t>
      </w:r>
    </w:p>
    <w:p w:rsidR="004425BD" w:rsidRPr="003E7920" w:rsidRDefault="004425BD" w:rsidP="004425BD">
      <w:pPr>
        <w:tabs>
          <w:tab w:val="clear" w:pos="708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/>
          <w:sz w:val="18"/>
          <w:szCs w:val="18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740"/>
        <w:gridCol w:w="3545"/>
      </w:tblGrid>
      <w:tr w:rsidR="004425BD" w:rsidRPr="003E7920" w:rsidTr="004425BD">
        <w:trPr>
          <w:trHeight w:val="14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Полное наименование организации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36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Свидетельство о регистрации</w:t>
            </w:r>
          </w:p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(дата, номер, орган регистрации)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32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 w:righ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Местонахождение (фактический и почтовый</w:t>
            </w:r>
            <w:r w:rsidRPr="003E7920">
              <w:rPr>
                <w:sz w:val="18"/>
                <w:szCs w:val="18"/>
              </w:rPr>
              <w:br/>
              <w:t xml:space="preserve"> адрес)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04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Телефон, факс, </w:t>
            </w:r>
            <w:proofErr w:type="gramStart"/>
            <w:r w:rsidRPr="003E7920">
              <w:rPr>
                <w:sz w:val="18"/>
                <w:szCs w:val="18"/>
              </w:rPr>
              <w:t>Е</w:t>
            </w:r>
            <w:proofErr w:type="gramEnd"/>
            <w:r w:rsidRPr="003E7920">
              <w:rPr>
                <w:sz w:val="18"/>
                <w:szCs w:val="18"/>
              </w:rPr>
              <w:t>-</w:t>
            </w:r>
            <w:r w:rsidRPr="003E7920">
              <w:rPr>
                <w:sz w:val="18"/>
                <w:szCs w:val="18"/>
                <w:lang w:val="en-US"/>
              </w:rPr>
              <w:t>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30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Ответственное лицо по участию в закупке</w:t>
            </w:r>
          </w:p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</w:t>
            </w:r>
            <w:proofErr w:type="gramStart"/>
            <w:r w:rsidRPr="003E7920">
              <w:rPr>
                <w:sz w:val="18"/>
                <w:szCs w:val="18"/>
              </w:rPr>
              <w:t xml:space="preserve">Лицензия, (дата, номер, орган регистрации,  </w:t>
            </w:r>
            <w:proofErr w:type="gramEnd"/>
          </w:p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срок действия) (если требуется)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Вид системы налогообложения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</w:t>
            </w:r>
            <w:proofErr w:type="gramStart"/>
            <w:r w:rsidRPr="003E7920">
              <w:rPr>
                <w:sz w:val="18"/>
                <w:szCs w:val="18"/>
              </w:rPr>
              <w:t xml:space="preserve">Применение пониженной ставки НДС (с  </w:t>
            </w:r>
            <w:proofErr w:type="gramEnd"/>
          </w:p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приложением документов, подтверждающих   право на применение пониженной ставки   НДС)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25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color w:val="000000"/>
                <w:sz w:val="18"/>
                <w:szCs w:val="18"/>
              </w:rPr>
            </w:pPr>
            <w:r w:rsidRPr="003E7920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ind w:left="-108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 Применение освобождения от НДС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left" w:pos="-360"/>
                <w:tab w:val="left" w:pos="360"/>
              </w:tabs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:rsidR="004425BD" w:rsidRPr="003E7920" w:rsidRDefault="004425BD" w:rsidP="004425BD">
      <w:pPr>
        <w:widowControl w:val="0"/>
        <w:tabs>
          <w:tab w:val="clear" w:pos="708"/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</w:p>
    <w:p w:rsidR="004425BD" w:rsidRPr="003E7920" w:rsidRDefault="004425BD" w:rsidP="004425BD">
      <w:pPr>
        <w:widowControl w:val="0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E7920">
        <w:rPr>
          <w:rFonts w:eastAsia="Calibri"/>
          <w:b/>
          <w:sz w:val="18"/>
          <w:szCs w:val="18"/>
          <w:lang w:eastAsia="en-US"/>
        </w:rPr>
        <w:tab/>
      </w:r>
      <w:proofErr w:type="gramStart"/>
      <w:r w:rsidRPr="003E7920">
        <w:rPr>
          <w:sz w:val="18"/>
          <w:szCs w:val="18"/>
        </w:rPr>
        <w:t xml:space="preserve">Изучив настоящее извещение о проведении запроса котировок, техническое задание,  проект договора и приложения к нему, принимая установленные в них требования и условия, сообщаем о согласии участвовать в настоящей закупке на условиях и требованиях, установленных в  вышеуказанных документах, а также в Положении о закупке товаров, работ, услуг ООО «КАМАЗ-Энерго» (далее – Положение о закупке). </w:t>
      </w:r>
      <w:proofErr w:type="gramEnd"/>
    </w:p>
    <w:p w:rsidR="004425BD" w:rsidRPr="003E7920" w:rsidRDefault="004425BD" w:rsidP="004425BD">
      <w:pPr>
        <w:widowControl w:val="0"/>
        <w:tabs>
          <w:tab w:val="clear" w:pos="708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E7920">
        <w:rPr>
          <w:sz w:val="18"/>
          <w:szCs w:val="18"/>
        </w:rPr>
        <w:tab/>
        <w:t>В случае признания нас победителем запроса котировок, обязуемся осуществить поставку товара, выполнить работы/оказать услуги в соответствии с условиями и требованиями, установленными  извещением  о проведении запроса котировок, техническим заданием,  проектом договора и приложениями к нему, а также Положением о закупке, по цене и условиям, указанным в настоящей котировочной заявке.</w:t>
      </w:r>
    </w:p>
    <w:p w:rsidR="004425BD" w:rsidRPr="003E7920" w:rsidRDefault="004425BD" w:rsidP="004425BD">
      <w:pPr>
        <w:spacing w:line="276" w:lineRule="auto"/>
        <w:ind w:firstLine="567"/>
        <w:jc w:val="both"/>
        <w:rPr>
          <w:sz w:val="18"/>
          <w:szCs w:val="18"/>
        </w:rPr>
      </w:pPr>
      <w:r w:rsidRPr="003E7920">
        <w:rPr>
          <w:sz w:val="18"/>
          <w:szCs w:val="18"/>
        </w:rPr>
        <w:t>1. Настоящим гарантируем:</w:t>
      </w:r>
    </w:p>
    <w:p w:rsidR="004425BD" w:rsidRPr="003E7920" w:rsidRDefault="004425BD" w:rsidP="004425BD">
      <w:pPr>
        <w:spacing w:line="276" w:lineRule="auto"/>
        <w:ind w:firstLine="567"/>
        <w:jc w:val="both"/>
        <w:rPr>
          <w:sz w:val="18"/>
          <w:szCs w:val="18"/>
        </w:rPr>
      </w:pPr>
      <w:r w:rsidRPr="003E7920">
        <w:rPr>
          <w:sz w:val="18"/>
          <w:szCs w:val="18"/>
        </w:rPr>
        <w:t>1.1. достоверность представленной нами информации в рамках проводимой закупки;</w:t>
      </w:r>
    </w:p>
    <w:p w:rsidR="004425BD" w:rsidRPr="003E7920" w:rsidRDefault="004425BD" w:rsidP="004425BD">
      <w:pPr>
        <w:widowControl w:val="0"/>
        <w:tabs>
          <w:tab w:val="clear" w:pos="708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E7920">
        <w:rPr>
          <w:iCs/>
          <w:snapToGrid w:val="0"/>
          <w:sz w:val="18"/>
          <w:szCs w:val="18"/>
        </w:rPr>
        <w:tab/>
        <w:t xml:space="preserve">1.2.соответствие требованиям и условиям, установленным  извещением о проведении запроса </w:t>
      </w:r>
      <w:r w:rsidRPr="003E7920">
        <w:rPr>
          <w:color w:val="000000"/>
          <w:sz w:val="18"/>
          <w:szCs w:val="18"/>
        </w:rPr>
        <w:t xml:space="preserve">котировок </w:t>
      </w:r>
      <w:r w:rsidRPr="003E7920">
        <w:rPr>
          <w:iCs/>
          <w:snapToGrid w:val="0"/>
          <w:sz w:val="18"/>
          <w:szCs w:val="18"/>
        </w:rPr>
        <w:t xml:space="preserve">и </w:t>
      </w:r>
      <w:r w:rsidRPr="003E7920">
        <w:rPr>
          <w:sz w:val="18"/>
          <w:szCs w:val="18"/>
        </w:rPr>
        <w:t>Положением о закупке.</w:t>
      </w:r>
    </w:p>
    <w:p w:rsidR="004425BD" w:rsidRDefault="004425BD" w:rsidP="004425BD">
      <w:pPr>
        <w:tabs>
          <w:tab w:val="clear" w:pos="708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  <w:r w:rsidRPr="003E7920">
        <w:rPr>
          <w:b/>
          <w:sz w:val="18"/>
          <w:szCs w:val="18"/>
        </w:rPr>
        <w:tab/>
      </w:r>
      <w:r w:rsidRPr="003E7920">
        <w:rPr>
          <w:sz w:val="18"/>
          <w:szCs w:val="18"/>
        </w:rPr>
        <w:t>2. Цена договора</w:t>
      </w:r>
      <w:r w:rsidR="0037501F">
        <w:rPr>
          <w:sz w:val="18"/>
          <w:szCs w:val="18"/>
        </w:rPr>
        <w:t>,</w:t>
      </w:r>
      <w:r w:rsidR="00994BD4" w:rsidRPr="00994BD4">
        <w:t xml:space="preserve"> </w:t>
      </w:r>
      <w:r w:rsidR="00994BD4">
        <w:rPr>
          <w:sz w:val="18"/>
          <w:szCs w:val="18"/>
        </w:rPr>
        <w:t>включая</w:t>
      </w:r>
      <w:r w:rsidR="00994BD4" w:rsidRPr="00994BD4">
        <w:rPr>
          <w:sz w:val="18"/>
          <w:szCs w:val="18"/>
        </w:rPr>
        <w:t xml:space="preserve"> все затраты на исполнение договора с учетом расходов на перевозку, страхование, уплату таможенных пошлин, налогов и других обязательных платежей, которые Исполнитель дол</w:t>
      </w:r>
      <w:r w:rsidR="00994BD4">
        <w:rPr>
          <w:sz w:val="18"/>
          <w:szCs w:val="18"/>
        </w:rPr>
        <w:t xml:space="preserve">жен уплатить при </w:t>
      </w:r>
      <w:r w:rsidR="00AD763C">
        <w:rPr>
          <w:sz w:val="18"/>
          <w:szCs w:val="18"/>
        </w:rPr>
        <w:t>выполнении работ</w:t>
      </w:r>
      <w:r w:rsidR="00E7502C">
        <w:rPr>
          <w:sz w:val="18"/>
          <w:szCs w:val="18"/>
        </w:rPr>
        <w:t>:</w:t>
      </w:r>
    </w:p>
    <w:p w:rsidR="00994BD4" w:rsidRPr="003E7920" w:rsidRDefault="00994BD4" w:rsidP="004425BD">
      <w:pPr>
        <w:tabs>
          <w:tab w:val="clear" w:pos="708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44"/>
        <w:tblW w:w="97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56"/>
        <w:gridCol w:w="2442"/>
        <w:gridCol w:w="818"/>
        <w:gridCol w:w="850"/>
        <w:gridCol w:w="1418"/>
        <w:gridCol w:w="1276"/>
        <w:gridCol w:w="1170"/>
        <w:gridCol w:w="1350"/>
      </w:tblGrid>
      <w:tr w:rsidR="004425BD" w:rsidRPr="003E7920" w:rsidTr="004425BD">
        <w:trPr>
          <w:trHeight w:val="89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№ </w:t>
            </w:r>
          </w:p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3E7920">
              <w:rPr>
                <w:sz w:val="18"/>
                <w:szCs w:val="18"/>
              </w:rPr>
              <w:t>п</w:t>
            </w:r>
            <w:proofErr w:type="gramEnd"/>
            <w:r w:rsidRPr="003E7920">
              <w:rPr>
                <w:sz w:val="18"/>
                <w:szCs w:val="18"/>
              </w:rPr>
              <w:t>/п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 xml:space="preserve">Наименование товара, работ, услуг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Ед. изм.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Кол-во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Цена в руб. без НДС за ед. изм.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Цена в руб. с НДС за ед. изм.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Общая сумма в руб. без НДС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sz w:val="18"/>
                <w:szCs w:val="18"/>
              </w:rPr>
            </w:pPr>
            <w:r w:rsidRPr="003E7920">
              <w:rPr>
                <w:sz w:val="18"/>
                <w:szCs w:val="18"/>
              </w:rPr>
              <w:t>Общая сумма в руб. с НДС</w:t>
            </w:r>
          </w:p>
        </w:tc>
      </w:tr>
      <w:tr w:rsidR="004425BD" w:rsidRPr="003E7920" w:rsidTr="004425BD">
        <w:trPr>
          <w:trHeight w:val="20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7920">
              <w:rPr>
                <w:b/>
                <w:sz w:val="18"/>
                <w:szCs w:val="18"/>
              </w:rPr>
              <w:t xml:space="preserve"> 1.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</w:tabs>
              <w:rPr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</w:tabs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</w:tabs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425BD" w:rsidRPr="003E7920" w:rsidRDefault="004425BD">
            <w:pPr>
              <w:tabs>
                <w:tab w:val="clear" w:pos="708"/>
              </w:tabs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4425BD" w:rsidRPr="003E7920" w:rsidTr="004425BD">
        <w:trPr>
          <w:trHeight w:val="377"/>
        </w:trPr>
        <w:tc>
          <w:tcPr>
            <w:tcW w:w="72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7920">
              <w:rPr>
                <w:b/>
                <w:sz w:val="18"/>
                <w:szCs w:val="18"/>
              </w:rPr>
              <w:t>ИТОГО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425BD" w:rsidRPr="003E7920" w:rsidRDefault="004425BD">
            <w:pPr>
              <w:tabs>
                <w:tab w:val="clear" w:pos="708"/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4425BD" w:rsidRPr="00A847F1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sz w:val="16"/>
          <w:szCs w:val="16"/>
        </w:rPr>
      </w:pPr>
      <w:r w:rsidRPr="003E7920">
        <w:rPr>
          <w:sz w:val="18"/>
          <w:szCs w:val="18"/>
        </w:rPr>
        <w:tab/>
      </w:r>
      <w:r w:rsidRPr="00A847F1">
        <w:rPr>
          <w:sz w:val="16"/>
          <w:szCs w:val="16"/>
        </w:rPr>
        <w:t>Примечание. Если участник закупки не является плательщиком НДС, то предлагаемая цена  указывается без НДС. Если участник закупки  является плательщиком НДС, то предлагаемая цена  указывается с НДС. Цена, предложенная участником закупки не должна превышать установленную начальную (максимальную) цену. В случае</w:t>
      </w:r>
      <w:proofErr w:type="gramStart"/>
      <w:r w:rsidRPr="00A847F1">
        <w:rPr>
          <w:sz w:val="16"/>
          <w:szCs w:val="16"/>
        </w:rPr>
        <w:t>,</w:t>
      </w:r>
      <w:proofErr w:type="gramEnd"/>
      <w:r w:rsidRPr="00A847F1">
        <w:rPr>
          <w:sz w:val="16"/>
          <w:szCs w:val="16"/>
        </w:rPr>
        <w:t xml:space="preserve"> если участник закупки не является плательщиком НДС, то цена, предложенная таким участником, не должна превышать установленную начальную (максимальную) цену без НДС. 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 xml:space="preserve">          2.1. Описание участниками закупки выполняемой работы, оказываемой услуги, которые являются предметом конкурентной закупки, их количественные и качественные характеристики____________________.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 xml:space="preserve">3. Мы берём на себя обязательства подписать договор с Заказчиком в соответствии с требованиями и условиями,  установленными извещением о проведении запроса котировок и Положением о закупке в определенные  законодательством сроки. 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>4. Настоящим гарантируем: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>4.1. достоверность информации, представленной в заявке на участие в закупке;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>4.2. соответствие требованиям и условиям, установленным извещением о проведении запроса котировок и Положением о закупке.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 xml:space="preserve">5. </w:t>
      </w:r>
      <w:proofErr w:type="gramStart"/>
      <w:r w:rsidRPr="003E7920">
        <w:rPr>
          <w:color w:val="000000"/>
          <w:sz w:val="18"/>
          <w:szCs w:val="18"/>
        </w:rPr>
        <w:t>Мы согласны с тем, что в случае, если нами не были учтены какие-либо расценки на поставляемые товары (выполняемые работы, оказываемые услуги), составляющие цену товаров (работ, услуг) по предмету закупки, данные товары (работы, услуги) будут в любом случае поставлены (выполнены, оказаны) в полном соответствии с извещением о проведении запроса котировок в пределах предлагаемой нами цены договора.</w:t>
      </w:r>
      <w:proofErr w:type="gramEnd"/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lastRenderedPageBreak/>
        <w:tab/>
        <w:t xml:space="preserve">6. Для оперативного уведомления по вопросам организационного характера и взаимодействия с Заказчиком нами </w:t>
      </w:r>
      <w:proofErr w:type="gramStart"/>
      <w:r w:rsidRPr="003E7920">
        <w:rPr>
          <w:color w:val="000000"/>
          <w:sz w:val="18"/>
          <w:szCs w:val="18"/>
        </w:rPr>
        <w:t>уполномочен</w:t>
      </w:r>
      <w:proofErr w:type="gramEnd"/>
      <w:r w:rsidRPr="003E7920">
        <w:rPr>
          <w:color w:val="000000"/>
          <w:sz w:val="18"/>
          <w:szCs w:val="18"/>
        </w:rPr>
        <w:t xml:space="preserve"> ______________________________________________________.</w:t>
      </w:r>
    </w:p>
    <w:p w:rsidR="004425BD" w:rsidRPr="003E7920" w:rsidRDefault="004425BD" w:rsidP="004425BD">
      <w:pPr>
        <w:tabs>
          <w:tab w:val="left" w:pos="-360"/>
          <w:tab w:val="left" w:pos="567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  <w:t>7. Корреспонденцию в наш адрес просим направлять по адресу:_________________</w:t>
      </w:r>
      <w:r w:rsidRPr="003E7920">
        <w:rPr>
          <w:b/>
          <w:color w:val="000000"/>
          <w:sz w:val="18"/>
          <w:szCs w:val="18"/>
        </w:rPr>
        <w:t>_.</w:t>
      </w: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ind w:left="284"/>
        <w:jc w:val="both"/>
        <w:rPr>
          <w:bCs/>
          <w:color w:val="000000"/>
          <w:sz w:val="18"/>
          <w:szCs w:val="18"/>
        </w:rPr>
      </w:pP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ind w:left="284"/>
        <w:jc w:val="both"/>
        <w:rPr>
          <w:b/>
          <w:color w:val="000000"/>
          <w:sz w:val="18"/>
          <w:szCs w:val="18"/>
          <w:u w:val="single"/>
        </w:rPr>
      </w:pPr>
    </w:p>
    <w:p w:rsidR="004425BD" w:rsidRPr="003E7920" w:rsidRDefault="004425BD" w:rsidP="004425BD">
      <w:pPr>
        <w:tabs>
          <w:tab w:val="clear" w:pos="708"/>
          <w:tab w:val="left" w:pos="-2127"/>
          <w:tab w:val="left" w:pos="567"/>
          <w:tab w:val="left" w:pos="1134"/>
          <w:tab w:val="left" w:pos="7371"/>
        </w:tabs>
        <w:spacing w:line="276" w:lineRule="auto"/>
        <w:ind w:left="284"/>
        <w:jc w:val="both"/>
        <w:rPr>
          <w:b/>
          <w:color w:val="000000"/>
          <w:sz w:val="18"/>
          <w:szCs w:val="18"/>
          <w:u w:val="single"/>
        </w:rPr>
      </w:pPr>
    </w:p>
    <w:p w:rsidR="004425BD" w:rsidRPr="003E7920" w:rsidRDefault="004425BD" w:rsidP="004425BD">
      <w:pPr>
        <w:tabs>
          <w:tab w:val="left" w:pos="-360"/>
          <w:tab w:val="left" w:pos="360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>Подпись руководителя (уполномоченного лица)</w:t>
      </w:r>
    </w:p>
    <w:p w:rsidR="004425BD" w:rsidRPr="003E7920" w:rsidRDefault="004425BD" w:rsidP="004425BD">
      <w:pPr>
        <w:tabs>
          <w:tab w:val="clear" w:pos="708"/>
          <w:tab w:val="left" w:pos="-360"/>
          <w:tab w:val="left" w:pos="360"/>
          <w:tab w:val="left" w:pos="4500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>участника закупки</w:t>
      </w:r>
      <w:r w:rsidRPr="003E7920">
        <w:rPr>
          <w:b/>
          <w:color w:val="000000"/>
          <w:sz w:val="18"/>
          <w:szCs w:val="18"/>
        </w:rPr>
        <w:tab/>
        <w:t>________________</w:t>
      </w:r>
      <w:r w:rsidRPr="003E7920">
        <w:rPr>
          <w:b/>
          <w:color w:val="000000"/>
          <w:sz w:val="18"/>
          <w:szCs w:val="18"/>
        </w:rPr>
        <w:tab/>
      </w:r>
      <w:r w:rsidRPr="003E7920">
        <w:rPr>
          <w:color w:val="000000"/>
          <w:sz w:val="18"/>
          <w:szCs w:val="18"/>
        </w:rPr>
        <w:t>/ ФИО /</w:t>
      </w:r>
    </w:p>
    <w:p w:rsidR="004425BD" w:rsidRPr="003E7920" w:rsidRDefault="004425BD" w:rsidP="004425BD">
      <w:pPr>
        <w:tabs>
          <w:tab w:val="clear" w:pos="708"/>
          <w:tab w:val="left" w:pos="-360"/>
          <w:tab w:val="left" w:pos="360"/>
          <w:tab w:val="left" w:pos="4500"/>
        </w:tabs>
        <w:spacing w:line="276" w:lineRule="auto"/>
        <w:jc w:val="both"/>
        <w:rPr>
          <w:color w:val="000000"/>
          <w:sz w:val="18"/>
          <w:szCs w:val="18"/>
        </w:rPr>
      </w:pPr>
    </w:p>
    <w:p w:rsidR="004425BD" w:rsidRPr="003E7920" w:rsidRDefault="004425BD" w:rsidP="004425BD">
      <w:pPr>
        <w:tabs>
          <w:tab w:val="left" w:pos="-360"/>
          <w:tab w:val="left" w:pos="360"/>
        </w:tabs>
        <w:spacing w:line="276" w:lineRule="auto"/>
        <w:jc w:val="both"/>
        <w:rPr>
          <w:color w:val="000000"/>
          <w:sz w:val="18"/>
          <w:szCs w:val="18"/>
        </w:rPr>
      </w:pPr>
      <w:r w:rsidRPr="003E7920">
        <w:rPr>
          <w:color w:val="000000"/>
          <w:sz w:val="18"/>
          <w:szCs w:val="18"/>
        </w:rPr>
        <w:tab/>
      </w:r>
      <w:r w:rsidRPr="003E7920">
        <w:rPr>
          <w:color w:val="000000"/>
          <w:sz w:val="18"/>
          <w:szCs w:val="18"/>
        </w:rPr>
        <w:tab/>
        <w:t>МП</w:t>
      </w: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4425BD" w:rsidRDefault="004425BD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</w:p>
    <w:p w:rsidR="00011731" w:rsidRPr="003E7920" w:rsidRDefault="000853E9" w:rsidP="00722D9D">
      <w:pPr>
        <w:tabs>
          <w:tab w:val="clear" w:pos="708"/>
        </w:tabs>
        <w:ind w:left="6372"/>
        <w:jc w:val="both"/>
        <w:rPr>
          <w:rFonts w:eastAsia="Calibri"/>
          <w:sz w:val="18"/>
          <w:szCs w:val="18"/>
          <w:lang w:eastAsia="en-US"/>
        </w:rPr>
      </w:pPr>
      <w:r w:rsidRPr="003E7920">
        <w:rPr>
          <w:rFonts w:eastAsia="Calibri"/>
          <w:sz w:val="18"/>
          <w:szCs w:val="18"/>
          <w:lang w:eastAsia="en-US"/>
        </w:rPr>
        <w:lastRenderedPageBreak/>
        <w:t>Приложение №</w:t>
      </w:r>
      <w:r w:rsidR="00604A82" w:rsidRPr="003E7920">
        <w:rPr>
          <w:rFonts w:eastAsia="Calibri"/>
          <w:sz w:val="18"/>
          <w:szCs w:val="18"/>
          <w:lang w:eastAsia="en-US"/>
        </w:rPr>
        <w:t>2</w:t>
      </w:r>
      <w:r w:rsidR="00B44296" w:rsidRPr="003E7920">
        <w:rPr>
          <w:rFonts w:eastAsia="Calibri"/>
          <w:sz w:val="18"/>
          <w:szCs w:val="18"/>
          <w:lang w:eastAsia="en-US"/>
        </w:rPr>
        <w:t xml:space="preserve"> к </w:t>
      </w:r>
      <w:r w:rsidR="00B11222" w:rsidRPr="003E7920">
        <w:rPr>
          <w:rFonts w:eastAsia="Calibri"/>
          <w:sz w:val="18"/>
          <w:szCs w:val="18"/>
          <w:lang w:eastAsia="en-US"/>
        </w:rPr>
        <w:t>извещению о проведении</w:t>
      </w:r>
      <w:r w:rsidRPr="003E7920">
        <w:rPr>
          <w:rFonts w:eastAsia="Calibri"/>
          <w:sz w:val="18"/>
          <w:szCs w:val="18"/>
          <w:lang w:eastAsia="en-US"/>
        </w:rPr>
        <w:t xml:space="preserve"> запроса котировок</w:t>
      </w:r>
    </w:p>
    <w:p w:rsidR="00011731" w:rsidRPr="003E7920" w:rsidRDefault="00011731" w:rsidP="00EA42F9">
      <w:pPr>
        <w:keepNext/>
        <w:numPr>
          <w:ilvl w:val="2"/>
          <w:numId w:val="0"/>
        </w:numPr>
        <w:tabs>
          <w:tab w:val="clear" w:pos="708"/>
          <w:tab w:val="num" w:pos="720"/>
        </w:tabs>
        <w:suppressAutoHyphens/>
        <w:spacing w:line="276" w:lineRule="auto"/>
        <w:ind w:left="720" w:hanging="720"/>
        <w:jc w:val="both"/>
        <w:outlineLvl w:val="2"/>
        <w:rPr>
          <w:b/>
          <w:bCs/>
          <w:color w:val="000000"/>
          <w:sz w:val="18"/>
          <w:szCs w:val="18"/>
        </w:rPr>
      </w:pPr>
      <w:bookmarkStart w:id="0" w:name="_GoBack"/>
      <w:bookmarkEnd w:id="0"/>
    </w:p>
    <w:p w:rsidR="00011731" w:rsidRPr="003E7920" w:rsidRDefault="00011731" w:rsidP="00EA42F9">
      <w:pPr>
        <w:tabs>
          <w:tab w:val="clear" w:pos="708"/>
        </w:tabs>
        <w:jc w:val="both"/>
        <w:rPr>
          <w:b/>
          <w:color w:val="000000"/>
          <w:sz w:val="18"/>
          <w:szCs w:val="18"/>
        </w:rPr>
      </w:pPr>
    </w:p>
    <w:p w:rsidR="00994BD4" w:rsidRPr="00311DE4" w:rsidRDefault="00994BD4" w:rsidP="00994BD4">
      <w:pPr>
        <w:jc w:val="center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Calibri"/>
          <w:b/>
          <w:sz w:val="18"/>
          <w:szCs w:val="18"/>
          <w:lang w:eastAsia="en-US"/>
        </w:rPr>
        <w:t>АНКЕТЫ КОНТРАГЕНТОВ</w:t>
      </w:r>
    </w:p>
    <w:p w:rsidR="00994BD4" w:rsidRPr="00311DE4" w:rsidRDefault="00994BD4" w:rsidP="00994BD4">
      <w:pPr>
        <w:jc w:val="center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Calibri"/>
          <w:b/>
          <w:sz w:val="18"/>
          <w:szCs w:val="18"/>
          <w:lang w:eastAsia="en-US"/>
        </w:rPr>
        <w:t>Полная анкета контрагента</w:t>
      </w:r>
    </w:p>
    <w:p w:rsidR="00994BD4" w:rsidRPr="00311DE4" w:rsidRDefault="00994BD4" w:rsidP="00994BD4">
      <w:pPr>
        <w:jc w:val="both"/>
        <w:rPr>
          <w:rFonts w:eastAsia="Calibri"/>
          <w:b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SimSun"/>
          <w:b/>
          <w:sz w:val="18"/>
          <w:szCs w:val="18"/>
          <w:lang w:eastAsia="en-US"/>
        </w:rPr>
        <w:t>В целях обеспечения основополагающих принципов и требований противодействия коррупц</w:t>
      </w:r>
      <w:proofErr w:type="gramStart"/>
      <w:r w:rsidRPr="00311DE4">
        <w:rPr>
          <w:rFonts w:eastAsia="SimSun"/>
          <w:b/>
          <w:sz w:val="18"/>
          <w:szCs w:val="18"/>
          <w:lang w:eastAsia="en-US"/>
        </w:rPr>
        <w:t>ии ООО</w:t>
      </w:r>
      <w:proofErr w:type="gramEnd"/>
      <w:r w:rsidRPr="00311DE4">
        <w:rPr>
          <w:rFonts w:eastAsia="SimSun"/>
          <w:b/>
          <w:sz w:val="18"/>
          <w:szCs w:val="18"/>
          <w:lang w:eastAsia="en-US"/>
        </w:rPr>
        <w:t xml:space="preserve"> «КАМАЗ-Энерго» запрашивает информацию о деятельности и функционировании настоящих и потенциальных контрагентов. В этой связи мы просим Вас заполнить настоящую Анкету контрагента (далее – «Анкета»). Мы благодарны за оказанное содействие.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Предоставьте, пожалуйста, подробные и развернутые ответы на все вопросы Анкеты, без исключений. В случае если вопрос не относится к Вашей компании, поставьте ответ «не применимо» и предоставьте краткое обоснование.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Допустимо предоставлять ссылку на общедоступный источник информации, где имеются данные по запрашиваемым вопросам в полном объеме.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Если информация, запрашиваемая в настоящей Анкете, содержит персональные данные физических лиц, просим Вас подтвердить получение согласия у соответствующих физических лиц на обработку их персональных данных в ООО «КАМАЗ-Энерго».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0"/>
        <w:gridCol w:w="1277"/>
        <w:gridCol w:w="1153"/>
        <w:gridCol w:w="1336"/>
        <w:gridCol w:w="840"/>
        <w:gridCol w:w="331"/>
        <w:gridCol w:w="1585"/>
        <w:gridCol w:w="1317"/>
        <w:gridCol w:w="1577"/>
      </w:tblGrid>
      <w:tr w:rsidR="00994BD4" w:rsidRPr="00311DE4" w:rsidTr="00994BD4">
        <w:trPr>
          <w:trHeight w:val="344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Полное наименование лица 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24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Сокращенное наименование лица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24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3.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Прежнее полное и сокращенное фирменное наименование лица (если менялось), с указанием даты изменения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24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4.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Основной вид деятельности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16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5.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Юридический адрес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32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6.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Фактический адрес, по которому осуществляется деятельность (если отличается от 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юридического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0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7.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Телефон, факс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15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8.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 официального сайта Компании в Интернет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353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9.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Наименование банк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а(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>-</w:t>
            </w:r>
            <w:proofErr w:type="spellStart"/>
            <w:r w:rsidRPr="00311DE4">
              <w:rPr>
                <w:rFonts w:eastAsia="Calibri"/>
                <w:sz w:val="18"/>
                <w:szCs w:val="18"/>
                <w:lang w:eastAsia="en-US"/>
              </w:rPr>
              <w:t>ов</w:t>
            </w:r>
            <w:proofErr w:type="spellEnd"/>
            <w:r w:rsidRPr="00311DE4">
              <w:rPr>
                <w:rFonts w:eastAsia="Calibri"/>
                <w:sz w:val="18"/>
                <w:szCs w:val="18"/>
                <w:lang w:eastAsia="en-US"/>
              </w:rPr>
              <w:t>) и банковские реквизиты, которые будут использоваться по договору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17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10.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 должность контактного лица, ответственного за работу с ООО «КАМАЗ-Энерго»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07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11.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Телефон, электронная почта контактного лица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23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12.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ИНН и дата государственной регистрации 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31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13.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ФИО членов совета директоров или другого аналогичного управляющего органа 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541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14.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Генерального директора/ Президента компании/ Наименование и адрес управляющей компании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541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15.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исполнительного, коммерческого, финансового директора либо руководителя по соответствующему направлению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83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16.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 ИНН главного бухгалтера компании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17.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Являются ли бенефициары (конечные собственники) владеющие 20% и более компании и руководители компании (включая членов совета директоров или другого аналогичного управляющего органа) лицом, связанным с государством, как это определено в договоре.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Если да, необходимо указать ФИО таких работников компании, соответствующие органы власти, политические партии или организации и т.п.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33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18.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Примерная среднегодовая численность персонала 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i/>
                <w:sz w:val="18"/>
                <w:szCs w:val="18"/>
                <w:lang w:eastAsia="en-US"/>
              </w:rPr>
              <w:t>В случае если примерная среднегодовая численность персонала менее 1 тысячи человек: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Имеет ли компания необходимые ресурсы, собственные или арендованные, для выполнения обязательств по договору? (пожалуйста, опишите такие ресурсы, с указанием существенной детальной информации при отсутствии этой информации в открытых источниках, например, адрес склада, производственного либо торгового помещения и пр.)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19.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Имеет ли компания необходимые лицензии или </w:t>
            </w:r>
            <w:r w:rsidRPr="00311DE4">
              <w:rPr>
                <w:rFonts w:eastAsia="Calibri"/>
                <w:sz w:val="18"/>
                <w:szCs w:val="18"/>
                <w:lang w:eastAsia="en-US"/>
              </w:rPr>
              <w:lastRenderedPageBreak/>
              <w:t>членство в саморегулируемых организациях (СРО) (если применимо в соответствии с законодательством) для предоставления услуг/ выполнения работ/ поставки товаров? (укажите, пожалуйста, название лицензий и сроки их действия/наименование и ИНН СРО)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lastRenderedPageBreak/>
              <w:t>20.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Планирует ли Ваша компания привлекать субподрядчиков для выполнения обязательств по договору? 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61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21.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Планирует ли Ваша компания перепродавать продукцию ООО «КАМАЗ-Энерго»? </w:t>
            </w:r>
          </w:p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Планируется ли для осуществления перепродажи продукц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ии ООО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 «КАМАЗ-Энерго» привлекать посредников/агентов?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0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22.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Планирует ли Ваша компания перепродавать чью-либо продукцию ООО «КАМАЗ-Энерго»?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i/>
                <w:sz w:val="18"/>
                <w:szCs w:val="18"/>
                <w:lang w:eastAsia="en-US"/>
              </w:rPr>
              <w:t>В случае утвердительного ответа на вопросы 20-22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Укажите, пожалуйста, данные о третьих лицах, приведенных выше, (полное наименование лица, ИНН, адрес регистрации, ФИО руководителя) 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Предоставьте, пожалуйста, краткие пояснения необходимости привлекать субподрядчиков и посредников.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Укажите, пожалуйста, являются ли третьи лица, приведенные выше (производители/посредники/субподрядчики/компании, которым будет перепродаваться продукция ООО «КАМАЗ-Энерго», лицами, связанными с государством или публичными органами, либо публичными должностными лицами?</w:t>
            </w:r>
            <w:proofErr w:type="gramEnd"/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i/>
                <w:sz w:val="18"/>
                <w:szCs w:val="18"/>
                <w:lang w:eastAsia="en-US"/>
              </w:rPr>
              <w:t>В случае утвердительного ответа на вопрос 21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Пожалуйста, укажите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- страны, в которые Вами планируются поставки продукц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ии ООО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 «КАМАЗ-Энерго» 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- являются ли контрагенты, которым вы планируете перепродавать продукцию ООО «КАМАЗ-Энерго», конечными покупателями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23.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С целью соблюдения норм деловой этики и антикоррупционных требований, есть ли в вашей компании: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Кодекс поведения или кодекс этики или другой аналогичный документ;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Антикоррупционная политика или аналогичный документ;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Политики и процедуры по взаимодействию с контрагентами, их проверке на благонадежность и т.п.;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Иные политики и процедуры, позволяющие снизить риски коррупции;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Тренинги по нормам деловой этики и/или антикоррупционным требованиям;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Должностное лицо, ответственное за обеспечение соблюдения норм деловой этики и/или антикоррупционных требований?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07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24.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Были ли случаи привлечения  кого-либо из действующих собственников, руководителей, а также лиц, надлежащим путем уполномоченных представлять интересы компании к уголовной, административной или иной ответственности за экономические правонарушения, нарушения требований законодательства о налогах и сборах, таможенного законодательства, а также коррупционные действия и действия, направленные на легализацию доходов, полученных преступным путем? (при наличии таковых, необходимо предоставить детали) </w:t>
            </w:r>
            <w:proofErr w:type="gramEnd"/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25.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Были ли случаи привлечения компании к ответственности за нарушение норм применимого законодательства, в том числе за экономические правонарушения/преступления, нарушения требований законодательства о налогах и сборах, таможенного законодательства (за исключением незначительных нарушений в ходе нормальной хозяйственной деятельности), а также коррупционные действия и действия, направленные на легализацию доходов, полученных преступных путем? (при наличии таковых, пожалуйста, предоставьте детали) </w:t>
            </w:r>
            <w:proofErr w:type="gramEnd"/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45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26.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Действующие организации (не более трех) и банки (не более двух), которые могут дать рекомендации о компании (при наличии таковых), с указанием: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lastRenderedPageBreak/>
              <w:t>ФИО и должности контактного лица;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Полного наименования организации;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Вида взаимоотношений (например, поставщик, клиент, консультант и т.п.);</w:t>
            </w:r>
          </w:p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Адреса/Факса/Телефона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45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lastRenderedPageBreak/>
              <w:t>27.</w:t>
            </w:r>
          </w:p>
        </w:tc>
        <w:tc>
          <w:tcPr>
            <w:tcW w:w="24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Доля сделок с ООО «КАМАЗ-Энерго» (с учетом планируемого договора)</w:t>
            </w:r>
          </w:p>
        </w:tc>
        <w:tc>
          <w:tcPr>
            <w:tcW w:w="23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37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994BD4" w:rsidRPr="00311DE4" w:rsidTr="00994BD4">
        <w:trPr>
          <w:trHeight w:val="44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28. Информация в отношении всей цепочки собственников, включая конечных бенефициаров (владеющих 5% и более) (вплоть до физических лиц) или государственных/ муниципальных органах, а также руководителях, включая управляющие компании</w:t>
            </w:r>
          </w:p>
        </w:tc>
      </w:tr>
      <w:tr w:rsidR="00994BD4" w:rsidRPr="00311DE4" w:rsidTr="00994BD4">
        <w:trPr>
          <w:trHeight w:val="44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№</w:t>
            </w:r>
            <w:proofErr w:type="gramStart"/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п</w:t>
            </w:r>
            <w:proofErr w:type="gramEnd"/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/п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Доля в УК (СК),% голосующих акций</w:t>
            </w:r>
          </w:p>
          <w:p w:rsidR="00994BD4" w:rsidRPr="00311DE4" w:rsidRDefault="00994BD4">
            <w:pPr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(5% и более)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ИНН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ФИО/ Наименование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Адрес регистрации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Руководитель, участник, акционер, иной бенефициар, владеющий 5% и более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BD4" w:rsidRPr="00311DE4" w:rsidRDefault="00994BD4">
            <w:pPr>
              <w:tabs>
                <w:tab w:val="num" w:pos="360"/>
              </w:tabs>
              <w:jc w:val="center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color w:val="000000"/>
                <w:sz w:val="18"/>
                <w:szCs w:val="18"/>
                <w:lang w:eastAsia="en-US"/>
              </w:rPr>
              <w:t>Информация о подтверждающих документах (наименование, реквизиты и т.д.)</w:t>
            </w:r>
          </w:p>
        </w:tc>
      </w:tr>
      <w:tr w:rsidR="00994BD4" w:rsidRPr="00311DE4" w:rsidTr="00994BD4">
        <w:trPr>
          <w:trHeight w:val="44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BD4" w:rsidRPr="00311DE4" w:rsidRDefault="00994BD4">
            <w:pPr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:rsidR="00994BD4" w:rsidRPr="00311DE4" w:rsidRDefault="00994BD4" w:rsidP="00994BD4">
      <w:pPr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 xml:space="preserve"> </w:t>
      </w:r>
    </w:p>
    <w:p w:rsidR="00994BD4" w:rsidRPr="00311DE4" w:rsidRDefault="00994BD4" w:rsidP="00994BD4">
      <w:pPr>
        <w:rPr>
          <w:rFonts w:eastAsia="Calibri"/>
          <w:sz w:val="18"/>
          <w:szCs w:val="18"/>
          <w:lang w:eastAsia="en-US"/>
        </w:rPr>
      </w:pPr>
    </w:p>
    <w:p w:rsidR="00994BD4" w:rsidRPr="00311DE4" w:rsidRDefault="00994BD4" w:rsidP="00994BD4">
      <w:pPr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i/>
          <w:sz w:val="18"/>
          <w:szCs w:val="18"/>
          <w:lang w:eastAsia="en-US"/>
        </w:rPr>
        <w:t>Разъяснения о предоставлении  информации по всей цепочке собственников контрагентов, включая конечных бенефициаров (владеющих 5% и более) (вплоть до физических лиц).</w:t>
      </w:r>
    </w:p>
    <w:p w:rsidR="00994BD4" w:rsidRPr="00311DE4" w:rsidRDefault="00994BD4" w:rsidP="00994BD4">
      <w:pPr>
        <w:jc w:val="both"/>
        <w:rPr>
          <w:rFonts w:eastAsia="Calibri"/>
          <w:i/>
          <w:sz w:val="18"/>
          <w:szCs w:val="18"/>
          <w:lang w:eastAsia="en-US"/>
        </w:rPr>
      </w:pPr>
      <w:r w:rsidRPr="00311DE4">
        <w:rPr>
          <w:rFonts w:eastAsia="Calibri"/>
          <w:i/>
          <w:sz w:val="18"/>
          <w:szCs w:val="18"/>
          <w:lang w:eastAsia="en-US"/>
        </w:rPr>
        <w:t>1. Для организационной форм</w:t>
      </w:r>
      <w:proofErr w:type="gramStart"/>
      <w:r w:rsidRPr="00311DE4">
        <w:rPr>
          <w:rFonts w:eastAsia="Calibri"/>
          <w:i/>
          <w:sz w:val="18"/>
          <w:szCs w:val="18"/>
          <w:lang w:eastAsia="en-US"/>
        </w:rPr>
        <w:t>ы ООО</w:t>
      </w:r>
      <w:proofErr w:type="gramEnd"/>
      <w:r w:rsidRPr="00311DE4">
        <w:rPr>
          <w:rFonts w:eastAsia="Calibri"/>
          <w:i/>
          <w:sz w:val="18"/>
          <w:szCs w:val="18"/>
          <w:lang w:eastAsia="en-US"/>
        </w:rPr>
        <w:t xml:space="preserve"> необходимо указать всех участников с долей в уставном капитале более 5%.</w:t>
      </w:r>
    </w:p>
    <w:p w:rsidR="00994BD4" w:rsidRPr="00311DE4" w:rsidRDefault="00994BD4" w:rsidP="00994BD4">
      <w:pPr>
        <w:jc w:val="both"/>
        <w:rPr>
          <w:rFonts w:eastAsia="Calibri"/>
          <w:i/>
          <w:sz w:val="18"/>
          <w:szCs w:val="18"/>
          <w:lang w:eastAsia="en-US"/>
        </w:rPr>
      </w:pPr>
      <w:r w:rsidRPr="00311DE4">
        <w:rPr>
          <w:rFonts w:eastAsia="Calibri"/>
          <w:i/>
          <w:sz w:val="18"/>
          <w:szCs w:val="18"/>
          <w:lang w:eastAsia="en-US"/>
        </w:rPr>
        <w:t>В случае если участникам</w:t>
      </w:r>
      <w:proofErr w:type="gramStart"/>
      <w:r w:rsidRPr="00311DE4">
        <w:rPr>
          <w:rFonts w:eastAsia="Calibri"/>
          <w:i/>
          <w:sz w:val="18"/>
          <w:szCs w:val="18"/>
          <w:lang w:eastAsia="en-US"/>
        </w:rPr>
        <w:t>и ООО я</w:t>
      </w:r>
      <w:proofErr w:type="gramEnd"/>
      <w:r w:rsidRPr="00311DE4">
        <w:rPr>
          <w:rFonts w:eastAsia="Calibri"/>
          <w:i/>
          <w:sz w:val="18"/>
          <w:szCs w:val="18"/>
          <w:lang w:eastAsia="en-US"/>
        </w:rPr>
        <w:t>вляются другие юридические лица (ООО, ЗАО, ОАО), необходимо также предоставить информацию о руководителях таких юридических лиц и всех их бенефициарах (владеющих 5% и более) вплоть до физических лиц, либо государственных/муниципальных органов.</w:t>
      </w:r>
    </w:p>
    <w:p w:rsidR="00994BD4" w:rsidRPr="00311DE4" w:rsidRDefault="00994BD4" w:rsidP="00994BD4">
      <w:pPr>
        <w:jc w:val="both"/>
        <w:rPr>
          <w:rFonts w:eastAsia="Calibri"/>
          <w:i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i/>
          <w:sz w:val="18"/>
          <w:szCs w:val="18"/>
          <w:lang w:eastAsia="en-US"/>
        </w:rPr>
      </w:pPr>
      <w:r w:rsidRPr="00311DE4">
        <w:rPr>
          <w:rFonts w:eastAsia="Calibri"/>
          <w:i/>
          <w:sz w:val="18"/>
          <w:szCs w:val="18"/>
          <w:lang w:eastAsia="en-US"/>
        </w:rPr>
        <w:t>2. Для организационных форм ЗАО  и ОАО необходимо указать всех акционеров с долей голосующих акций более 5%.</w:t>
      </w:r>
    </w:p>
    <w:p w:rsidR="00994BD4" w:rsidRPr="00311DE4" w:rsidRDefault="00994BD4" w:rsidP="00994BD4">
      <w:pPr>
        <w:jc w:val="both"/>
        <w:rPr>
          <w:rFonts w:eastAsia="Calibri"/>
          <w:i/>
          <w:sz w:val="18"/>
          <w:szCs w:val="18"/>
          <w:lang w:eastAsia="en-US"/>
        </w:rPr>
      </w:pPr>
      <w:r w:rsidRPr="00311DE4">
        <w:rPr>
          <w:rFonts w:eastAsia="Calibri"/>
          <w:i/>
          <w:sz w:val="18"/>
          <w:szCs w:val="18"/>
          <w:lang w:eastAsia="en-US"/>
        </w:rPr>
        <w:t>В случае если участниками ЗАО или ОАО являются другие юридические лица (ООО, ЗАО, ОАО), необходимо также предоставить информацию о руководителях таких юридических лиц и всех их бенефициарах (владеющих 5% и более) вплоть до физических лиц и государственных/муниципальных органов.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Я, нижеподписавшийся, уполномоченный отвечать на вопросы настоящей Анкеты, настоящим подтверждаю следующее: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1. Вся информация, изложенная в ответах в настоящей Анкете, является достоверной и полной;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2. Согласие физических лиц на обработку в ООО «КАМАЗ-Энерго» их персональных данных, приведенных в настоящей анкете, получено;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3. Мне известно, чт</w:t>
      </w:r>
      <w:proofErr w:type="gramStart"/>
      <w:r w:rsidRPr="00311DE4">
        <w:rPr>
          <w:rFonts w:eastAsia="Calibri"/>
          <w:sz w:val="18"/>
          <w:szCs w:val="18"/>
          <w:lang w:eastAsia="en-US"/>
        </w:rPr>
        <w:t>о ООО</w:t>
      </w:r>
      <w:proofErr w:type="gramEnd"/>
      <w:r w:rsidRPr="00311DE4">
        <w:rPr>
          <w:rFonts w:eastAsia="Calibri"/>
          <w:sz w:val="18"/>
          <w:szCs w:val="18"/>
          <w:lang w:eastAsia="en-US"/>
        </w:rPr>
        <w:t xml:space="preserve"> «КАМАЗ-Энерго» будет полагаться на изложенную выше информацию при принятии решения о заключении или продлении договорных обязательств со мной/моей организацией, и что любая представленная ложная или вводящая в заблуждение информация может служить основанием для расторжения договорных отношений.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ФИО           __________________________________________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должность ___________________________________________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Дата           ___________________________________________</w:t>
      </w:r>
    </w:p>
    <w:p w:rsidR="00994BD4" w:rsidRPr="00311DE4" w:rsidRDefault="00994BD4" w:rsidP="00994BD4">
      <w:pPr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Подпись, печать_______________________________________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center"/>
        <w:rPr>
          <w:b/>
          <w:sz w:val="18"/>
          <w:szCs w:val="18"/>
        </w:rPr>
      </w:pPr>
      <w:r w:rsidRPr="00311DE4">
        <w:rPr>
          <w:b/>
          <w:color w:val="000000"/>
          <w:sz w:val="18"/>
          <w:szCs w:val="18"/>
        </w:rPr>
        <w:br w:type="page"/>
      </w:r>
      <w:bookmarkStart w:id="1" w:name="_Toc330557850"/>
      <w:r w:rsidRPr="00311DE4">
        <w:rPr>
          <w:b/>
          <w:sz w:val="18"/>
          <w:szCs w:val="18"/>
        </w:rPr>
        <w:lastRenderedPageBreak/>
        <w:t>Краткая анкета контрагента</w:t>
      </w:r>
    </w:p>
    <w:p w:rsidR="00011731" w:rsidRPr="00311DE4" w:rsidRDefault="00011731" w:rsidP="00EA42F9">
      <w:pPr>
        <w:tabs>
          <w:tab w:val="clear" w:pos="708"/>
        </w:tabs>
        <w:jc w:val="center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Calibri"/>
          <w:b/>
          <w:sz w:val="18"/>
          <w:szCs w:val="18"/>
          <w:lang w:eastAsia="en-US"/>
        </w:rPr>
        <w:t>Анкета для контрагентов физических лиц (индивидуальных предпринимателей либо по договорам гражданско-правового характера)</w:t>
      </w:r>
      <w:bookmarkEnd w:id="1"/>
    </w:p>
    <w:p w:rsidR="00011731" w:rsidRPr="00311DE4" w:rsidRDefault="00011731" w:rsidP="00EA42F9">
      <w:pPr>
        <w:tabs>
          <w:tab w:val="clear" w:pos="708"/>
        </w:tabs>
        <w:jc w:val="both"/>
        <w:rPr>
          <w:rFonts w:eastAsia="SimSun"/>
          <w:b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SimSun"/>
          <w:b/>
          <w:sz w:val="18"/>
          <w:szCs w:val="18"/>
          <w:lang w:eastAsia="en-US"/>
        </w:rPr>
      </w:pPr>
      <w:r w:rsidRPr="00311DE4">
        <w:rPr>
          <w:rFonts w:eastAsia="SimSun"/>
          <w:b/>
          <w:sz w:val="18"/>
          <w:szCs w:val="18"/>
          <w:lang w:eastAsia="en-US"/>
        </w:rPr>
        <w:t>В целях обеспечения основополагающих принципов и требований противодействия коррупц</w:t>
      </w:r>
      <w:proofErr w:type="gramStart"/>
      <w:r w:rsidRPr="00311DE4">
        <w:rPr>
          <w:rFonts w:eastAsia="SimSun"/>
          <w:b/>
          <w:sz w:val="18"/>
          <w:szCs w:val="18"/>
          <w:lang w:eastAsia="en-US"/>
        </w:rPr>
        <w:t>ии ООО</w:t>
      </w:r>
      <w:proofErr w:type="gramEnd"/>
      <w:r w:rsidRPr="00311DE4">
        <w:rPr>
          <w:rFonts w:eastAsia="SimSun"/>
          <w:b/>
          <w:sz w:val="18"/>
          <w:szCs w:val="18"/>
          <w:lang w:eastAsia="en-US"/>
        </w:rPr>
        <w:t xml:space="preserve"> «КАМАЗ-Энерго» запрашивает информацию о деятельности и функционировании настоящих и потенциальных контрагентов. В этой связи мы просим Вас заполнить настоящую Анкету контрагента (далее – «Анкета»). Мы благодарны за оказанное содействие.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Предоставьте, пожалуйста, подробные и развернутые ответы на все вопросы Анкеты, без исключений. В случае если вопрос не относится к Вашей компании, поставьте ответ «не применимо» и предоставьте краткое обоснование.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Допустимо предоставлять ссылку на общедоступный источник информации, где имеются данные по запрашиваемым вопросам в полном объеме.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Если информация, запрашиваемая в настоящей Анкете, содержит персональные данные физических лиц, просим Вас подтвердить получение согласия у соответствующих физических лиц на обработку их персональных данных в ООО «КАМАЗ-Энерго».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7"/>
        <w:gridCol w:w="4990"/>
        <w:gridCol w:w="4565"/>
      </w:tblGrid>
      <w:tr w:rsidR="00011731" w:rsidRPr="00311DE4" w:rsidTr="003330B6">
        <w:trPr>
          <w:trHeight w:val="324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Организационно-правовая форма (например, индивидуальный предприниматель) (при наличии)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16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Идентификационный номер налогоплательщика (ИНН)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16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3.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Фамилия, Имя, Отчество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2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4.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Дата рождения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32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5.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Гражданство (подданство)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9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6.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 места жительства (регистрации)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9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7.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Телефон/Факс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15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8.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 электронной почты и, если имеется, официального сайта в Интернет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35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9.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ФИО, должность, телефон, адрес электронной почты контактного лица, ответственного за работу с ООО «КАМАЗ-Энерго» (при наличии)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2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10.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Сведения о регистрации в качестве индивидуального предпринимателя (если применимо):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Дата регистрации;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Государственный регистрационный номер;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Наименование регистрирующего органа;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Место регистрации.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24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11.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 ИНН главного бухгалтера (при наличии)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12.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Являетесь ли Вы лицом, связанным с государством, как это определено в договоре.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Если да, необходимо указать ФИО таких работников компании, соответствующие органы власти, политические партии или организации и т.п.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13.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Имеете ли Вы необходимые ресурсы, собственные или арендованные, для выполнения обязательств по договору с ООО «КАМАЗ-Энерго»? (пожалуйста, опишите такие ресурсы, с указанием существенной детальной информации при отсутствии этой информации в открытых источниках, например, опыт аналогичной работы, наличие соответствующей подтвержденной квалификации и пр.)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14.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Имеете ли Вы необходимые лицензии или членство в саморегулируемых организациях (СРО) (если применимо в соответствии с законодательством) для предоставления услуг/ выполнения работ/поставки товаров? (укажите, пожалуйста, название лицензий и сроки их действия/наименование и ИНН СРО)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15.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Планируете ли Вы привлекать субподрядчиков для выполнения обязательств по договору или перепродавать продукцию ООО «КАМАЗ-Энерго» посредникам и/или конечным потребителям или перепродавать чью-либо продукцию ООО «КАМАЗ-Энерго »? 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16.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i/>
                <w:sz w:val="18"/>
                <w:szCs w:val="18"/>
                <w:lang w:eastAsia="en-US"/>
              </w:rPr>
              <w:t>В случае утвердительного ответа на предыдущий вопрос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Укажите данные о третьих лицах, приведенных выше, (полное наименование лица, ИНН, адрес регистрации, ФИО руководителя), а также страны, в которые планируется перепродавать продукцию ООО «КАМАЗ-Энерго» посредникам и/или конечным потребителям.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Предоставьте, пожалуйста, краткие пояснения необходимости привлекать субподрядчиков и посредников.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7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lastRenderedPageBreak/>
              <w:t>17.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Были ли случаи привлечения Вас, кого-либо из действующих назначенных Вами руководителей или иных лиц, надлежащим путем уполномоченных представлять Ваши интересы, к уголовной, административной или иной ответственности за экономические правонарушения/преступления, нарушения требований законодательства о налогах и сборах, таможенного законодательства, а также коррупционные действия и действия, направленные на легализацию доходов, полученных преступным путем? (при наличии таковых, необходимо предоставить детали)</w:t>
            </w:r>
            <w:proofErr w:type="gramEnd"/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387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18.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Действующие организации (не более трех) и банки (не более двух), которые могут дать рекомендации о компании, с указанием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 должности контактного лица;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Полного наименования организации;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Вида взаимоотношений (например, поставщик, клиент, консультант и т.п.);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Адреса/Факса/Телефона (при наличии)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387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19.</w:t>
            </w:r>
          </w:p>
        </w:tc>
        <w:tc>
          <w:tcPr>
            <w:tcW w:w="2492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Доля сделок с ООО «КАМАЗ-Энерго»  (с учетом планируемого договора)</w:t>
            </w:r>
          </w:p>
        </w:tc>
        <w:tc>
          <w:tcPr>
            <w:tcW w:w="2280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Я, нижеподписавшийся, уполномоченный отвечать на вопросы настоящей Анкеты, настоящим подтверждаю следующее: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1. Вся информация, изложенная в ответах в настоящей Анкете, является достоверной и полной;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2. Согласие физических лиц на обработку в ООО «КАМАЗ-Энерго» их персональных данных, приведенных в настоящей анкете, получено;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3. Мне известно, чт</w:t>
      </w:r>
      <w:proofErr w:type="gramStart"/>
      <w:r w:rsidRPr="00311DE4">
        <w:rPr>
          <w:rFonts w:eastAsia="Calibri"/>
          <w:sz w:val="18"/>
          <w:szCs w:val="18"/>
          <w:lang w:eastAsia="en-US"/>
        </w:rPr>
        <w:t>о ООО</w:t>
      </w:r>
      <w:proofErr w:type="gramEnd"/>
      <w:r w:rsidRPr="00311DE4">
        <w:rPr>
          <w:rFonts w:eastAsia="Calibri"/>
          <w:sz w:val="18"/>
          <w:szCs w:val="18"/>
          <w:lang w:eastAsia="en-US"/>
        </w:rPr>
        <w:t xml:space="preserve"> «КАМАЗ-Энерго» будет полагаться на изложенную выше информацию при принятии решения о заключении или продлении договорных обязательств со мной/моей организацией, и что любая представленная ложная или вводящая в заблуждение информация может служить основанием для расторжения договорных отношений.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ФИО           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должность ___________________________________________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Дата           ___________________________________________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Подпись, печать_______________________________________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center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br w:type="page"/>
      </w:r>
      <w:bookmarkStart w:id="2" w:name="_Toc330557851"/>
      <w:r w:rsidRPr="00311DE4">
        <w:rPr>
          <w:rFonts w:eastAsia="Calibri"/>
          <w:b/>
          <w:sz w:val="18"/>
          <w:szCs w:val="18"/>
          <w:lang w:eastAsia="en-US"/>
        </w:rPr>
        <w:lastRenderedPageBreak/>
        <w:t>Краткая анкета контрагента</w:t>
      </w:r>
    </w:p>
    <w:p w:rsidR="00011731" w:rsidRPr="00311DE4" w:rsidRDefault="00011731" w:rsidP="00EA42F9">
      <w:pPr>
        <w:tabs>
          <w:tab w:val="clear" w:pos="708"/>
        </w:tabs>
        <w:jc w:val="center"/>
        <w:rPr>
          <w:rFonts w:eastAsia="Calibri"/>
          <w:b/>
          <w:sz w:val="18"/>
          <w:szCs w:val="18"/>
          <w:lang w:eastAsia="en-US"/>
        </w:rPr>
      </w:pPr>
      <w:r w:rsidRPr="00311DE4">
        <w:rPr>
          <w:rFonts w:eastAsia="Calibri"/>
          <w:b/>
          <w:sz w:val="18"/>
          <w:szCs w:val="18"/>
          <w:lang w:eastAsia="en-US"/>
        </w:rPr>
        <w:t>Анкета для контрагентов, связь которых с государством следует из их правового статуса или организационно-правовой формы</w:t>
      </w:r>
      <w:bookmarkEnd w:id="2"/>
    </w:p>
    <w:p w:rsidR="00011731" w:rsidRPr="00311DE4" w:rsidRDefault="00011731" w:rsidP="00EA42F9">
      <w:pPr>
        <w:tabs>
          <w:tab w:val="clear" w:pos="708"/>
        </w:tabs>
        <w:jc w:val="both"/>
        <w:rPr>
          <w:rFonts w:eastAsia="SimSun"/>
          <w:b/>
          <w:sz w:val="18"/>
          <w:szCs w:val="18"/>
          <w:lang w:eastAsia="en-US"/>
        </w:rPr>
      </w:pPr>
      <w:r w:rsidRPr="00311DE4">
        <w:rPr>
          <w:rFonts w:eastAsia="SimSun"/>
          <w:b/>
          <w:sz w:val="18"/>
          <w:szCs w:val="18"/>
          <w:lang w:eastAsia="en-US"/>
        </w:rPr>
        <w:t>В целях обеспечения основополагающих принципов и требований противодействия коррупц</w:t>
      </w:r>
      <w:proofErr w:type="gramStart"/>
      <w:r w:rsidRPr="00311DE4">
        <w:rPr>
          <w:rFonts w:eastAsia="SimSun"/>
          <w:b/>
          <w:sz w:val="18"/>
          <w:szCs w:val="18"/>
          <w:lang w:eastAsia="en-US"/>
        </w:rPr>
        <w:t>ии ООО</w:t>
      </w:r>
      <w:proofErr w:type="gramEnd"/>
      <w:r w:rsidRPr="00311DE4">
        <w:rPr>
          <w:rFonts w:eastAsia="SimSun"/>
          <w:b/>
          <w:sz w:val="18"/>
          <w:szCs w:val="18"/>
          <w:lang w:eastAsia="en-US"/>
        </w:rPr>
        <w:t xml:space="preserve"> «КАМАЗ-Энерго» запрашивает информацию о деятельности и функционировании настоящих и потенциальных контрагентов. В этой связи мы просим Вас заполнить настоящую Анкету контрагента (далее – «Анкета»). Мы благодарны за оказанное содействие.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Предоставьте, пожалуйста, подробные и развернутые ответы на все вопросы Анкеты, без исключений. В случае если вопрос не относится к Вашей компании, поставьте ответ «не применимо» и предоставьте краткое обоснование.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Допустимо предоставлять ссылку на общедоступный источник информации, где имеются данные по запрашиваемым вопросам в полном объеме.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Если информация, запрашиваемая в настоящей Анкете, содержит персональные данные физических лиц, просим Вас подтвердить получение согласия у соответствующих физических лиц на обработку их персональных данных в ООО «КАМАЗ-Энерго».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6"/>
        <w:gridCol w:w="4608"/>
        <w:gridCol w:w="4948"/>
      </w:tblGrid>
      <w:tr w:rsidR="00011731" w:rsidRPr="00311DE4" w:rsidTr="003330B6">
        <w:trPr>
          <w:trHeight w:val="419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Полное наименование лица 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16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2.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Сокращенное наименование лица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2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3.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Юридический адрес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32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4.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Фактический адрес, по которому осуществляется деятельность (если отличается от 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юридического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9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5.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Телефон/Факс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15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6.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Адрес официального сайта Компании в Интернет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35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7.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ФИО, должность, телефон, адрес электронной почты контактного лица, ответственного за работу с ООО «КАМАЗ-Энерго»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2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8.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Идентификационный номер налогоплательщика (ИНН)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25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9.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ФИО единоличного исполнительного органа, должность 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3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10.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ФИО и ИНН главного бухгалтера компании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11.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Планируется ли привлечение субподрядчиков для выполнения обязательств по договору или перепродажа продукц</w:t>
            </w:r>
            <w:proofErr w:type="gramStart"/>
            <w:r w:rsidRPr="00311DE4">
              <w:rPr>
                <w:rFonts w:eastAsia="Calibri"/>
                <w:sz w:val="18"/>
                <w:szCs w:val="18"/>
                <w:lang w:eastAsia="en-US"/>
              </w:rPr>
              <w:t>ии ООО</w:t>
            </w:r>
            <w:proofErr w:type="gramEnd"/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 «КАМАЗ-Энерго» посредникам и/или конечным потребителям или перепродажа чьей-либо продукции ООО «КАМАЗ-Энерго»? 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12.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i/>
                <w:sz w:val="18"/>
                <w:szCs w:val="18"/>
                <w:lang w:eastAsia="en-US"/>
              </w:rPr>
              <w:t>В случае утвердительного ответа на предыдущий вопрос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Укажите данные о третьих лицах, приведенных выше, (полное наименование лица, ИНН, адрес регистрации, ФИО руководителя), а также страны, в которые планируется перепродавать продукцию ООО «КАМАЗ-Энерго» посредникам и/или конечным потребителям.</w:t>
            </w:r>
          </w:p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i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Предоставьте, пожалуйста, краткие пояснения необходимости привлекать субподрядчиков и посредников. 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7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13.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 xml:space="preserve">Были ли случаи привлечения членов коллегиальных и (или) исполнительных органов управления к уголовной, административной или иной ответственности за экономические правонарушения, нарушения требований законодательства о налогах и сборах, таможенного законодательства, а также коррупционные действия и действия, направленные на легализацию доходов, полученных преступным путем? (при наличии таковых, необходимо предоставить детали) 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011731" w:rsidRPr="00311DE4" w:rsidTr="003330B6">
        <w:trPr>
          <w:trHeight w:val="407"/>
        </w:trPr>
        <w:tc>
          <w:tcPr>
            <w:tcW w:w="228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14.</w:t>
            </w:r>
          </w:p>
        </w:tc>
        <w:tc>
          <w:tcPr>
            <w:tcW w:w="230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311DE4">
              <w:rPr>
                <w:rFonts w:eastAsia="Calibri"/>
                <w:sz w:val="18"/>
                <w:szCs w:val="18"/>
                <w:lang w:eastAsia="en-US"/>
              </w:rPr>
              <w:t>Доля сделок с ООО «КАМАЗ-Энерго» (с учетом планируемого договора)</w:t>
            </w:r>
          </w:p>
        </w:tc>
        <w:tc>
          <w:tcPr>
            <w:tcW w:w="2471" w:type="pct"/>
            <w:vAlign w:val="center"/>
          </w:tcPr>
          <w:p w:rsidR="00011731" w:rsidRPr="00311DE4" w:rsidRDefault="00011731" w:rsidP="00EA42F9">
            <w:pPr>
              <w:tabs>
                <w:tab w:val="clear" w:pos="708"/>
              </w:tabs>
              <w:jc w:val="both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Я, нижеподписавшийся, уполномоченный отвечать на вопросы настоящей Анкеты, настоящим подтверждаю следующее: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1. Вся информация, изложенная в ответах в настоящей Анкете, является достоверной и полной;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2. Согласие физических лиц на обработку в ООО «КАМАЗ-Энерго» их персональных данных, приведенных в настоящей анкете, получено;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3. Мне известно, чт</w:t>
      </w:r>
      <w:proofErr w:type="gramStart"/>
      <w:r w:rsidRPr="00311DE4">
        <w:rPr>
          <w:rFonts w:eastAsia="Calibri"/>
          <w:sz w:val="18"/>
          <w:szCs w:val="18"/>
          <w:lang w:eastAsia="en-US"/>
        </w:rPr>
        <w:t>о ООО</w:t>
      </w:r>
      <w:proofErr w:type="gramEnd"/>
      <w:r w:rsidRPr="00311DE4">
        <w:rPr>
          <w:rFonts w:eastAsia="Calibri"/>
          <w:sz w:val="18"/>
          <w:szCs w:val="18"/>
          <w:lang w:eastAsia="en-US"/>
        </w:rPr>
        <w:t xml:space="preserve"> «КАМАЗ-Энерго» будет полагаться на изложенную выше информацию при принятии решения о заключении или продлении договорных обязательств со мной/моей организацией, и что любая представленная ложная или вводящая в заблуждение информация может служить основанием для расторжения договорных отношений.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ФИО           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должность ___________________________________________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Дата           ___________________________________________</w:t>
      </w:r>
    </w:p>
    <w:p w:rsidR="00011731" w:rsidRPr="00311DE4" w:rsidRDefault="00011731" w:rsidP="00EA42F9">
      <w:pPr>
        <w:tabs>
          <w:tab w:val="clear" w:pos="708"/>
        </w:tabs>
        <w:jc w:val="both"/>
        <w:rPr>
          <w:rFonts w:eastAsia="Calibri"/>
          <w:sz w:val="18"/>
          <w:szCs w:val="18"/>
          <w:lang w:eastAsia="en-US"/>
        </w:rPr>
      </w:pPr>
      <w:r w:rsidRPr="00311DE4">
        <w:rPr>
          <w:rFonts w:eastAsia="Calibri"/>
          <w:sz w:val="18"/>
          <w:szCs w:val="18"/>
          <w:lang w:eastAsia="en-US"/>
        </w:rPr>
        <w:t>Подпись, печать_______________________________________</w:t>
      </w:r>
    </w:p>
    <w:p w:rsidR="00807853" w:rsidRDefault="00807853" w:rsidP="00722D9D">
      <w:pPr>
        <w:tabs>
          <w:tab w:val="clear" w:pos="708"/>
        </w:tabs>
        <w:rPr>
          <w:rFonts w:eastAsia="Calibri"/>
          <w:bCs/>
          <w:sz w:val="20"/>
          <w:szCs w:val="20"/>
        </w:rPr>
      </w:pPr>
    </w:p>
    <w:p w:rsidR="00807853" w:rsidRDefault="00807853" w:rsidP="003E7920">
      <w:pPr>
        <w:tabs>
          <w:tab w:val="clear" w:pos="708"/>
        </w:tabs>
        <w:rPr>
          <w:rFonts w:eastAsia="Calibri"/>
          <w:bCs/>
          <w:sz w:val="20"/>
          <w:szCs w:val="20"/>
        </w:rPr>
      </w:pPr>
    </w:p>
    <w:sectPr w:rsidR="00807853" w:rsidSect="00992077">
      <w:pgSz w:w="11906" w:h="16838" w:code="9"/>
      <w:pgMar w:top="284" w:right="851" w:bottom="426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36B" w:rsidRDefault="0065436B" w:rsidP="00BC76D6">
      <w:r>
        <w:separator/>
      </w:r>
    </w:p>
  </w:endnote>
  <w:endnote w:type="continuationSeparator" w:id="0">
    <w:p w:rsidR="0065436B" w:rsidRDefault="0065436B" w:rsidP="00BC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36B" w:rsidRDefault="0065436B" w:rsidP="00BC76D6">
      <w:r>
        <w:separator/>
      </w:r>
    </w:p>
  </w:footnote>
  <w:footnote w:type="continuationSeparator" w:id="0">
    <w:p w:rsidR="0065436B" w:rsidRDefault="0065436B" w:rsidP="00BC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  <w:rPr>
        <w:rFonts w:cs="Times New Roman"/>
      </w:r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  <w:rPr>
        <w:rFonts w:ascii="Symbol" w:hAnsi="Symbol" w:cs="Symbol"/>
      </w:rPr>
    </w:lvl>
  </w:abstractNum>
  <w:abstractNum w:abstractNumId="3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  <w:rPr>
        <w:rFonts w:cs="Times New Roman"/>
      </w:rPr>
    </w:lvl>
  </w:abstractNum>
  <w:abstractNum w:abstractNumId="4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  <w:rPr>
        <w:rFonts w:ascii="Symbol" w:hAnsi="Symbol" w:cs="Symbol"/>
      </w:rPr>
    </w:lvl>
  </w:abstractNum>
  <w:abstractNum w:abstractNumId="5">
    <w:nsid w:val="0000001B"/>
    <w:multiLevelType w:val="multilevel"/>
    <w:tmpl w:val="0000001B"/>
    <w:name w:val="WW8Num2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>
    <w:nsid w:val="07C408B7"/>
    <w:multiLevelType w:val="hybridMultilevel"/>
    <w:tmpl w:val="27BE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C5D30"/>
    <w:multiLevelType w:val="multilevel"/>
    <w:tmpl w:val="988806A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>
    <w:nsid w:val="2C073A6F"/>
    <w:multiLevelType w:val="multilevel"/>
    <w:tmpl w:val="A83A3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9">
    <w:nsid w:val="30515D89"/>
    <w:multiLevelType w:val="hybridMultilevel"/>
    <w:tmpl w:val="8AF6819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877D1"/>
    <w:multiLevelType w:val="multilevel"/>
    <w:tmpl w:val="96327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pStyle w:val="3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9F36560"/>
    <w:multiLevelType w:val="hybridMultilevel"/>
    <w:tmpl w:val="22B04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A3729"/>
    <w:multiLevelType w:val="hybridMultilevel"/>
    <w:tmpl w:val="D45EB8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C47B0"/>
    <w:multiLevelType w:val="hybridMultilevel"/>
    <w:tmpl w:val="D5B41056"/>
    <w:lvl w:ilvl="0" w:tplc="713A3EC8">
      <w:start w:val="1"/>
      <w:numFmt w:val="bullet"/>
      <w:pStyle w:val="2"/>
      <w:lvlText w:val="►"/>
      <w:lvlJc w:val="left"/>
      <w:pPr>
        <w:ind w:left="72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844DB"/>
    <w:multiLevelType w:val="multilevel"/>
    <w:tmpl w:val="562E7CFC"/>
    <w:lvl w:ilvl="0">
      <w:start w:val="1"/>
      <w:numFmt w:val="decimal"/>
      <w:lvlText w:val="%1."/>
      <w:lvlJc w:val="left"/>
      <w:pPr>
        <w:tabs>
          <w:tab w:val="num" w:pos="2435"/>
        </w:tabs>
        <w:ind w:left="2435" w:hanging="450"/>
      </w:pPr>
    </w:lvl>
    <w:lvl w:ilvl="1">
      <w:start w:val="1"/>
      <w:numFmt w:val="decimal"/>
      <w:lvlText w:val="%1.%2."/>
      <w:lvlJc w:val="left"/>
      <w:pPr>
        <w:tabs>
          <w:tab w:val="num" w:pos="1443"/>
        </w:tabs>
        <w:ind w:left="1443" w:hanging="45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5">
    <w:nsid w:val="79241C4A"/>
    <w:multiLevelType w:val="hybridMultilevel"/>
    <w:tmpl w:val="8E14FF32"/>
    <w:lvl w:ilvl="0" w:tplc="FFFFFFFF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BA"/>
    <w:rsid w:val="00000FFB"/>
    <w:rsid w:val="0000184F"/>
    <w:rsid w:val="00001C6D"/>
    <w:rsid w:val="00002BBB"/>
    <w:rsid w:val="000035D6"/>
    <w:rsid w:val="00003C88"/>
    <w:rsid w:val="000055B7"/>
    <w:rsid w:val="000061A7"/>
    <w:rsid w:val="00006A35"/>
    <w:rsid w:val="00006CDA"/>
    <w:rsid w:val="00007185"/>
    <w:rsid w:val="00007570"/>
    <w:rsid w:val="00010285"/>
    <w:rsid w:val="00010BF1"/>
    <w:rsid w:val="00011558"/>
    <w:rsid w:val="00011731"/>
    <w:rsid w:val="000119BD"/>
    <w:rsid w:val="00011C7E"/>
    <w:rsid w:val="0001244C"/>
    <w:rsid w:val="000128E8"/>
    <w:rsid w:val="00012B59"/>
    <w:rsid w:val="00012F41"/>
    <w:rsid w:val="00013689"/>
    <w:rsid w:val="00013A2E"/>
    <w:rsid w:val="0001463E"/>
    <w:rsid w:val="00014E52"/>
    <w:rsid w:val="000168D0"/>
    <w:rsid w:val="000175E2"/>
    <w:rsid w:val="000178AD"/>
    <w:rsid w:val="0002250F"/>
    <w:rsid w:val="000231CD"/>
    <w:rsid w:val="0002471F"/>
    <w:rsid w:val="00024E40"/>
    <w:rsid w:val="0002587A"/>
    <w:rsid w:val="00026A28"/>
    <w:rsid w:val="00027031"/>
    <w:rsid w:val="000270CF"/>
    <w:rsid w:val="00027861"/>
    <w:rsid w:val="000279F5"/>
    <w:rsid w:val="00027F09"/>
    <w:rsid w:val="0003021E"/>
    <w:rsid w:val="00030736"/>
    <w:rsid w:val="00030882"/>
    <w:rsid w:val="00030B7C"/>
    <w:rsid w:val="000325BA"/>
    <w:rsid w:val="0003330D"/>
    <w:rsid w:val="000333AA"/>
    <w:rsid w:val="00033C5E"/>
    <w:rsid w:val="00034571"/>
    <w:rsid w:val="00034B37"/>
    <w:rsid w:val="0003666E"/>
    <w:rsid w:val="0003670F"/>
    <w:rsid w:val="000378A1"/>
    <w:rsid w:val="00040D98"/>
    <w:rsid w:val="000411E8"/>
    <w:rsid w:val="00042754"/>
    <w:rsid w:val="00043513"/>
    <w:rsid w:val="00044199"/>
    <w:rsid w:val="00044477"/>
    <w:rsid w:val="000445AC"/>
    <w:rsid w:val="00046644"/>
    <w:rsid w:val="00047106"/>
    <w:rsid w:val="00050863"/>
    <w:rsid w:val="0005096B"/>
    <w:rsid w:val="000530DB"/>
    <w:rsid w:val="00053A2C"/>
    <w:rsid w:val="00053E0D"/>
    <w:rsid w:val="00053F77"/>
    <w:rsid w:val="00054D99"/>
    <w:rsid w:val="000553EA"/>
    <w:rsid w:val="0005799F"/>
    <w:rsid w:val="00057DE9"/>
    <w:rsid w:val="000610C1"/>
    <w:rsid w:val="00061381"/>
    <w:rsid w:val="00061EFE"/>
    <w:rsid w:val="000628DF"/>
    <w:rsid w:val="00062E07"/>
    <w:rsid w:val="00063747"/>
    <w:rsid w:val="00063B8C"/>
    <w:rsid w:val="0006639C"/>
    <w:rsid w:val="00067686"/>
    <w:rsid w:val="00067B47"/>
    <w:rsid w:val="00067E67"/>
    <w:rsid w:val="00070E32"/>
    <w:rsid w:val="0007194D"/>
    <w:rsid w:val="000721C0"/>
    <w:rsid w:val="00072BC3"/>
    <w:rsid w:val="00073025"/>
    <w:rsid w:val="0007348C"/>
    <w:rsid w:val="000739B9"/>
    <w:rsid w:val="00073A4E"/>
    <w:rsid w:val="00074C7C"/>
    <w:rsid w:val="00074F55"/>
    <w:rsid w:val="00076908"/>
    <w:rsid w:val="000771AE"/>
    <w:rsid w:val="0007763D"/>
    <w:rsid w:val="00077FA8"/>
    <w:rsid w:val="000801CA"/>
    <w:rsid w:val="0008029E"/>
    <w:rsid w:val="000806F7"/>
    <w:rsid w:val="0008085A"/>
    <w:rsid w:val="00080F9B"/>
    <w:rsid w:val="00081EE1"/>
    <w:rsid w:val="00082800"/>
    <w:rsid w:val="000829DB"/>
    <w:rsid w:val="00082F06"/>
    <w:rsid w:val="000848FB"/>
    <w:rsid w:val="0008513E"/>
    <w:rsid w:val="000853E9"/>
    <w:rsid w:val="0008608C"/>
    <w:rsid w:val="00086803"/>
    <w:rsid w:val="000872B6"/>
    <w:rsid w:val="0008763B"/>
    <w:rsid w:val="000877BF"/>
    <w:rsid w:val="000877E6"/>
    <w:rsid w:val="00090695"/>
    <w:rsid w:val="0009095A"/>
    <w:rsid w:val="00090DE6"/>
    <w:rsid w:val="0009273C"/>
    <w:rsid w:val="00092BB7"/>
    <w:rsid w:val="00093943"/>
    <w:rsid w:val="00094152"/>
    <w:rsid w:val="00094682"/>
    <w:rsid w:val="00094B7D"/>
    <w:rsid w:val="000953F4"/>
    <w:rsid w:val="00096710"/>
    <w:rsid w:val="00096AB7"/>
    <w:rsid w:val="000A0448"/>
    <w:rsid w:val="000A12E5"/>
    <w:rsid w:val="000A17B2"/>
    <w:rsid w:val="000A1975"/>
    <w:rsid w:val="000A1D33"/>
    <w:rsid w:val="000A1F95"/>
    <w:rsid w:val="000A2316"/>
    <w:rsid w:val="000A28DF"/>
    <w:rsid w:val="000A2E44"/>
    <w:rsid w:val="000A38C1"/>
    <w:rsid w:val="000A4D70"/>
    <w:rsid w:val="000A5403"/>
    <w:rsid w:val="000A56BE"/>
    <w:rsid w:val="000A5A5B"/>
    <w:rsid w:val="000A71D8"/>
    <w:rsid w:val="000A71F9"/>
    <w:rsid w:val="000B093E"/>
    <w:rsid w:val="000B09C6"/>
    <w:rsid w:val="000B0E33"/>
    <w:rsid w:val="000B150C"/>
    <w:rsid w:val="000B1550"/>
    <w:rsid w:val="000B219F"/>
    <w:rsid w:val="000B2B66"/>
    <w:rsid w:val="000B3AB0"/>
    <w:rsid w:val="000B4884"/>
    <w:rsid w:val="000B555E"/>
    <w:rsid w:val="000B5B28"/>
    <w:rsid w:val="000B5BC1"/>
    <w:rsid w:val="000B7A27"/>
    <w:rsid w:val="000B7C6E"/>
    <w:rsid w:val="000C0485"/>
    <w:rsid w:val="000C0739"/>
    <w:rsid w:val="000C0775"/>
    <w:rsid w:val="000C077F"/>
    <w:rsid w:val="000C0D44"/>
    <w:rsid w:val="000C10C7"/>
    <w:rsid w:val="000C125D"/>
    <w:rsid w:val="000C220A"/>
    <w:rsid w:val="000C264D"/>
    <w:rsid w:val="000C2E1D"/>
    <w:rsid w:val="000C3427"/>
    <w:rsid w:val="000C45F1"/>
    <w:rsid w:val="000C4AB3"/>
    <w:rsid w:val="000C4D84"/>
    <w:rsid w:val="000C5A8C"/>
    <w:rsid w:val="000C5BD7"/>
    <w:rsid w:val="000C5CBC"/>
    <w:rsid w:val="000C5D23"/>
    <w:rsid w:val="000C687A"/>
    <w:rsid w:val="000C68B5"/>
    <w:rsid w:val="000C7FDB"/>
    <w:rsid w:val="000D0054"/>
    <w:rsid w:val="000D0500"/>
    <w:rsid w:val="000D0958"/>
    <w:rsid w:val="000D146B"/>
    <w:rsid w:val="000D1918"/>
    <w:rsid w:val="000D1BFB"/>
    <w:rsid w:val="000D2050"/>
    <w:rsid w:val="000D29D5"/>
    <w:rsid w:val="000D48F3"/>
    <w:rsid w:val="000D4F9E"/>
    <w:rsid w:val="000D524A"/>
    <w:rsid w:val="000D6135"/>
    <w:rsid w:val="000D6A88"/>
    <w:rsid w:val="000D6C14"/>
    <w:rsid w:val="000D7761"/>
    <w:rsid w:val="000E0560"/>
    <w:rsid w:val="000E069D"/>
    <w:rsid w:val="000E0DDF"/>
    <w:rsid w:val="000E1198"/>
    <w:rsid w:val="000E3520"/>
    <w:rsid w:val="000E3551"/>
    <w:rsid w:val="000E4196"/>
    <w:rsid w:val="000E5843"/>
    <w:rsid w:val="000E641B"/>
    <w:rsid w:val="000E6AEF"/>
    <w:rsid w:val="000E73AF"/>
    <w:rsid w:val="000E77D5"/>
    <w:rsid w:val="000F1171"/>
    <w:rsid w:val="000F1B9B"/>
    <w:rsid w:val="000F23B7"/>
    <w:rsid w:val="000F2BEE"/>
    <w:rsid w:val="000F2FF7"/>
    <w:rsid w:val="000F3884"/>
    <w:rsid w:val="000F39AB"/>
    <w:rsid w:val="000F4E72"/>
    <w:rsid w:val="000F52A3"/>
    <w:rsid w:val="000F69B7"/>
    <w:rsid w:val="000F7305"/>
    <w:rsid w:val="000F7C35"/>
    <w:rsid w:val="00100296"/>
    <w:rsid w:val="00100B6D"/>
    <w:rsid w:val="001013D7"/>
    <w:rsid w:val="00102B95"/>
    <w:rsid w:val="00103EBB"/>
    <w:rsid w:val="00104D49"/>
    <w:rsid w:val="00104EF6"/>
    <w:rsid w:val="00110A79"/>
    <w:rsid w:val="00110BB4"/>
    <w:rsid w:val="001119A5"/>
    <w:rsid w:val="00111B27"/>
    <w:rsid w:val="00111C79"/>
    <w:rsid w:val="0011307A"/>
    <w:rsid w:val="001133F7"/>
    <w:rsid w:val="00113C66"/>
    <w:rsid w:val="00113FC0"/>
    <w:rsid w:val="00114781"/>
    <w:rsid w:val="00114A89"/>
    <w:rsid w:val="00115023"/>
    <w:rsid w:val="001154F6"/>
    <w:rsid w:val="0011599F"/>
    <w:rsid w:val="00115C0D"/>
    <w:rsid w:val="00115E49"/>
    <w:rsid w:val="00116963"/>
    <w:rsid w:val="00116AF2"/>
    <w:rsid w:val="00116FAE"/>
    <w:rsid w:val="00117DD2"/>
    <w:rsid w:val="001208BB"/>
    <w:rsid w:val="001217C4"/>
    <w:rsid w:val="00121AE1"/>
    <w:rsid w:val="00121CA7"/>
    <w:rsid w:val="00122088"/>
    <w:rsid w:val="0012222D"/>
    <w:rsid w:val="0012333F"/>
    <w:rsid w:val="0012361D"/>
    <w:rsid w:val="001238A5"/>
    <w:rsid w:val="00125469"/>
    <w:rsid w:val="0012593F"/>
    <w:rsid w:val="00125A53"/>
    <w:rsid w:val="00126327"/>
    <w:rsid w:val="00126567"/>
    <w:rsid w:val="00126E3B"/>
    <w:rsid w:val="001275C3"/>
    <w:rsid w:val="00130014"/>
    <w:rsid w:val="0013098E"/>
    <w:rsid w:val="00131524"/>
    <w:rsid w:val="001326BD"/>
    <w:rsid w:val="00132B23"/>
    <w:rsid w:val="00132D80"/>
    <w:rsid w:val="001331AB"/>
    <w:rsid w:val="00133AD1"/>
    <w:rsid w:val="001343FF"/>
    <w:rsid w:val="0013461F"/>
    <w:rsid w:val="001346C6"/>
    <w:rsid w:val="00136BCF"/>
    <w:rsid w:val="00136C2F"/>
    <w:rsid w:val="00136D23"/>
    <w:rsid w:val="001402CA"/>
    <w:rsid w:val="00140666"/>
    <w:rsid w:val="00141F44"/>
    <w:rsid w:val="0014210B"/>
    <w:rsid w:val="001434DE"/>
    <w:rsid w:val="00144320"/>
    <w:rsid w:val="00145CC6"/>
    <w:rsid w:val="00146011"/>
    <w:rsid w:val="00146235"/>
    <w:rsid w:val="00146323"/>
    <w:rsid w:val="001464AA"/>
    <w:rsid w:val="0014680E"/>
    <w:rsid w:val="00146BC5"/>
    <w:rsid w:val="00146D33"/>
    <w:rsid w:val="00147982"/>
    <w:rsid w:val="00150AA7"/>
    <w:rsid w:val="00151356"/>
    <w:rsid w:val="00151C0D"/>
    <w:rsid w:val="00151D83"/>
    <w:rsid w:val="001520FB"/>
    <w:rsid w:val="0015212C"/>
    <w:rsid w:val="00152334"/>
    <w:rsid w:val="001525E4"/>
    <w:rsid w:val="00153813"/>
    <w:rsid w:val="001540A7"/>
    <w:rsid w:val="001550D4"/>
    <w:rsid w:val="001551A6"/>
    <w:rsid w:val="0015648B"/>
    <w:rsid w:val="00160CB2"/>
    <w:rsid w:val="00161713"/>
    <w:rsid w:val="00164D11"/>
    <w:rsid w:val="00165B48"/>
    <w:rsid w:val="00166364"/>
    <w:rsid w:val="0016684B"/>
    <w:rsid w:val="00170236"/>
    <w:rsid w:val="00170335"/>
    <w:rsid w:val="00170623"/>
    <w:rsid w:val="00170817"/>
    <w:rsid w:val="001718E4"/>
    <w:rsid w:val="00171CED"/>
    <w:rsid w:val="00171DDD"/>
    <w:rsid w:val="00172DC9"/>
    <w:rsid w:val="00173969"/>
    <w:rsid w:val="00174347"/>
    <w:rsid w:val="00174556"/>
    <w:rsid w:val="00174D90"/>
    <w:rsid w:val="00177E76"/>
    <w:rsid w:val="001812D8"/>
    <w:rsid w:val="00184162"/>
    <w:rsid w:val="00184530"/>
    <w:rsid w:val="00185940"/>
    <w:rsid w:val="0018731F"/>
    <w:rsid w:val="00187578"/>
    <w:rsid w:val="00187A6A"/>
    <w:rsid w:val="001906A7"/>
    <w:rsid w:val="00190F60"/>
    <w:rsid w:val="0019276A"/>
    <w:rsid w:val="00193513"/>
    <w:rsid w:val="00193B59"/>
    <w:rsid w:val="00193E93"/>
    <w:rsid w:val="001952C6"/>
    <w:rsid w:val="00195807"/>
    <w:rsid w:val="00195F8D"/>
    <w:rsid w:val="00195FC4"/>
    <w:rsid w:val="001967D9"/>
    <w:rsid w:val="0019707A"/>
    <w:rsid w:val="00197DE9"/>
    <w:rsid w:val="00197DF0"/>
    <w:rsid w:val="001A1C4B"/>
    <w:rsid w:val="001A24AD"/>
    <w:rsid w:val="001A3ACF"/>
    <w:rsid w:val="001A406F"/>
    <w:rsid w:val="001A42A4"/>
    <w:rsid w:val="001A4EED"/>
    <w:rsid w:val="001A581E"/>
    <w:rsid w:val="001A6598"/>
    <w:rsid w:val="001A66D4"/>
    <w:rsid w:val="001A6DEF"/>
    <w:rsid w:val="001B02ED"/>
    <w:rsid w:val="001B030D"/>
    <w:rsid w:val="001B17A2"/>
    <w:rsid w:val="001B1B16"/>
    <w:rsid w:val="001B26C1"/>
    <w:rsid w:val="001B369D"/>
    <w:rsid w:val="001B3A91"/>
    <w:rsid w:val="001B431B"/>
    <w:rsid w:val="001B43B9"/>
    <w:rsid w:val="001B43F2"/>
    <w:rsid w:val="001B4732"/>
    <w:rsid w:val="001B5493"/>
    <w:rsid w:val="001B6144"/>
    <w:rsid w:val="001B6D20"/>
    <w:rsid w:val="001B72E1"/>
    <w:rsid w:val="001B7579"/>
    <w:rsid w:val="001C1BDB"/>
    <w:rsid w:val="001C2386"/>
    <w:rsid w:val="001C2D86"/>
    <w:rsid w:val="001C5645"/>
    <w:rsid w:val="001C5834"/>
    <w:rsid w:val="001C6949"/>
    <w:rsid w:val="001C6A5B"/>
    <w:rsid w:val="001C6AC1"/>
    <w:rsid w:val="001C6D1F"/>
    <w:rsid w:val="001C6FB4"/>
    <w:rsid w:val="001C7DF4"/>
    <w:rsid w:val="001D04D0"/>
    <w:rsid w:val="001D0961"/>
    <w:rsid w:val="001D09D8"/>
    <w:rsid w:val="001D10C6"/>
    <w:rsid w:val="001D15A1"/>
    <w:rsid w:val="001D2A0C"/>
    <w:rsid w:val="001D50AB"/>
    <w:rsid w:val="001D5152"/>
    <w:rsid w:val="001D5161"/>
    <w:rsid w:val="001D51C5"/>
    <w:rsid w:val="001D57CF"/>
    <w:rsid w:val="001D58C9"/>
    <w:rsid w:val="001D5B86"/>
    <w:rsid w:val="001D6138"/>
    <w:rsid w:val="001D74F4"/>
    <w:rsid w:val="001D78A0"/>
    <w:rsid w:val="001E1035"/>
    <w:rsid w:val="001E1042"/>
    <w:rsid w:val="001E12C9"/>
    <w:rsid w:val="001E2375"/>
    <w:rsid w:val="001E3489"/>
    <w:rsid w:val="001E49F9"/>
    <w:rsid w:val="001E4B1A"/>
    <w:rsid w:val="001E6ED8"/>
    <w:rsid w:val="001E7174"/>
    <w:rsid w:val="001F1B2C"/>
    <w:rsid w:val="001F307F"/>
    <w:rsid w:val="001F3C2C"/>
    <w:rsid w:val="001F5161"/>
    <w:rsid w:val="001F579B"/>
    <w:rsid w:val="001F6B72"/>
    <w:rsid w:val="001F7565"/>
    <w:rsid w:val="002003A2"/>
    <w:rsid w:val="00201CD2"/>
    <w:rsid w:val="00201F2A"/>
    <w:rsid w:val="00202786"/>
    <w:rsid w:val="00203BAB"/>
    <w:rsid w:val="00205147"/>
    <w:rsid w:val="00205986"/>
    <w:rsid w:val="00205B64"/>
    <w:rsid w:val="00206174"/>
    <w:rsid w:val="0020776C"/>
    <w:rsid w:val="00210780"/>
    <w:rsid w:val="00211626"/>
    <w:rsid w:val="00211910"/>
    <w:rsid w:val="00211E6C"/>
    <w:rsid w:val="002122C9"/>
    <w:rsid w:val="002141E7"/>
    <w:rsid w:val="00214320"/>
    <w:rsid w:val="00214321"/>
    <w:rsid w:val="00214522"/>
    <w:rsid w:val="00215ACE"/>
    <w:rsid w:val="00216514"/>
    <w:rsid w:val="002165D2"/>
    <w:rsid w:val="0021671A"/>
    <w:rsid w:val="00216BA1"/>
    <w:rsid w:val="0021717B"/>
    <w:rsid w:val="00217344"/>
    <w:rsid w:val="00217507"/>
    <w:rsid w:val="00217CFF"/>
    <w:rsid w:val="00220ABA"/>
    <w:rsid w:val="002217CA"/>
    <w:rsid w:val="00221872"/>
    <w:rsid w:val="00222BB9"/>
    <w:rsid w:val="00222BE4"/>
    <w:rsid w:val="00223B78"/>
    <w:rsid w:val="00223BBA"/>
    <w:rsid w:val="00223CCF"/>
    <w:rsid w:val="00223DFB"/>
    <w:rsid w:val="00223E2C"/>
    <w:rsid w:val="00223E8D"/>
    <w:rsid w:val="0022488E"/>
    <w:rsid w:val="002252DB"/>
    <w:rsid w:val="00225584"/>
    <w:rsid w:val="00225750"/>
    <w:rsid w:val="00226547"/>
    <w:rsid w:val="002268F5"/>
    <w:rsid w:val="00226A66"/>
    <w:rsid w:val="00226BE0"/>
    <w:rsid w:val="002273BB"/>
    <w:rsid w:val="00227DF4"/>
    <w:rsid w:val="002307DE"/>
    <w:rsid w:val="00230D25"/>
    <w:rsid w:val="00231571"/>
    <w:rsid w:val="0023160C"/>
    <w:rsid w:val="00231BE2"/>
    <w:rsid w:val="00231D27"/>
    <w:rsid w:val="00232142"/>
    <w:rsid w:val="0023254B"/>
    <w:rsid w:val="00232A89"/>
    <w:rsid w:val="00233993"/>
    <w:rsid w:val="00233AF2"/>
    <w:rsid w:val="00234401"/>
    <w:rsid w:val="0023469B"/>
    <w:rsid w:val="00234D9D"/>
    <w:rsid w:val="002357DA"/>
    <w:rsid w:val="00235B93"/>
    <w:rsid w:val="00236B10"/>
    <w:rsid w:val="00236B82"/>
    <w:rsid w:val="002370BA"/>
    <w:rsid w:val="00237430"/>
    <w:rsid w:val="00240653"/>
    <w:rsid w:val="00240E36"/>
    <w:rsid w:val="00240E82"/>
    <w:rsid w:val="002418D3"/>
    <w:rsid w:val="00241F44"/>
    <w:rsid w:val="00241F6E"/>
    <w:rsid w:val="00242137"/>
    <w:rsid w:val="00242ED9"/>
    <w:rsid w:val="002444BB"/>
    <w:rsid w:val="0024452D"/>
    <w:rsid w:val="002456B4"/>
    <w:rsid w:val="002457E4"/>
    <w:rsid w:val="002458B7"/>
    <w:rsid w:val="00245A81"/>
    <w:rsid w:val="00245AF2"/>
    <w:rsid w:val="00245F5D"/>
    <w:rsid w:val="002465E6"/>
    <w:rsid w:val="00247E67"/>
    <w:rsid w:val="002510EF"/>
    <w:rsid w:val="002514F3"/>
    <w:rsid w:val="002521AE"/>
    <w:rsid w:val="0025223F"/>
    <w:rsid w:val="0025247C"/>
    <w:rsid w:val="00252840"/>
    <w:rsid w:val="00253AC0"/>
    <w:rsid w:val="00253C29"/>
    <w:rsid w:val="002548BC"/>
    <w:rsid w:val="002554FE"/>
    <w:rsid w:val="00255802"/>
    <w:rsid w:val="00255987"/>
    <w:rsid w:val="00256607"/>
    <w:rsid w:val="00256D8F"/>
    <w:rsid w:val="00257431"/>
    <w:rsid w:val="0026022B"/>
    <w:rsid w:val="002606A9"/>
    <w:rsid w:val="00260D91"/>
    <w:rsid w:val="00260F7C"/>
    <w:rsid w:val="00261008"/>
    <w:rsid w:val="0026101A"/>
    <w:rsid w:val="0026185B"/>
    <w:rsid w:val="00262104"/>
    <w:rsid w:val="0026273B"/>
    <w:rsid w:val="00263850"/>
    <w:rsid w:val="00263B62"/>
    <w:rsid w:val="00264244"/>
    <w:rsid w:val="00264D3E"/>
    <w:rsid w:val="00265CB5"/>
    <w:rsid w:val="00266E53"/>
    <w:rsid w:val="0026720D"/>
    <w:rsid w:val="00270484"/>
    <w:rsid w:val="00270665"/>
    <w:rsid w:val="00273133"/>
    <w:rsid w:val="00274798"/>
    <w:rsid w:val="00275D81"/>
    <w:rsid w:val="00275F02"/>
    <w:rsid w:val="00276052"/>
    <w:rsid w:val="0027639A"/>
    <w:rsid w:val="0028081E"/>
    <w:rsid w:val="002813BE"/>
    <w:rsid w:val="00281E4C"/>
    <w:rsid w:val="00281F87"/>
    <w:rsid w:val="00281FE1"/>
    <w:rsid w:val="00282FE7"/>
    <w:rsid w:val="002831CC"/>
    <w:rsid w:val="002838BB"/>
    <w:rsid w:val="002840F6"/>
    <w:rsid w:val="002843D4"/>
    <w:rsid w:val="00284E5E"/>
    <w:rsid w:val="00284EC0"/>
    <w:rsid w:val="0028544E"/>
    <w:rsid w:val="00285456"/>
    <w:rsid w:val="00285ABE"/>
    <w:rsid w:val="00286ABA"/>
    <w:rsid w:val="00287445"/>
    <w:rsid w:val="00287919"/>
    <w:rsid w:val="00290A05"/>
    <w:rsid w:val="00291617"/>
    <w:rsid w:val="00292075"/>
    <w:rsid w:val="0029215B"/>
    <w:rsid w:val="00294489"/>
    <w:rsid w:val="00295A63"/>
    <w:rsid w:val="002967B6"/>
    <w:rsid w:val="00297587"/>
    <w:rsid w:val="002A02CD"/>
    <w:rsid w:val="002A0663"/>
    <w:rsid w:val="002A0C3F"/>
    <w:rsid w:val="002A12D7"/>
    <w:rsid w:val="002A139F"/>
    <w:rsid w:val="002A1ACE"/>
    <w:rsid w:val="002A2248"/>
    <w:rsid w:val="002A30C4"/>
    <w:rsid w:val="002A3ADE"/>
    <w:rsid w:val="002A4040"/>
    <w:rsid w:val="002A43CA"/>
    <w:rsid w:val="002A5A24"/>
    <w:rsid w:val="002A5AE2"/>
    <w:rsid w:val="002A6245"/>
    <w:rsid w:val="002A6513"/>
    <w:rsid w:val="002A7CD6"/>
    <w:rsid w:val="002B0B75"/>
    <w:rsid w:val="002B16EA"/>
    <w:rsid w:val="002B19BB"/>
    <w:rsid w:val="002B21B7"/>
    <w:rsid w:val="002B2D72"/>
    <w:rsid w:val="002B2FAC"/>
    <w:rsid w:val="002B3A42"/>
    <w:rsid w:val="002B3A6B"/>
    <w:rsid w:val="002B461A"/>
    <w:rsid w:val="002B4B68"/>
    <w:rsid w:val="002B598D"/>
    <w:rsid w:val="002B5F52"/>
    <w:rsid w:val="002B61AE"/>
    <w:rsid w:val="002C1A5B"/>
    <w:rsid w:val="002C1A8D"/>
    <w:rsid w:val="002C22A0"/>
    <w:rsid w:val="002C2822"/>
    <w:rsid w:val="002C2E2D"/>
    <w:rsid w:val="002C300A"/>
    <w:rsid w:val="002C3087"/>
    <w:rsid w:val="002C4056"/>
    <w:rsid w:val="002C593E"/>
    <w:rsid w:val="002C653F"/>
    <w:rsid w:val="002C678D"/>
    <w:rsid w:val="002C7812"/>
    <w:rsid w:val="002D1AFA"/>
    <w:rsid w:val="002D22F4"/>
    <w:rsid w:val="002D29EB"/>
    <w:rsid w:val="002D2E09"/>
    <w:rsid w:val="002D37FB"/>
    <w:rsid w:val="002D3A5D"/>
    <w:rsid w:val="002D4069"/>
    <w:rsid w:val="002D4277"/>
    <w:rsid w:val="002D4532"/>
    <w:rsid w:val="002D7157"/>
    <w:rsid w:val="002E1030"/>
    <w:rsid w:val="002E1D86"/>
    <w:rsid w:val="002E1EA6"/>
    <w:rsid w:val="002E2D60"/>
    <w:rsid w:val="002E32C8"/>
    <w:rsid w:val="002E34A9"/>
    <w:rsid w:val="002E4317"/>
    <w:rsid w:val="002E4ACC"/>
    <w:rsid w:val="002E4CD0"/>
    <w:rsid w:val="002E5209"/>
    <w:rsid w:val="002E59D6"/>
    <w:rsid w:val="002E5C0B"/>
    <w:rsid w:val="002E7A28"/>
    <w:rsid w:val="002E7AEE"/>
    <w:rsid w:val="002F03DF"/>
    <w:rsid w:val="002F0C53"/>
    <w:rsid w:val="002F30D2"/>
    <w:rsid w:val="002F5415"/>
    <w:rsid w:val="002F58BA"/>
    <w:rsid w:val="002F595F"/>
    <w:rsid w:val="002F64EC"/>
    <w:rsid w:val="0030040B"/>
    <w:rsid w:val="0030135D"/>
    <w:rsid w:val="003019EE"/>
    <w:rsid w:val="00302B8A"/>
    <w:rsid w:val="00302F8E"/>
    <w:rsid w:val="003035CE"/>
    <w:rsid w:val="0030492D"/>
    <w:rsid w:val="00306724"/>
    <w:rsid w:val="00306C40"/>
    <w:rsid w:val="003102CD"/>
    <w:rsid w:val="0031152A"/>
    <w:rsid w:val="00311DE4"/>
    <w:rsid w:val="00312049"/>
    <w:rsid w:val="003130D5"/>
    <w:rsid w:val="00313120"/>
    <w:rsid w:val="003131F6"/>
    <w:rsid w:val="003132E7"/>
    <w:rsid w:val="00313D4A"/>
    <w:rsid w:val="0031407A"/>
    <w:rsid w:val="003145D2"/>
    <w:rsid w:val="00314D8C"/>
    <w:rsid w:val="003152D2"/>
    <w:rsid w:val="00315702"/>
    <w:rsid w:val="003171A1"/>
    <w:rsid w:val="0031771C"/>
    <w:rsid w:val="0032052E"/>
    <w:rsid w:val="00321D86"/>
    <w:rsid w:val="00322CC4"/>
    <w:rsid w:val="003239D4"/>
    <w:rsid w:val="00324B60"/>
    <w:rsid w:val="00325804"/>
    <w:rsid w:val="003259EA"/>
    <w:rsid w:val="00325D24"/>
    <w:rsid w:val="00327577"/>
    <w:rsid w:val="00327EC6"/>
    <w:rsid w:val="003330B6"/>
    <w:rsid w:val="003337F2"/>
    <w:rsid w:val="0033616B"/>
    <w:rsid w:val="00336B84"/>
    <w:rsid w:val="0033717E"/>
    <w:rsid w:val="003378F3"/>
    <w:rsid w:val="00337A15"/>
    <w:rsid w:val="00340311"/>
    <w:rsid w:val="00340498"/>
    <w:rsid w:val="00341214"/>
    <w:rsid w:val="003428CE"/>
    <w:rsid w:val="00342FDA"/>
    <w:rsid w:val="0034477F"/>
    <w:rsid w:val="00344AC4"/>
    <w:rsid w:val="00344DAB"/>
    <w:rsid w:val="00345638"/>
    <w:rsid w:val="00346B47"/>
    <w:rsid w:val="00347104"/>
    <w:rsid w:val="0035069A"/>
    <w:rsid w:val="003516CD"/>
    <w:rsid w:val="00351C84"/>
    <w:rsid w:val="0035209D"/>
    <w:rsid w:val="003528E9"/>
    <w:rsid w:val="00352C88"/>
    <w:rsid w:val="003533CF"/>
    <w:rsid w:val="003543F9"/>
    <w:rsid w:val="0035482E"/>
    <w:rsid w:val="00354D97"/>
    <w:rsid w:val="00355BB2"/>
    <w:rsid w:val="003562FE"/>
    <w:rsid w:val="00356336"/>
    <w:rsid w:val="00356DDE"/>
    <w:rsid w:val="00356F8F"/>
    <w:rsid w:val="00356FC8"/>
    <w:rsid w:val="003574CD"/>
    <w:rsid w:val="003577D4"/>
    <w:rsid w:val="0036115C"/>
    <w:rsid w:val="003616FD"/>
    <w:rsid w:val="00362488"/>
    <w:rsid w:val="0036342D"/>
    <w:rsid w:val="003636BF"/>
    <w:rsid w:val="00363DF1"/>
    <w:rsid w:val="0036505F"/>
    <w:rsid w:val="003657FB"/>
    <w:rsid w:val="00366584"/>
    <w:rsid w:val="00367B0B"/>
    <w:rsid w:val="0037004D"/>
    <w:rsid w:val="003701E2"/>
    <w:rsid w:val="00370240"/>
    <w:rsid w:val="00371E61"/>
    <w:rsid w:val="003725AC"/>
    <w:rsid w:val="003729C1"/>
    <w:rsid w:val="0037501F"/>
    <w:rsid w:val="00375882"/>
    <w:rsid w:val="0037607E"/>
    <w:rsid w:val="0037659C"/>
    <w:rsid w:val="00376C28"/>
    <w:rsid w:val="00376FA9"/>
    <w:rsid w:val="003773DA"/>
    <w:rsid w:val="00377E1B"/>
    <w:rsid w:val="003808B6"/>
    <w:rsid w:val="003809F3"/>
    <w:rsid w:val="00381622"/>
    <w:rsid w:val="00381A73"/>
    <w:rsid w:val="0038200F"/>
    <w:rsid w:val="0038288F"/>
    <w:rsid w:val="003833C8"/>
    <w:rsid w:val="00383708"/>
    <w:rsid w:val="00383DB5"/>
    <w:rsid w:val="00383F4A"/>
    <w:rsid w:val="0038565A"/>
    <w:rsid w:val="00385AE2"/>
    <w:rsid w:val="0038631D"/>
    <w:rsid w:val="00386A9B"/>
    <w:rsid w:val="00387253"/>
    <w:rsid w:val="00390593"/>
    <w:rsid w:val="003906F9"/>
    <w:rsid w:val="00390AF9"/>
    <w:rsid w:val="00391385"/>
    <w:rsid w:val="00392172"/>
    <w:rsid w:val="00392802"/>
    <w:rsid w:val="00393D45"/>
    <w:rsid w:val="00393EDB"/>
    <w:rsid w:val="00393EE2"/>
    <w:rsid w:val="00394BCF"/>
    <w:rsid w:val="003953AE"/>
    <w:rsid w:val="00395801"/>
    <w:rsid w:val="00395E04"/>
    <w:rsid w:val="00396EDC"/>
    <w:rsid w:val="0039787E"/>
    <w:rsid w:val="003A00D2"/>
    <w:rsid w:val="003A03E3"/>
    <w:rsid w:val="003A0577"/>
    <w:rsid w:val="003A06A8"/>
    <w:rsid w:val="003A06F4"/>
    <w:rsid w:val="003A0C13"/>
    <w:rsid w:val="003A12DC"/>
    <w:rsid w:val="003A14DE"/>
    <w:rsid w:val="003A25A3"/>
    <w:rsid w:val="003A39B0"/>
    <w:rsid w:val="003A3AAB"/>
    <w:rsid w:val="003A3BC3"/>
    <w:rsid w:val="003A3CA0"/>
    <w:rsid w:val="003A3D65"/>
    <w:rsid w:val="003A3EB6"/>
    <w:rsid w:val="003A495F"/>
    <w:rsid w:val="003A4E06"/>
    <w:rsid w:val="003A5E0C"/>
    <w:rsid w:val="003A6046"/>
    <w:rsid w:val="003A6702"/>
    <w:rsid w:val="003A6B61"/>
    <w:rsid w:val="003A6CE4"/>
    <w:rsid w:val="003A77EA"/>
    <w:rsid w:val="003A7DFC"/>
    <w:rsid w:val="003B02C2"/>
    <w:rsid w:val="003B04FD"/>
    <w:rsid w:val="003B10F8"/>
    <w:rsid w:val="003B1128"/>
    <w:rsid w:val="003B2A1A"/>
    <w:rsid w:val="003B2CF2"/>
    <w:rsid w:val="003B3352"/>
    <w:rsid w:val="003B7BEF"/>
    <w:rsid w:val="003B7DCB"/>
    <w:rsid w:val="003C19B0"/>
    <w:rsid w:val="003C2B20"/>
    <w:rsid w:val="003C5190"/>
    <w:rsid w:val="003C6868"/>
    <w:rsid w:val="003C7D20"/>
    <w:rsid w:val="003D00FF"/>
    <w:rsid w:val="003D02CF"/>
    <w:rsid w:val="003D0636"/>
    <w:rsid w:val="003D0710"/>
    <w:rsid w:val="003D0A26"/>
    <w:rsid w:val="003D16F6"/>
    <w:rsid w:val="003D1A14"/>
    <w:rsid w:val="003D1C13"/>
    <w:rsid w:val="003D21FE"/>
    <w:rsid w:val="003D222B"/>
    <w:rsid w:val="003D2568"/>
    <w:rsid w:val="003D2692"/>
    <w:rsid w:val="003D2873"/>
    <w:rsid w:val="003D29E0"/>
    <w:rsid w:val="003D2B3C"/>
    <w:rsid w:val="003D30BC"/>
    <w:rsid w:val="003D320D"/>
    <w:rsid w:val="003D34FB"/>
    <w:rsid w:val="003D35DF"/>
    <w:rsid w:val="003D4DEA"/>
    <w:rsid w:val="003D5CFD"/>
    <w:rsid w:val="003D7383"/>
    <w:rsid w:val="003D7454"/>
    <w:rsid w:val="003E0277"/>
    <w:rsid w:val="003E047C"/>
    <w:rsid w:val="003E07C8"/>
    <w:rsid w:val="003E1E6D"/>
    <w:rsid w:val="003E218C"/>
    <w:rsid w:val="003E23CF"/>
    <w:rsid w:val="003E2433"/>
    <w:rsid w:val="003E2464"/>
    <w:rsid w:val="003E38AE"/>
    <w:rsid w:val="003E3B1C"/>
    <w:rsid w:val="003E5DBB"/>
    <w:rsid w:val="003E5DCC"/>
    <w:rsid w:val="003E6231"/>
    <w:rsid w:val="003E6833"/>
    <w:rsid w:val="003E6A5B"/>
    <w:rsid w:val="003E7920"/>
    <w:rsid w:val="003E7E35"/>
    <w:rsid w:val="003F14A4"/>
    <w:rsid w:val="003F15EA"/>
    <w:rsid w:val="003F204F"/>
    <w:rsid w:val="003F2518"/>
    <w:rsid w:val="003F2A9E"/>
    <w:rsid w:val="003F4AB5"/>
    <w:rsid w:val="003F57DF"/>
    <w:rsid w:val="003F5C39"/>
    <w:rsid w:val="003F646B"/>
    <w:rsid w:val="003F6BD4"/>
    <w:rsid w:val="003F7070"/>
    <w:rsid w:val="00400D0C"/>
    <w:rsid w:val="0040125C"/>
    <w:rsid w:val="00401ED1"/>
    <w:rsid w:val="00402C81"/>
    <w:rsid w:val="004037EA"/>
    <w:rsid w:val="00404612"/>
    <w:rsid w:val="00405417"/>
    <w:rsid w:val="00405A4F"/>
    <w:rsid w:val="004066D9"/>
    <w:rsid w:val="00406ABD"/>
    <w:rsid w:val="00406E71"/>
    <w:rsid w:val="004107EF"/>
    <w:rsid w:val="00410E65"/>
    <w:rsid w:val="0041235E"/>
    <w:rsid w:val="0041254D"/>
    <w:rsid w:val="004128F5"/>
    <w:rsid w:val="00412AE8"/>
    <w:rsid w:val="00413F4F"/>
    <w:rsid w:val="00416906"/>
    <w:rsid w:val="00416F4D"/>
    <w:rsid w:val="004202BC"/>
    <w:rsid w:val="004210B8"/>
    <w:rsid w:val="00422ADE"/>
    <w:rsid w:val="0042336A"/>
    <w:rsid w:val="004248DE"/>
    <w:rsid w:val="00424B94"/>
    <w:rsid w:val="004253AA"/>
    <w:rsid w:val="00425D94"/>
    <w:rsid w:val="004261AA"/>
    <w:rsid w:val="00426324"/>
    <w:rsid w:val="004266F6"/>
    <w:rsid w:val="00426BBC"/>
    <w:rsid w:val="004277A9"/>
    <w:rsid w:val="004301DE"/>
    <w:rsid w:val="00430AB3"/>
    <w:rsid w:val="00430C4C"/>
    <w:rsid w:val="00432283"/>
    <w:rsid w:val="004324B7"/>
    <w:rsid w:val="0043299D"/>
    <w:rsid w:val="00432AAA"/>
    <w:rsid w:val="00432F5B"/>
    <w:rsid w:val="004330D1"/>
    <w:rsid w:val="0043346A"/>
    <w:rsid w:val="004349D9"/>
    <w:rsid w:val="00434C57"/>
    <w:rsid w:val="00434FA9"/>
    <w:rsid w:val="00435330"/>
    <w:rsid w:val="0043538E"/>
    <w:rsid w:val="00435C24"/>
    <w:rsid w:val="0043734F"/>
    <w:rsid w:val="004400F8"/>
    <w:rsid w:val="00440CC7"/>
    <w:rsid w:val="00441AA7"/>
    <w:rsid w:val="004422CA"/>
    <w:rsid w:val="004425BD"/>
    <w:rsid w:val="00442668"/>
    <w:rsid w:val="00442849"/>
    <w:rsid w:val="00443C72"/>
    <w:rsid w:val="004446F2"/>
    <w:rsid w:val="004458BD"/>
    <w:rsid w:val="00446D35"/>
    <w:rsid w:val="00447747"/>
    <w:rsid w:val="004479B5"/>
    <w:rsid w:val="00447AD8"/>
    <w:rsid w:val="00447CA4"/>
    <w:rsid w:val="004518F2"/>
    <w:rsid w:val="00451A97"/>
    <w:rsid w:val="00451B59"/>
    <w:rsid w:val="00452A16"/>
    <w:rsid w:val="00453241"/>
    <w:rsid w:val="00456161"/>
    <w:rsid w:val="004561D5"/>
    <w:rsid w:val="00456CC2"/>
    <w:rsid w:val="00457221"/>
    <w:rsid w:val="004573A5"/>
    <w:rsid w:val="00457D69"/>
    <w:rsid w:val="00457F25"/>
    <w:rsid w:val="00461DC0"/>
    <w:rsid w:val="00461F2A"/>
    <w:rsid w:val="004620DA"/>
    <w:rsid w:val="00462170"/>
    <w:rsid w:val="00462DE3"/>
    <w:rsid w:val="00463491"/>
    <w:rsid w:val="004640B3"/>
    <w:rsid w:val="00465433"/>
    <w:rsid w:val="00467457"/>
    <w:rsid w:val="004675F0"/>
    <w:rsid w:val="004701CF"/>
    <w:rsid w:val="0047093F"/>
    <w:rsid w:val="00470A4F"/>
    <w:rsid w:val="00470C2A"/>
    <w:rsid w:val="00470E49"/>
    <w:rsid w:val="00471F1C"/>
    <w:rsid w:val="00473DE7"/>
    <w:rsid w:val="00474C87"/>
    <w:rsid w:val="00474E20"/>
    <w:rsid w:val="004751B7"/>
    <w:rsid w:val="00475BAD"/>
    <w:rsid w:val="00475EB4"/>
    <w:rsid w:val="00476029"/>
    <w:rsid w:val="00477432"/>
    <w:rsid w:val="00480408"/>
    <w:rsid w:val="004807BC"/>
    <w:rsid w:val="00480AE2"/>
    <w:rsid w:val="00481056"/>
    <w:rsid w:val="00481085"/>
    <w:rsid w:val="004824D2"/>
    <w:rsid w:val="00482DFD"/>
    <w:rsid w:val="00483CAA"/>
    <w:rsid w:val="00483DAF"/>
    <w:rsid w:val="00485207"/>
    <w:rsid w:val="00485BC2"/>
    <w:rsid w:val="00486A8B"/>
    <w:rsid w:val="00487D11"/>
    <w:rsid w:val="004905D1"/>
    <w:rsid w:val="00490677"/>
    <w:rsid w:val="00492967"/>
    <w:rsid w:val="00492C5D"/>
    <w:rsid w:val="00493837"/>
    <w:rsid w:val="00493D0F"/>
    <w:rsid w:val="00494472"/>
    <w:rsid w:val="00495731"/>
    <w:rsid w:val="00495FD1"/>
    <w:rsid w:val="00497330"/>
    <w:rsid w:val="00497402"/>
    <w:rsid w:val="004975B1"/>
    <w:rsid w:val="00497890"/>
    <w:rsid w:val="00497BD4"/>
    <w:rsid w:val="004A05D3"/>
    <w:rsid w:val="004A09AD"/>
    <w:rsid w:val="004A1AF5"/>
    <w:rsid w:val="004A1C4A"/>
    <w:rsid w:val="004A34EE"/>
    <w:rsid w:val="004A3F16"/>
    <w:rsid w:val="004A464D"/>
    <w:rsid w:val="004A4808"/>
    <w:rsid w:val="004A5DE8"/>
    <w:rsid w:val="004A6160"/>
    <w:rsid w:val="004A67AF"/>
    <w:rsid w:val="004A6F01"/>
    <w:rsid w:val="004A7EA2"/>
    <w:rsid w:val="004B10E7"/>
    <w:rsid w:val="004B20C8"/>
    <w:rsid w:val="004B36D9"/>
    <w:rsid w:val="004B3FD9"/>
    <w:rsid w:val="004B4855"/>
    <w:rsid w:val="004B4CFE"/>
    <w:rsid w:val="004B5AB7"/>
    <w:rsid w:val="004B667A"/>
    <w:rsid w:val="004B67CB"/>
    <w:rsid w:val="004B78A2"/>
    <w:rsid w:val="004B7DCE"/>
    <w:rsid w:val="004B7E41"/>
    <w:rsid w:val="004C0C85"/>
    <w:rsid w:val="004C10C5"/>
    <w:rsid w:val="004C120D"/>
    <w:rsid w:val="004C2254"/>
    <w:rsid w:val="004C2ECC"/>
    <w:rsid w:val="004C440B"/>
    <w:rsid w:val="004C57C1"/>
    <w:rsid w:val="004C5B2C"/>
    <w:rsid w:val="004C6B8F"/>
    <w:rsid w:val="004C7F26"/>
    <w:rsid w:val="004D003A"/>
    <w:rsid w:val="004D0575"/>
    <w:rsid w:val="004D0ECC"/>
    <w:rsid w:val="004D1249"/>
    <w:rsid w:val="004D1ECA"/>
    <w:rsid w:val="004D23CD"/>
    <w:rsid w:val="004D2EFA"/>
    <w:rsid w:val="004D305E"/>
    <w:rsid w:val="004D378F"/>
    <w:rsid w:val="004D38AF"/>
    <w:rsid w:val="004D3BE6"/>
    <w:rsid w:val="004D4461"/>
    <w:rsid w:val="004D51EC"/>
    <w:rsid w:val="004D5CED"/>
    <w:rsid w:val="004D6549"/>
    <w:rsid w:val="004D6551"/>
    <w:rsid w:val="004D6AD7"/>
    <w:rsid w:val="004D6EBE"/>
    <w:rsid w:val="004E12BA"/>
    <w:rsid w:val="004E196C"/>
    <w:rsid w:val="004E197B"/>
    <w:rsid w:val="004E2656"/>
    <w:rsid w:val="004E4368"/>
    <w:rsid w:val="004E4884"/>
    <w:rsid w:val="004E53ED"/>
    <w:rsid w:val="004E65D9"/>
    <w:rsid w:val="004E6D3B"/>
    <w:rsid w:val="004E7696"/>
    <w:rsid w:val="004E770E"/>
    <w:rsid w:val="004F0069"/>
    <w:rsid w:val="004F0C93"/>
    <w:rsid w:val="004F11C9"/>
    <w:rsid w:val="004F13F3"/>
    <w:rsid w:val="004F1893"/>
    <w:rsid w:val="004F1AA5"/>
    <w:rsid w:val="004F2562"/>
    <w:rsid w:val="004F35B1"/>
    <w:rsid w:val="004F4E77"/>
    <w:rsid w:val="004F5016"/>
    <w:rsid w:val="004F51FE"/>
    <w:rsid w:val="004F5AAF"/>
    <w:rsid w:val="004F5BD8"/>
    <w:rsid w:val="004F5CFB"/>
    <w:rsid w:val="004F61FD"/>
    <w:rsid w:val="004F65DB"/>
    <w:rsid w:val="004F7264"/>
    <w:rsid w:val="004F78E0"/>
    <w:rsid w:val="004F7DF8"/>
    <w:rsid w:val="00500809"/>
    <w:rsid w:val="005008E3"/>
    <w:rsid w:val="00500A0D"/>
    <w:rsid w:val="00501F3B"/>
    <w:rsid w:val="00501F8B"/>
    <w:rsid w:val="00503054"/>
    <w:rsid w:val="00503E71"/>
    <w:rsid w:val="0050430D"/>
    <w:rsid w:val="00504B74"/>
    <w:rsid w:val="005051EA"/>
    <w:rsid w:val="00506A7C"/>
    <w:rsid w:val="00506D9F"/>
    <w:rsid w:val="005076EB"/>
    <w:rsid w:val="0051038C"/>
    <w:rsid w:val="0051198A"/>
    <w:rsid w:val="00511BA8"/>
    <w:rsid w:val="00512EF0"/>
    <w:rsid w:val="00513CE5"/>
    <w:rsid w:val="00514867"/>
    <w:rsid w:val="00515417"/>
    <w:rsid w:val="005161E7"/>
    <w:rsid w:val="00517A76"/>
    <w:rsid w:val="005200CF"/>
    <w:rsid w:val="00520658"/>
    <w:rsid w:val="005214C1"/>
    <w:rsid w:val="00521A98"/>
    <w:rsid w:val="005221E7"/>
    <w:rsid w:val="0052292A"/>
    <w:rsid w:val="00522AD9"/>
    <w:rsid w:val="005233FB"/>
    <w:rsid w:val="005235B8"/>
    <w:rsid w:val="0052388D"/>
    <w:rsid w:val="00523F1C"/>
    <w:rsid w:val="00524B6F"/>
    <w:rsid w:val="00524D11"/>
    <w:rsid w:val="00524FA2"/>
    <w:rsid w:val="00525361"/>
    <w:rsid w:val="005264C7"/>
    <w:rsid w:val="00526A2F"/>
    <w:rsid w:val="0052717E"/>
    <w:rsid w:val="00527651"/>
    <w:rsid w:val="00527A83"/>
    <w:rsid w:val="00527DAB"/>
    <w:rsid w:val="00534060"/>
    <w:rsid w:val="00536411"/>
    <w:rsid w:val="005365B6"/>
    <w:rsid w:val="005407E7"/>
    <w:rsid w:val="00540E31"/>
    <w:rsid w:val="0054149D"/>
    <w:rsid w:val="00541604"/>
    <w:rsid w:val="00541A25"/>
    <w:rsid w:val="00541EAF"/>
    <w:rsid w:val="00541F22"/>
    <w:rsid w:val="00543F60"/>
    <w:rsid w:val="00544062"/>
    <w:rsid w:val="005449AF"/>
    <w:rsid w:val="0054591E"/>
    <w:rsid w:val="00546297"/>
    <w:rsid w:val="0054725A"/>
    <w:rsid w:val="005476E6"/>
    <w:rsid w:val="00547967"/>
    <w:rsid w:val="00550C5E"/>
    <w:rsid w:val="005521F0"/>
    <w:rsid w:val="0055232A"/>
    <w:rsid w:val="00552B99"/>
    <w:rsid w:val="00553F7E"/>
    <w:rsid w:val="00554176"/>
    <w:rsid w:val="00555A59"/>
    <w:rsid w:val="005562A4"/>
    <w:rsid w:val="00556DB4"/>
    <w:rsid w:val="00561388"/>
    <w:rsid w:val="00562129"/>
    <w:rsid w:val="00562453"/>
    <w:rsid w:val="005624E0"/>
    <w:rsid w:val="00562636"/>
    <w:rsid w:val="005626F6"/>
    <w:rsid w:val="00562C72"/>
    <w:rsid w:val="00563095"/>
    <w:rsid w:val="005635A8"/>
    <w:rsid w:val="0056698E"/>
    <w:rsid w:val="00567A3E"/>
    <w:rsid w:val="00567BB0"/>
    <w:rsid w:val="0057065D"/>
    <w:rsid w:val="005711ED"/>
    <w:rsid w:val="00571205"/>
    <w:rsid w:val="00572817"/>
    <w:rsid w:val="00572C39"/>
    <w:rsid w:val="00572D05"/>
    <w:rsid w:val="00574363"/>
    <w:rsid w:val="00574C07"/>
    <w:rsid w:val="00574CEE"/>
    <w:rsid w:val="005752D9"/>
    <w:rsid w:val="0057586D"/>
    <w:rsid w:val="00575BB6"/>
    <w:rsid w:val="00575D82"/>
    <w:rsid w:val="00576055"/>
    <w:rsid w:val="00576166"/>
    <w:rsid w:val="005773A7"/>
    <w:rsid w:val="005809F2"/>
    <w:rsid w:val="00582054"/>
    <w:rsid w:val="0058297F"/>
    <w:rsid w:val="00583C64"/>
    <w:rsid w:val="0058655E"/>
    <w:rsid w:val="00591022"/>
    <w:rsid w:val="005915F6"/>
    <w:rsid w:val="00592446"/>
    <w:rsid w:val="00592BB9"/>
    <w:rsid w:val="00592E25"/>
    <w:rsid w:val="00593C23"/>
    <w:rsid w:val="00593D50"/>
    <w:rsid w:val="005940A9"/>
    <w:rsid w:val="005940AF"/>
    <w:rsid w:val="00594911"/>
    <w:rsid w:val="00595B24"/>
    <w:rsid w:val="00595F4E"/>
    <w:rsid w:val="00595FEA"/>
    <w:rsid w:val="00597126"/>
    <w:rsid w:val="005971E9"/>
    <w:rsid w:val="005A1394"/>
    <w:rsid w:val="005A1AFB"/>
    <w:rsid w:val="005A1CC3"/>
    <w:rsid w:val="005A1F08"/>
    <w:rsid w:val="005A27E3"/>
    <w:rsid w:val="005A303D"/>
    <w:rsid w:val="005A32DB"/>
    <w:rsid w:val="005A330B"/>
    <w:rsid w:val="005A3676"/>
    <w:rsid w:val="005A41FC"/>
    <w:rsid w:val="005A49FA"/>
    <w:rsid w:val="005A4BEC"/>
    <w:rsid w:val="005A5B8B"/>
    <w:rsid w:val="005A656F"/>
    <w:rsid w:val="005B13F0"/>
    <w:rsid w:val="005B16AF"/>
    <w:rsid w:val="005B1CA4"/>
    <w:rsid w:val="005B2131"/>
    <w:rsid w:val="005B244F"/>
    <w:rsid w:val="005B2587"/>
    <w:rsid w:val="005B2617"/>
    <w:rsid w:val="005B274D"/>
    <w:rsid w:val="005B50E0"/>
    <w:rsid w:val="005B5C4B"/>
    <w:rsid w:val="005B5E17"/>
    <w:rsid w:val="005B5FE3"/>
    <w:rsid w:val="005B6D44"/>
    <w:rsid w:val="005B726B"/>
    <w:rsid w:val="005C0446"/>
    <w:rsid w:val="005C0561"/>
    <w:rsid w:val="005C0A8D"/>
    <w:rsid w:val="005C144F"/>
    <w:rsid w:val="005C1B2F"/>
    <w:rsid w:val="005C2A5B"/>
    <w:rsid w:val="005C2B10"/>
    <w:rsid w:val="005C334A"/>
    <w:rsid w:val="005C3E7E"/>
    <w:rsid w:val="005C4821"/>
    <w:rsid w:val="005C5157"/>
    <w:rsid w:val="005C59A3"/>
    <w:rsid w:val="005C5D2E"/>
    <w:rsid w:val="005C65B1"/>
    <w:rsid w:val="005C6CA8"/>
    <w:rsid w:val="005C6F8F"/>
    <w:rsid w:val="005C77C9"/>
    <w:rsid w:val="005D160A"/>
    <w:rsid w:val="005D16C7"/>
    <w:rsid w:val="005D25A9"/>
    <w:rsid w:val="005D3BEA"/>
    <w:rsid w:val="005D5242"/>
    <w:rsid w:val="005D5536"/>
    <w:rsid w:val="005D5FAE"/>
    <w:rsid w:val="005D70F1"/>
    <w:rsid w:val="005D73B7"/>
    <w:rsid w:val="005D7521"/>
    <w:rsid w:val="005D755B"/>
    <w:rsid w:val="005D77DB"/>
    <w:rsid w:val="005D7B02"/>
    <w:rsid w:val="005D7CD7"/>
    <w:rsid w:val="005E01C7"/>
    <w:rsid w:val="005E0B14"/>
    <w:rsid w:val="005E0D6C"/>
    <w:rsid w:val="005E0EF2"/>
    <w:rsid w:val="005E1BA3"/>
    <w:rsid w:val="005E1BF1"/>
    <w:rsid w:val="005E2397"/>
    <w:rsid w:val="005E3398"/>
    <w:rsid w:val="005E3A03"/>
    <w:rsid w:val="005E4263"/>
    <w:rsid w:val="005E4808"/>
    <w:rsid w:val="005E4C99"/>
    <w:rsid w:val="005E5299"/>
    <w:rsid w:val="005E546F"/>
    <w:rsid w:val="005E5DE2"/>
    <w:rsid w:val="005E664E"/>
    <w:rsid w:val="005F1662"/>
    <w:rsid w:val="005F2057"/>
    <w:rsid w:val="005F242F"/>
    <w:rsid w:val="005F2ED7"/>
    <w:rsid w:val="005F321D"/>
    <w:rsid w:val="005F336D"/>
    <w:rsid w:val="005F3B32"/>
    <w:rsid w:val="005F3FC1"/>
    <w:rsid w:val="005F464B"/>
    <w:rsid w:val="005F76EF"/>
    <w:rsid w:val="005F7917"/>
    <w:rsid w:val="00600360"/>
    <w:rsid w:val="006005FA"/>
    <w:rsid w:val="00600CAC"/>
    <w:rsid w:val="00601778"/>
    <w:rsid w:val="00601A54"/>
    <w:rsid w:val="0060274E"/>
    <w:rsid w:val="0060388E"/>
    <w:rsid w:val="00603976"/>
    <w:rsid w:val="00603C54"/>
    <w:rsid w:val="00604A82"/>
    <w:rsid w:val="006056E9"/>
    <w:rsid w:val="00607248"/>
    <w:rsid w:val="00607D57"/>
    <w:rsid w:val="0061001E"/>
    <w:rsid w:val="006102DD"/>
    <w:rsid w:val="00611459"/>
    <w:rsid w:val="006114C9"/>
    <w:rsid w:val="006117E2"/>
    <w:rsid w:val="00611AEA"/>
    <w:rsid w:val="00611EBC"/>
    <w:rsid w:val="006126D7"/>
    <w:rsid w:val="00613A5D"/>
    <w:rsid w:val="006155F6"/>
    <w:rsid w:val="006156DB"/>
    <w:rsid w:val="00616A53"/>
    <w:rsid w:val="00617272"/>
    <w:rsid w:val="006176F1"/>
    <w:rsid w:val="006178A4"/>
    <w:rsid w:val="00620907"/>
    <w:rsid w:val="00620B8A"/>
    <w:rsid w:val="00623CB4"/>
    <w:rsid w:val="006262EE"/>
    <w:rsid w:val="006269EB"/>
    <w:rsid w:val="006276F4"/>
    <w:rsid w:val="00627E6F"/>
    <w:rsid w:val="006306EB"/>
    <w:rsid w:val="00631265"/>
    <w:rsid w:val="006313F4"/>
    <w:rsid w:val="006314B8"/>
    <w:rsid w:val="006315A4"/>
    <w:rsid w:val="00632735"/>
    <w:rsid w:val="00632ED2"/>
    <w:rsid w:val="00634402"/>
    <w:rsid w:val="006346A8"/>
    <w:rsid w:val="00634B19"/>
    <w:rsid w:val="00634B9C"/>
    <w:rsid w:val="0063660C"/>
    <w:rsid w:val="006370CB"/>
    <w:rsid w:val="0063763E"/>
    <w:rsid w:val="006433E0"/>
    <w:rsid w:val="00645C55"/>
    <w:rsid w:val="00647F8E"/>
    <w:rsid w:val="00651063"/>
    <w:rsid w:val="006516E2"/>
    <w:rsid w:val="00651EC8"/>
    <w:rsid w:val="006526EF"/>
    <w:rsid w:val="00652991"/>
    <w:rsid w:val="00653BFB"/>
    <w:rsid w:val="00653DCC"/>
    <w:rsid w:val="0065436B"/>
    <w:rsid w:val="006548B0"/>
    <w:rsid w:val="00656446"/>
    <w:rsid w:val="00656EDD"/>
    <w:rsid w:val="006605D5"/>
    <w:rsid w:val="00660AB0"/>
    <w:rsid w:val="00660C3E"/>
    <w:rsid w:val="0066123D"/>
    <w:rsid w:val="00663407"/>
    <w:rsid w:val="0066438D"/>
    <w:rsid w:val="00664677"/>
    <w:rsid w:val="006648FD"/>
    <w:rsid w:val="00664938"/>
    <w:rsid w:val="0066568A"/>
    <w:rsid w:val="00665B3A"/>
    <w:rsid w:val="00665FE3"/>
    <w:rsid w:val="0066621E"/>
    <w:rsid w:val="00666A95"/>
    <w:rsid w:val="006674E2"/>
    <w:rsid w:val="00667E76"/>
    <w:rsid w:val="00670AFC"/>
    <w:rsid w:val="00670BAF"/>
    <w:rsid w:val="006723E7"/>
    <w:rsid w:val="00672471"/>
    <w:rsid w:val="00673200"/>
    <w:rsid w:val="00673677"/>
    <w:rsid w:val="006737F9"/>
    <w:rsid w:val="00674417"/>
    <w:rsid w:val="0067459B"/>
    <w:rsid w:val="00674A76"/>
    <w:rsid w:val="00675853"/>
    <w:rsid w:val="00675D4D"/>
    <w:rsid w:val="00676E71"/>
    <w:rsid w:val="006771C3"/>
    <w:rsid w:val="00677C1B"/>
    <w:rsid w:val="006802A9"/>
    <w:rsid w:val="006813B4"/>
    <w:rsid w:val="00681811"/>
    <w:rsid w:val="00681FA1"/>
    <w:rsid w:val="00681FB3"/>
    <w:rsid w:val="006825C2"/>
    <w:rsid w:val="00683297"/>
    <w:rsid w:val="00683632"/>
    <w:rsid w:val="00683D18"/>
    <w:rsid w:val="00684AEC"/>
    <w:rsid w:val="0068553C"/>
    <w:rsid w:val="00685A98"/>
    <w:rsid w:val="006864F3"/>
    <w:rsid w:val="0068711A"/>
    <w:rsid w:val="006872B6"/>
    <w:rsid w:val="0069048E"/>
    <w:rsid w:val="0069093F"/>
    <w:rsid w:val="0069193F"/>
    <w:rsid w:val="00691A7C"/>
    <w:rsid w:val="00693CED"/>
    <w:rsid w:val="00693ED3"/>
    <w:rsid w:val="00694711"/>
    <w:rsid w:val="0069537D"/>
    <w:rsid w:val="00695A6E"/>
    <w:rsid w:val="0069726C"/>
    <w:rsid w:val="00697AE8"/>
    <w:rsid w:val="00697B48"/>
    <w:rsid w:val="00697F65"/>
    <w:rsid w:val="006A024E"/>
    <w:rsid w:val="006A1075"/>
    <w:rsid w:val="006A1114"/>
    <w:rsid w:val="006A11AF"/>
    <w:rsid w:val="006A382B"/>
    <w:rsid w:val="006A393E"/>
    <w:rsid w:val="006A53C9"/>
    <w:rsid w:val="006A5AEA"/>
    <w:rsid w:val="006A62D4"/>
    <w:rsid w:val="006A6425"/>
    <w:rsid w:val="006A7F52"/>
    <w:rsid w:val="006B1844"/>
    <w:rsid w:val="006B1C9B"/>
    <w:rsid w:val="006B1F39"/>
    <w:rsid w:val="006B20A0"/>
    <w:rsid w:val="006B334B"/>
    <w:rsid w:val="006B3FCE"/>
    <w:rsid w:val="006B4700"/>
    <w:rsid w:val="006B4798"/>
    <w:rsid w:val="006B4CB0"/>
    <w:rsid w:val="006B501C"/>
    <w:rsid w:val="006B55BE"/>
    <w:rsid w:val="006B5FF3"/>
    <w:rsid w:val="006B60B8"/>
    <w:rsid w:val="006B6834"/>
    <w:rsid w:val="006B7A50"/>
    <w:rsid w:val="006B7AFF"/>
    <w:rsid w:val="006C0032"/>
    <w:rsid w:val="006C0FAE"/>
    <w:rsid w:val="006C14E0"/>
    <w:rsid w:val="006C1C76"/>
    <w:rsid w:val="006C22DE"/>
    <w:rsid w:val="006C2320"/>
    <w:rsid w:val="006C3EED"/>
    <w:rsid w:val="006C48CA"/>
    <w:rsid w:val="006C751A"/>
    <w:rsid w:val="006C7862"/>
    <w:rsid w:val="006C796E"/>
    <w:rsid w:val="006C7C52"/>
    <w:rsid w:val="006D0C5E"/>
    <w:rsid w:val="006D1249"/>
    <w:rsid w:val="006D24D8"/>
    <w:rsid w:val="006D327B"/>
    <w:rsid w:val="006D338B"/>
    <w:rsid w:val="006D3B56"/>
    <w:rsid w:val="006D3D8C"/>
    <w:rsid w:val="006D461F"/>
    <w:rsid w:val="006D4BCB"/>
    <w:rsid w:val="006D52EE"/>
    <w:rsid w:val="006D5459"/>
    <w:rsid w:val="006D5B38"/>
    <w:rsid w:val="006D62ED"/>
    <w:rsid w:val="006D67E3"/>
    <w:rsid w:val="006D6907"/>
    <w:rsid w:val="006D6E76"/>
    <w:rsid w:val="006D73F0"/>
    <w:rsid w:val="006D7563"/>
    <w:rsid w:val="006D75A6"/>
    <w:rsid w:val="006D7829"/>
    <w:rsid w:val="006D7E5B"/>
    <w:rsid w:val="006E0551"/>
    <w:rsid w:val="006E0A32"/>
    <w:rsid w:val="006E199A"/>
    <w:rsid w:val="006E1A35"/>
    <w:rsid w:val="006E1D8E"/>
    <w:rsid w:val="006E4F11"/>
    <w:rsid w:val="006E5FD8"/>
    <w:rsid w:val="006E622E"/>
    <w:rsid w:val="006E79BD"/>
    <w:rsid w:val="006E7BD6"/>
    <w:rsid w:val="006F0672"/>
    <w:rsid w:val="006F0784"/>
    <w:rsid w:val="006F0CE9"/>
    <w:rsid w:val="006F2018"/>
    <w:rsid w:val="006F34CF"/>
    <w:rsid w:val="006F4192"/>
    <w:rsid w:val="006F44D1"/>
    <w:rsid w:val="006F4ED5"/>
    <w:rsid w:val="006F4F2B"/>
    <w:rsid w:val="006F5805"/>
    <w:rsid w:val="006F65A5"/>
    <w:rsid w:val="006F671D"/>
    <w:rsid w:val="006F7A63"/>
    <w:rsid w:val="006F7B56"/>
    <w:rsid w:val="006F7D72"/>
    <w:rsid w:val="006F7DFE"/>
    <w:rsid w:val="0070073D"/>
    <w:rsid w:val="00702BE2"/>
    <w:rsid w:val="00702EE6"/>
    <w:rsid w:val="00703025"/>
    <w:rsid w:val="007034F1"/>
    <w:rsid w:val="00704933"/>
    <w:rsid w:val="00704A5A"/>
    <w:rsid w:val="00706346"/>
    <w:rsid w:val="007063C2"/>
    <w:rsid w:val="00706ACC"/>
    <w:rsid w:val="00706B85"/>
    <w:rsid w:val="00706D2E"/>
    <w:rsid w:val="00706E35"/>
    <w:rsid w:val="00707191"/>
    <w:rsid w:val="00710138"/>
    <w:rsid w:val="00710294"/>
    <w:rsid w:val="00710F3F"/>
    <w:rsid w:val="00711423"/>
    <w:rsid w:val="007117CC"/>
    <w:rsid w:val="007133BE"/>
    <w:rsid w:val="0071370D"/>
    <w:rsid w:val="0071396F"/>
    <w:rsid w:val="00714878"/>
    <w:rsid w:val="00714B0A"/>
    <w:rsid w:val="007153F0"/>
    <w:rsid w:val="00715B25"/>
    <w:rsid w:val="00715C86"/>
    <w:rsid w:val="007168D2"/>
    <w:rsid w:val="007172D2"/>
    <w:rsid w:val="007173B4"/>
    <w:rsid w:val="007200F4"/>
    <w:rsid w:val="00720A21"/>
    <w:rsid w:val="00721E59"/>
    <w:rsid w:val="00722036"/>
    <w:rsid w:val="007223C3"/>
    <w:rsid w:val="007229D3"/>
    <w:rsid w:val="00722D9D"/>
    <w:rsid w:val="0072335E"/>
    <w:rsid w:val="00724821"/>
    <w:rsid w:val="00725B71"/>
    <w:rsid w:val="00725DC7"/>
    <w:rsid w:val="00726ECB"/>
    <w:rsid w:val="00727065"/>
    <w:rsid w:val="007311A5"/>
    <w:rsid w:val="007317C4"/>
    <w:rsid w:val="00732E71"/>
    <w:rsid w:val="00733EEB"/>
    <w:rsid w:val="007356FD"/>
    <w:rsid w:val="00736C7F"/>
    <w:rsid w:val="00737AB1"/>
    <w:rsid w:val="00741F12"/>
    <w:rsid w:val="00743AEB"/>
    <w:rsid w:val="00743EBE"/>
    <w:rsid w:val="00744307"/>
    <w:rsid w:val="007446EC"/>
    <w:rsid w:val="00745409"/>
    <w:rsid w:val="00745EC5"/>
    <w:rsid w:val="00745EC8"/>
    <w:rsid w:val="0074603A"/>
    <w:rsid w:val="00747408"/>
    <w:rsid w:val="00747951"/>
    <w:rsid w:val="007479E2"/>
    <w:rsid w:val="00751381"/>
    <w:rsid w:val="0075200D"/>
    <w:rsid w:val="0075204D"/>
    <w:rsid w:val="0075229F"/>
    <w:rsid w:val="00752ABA"/>
    <w:rsid w:val="00753082"/>
    <w:rsid w:val="007530A3"/>
    <w:rsid w:val="00754158"/>
    <w:rsid w:val="007545E9"/>
    <w:rsid w:val="00754EBC"/>
    <w:rsid w:val="00755AE2"/>
    <w:rsid w:val="00755FE7"/>
    <w:rsid w:val="0075679B"/>
    <w:rsid w:val="007573D0"/>
    <w:rsid w:val="00760437"/>
    <w:rsid w:val="00760C44"/>
    <w:rsid w:val="00761475"/>
    <w:rsid w:val="007615E5"/>
    <w:rsid w:val="00762564"/>
    <w:rsid w:val="00762B03"/>
    <w:rsid w:val="007630B6"/>
    <w:rsid w:val="00764F3E"/>
    <w:rsid w:val="00765214"/>
    <w:rsid w:val="00765F76"/>
    <w:rsid w:val="00766150"/>
    <w:rsid w:val="00767891"/>
    <w:rsid w:val="0077054D"/>
    <w:rsid w:val="00770886"/>
    <w:rsid w:val="00770945"/>
    <w:rsid w:val="00770ABB"/>
    <w:rsid w:val="00770B14"/>
    <w:rsid w:val="00770DE1"/>
    <w:rsid w:val="00771FD1"/>
    <w:rsid w:val="00772689"/>
    <w:rsid w:val="007727B1"/>
    <w:rsid w:val="00772806"/>
    <w:rsid w:val="007743F7"/>
    <w:rsid w:val="007749E3"/>
    <w:rsid w:val="00775ED6"/>
    <w:rsid w:val="00777A7D"/>
    <w:rsid w:val="00780173"/>
    <w:rsid w:val="00781001"/>
    <w:rsid w:val="00782504"/>
    <w:rsid w:val="007825FE"/>
    <w:rsid w:val="00782918"/>
    <w:rsid w:val="007831A8"/>
    <w:rsid w:val="00785001"/>
    <w:rsid w:val="007851E6"/>
    <w:rsid w:val="00785396"/>
    <w:rsid w:val="007853E3"/>
    <w:rsid w:val="00786034"/>
    <w:rsid w:val="00787279"/>
    <w:rsid w:val="00787821"/>
    <w:rsid w:val="00787D96"/>
    <w:rsid w:val="00787DB2"/>
    <w:rsid w:val="0079079B"/>
    <w:rsid w:val="00790BD2"/>
    <w:rsid w:val="0079112E"/>
    <w:rsid w:val="00792307"/>
    <w:rsid w:val="00792AAA"/>
    <w:rsid w:val="007931F7"/>
    <w:rsid w:val="007938C1"/>
    <w:rsid w:val="00793B48"/>
    <w:rsid w:val="00793BBE"/>
    <w:rsid w:val="007950B2"/>
    <w:rsid w:val="007955AA"/>
    <w:rsid w:val="007964B6"/>
    <w:rsid w:val="0079759A"/>
    <w:rsid w:val="007A1EFC"/>
    <w:rsid w:val="007A4186"/>
    <w:rsid w:val="007A4BA8"/>
    <w:rsid w:val="007A5D76"/>
    <w:rsid w:val="007A744C"/>
    <w:rsid w:val="007B0944"/>
    <w:rsid w:val="007B0D1E"/>
    <w:rsid w:val="007B0DD0"/>
    <w:rsid w:val="007B21AF"/>
    <w:rsid w:val="007B2743"/>
    <w:rsid w:val="007B284F"/>
    <w:rsid w:val="007B4623"/>
    <w:rsid w:val="007B4F51"/>
    <w:rsid w:val="007B69FB"/>
    <w:rsid w:val="007B71C1"/>
    <w:rsid w:val="007B79D8"/>
    <w:rsid w:val="007B7EB6"/>
    <w:rsid w:val="007C00A5"/>
    <w:rsid w:val="007C1D17"/>
    <w:rsid w:val="007C1DBE"/>
    <w:rsid w:val="007C2038"/>
    <w:rsid w:val="007C233A"/>
    <w:rsid w:val="007C2D05"/>
    <w:rsid w:val="007C32E0"/>
    <w:rsid w:val="007C40D4"/>
    <w:rsid w:val="007C46F5"/>
    <w:rsid w:val="007C612A"/>
    <w:rsid w:val="007C6A1C"/>
    <w:rsid w:val="007C762B"/>
    <w:rsid w:val="007D0D0D"/>
    <w:rsid w:val="007D1C6B"/>
    <w:rsid w:val="007D1F19"/>
    <w:rsid w:val="007D51AC"/>
    <w:rsid w:val="007D5283"/>
    <w:rsid w:val="007D5E52"/>
    <w:rsid w:val="007D649D"/>
    <w:rsid w:val="007D669D"/>
    <w:rsid w:val="007D7055"/>
    <w:rsid w:val="007D7386"/>
    <w:rsid w:val="007D76A8"/>
    <w:rsid w:val="007D7E61"/>
    <w:rsid w:val="007E03AE"/>
    <w:rsid w:val="007E0903"/>
    <w:rsid w:val="007E0E37"/>
    <w:rsid w:val="007E10F9"/>
    <w:rsid w:val="007E191C"/>
    <w:rsid w:val="007E20AD"/>
    <w:rsid w:val="007E3E44"/>
    <w:rsid w:val="007E4174"/>
    <w:rsid w:val="007E41A6"/>
    <w:rsid w:val="007E5409"/>
    <w:rsid w:val="007E62E0"/>
    <w:rsid w:val="007E6940"/>
    <w:rsid w:val="007E6E29"/>
    <w:rsid w:val="007E718A"/>
    <w:rsid w:val="007F1B98"/>
    <w:rsid w:val="007F27C5"/>
    <w:rsid w:val="007F3573"/>
    <w:rsid w:val="007F3D6A"/>
    <w:rsid w:val="007F3E6E"/>
    <w:rsid w:val="007F603C"/>
    <w:rsid w:val="00802118"/>
    <w:rsid w:val="00802422"/>
    <w:rsid w:val="008027E3"/>
    <w:rsid w:val="0080332D"/>
    <w:rsid w:val="008036DE"/>
    <w:rsid w:val="0080424E"/>
    <w:rsid w:val="00805C93"/>
    <w:rsid w:val="00806028"/>
    <w:rsid w:val="00806304"/>
    <w:rsid w:val="00806581"/>
    <w:rsid w:val="0080684B"/>
    <w:rsid w:val="008071FE"/>
    <w:rsid w:val="00807853"/>
    <w:rsid w:val="00807941"/>
    <w:rsid w:val="00811067"/>
    <w:rsid w:val="00811283"/>
    <w:rsid w:val="00811806"/>
    <w:rsid w:val="00812DA2"/>
    <w:rsid w:val="00813957"/>
    <w:rsid w:val="00813B10"/>
    <w:rsid w:val="00813EEA"/>
    <w:rsid w:val="00814D95"/>
    <w:rsid w:val="0081524F"/>
    <w:rsid w:val="008152DA"/>
    <w:rsid w:val="00815CD6"/>
    <w:rsid w:val="00816AA4"/>
    <w:rsid w:val="00817342"/>
    <w:rsid w:val="00817B62"/>
    <w:rsid w:val="00821C95"/>
    <w:rsid w:val="00821DF5"/>
    <w:rsid w:val="00821F9A"/>
    <w:rsid w:val="008236AE"/>
    <w:rsid w:val="00824FE2"/>
    <w:rsid w:val="008253B2"/>
    <w:rsid w:val="008253DB"/>
    <w:rsid w:val="00825B29"/>
    <w:rsid w:val="00826218"/>
    <w:rsid w:val="0082663D"/>
    <w:rsid w:val="008267DE"/>
    <w:rsid w:val="0082682D"/>
    <w:rsid w:val="00830253"/>
    <w:rsid w:val="0083069C"/>
    <w:rsid w:val="00830B75"/>
    <w:rsid w:val="00830E33"/>
    <w:rsid w:val="00830F5D"/>
    <w:rsid w:val="008313BE"/>
    <w:rsid w:val="008316A1"/>
    <w:rsid w:val="008320B7"/>
    <w:rsid w:val="00832B13"/>
    <w:rsid w:val="008337B2"/>
    <w:rsid w:val="00833988"/>
    <w:rsid w:val="008339CC"/>
    <w:rsid w:val="008345E7"/>
    <w:rsid w:val="008347F9"/>
    <w:rsid w:val="00835927"/>
    <w:rsid w:val="0083620F"/>
    <w:rsid w:val="008362D5"/>
    <w:rsid w:val="00836AFA"/>
    <w:rsid w:val="008372C5"/>
    <w:rsid w:val="008375B4"/>
    <w:rsid w:val="008379D6"/>
    <w:rsid w:val="008412DC"/>
    <w:rsid w:val="008415A1"/>
    <w:rsid w:val="00842441"/>
    <w:rsid w:val="0084291B"/>
    <w:rsid w:val="00842CF5"/>
    <w:rsid w:val="00842F42"/>
    <w:rsid w:val="00844319"/>
    <w:rsid w:val="00844EA7"/>
    <w:rsid w:val="008450B5"/>
    <w:rsid w:val="00845706"/>
    <w:rsid w:val="00845AC1"/>
    <w:rsid w:val="00846C97"/>
    <w:rsid w:val="008473F7"/>
    <w:rsid w:val="00847D84"/>
    <w:rsid w:val="008503C6"/>
    <w:rsid w:val="00850670"/>
    <w:rsid w:val="008507A0"/>
    <w:rsid w:val="00850BBB"/>
    <w:rsid w:val="00850BE2"/>
    <w:rsid w:val="00850C32"/>
    <w:rsid w:val="00850CAC"/>
    <w:rsid w:val="0085368A"/>
    <w:rsid w:val="00853B46"/>
    <w:rsid w:val="008542B6"/>
    <w:rsid w:val="008548E1"/>
    <w:rsid w:val="00854BA3"/>
    <w:rsid w:val="008556CA"/>
    <w:rsid w:val="008572FE"/>
    <w:rsid w:val="00857C51"/>
    <w:rsid w:val="00857CD3"/>
    <w:rsid w:val="00857FCE"/>
    <w:rsid w:val="00860835"/>
    <w:rsid w:val="00861059"/>
    <w:rsid w:val="00862DD8"/>
    <w:rsid w:val="00863544"/>
    <w:rsid w:val="00863C13"/>
    <w:rsid w:val="008649C0"/>
    <w:rsid w:val="0086678F"/>
    <w:rsid w:val="008668D7"/>
    <w:rsid w:val="00866F26"/>
    <w:rsid w:val="00867628"/>
    <w:rsid w:val="008701C6"/>
    <w:rsid w:val="008707B0"/>
    <w:rsid w:val="0087081E"/>
    <w:rsid w:val="00870F90"/>
    <w:rsid w:val="008719F9"/>
    <w:rsid w:val="0087283A"/>
    <w:rsid w:val="008730FB"/>
    <w:rsid w:val="00873139"/>
    <w:rsid w:val="008736C9"/>
    <w:rsid w:val="00874122"/>
    <w:rsid w:val="0087434E"/>
    <w:rsid w:val="008750D1"/>
    <w:rsid w:val="0087621A"/>
    <w:rsid w:val="008775FF"/>
    <w:rsid w:val="00877B81"/>
    <w:rsid w:val="00877E8D"/>
    <w:rsid w:val="00880C08"/>
    <w:rsid w:val="00880C6B"/>
    <w:rsid w:val="0088114C"/>
    <w:rsid w:val="00882208"/>
    <w:rsid w:val="008828A6"/>
    <w:rsid w:val="00883071"/>
    <w:rsid w:val="00883269"/>
    <w:rsid w:val="00883386"/>
    <w:rsid w:val="00884258"/>
    <w:rsid w:val="00884FCE"/>
    <w:rsid w:val="008857C6"/>
    <w:rsid w:val="00886000"/>
    <w:rsid w:val="0088788C"/>
    <w:rsid w:val="0088791A"/>
    <w:rsid w:val="00887931"/>
    <w:rsid w:val="008904BB"/>
    <w:rsid w:val="0089089A"/>
    <w:rsid w:val="00890CF0"/>
    <w:rsid w:val="00890E78"/>
    <w:rsid w:val="00891D23"/>
    <w:rsid w:val="0089238F"/>
    <w:rsid w:val="0089269D"/>
    <w:rsid w:val="00892918"/>
    <w:rsid w:val="008930A5"/>
    <w:rsid w:val="00894E24"/>
    <w:rsid w:val="008969BC"/>
    <w:rsid w:val="00896A98"/>
    <w:rsid w:val="008A0014"/>
    <w:rsid w:val="008A1066"/>
    <w:rsid w:val="008A2648"/>
    <w:rsid w:val="008A3250"/>
    <w:rsid w:val="008A3699"/>
    <w:rsid w:val="008A5144"/>
    <w:rsid w:val="008A6B27"/>
    <w:rsid w:val="008A6B4B"/>
    <w:rsid w:val="008A751E"/>
    <w:rsid w:val="008A7792"/>
    <w:rsid w:val="008A78FF"/>
    <w:rsid w:val="008A7FAA"/>
    <w:rsid w:val="008B001B"/>
    <w:rsid w:val="008B0F50"/>
    <w:rsid w:val="008B11C1"/>
    <w:rsid w:val="008B1318"/>
    <w:rsid w:val="008B1404"/>
    <w:rsid w:val="008B1C57"/>
    <w:rsid w:val="008B222F"/>
    <w:rsid w:val="008B2AE5"/>
    <w:rsid w:val="008B327C"/>
    <w:rsid w:val="008B38F0"/>
    <w:rsid w:val="008B3AEE"/>
    <w:rsid w:val="008B3C43"/>
    <w:rsid w:val="008B4940"/>
    <w:rsid w:val="008B4AE3"/>
    <w:rsid w:val="008B507A"/>
    <w:rsid w:val="008B6255"/>
    <w:rsid w:val="008B6795"/>
    <w:rsid w:val="008B69EF"/>
    <w:rsid w:val="008B6DC1"/>
    <w:rsid w:val="008B766D"/>
    <w:rsid w:val="008B78A4"/>
    <w:rsid w:val="008C073D"/>
    <w:rsid w:val="008C07C7"/>
    <w:rsid w:val="008C28BB"/>
    <w:rsid w:val="008C2A44"/>
    <w:rsid w:val="008C4ED6"/>
    <w:rsid w:val="008C5A30"/>
    <w:rsid w:val="008C5C22"/>
    <w:rsid w:val="008C5C84"/>
    <w:rsid w:val="008C7A79"/>
    <w:rsid w:val="008D1344"/>
    <w:rsid w:val="008D27CE"/>
    <w:rsid w:val="008D3FB7"/>
    <w:rsid w:val="008D4DBD"/>
    <w:rsid w:val="008D5565"/>
    <w:rsid w:val="008D6280"/>
    <w:rsid w:val="008D75D7"/>
    <w:rsid w:val="008D7FA7"/>
    <w:rsid w:val="008E0DBF"/>
    <w:rsid w:val="008E1252"/>
    <w:rsid w:val="008E4BDE"/>
    <w:rsid w:val="008E51AE"/>
    <w:rsid w:val="008E590E"/>
    <w:rsid w:val="008E698D"/>
    <w:rsid w:val="008E728C"/>
    <w:rsid w:val="008E7504"/>
    <w:rsid w:val="008E7F94"/>
    <w:rsid w:val="008F144C"/>
    <w:rsid w:val="008F186E"/>
    <w:rsid w:val="008F294B"/>
    <w:rsid w:val="008F3303"/>
    <w:rsid w:val="008F393A"/>
    <w:rsid w:val="008F48DB"/>
    <w:rsid w:val="008F7487"/>
    <w:rsid w:val="0090015A"/>
    <w:rsid w:val="00900433"/>
    <w:rsid w:val="00900793"/>
    <w:rsid w:val="00901020"/>
    <w:rsid w:val="00901F31"/>
    <w:rsid w:val="009029DD"/>
    <w:rsid w:val="009034E4"/>
    <w:rsid w:val="00903729"/>
    <w:rsid w:val="00903978"/>
    <w:rsid w:val="00903A8A"/>
    <w:rsid w:val="00904F3A"/>
    <w:rsid w:val="00906B9A"/>
    <w:rsid w:val="0090770D"/>
    <w:rsid w:val="00907B38"/>
    <w:rsid w:val="00907E99"/>
    <w:rsid w:val="00910283"/>
    <w:rsid w:val="00910966"/>
    <w:rsid w:val="00911045"/>
    <w:rsid w:val="00911E2C"/>
    <w:rsid w:val="00911F5A"/>
    <w:rsid w:val="0091217D"/>
    <w:rsid w:val="00912DE0"/>
    <w:rsid w:val="0091409A"/>
    <w:rsid w:val="00914122"/>
    <w:rsid w:val="0091432A"/>
    <w:rsid w:val="00914363"/>
    <w:rsid w:val="00915781"/>
    <w:rsid w:val="00915E4E"/>
    <w:rsid w:val="009168D6"/>
    <w:rsid w:val="0091773D"/>
    <w:rsid w:val="00920969"/>
    <w:rsid w:val="00920DBA"/>
    <w:rsid w:val="0092161D"/>
    <w:rsid w:val="00921925"/>
    <w:rsid w:val="00922D1A"/>
    <w:rsid w:val="00922D6E"/>
    <w:rsid w:val="00923252"/>
    <w:rsid w:val="00924235"/>
    <w:rsid w:val="00924356"/>
    <w:rsid w:val="0092487E"/>
    <w:rsid w:val="00924B74"/>
    <w:rsid w:val="00924EDB"/>
    <w:rsid w:val="009253A3"/>
    <w:rsid w:val="00925528"/>
    <w:rsid w:val="009256F5"/>
    <w:rsid w:val="00925E14"/>
    <w:rsid w:val="009262D6"/>
    <w:rsid w:val="00926E1B"/>
    <w:rsid w:val="0092742A"/>
    <w:rsid w:val="00927521"/>
    <w:rsid w:val="00930A77"/>
    <w:rsid w:val="00931318"/>
    <w:rsid w:val="00931647"/>
    <w:rsid w:val="00931766"/>
    <w:rsid w:val="009317FC"/>
    <w:rsid w:val="0093254F"/>
    <w:rsid w:val="00933756"/>
    <w:rsid w:val="009351D1"/>
    <w:rsid w:val="009352F0"/>
    <w:rsid w:val="0093532A"/>
    <w:rsid w:val="00936048"/>
    <w:rsid w:val="0093642E"/>
    <w:rsid w:val="0093684B"/>
    <w:rsid w:val="0093705D"/>
    <w:rsid w:val="0093789E"/>
    <w:rsid w:val="00937BFB"/>
    <w:rsid w:val="009401C7"/>
    <w:rsid w:val="009414D7"/>
    <w:rsid w:val="0094245D"/>
    <w:rsid w:val="00942B47"/>
    <w:rsid w:val="00944FCC"/>
    <w:rsid w:val="00945267"/>
    <w:rsid w:val="009464A5"/>
    <w:rsid w:val="00946A69"/>
    <w:rsid w:val="00946BC2"/>
    <w:rsid w:val="00947C42"/>
    <w:rsid w:val="00947EE0"/>
    <w:rsid w:val="009500E1"/>
    <w:rsid w:val="00950BCE"/>
    <w:rsid w:val="00951CB3"/>
    <w:rsid w:val="00951DC3"/>
    <w:rsid w:val="00951FFE"/>
    <w:rsid w:val="0095299E"/>
    <w:rsid w:val="00954920"/>
    <w:rsid w:val="00954C37"/>
    <w:rsid w:val="009552B8"/>
    <w:rsid w:val="00956464"/>
    <w:rsid w:val="00956A5F"/>
    <w:rsid w:val="009570A5"/>
    <w:rsid w:val="00957C5B"/>
    <w:rsid w:val="0096070E"/>
    <w:rsid w:val="00961886"/>
    <w:rsid w:val="00961DD5"/>
    <w:rsid w:val="009630F0"/>
    <w:rsid w:val="009645C5"/>
    <w:rsid w:val="009649B1"/>
    <w:rsid w:val="00964DF0"/>
    <w:rsid w:val="00965951"/>
    <w:rsid w:val="00965D4F"/>
    <w:rsid w:val="00965DF1"/>
    <w:rsid w:val="0096674A"/>
    <w:rsid w:val="00966CAE"/>
    <w:rsid w:val="00967173"/>
    <w:rsid w:val="009671A8"/>
    <w:rsid w:val="00967550"/>
    <w:rsid w:val="009678AC"/>
    <w:rsid w:val="00971078"/>
    <w:rsid w:val="0097211A"/>
    <w:rsid w:val="00972165"/>
    <w:rsid w:val="009724FA"/>
    <w:rsid w:val="00972881"/>
    <w:rsid w:val="00972D4B"/>
    <w:rsid w:val="009740A8"/>
    <w:rsid w:val="009741AE"/>
    <w:rsid w:val="00974901"/>
    <w:rsid w:val="0097490B"/>
    <w:rsid w:val="00974B56"/>
    <w:rsid w:val="00975014"/>
    <w:rsid w:val="00975458"/>
    <w:rsid w:val="009754EE"/>
    <w:rsid w:val="00975811"/>
    <w:rsid w:val="00976198"/>
    <w:rsid w:val="009767DA"/>
    <w:rsid w:val="00977E21"/>
    <w:rsid w:val="0098075B"/>
    <w:rsid w:val="00981A96"/>
    <w:rsid w:val="00981F6C"/>
    <w:rsid w:val="0098253B"/>
    <w:rsid w:val="00982679"/>
    <w:rsid w:val="00982803"/>
    <w:rsid w:val="009830CF"/>
    <w:rsid w:val="00983770"/>
    <w:rsid w:val="0098445C"/>
    <w:rsid w:val="009846DC"/>
    <w:rsid w:val="009854C7"/>
    <w:rsid w:val="0098672C"/>
    <w:rsid w:val="00987939"/>
    <w:rsid w:val="009900E6"/>
    <w:rsid w:val="009911C8"/>
    <w:rsid w:val="009912F8"/>
    <w:rsid w:val="00992060"/>
    <w:rsid w:val="00992077"/>
    <w:rsid w:val="00992740"/>
    <w:rsid w:val="0099367E"/>
    <w:rsid w:val="00993F96"/>
    <w:rsid w:val="009945E2"/>
    <w:rsid w:val="00994BD4"/>
    <w:rsid w:val="009957FE"/>
    <w:rsid w:val="00995800"/>
    <w:rsid w:val="00995B58"/>
    <w:rsid w:val="00995E85"/>
    <w:rsid w:val="00996C48"/>
    <w:rsid w:val="00996C7C"/>
    <w:rsid w:val="00996CBA"/>
    <w:rsid w:val="00996FAE"/>
    <w:rsid w:val="009975DE"/>
    <w:rsid w:val="0099797F"/>
    <w:rsid w:val="009A142F"/>
    <w:rsid w:val="009A1938"/>
    <w:rsid w:val="009A1A44"/>
    <w:rsid w:val="009A227E"/>
    <w:rsid w:val="009A2667"/>
    <w:rsid w:val="009A3253"/>
    <w:rsid w:val="009A5028"/>
    <w:rsid w:val="009A5C53"/>
    <w:rsid w:val="009A5E72"/>
    <w:rsid w:val="009A6D7E"/>
    <w:rsid w:val="009A7447"/>
    <w:rsid w:val="009B0159"/>
    <w:rsid w:val="009B06A0"/>
    <w:rsid w:val="009B0AB4"/>
    <w:rsid w:val="009B0D61"/>
    <w:rsid w:val="009B1071"/>
    <w:rsid w:val="009B18A0"/>
    <w:rsid w:val="009B1ED7"/>
    <w:rsid w:val="009B21E1"/>
    <w:rsid w:val="009B2AD6"/>
    <w:rsid w:val="009B5103"/>
    <w:rsid w:val="009B5BB7"/>
    <w:rsid w:val="009B5DBF"/>
    <w:rsid w:val="009B69CA"/>
    <w:rsid w:val="009C06A3"/>
    <w:rsid w:val="009C1C30"/>
    <w:rsid w:val="009C28C3"/>
    <w:rsid w:val="009C2C8F"/>
    <w:rsid w:val="009C3122"/>
    <w:rsid w:val="009C35DD"/>
    <w:rsid w:val="009C5615"/>
    <w:rsid w:val="009C6373"/>
    <w:rsid w:val="009C6F31"/>
    <w:rsid w:val="009D0D47"/>
    <w:rsid w:val="009D0E26"/>
    <w:rsid w:val="009D1311"/>
    <w:rsid w:val="009D2D07"/>
    <w:rsid w:val="009D3367"/>
    <w:rsid w:val="009D420D"/>
    <w:rsid w:val="009D4DE5"/>
    <w:rsid w:val="009D5B63"/>
    <w:rsid w:val="009D6946"/>
    <w:rsid w:val="009E0C00"/>
    <w:rsid w:val="009E0DE9"/>
    <w:rsid w:val="009E172D"/>
    <w:rsid w:val="009E29FF"/>
    <w:rsid w:val="009E2D92"/>
    <w:rsid w:val="009E3037"/>
    <w:rsid w:val="009E326D"/>
    <w:rsid w:val="009E3578"/>
    <w:rsid w:val="009E4710"/>
    <w:rsid w:val="009E49E4"/>
    <w:rsid w:val="009E5084"/>
    <w:rsid w:val="009E50D5"/>
    <w:rsid w:val="009E52D3"/>
    <w:rsid w:val="009E552E"/>
    <w:rsid w:val="009E5744"/>
    <w:rsid w:val="009E6C9D"/>
    <w:rsid w:val="009E767E"/>
    <w:rsid w:val="009F0CFB"/>
    <w:rsid w:val="009F24F9"/>
    <w:rsid w:val="009F4279"/>
    <w:rsid w:val="009F45E6"/>
    <w:rsid w:val="009F46DE"/>
    <w:rsid w:val="009F5343"/>
    <w:rsid w:val="009F5CCB"/>
    <w:rsid w:val="009F61E8"/>
    <w:rsid w:val="009F6891"/>
    <w:rsid w:val="009F6945"/>
    <w:rsid w:val="009F6ECD"/>
    <w:rsid w:val="009F6F78"/>
    <w:rsid w:val="009F76D0"/>
    <w:rsid w:val="00A01271"/>
    <w:rsid w:val="00A01B4C"/>
    <w:rsid w:val="00A01BE0"/>
    <w:rsid w:val="00A020A2"/>
    <w:rsid w:val="00A02397"/>
    <w:rsid w:val="00A02A7B"/>
    <w:rsid w:val="00A02BAD"/>
    <w:rsid w:val="00A032C2"/>
    <w:rsid w:val="00A034B2"/>
    <w:rsid w:val="00A03F7A"/>
    <w:rsid w:val="00A051C7"/>
    <w:rsid w:val="00A062BC"/>
    <w:rsid w:val="00A06353"/>
    <w:rsid w:val="00A109E8"/>
    <w:rsid w:val="00A10ECC"/>
    <w:rsid w:val="00A1139C"/>
    <w:rsid w:val="00A1159C"/>
    <w:rsid w:val="00A11848"/>
    <w:rsid w:val="00A11969"/>
    <w:rsid w:val="00A11DD6"/>
    <w:rsid w:val="00A12CC3"/>
    <w:rsid w:val="00A12D5D"/>
    <w:rsid w:val="00A13682"/>
    <w:rsid w:val="00A1376E"/>
    <w:rsid w:val="00A13B9A"/>
    <w:rsid w:val="00A13BDD"/>
    <w:rsid w:val="00A1422F"/>
    <w:rsid w:val="00A167AC"/>
    <w:rsid w:val="00A17E6F"/>
    <w:rsid w:val="00A200D0"/>
    <w:rsid w:val="00A2060A"/>
    <w:rsid w:val="00A20CFD"/>
    <w:rsid w:val="00A20F46"/>
    <w:rsid w:val="00A21152"/>
    <w:rsid w:val="00A21F4E"/>
    <w:rsid w:val="00A22D2F"/>
    <w:rsid w:val="00A22F4E"/>
    <w:rsid w:val="00A23AD5"/>
    <w:rsid w:val="00A2517E"/>
    <w:rsid w:val="00A254F4"/>
    <w:rsid w:val="00A258A4"/>
    <w:rsid w:val="00A2617A"/>
    <w:rsid w:val="00A26734"/>
    <w:rsid w:val="00A2759F"/>
    <w:rsid w:val="00A277E6"/>
    <w:rsid w:val="00A27DA4"/>
    <w:rsid w:val="00A27DD3"/>
    <w:rsid w:val="00A310A2"/>
    <w:rsid w:val="00A3128A"/>
    <w:rsid w:val="00A31B7B"/>
    <w:rsid w:val="00A3287B"/>
    <w:rsid w:val="00A32E4F"/>
    <w:rsid w:val="00A32EEB"/>
    <w:rsid w:val="00A34977"/>
    <w:rsid w:val="00A359E0"/>
    <w:rsid w:val="00A35F29"/>
    <w:rsid w:val="00A403C0"/>
    <w:rsid w:val="00A41FD2"/>
    <w:rsid w:val="00A427DA"/>
    <w:rsid w:val="00A43A88"/>
    <w:rsid w:val="00A43FE7"/>
    <w:rsid w:val="00A4409F"/>
    <w:rsid w:val="00A447E1"/>
    <w:rsid w:val="00A44A47"/>
    <w:rsid w:val="00A44BE4"/>
    <w:rsid w:val="00A45230"/>
    <w:rsid w:val="00A45E7F"/>
    <w:rsid w:val="00A45E90"/>
    <w:rsid w:val="00A46129"/>
    <w:rsid w:val="00A4639B"/>
    <w:rsid w:val="00A4680E"/>
    <w:rsid w:val="00A469AD"/>
    <w:rsid w:val="00A47DCA"/>
    <w:rsid w:val="00A47ECF"/>
    <w:rsid w:val="00A47F09"/>
    <w:rsid w:val="00A50502"/>
    <w:rsid w:val="00A50CEB"/>
    <w:rsid w:val="00A51A3C"/>
    <w:rsid w:val="00A51AA5"/>
    <w:rsid w:val="00A523BA"/>
    <w:rsid w:val="00A5393A"/>
    <w:rsid w:val="00A53A5A"/>
    <w:rsid w:val="00A53CD2"/>
    <w:rsid w:val="00A54025"/>
    <w:rsid w:val="00A54F82"/>
    <w:rsid w:val="00A55B2D"/>
    <w:rsid w:val="00A562B9"/>
    <w:rsid w:val="00A56A46"/>
    <w:rsid w:val="00A56B42"/>
    <w:rsid w:val="00A56D11"/>
    <w:rsid w:val="00A57D70"/>
    <w:rsid w:val="00A606E1"/>
    <w:rsid w:val="00A6080C"/>
    <w:rsid w:val="00A61400"/>
    <w:rsid w:val="00A6141D"/>
    <w:rsid w:val="00A614B7"/>
    <w:rsid w:val="00A6226E"/>
    <w:rsid w:val="00A62445"/>
    <w:rsid w:val="00A624B6"/>
    <w:rsid w:val="00A6287D"/>
    <w:rsid w:val="00A63556"/>
    <w:rsid w:val="00A636D3"/>
    <w:rsid w:val="00A63B73"/>
    <w:rsid w:val="00A64AB7"/>
    <w:rsid w:val="00A64C4D"/>
    <w:rsid w:val="00A64CB6"/>
    <w:rsid w:val="00A65262"/>
    <w:rsid w:val="00A652C4"/>
    <w:rsid w:val="00A655B3"/>
    <w:rsid w:val="00A65685"/>
    <w:rsid w:val="00A6710D"/>
    <w:rsid w:val="00A67734"/>
    <w:rsid w:val="00A679D5"/>
    <w:rsid w:val="00A67A14"/>
    <w:rsid w:val="00A7003D"/>
    <w:rsid w:val="00A705EE"/>
    <w:rsid w:val="00A7082D"/>
    <w:rsid w:val="00A70F66"/>
    <w:rsid w:val="00A72864"/>
    <w:rsid w:val="00A72D70"/>
    <w:rsid w:val="00A736D3"/>
    <w:rsid w:val="00A73B08"/>
    <w:rsid w:val="00A73BCF"/>
    <w:rsid w:val="00A73C83"/>
    <w:rsid w:val="00A743F4"/>
    <w:rsid w:val="00A74516"/>
    <w:rsid w:val="00A747AE"/>
    <w:rsid w:val="00A74E88"/>
    <w:rsid w:val="00A75282"/>
    <w:rsid w:val="00A808D9"/>
    <w:rsid w:val="00A84151"/>
    <w:rsid w:val="00A84526"/>
    <w:rsid w:val="00A847F1"/>
    <w:rsid w:val="00A87348"/>
    <w:rsid w:val="00A878B7"/>
    <w:rsid w:val="00A91A16"/>
    <w:rsid w:val="00A928C0"/>
    <w:rsid w:val="00A939DB"/>
    <w:rsid w:val="00A93D60"/>
    <w:rsid w:val="00A940EA"/>
    <w:rsid w:val="00A94876"/>
    <w:rsid w:val="00A94F5D"/>
    <w:rsid w:val="00A95458"/>
    <w:rsid w:val="00A971C7"/>
    <w:rsid w:val="00A97EC4"/>
    <w:rsid w:val="00AA0EB3"/>
    <w:rsid w:val="00AA17C5"/>
    <w:rsid w:val="00AA267A"/>
    <w:rsid w:val="00AA3498"/>
    <w:rsid w:val="00AA3862"/>
    <w:rsid w:val="00AA4963"/>
    <w:rsid w:val="00AA4D85"/>
    <w:rsid w:val="00AA4E75"/>
    <w:rsid w:val="00AA54CD"/>
    <w:rsid w:val="00AA5D1C"/>
    <w:rsid w:val="00AA60B3"/>
    <w:rsid w:val="00AA61E0"/>
    <w:rsid w:val="00AA6577"/>
    <w:rsid w:val="00AA65AF"/>
    <w:rsid w:val="00AA7A6E"/>
    <w:rsid w:val="00AA7E02"/>
    <w:rsid w:val="00AB0452"/>
    <w:rsid w:val="00AB347C"/>
    <w:rsid w:val="00AB3DBA"/>
    <w:rsid w:val="00AB531A"/>
    <w:rsid w:val="00AB59E1"/>
    <w:rsid w:val="00AB71B2"/>
    <w:rsid w:val="00AB74EE"/>
    <w:rsid w:val="00AB7549"/>
    <w:rsid w:val="00AB79D0"/>
    <w:rsid w:val="00AC01DB"/>
    <w:rsid w:val="00AC0A79"/>
    <w:rsid w:val="00AC12C5"/>
    <w:rsid w:val="00AC12D9"/>
    <w:rsid w:val="00AC2900"/>
    <w:rsid w:val="00AC3B25"/>
    <w:rsid w:val="00AC55CD"/>
    <w:rsid w:val="00AC5BD4"/>
    <w:rsid w:val="00AC669A"/>
    <w:rsid w:val="00AC7654"/>
    <w:rsid w:val="00AC76AA"/>
    <w:rsid w:val="00AD074F"/>
    <w:rsid w:val="00AD08E5"/>
    <w:rsid w:val="00AD1866"/>
    <w:rsid w:val="00AD3444"/>
    <w:rsid w:val="00AD37F8"/>
    <w:rsid w:val="00AD3F5C"/>
    <w:rsid w:val="00AD428B"/>
    <w:rsid w:val="00AD571F"/>
    <w:rsid w:val="00AD5C21"/>
    <w:rsid w:val="00AD5C26"/>
    <w:rsid w:val="00AD5F3A"/>
    <w:rsid w:val="00AD6044"/>
    <w:rsid w:val="00AD75E5"/>
    <w:rsid w:val="00AD763C"/>
    <w:rsid w:val="00AD7DF9"/>
    <w:rsid w:val="00AE0700"/>
    <w:rsid w:val="00AE0950"/>
    <w:rsid w:val="00AE0FA6"/>
    <w:rsid w:val="00AE16DC"/>
    <w:rsid w:val="00AE27DA"/>
    <w:rsid w:val="00AE27ED"/>
    <w:rsid w:val="00AE2A92"/>
    <w:rsid w:val="00AE31D6"/>
    <w:rsid w:val="00AE3404"/>
    <w:rsid w:val="00AE3C23"/>
    <w:rsid w:val="00AE3F22"/>
    <w:rsid w:val="00AE4B0C"/>
    <w:rsid w:val="00AE4C1C"/>
    <w:rsid w:val="00AE4E76"/>
    <w:rsid w:val="00AE4F47"/>
    <w:rsid w:val="00AE7022"/>
    <w:rsid w:val="00AF002E"/>
    <w:rsid w:val="00AF028D"/>
    <w:rsid w:val="00AF06B5"/>
    <w:rsid w:val="00AF18DF"/>
    <w:rsid w:val="00AF22E1"/>
    <w:rsid w:val="00AF3FBA"/>
    <w:rsid w:val="00AF462E"/>
    <w:rsid w:val="00AF4874"/>
    <w:rsid w:val="00AF4D06"/>
    <w:rsid w:val="00AF5914"/>
    <w:rsid w:val="00AF624E"/>
    <w:rsid w:val="00AF6F8C"/>
    <w:rsid w:val="00AF773A"/>
    <w:rsid w:val="00B01386"/>
    <w:rsid w:val="00B034BF"/>
    <w:rsid w:val="00B0371D"/>
    <w:rsid w:val="00B03FFE"/>
    <w:rsid w:val="00B0464F"/>
    <w:rsid w:val="00B04C14"/>
    <w:rsid w:val="00B05294"/>
    <w:rsid w:val="00B05317"/>
    <w:rsid w:val="00B057A7"/>
    <w:rsid w:val="00B0597B"/>
    <w:rsid w:val="00B0657C"/>
    <w:rsid w:val="00B06DA3"/>
    <w:rsid w:val="00B06FB5"/>
    <w:rsid w:val="00B07F5A"/>
    <w:rsid w:val="00B102F9"/>
    <w:rsid w:val="00B111BF"/>
    <w:rsid w:val="00B11222"/>
    <w:rsid w:val="00B118D8"/>
    <w:rsid w:val="00B12B7E"/>
    <w:rsid w:val="00B13048"/>
    <w:rsid w:val="00B14318"/>
    <w:rsid w:val="00B14451"/>
    <w:rsid w:val="00B16373"/>
    <w:rsid w:val="00B16A3D"/>
    <w:rsid w:val="00B16B13"/>
    <w:rsid w:val="00B16EB7"/>
    <w:rsid w:val="00B17D91"/>
    <w:rsid w:val="00B202AB"/>
    <w:rsid w:val="00B20C3A"/>
    <w:rsid w:val="00B20D47"/>
    <w:rsid w:val="00B210AE"/>
    <w:rsid w:val="00B2299D"/>
    <w:rsid w:val="00B2324D"/>
    <w:rsid w:val="00B2416E"/>
    <w:rsid w:val="00B255FA"/>
    <w:rsid w:val="00B25FD2"/>
    <w:rsid w:val="00B2612E"/>
    <w:rsid w:val="00B2639E"/>
    <w:rsid w:val="00B27073"/>
    <w:rsid w:val="00B27C75"/>
    <w:rsid w:val="00B27C93"/>
    <w:rsid w:val="00B27E1F"/>
    <w:rsid w:val="00B3009B"/>
    <w:rsid w:val="00B310D3"/>
    <w:rsid w:val="00B319B1"/>
    <w:rsid w:val="00B33104"/>
    <w:rsid w:val="00B33449"/>
    <w:rsid w:val="00B33FC6"/>
    <w:rsid w:val="00B34122"/>
    <w:rsid w:val="00B35AFC"/>
    <w:rsid w:val="00B3625A"/>
    <w:rsid w:val="00B402C7"/>
    <w:rsid w:val="00B41367"/>
    <w:rsid w:val="00B41EDA"/>
    <w:rsid w:val="00B424F1"/>
    <w:rsid w:val="00B43033"/>
    <w:rsid w:val="00B43B14"/>
    <w:rsid w:val="00B44296"/>
    <w:rsid w:val="00B44341"/>
    <w:rsid w:val="00B445FE"/>
    <w:rsid w:val="00B44F62"/>
    <w:rsid w:val="00B44FC6"/>
    <w:rsid w:val="00B45C42"/>
    <w:rsid w:val="00B46880"/>
    <w:rsid w:val="00B468D2"/>
    <w:rsid w:val="00B46CAF"/>
    <w:rsid w:val="00B46D96"/>
    <w:rsid w:val="00B51166"/>
    <w:rsid w:val="00B51856"/>
    <w:rsid w:val="00B51FDC"/>
    <w:rsid w:val="00B51FEC"/>
    <w:rsid w:val="00B52148"/>
    <w:rsid w:val="00B54300"/>
    <w:rsid w:val="00B544D7"/>
    <w:rsid w:val="00B547CA"/>
    <w:rsid w:val="00B54BC1"/>
    <w:rsid w:val="00B57650"/>
    <w:rsid w:val="00B60776"/>
    <w:rsid w:val="00B61708"/>
    <w:rsid w:val="00B61C42"/>
    <w:rsid w:val="00B623D1"/>
    <w:rsid w:val="00B6342A"/>
    <w:rsid w:val="00B6375B"/>
    <w:rsid w:val="00B65D0E"/>
    <w:rsid w:val="00B6612A"/>
    <w:rsid w:val="00B6776D"/>
    <w:rsid w:val="00B67876"/>
    <w:rsid w:val="00B70F73"/>
    <w:rsid w:val="00B71E04"/>
    <w:rsid w:val="00B7372E"/>
    <w:rsid w:val="00B73AE5"/>
    <w:rsid w:val="00B74999"/>
    <w:rsid w:val="00B74E15"/>
    <w:rsid w:val="00B75625"/>
    <w:rsid w:val="00B77685"/>
    <w:rsid w:val="00B7790E"/>
    <w:rsid w:val="00B80802"/>
    <w:rsid w:val="00B81ACB"/>
    <w:rsid w:val="00B82D88"/>
    <w:rsid w:val="00B831F0"/>
    <w:rsid w:val="00B84663"/>
    <w:rsid w:val="00B84719"/>
    <w:rsid w:val="00B84F17"/>
    <w:rsid w:val="00B86BBE"/>
    <w:rsid w:val="00B86F4D"/>
    <w:rsid w:val="00B871FF"/>
    <w:rsid w:val="00B877A7"/>
    <w:rsid w:val="00B87A2F"/>
    <w:rsid w:val="00B90FCC"/>
    <w:rsid w:val="00B91653"/>
    <w:rsid w:val="00B916AF"/>
    <w:rsid w:val="00B917BF"/>
    <w:rsid w:val="00B91BD4"/>
    <w:rsid w:val="00B91BF0"/>
    <w:rsid w:val="00B92968"/>
    <w:rsid w:val="00B92E27"/>
    <w:rsid w:val="00B936B6"/>
    <w:rsid w:val="00B94108"/>
    <w:rsid w:val="00B94F83"/>
    <w:rsid w:val="00B97FCE"/>
    <w:rsid w:val="00BA1BBB"/>
    <w:rsid w:val="00BA244B"/>
    <w:rsid w:val="00BA2CB6"/>
    <w:rsid w:val="00BA3264"/>
    <w:rsid w:val="00BA37FE"/>
    <w:rsid w:val="00BA4936"/>
    <w:rsid w:val="00BA4CC4"/>
    <w:rsid w:val="00BA5584"/>
    <w:rsid w:val="00BA6256"/>
    <w:rsid w:val="00BA653A"/>
    <w:rsid w:val="00BA75FE"/>
    <w:rsid w:val="00BA7606"/>
    <w:rsid w:val="00BA7DF7"/>
    <w:rsid w:val="00BB07DD"/>
    <w:rsid w:val="00BB11B9"/>
    <w:rsid w:val="00BB2A04"/>
    <w:rsid w:val="00BB3845"/>
    <w:rsid w:val="00BB3F09"/>
    <w:rsid w:val="00BB408F"/>
    <w:rsid w:val="00BB42F1"/>
    <w:rsid w:val="00BB5A3C"/>
    <w:rsid w:val="00BB6886"/>
    <w:rsid w:val="00BB732B"/>
    <w:rsid w:val="00BB7346"/>
    <w:rsid w:val="00BB7FE0"/>
    <w:rsid w:val="00BC0287"/>
    <w:rsid w:val="00BC17F0"/>
    <w:rsid w:val="00BC312F"/>
    <w:rsid w:val="00BC3E12"/>
    <w:rsid w:val="00BC4308"/>
    <w:rsid w:val="00BC50D5"/>
    <w:rsid w:val="00BC5292"/>
    <w:rsid w:val="00BC7004"/>
    <w:rsid w:val="00BC76D6"/>
    <w:rsid w:val="00BC77ED"/>
    <w:rsid w:val="00BC7811"/>
    <w:rsid w:val="00BC7EAB"/>
    <w:rsid w:val="00BD03A0"/>
    <w:rsid w:val="00BD075E"/>
    <w:rsid w:val="00BD25FE"/>
    <w:rsid w:val="00BD2CF3"/>
    <w:rsid w:val="00BD3395"/>
    <w:rsid w:val="00BD394B"/>
    <w:rsid w:val="00BD4B73"/>
    <w:rsid w:val="00BD50B6"/>
    <w:rsid w:val="00BD5521"/>
    <w:rsid w:val="00BD5604"/>
    <w:rsid w:val="00BD58DF"/>
    <w:rsid w:val="00BD6138"/>
    <w:rsid w:val="00BD718F"/>
    <w:rsid w:val="00BD78E8"/>
    <w:rsid w:val="00BD7EA2"/>
    <w:rsid w:val="00BE0158"/>
    <w:rsid w:val="00BE026D"/>
    <w:rsid w:val="00BE0655"/>
    <w:rsid w:val="00BE0AE6"/>
    <w:rsid w:val="00BE2222"/>
    <w:rsid w:val="00BE2CE5"/>
    <w:rsid w:val="00BE3755"/>
    <w:rsid w:val="00BE3C0A"/>
    <w:rsid w:val="00BE3C8F"/>
    <w:rsid w:val="00BE4492"/>
    <w:rsid w:val="00BE49D1"/>
    <w:rsid w:val="00BE4AB5"/>
    <w:rsid w:val="00BE6B47"/>
    <w:rsid w:val="00BE6DB2"/>
    <w:rsid w:val="00BF1BF5"/>
    <w:rsid w:val="00BF24F9"/>
    <w:rsid w:val="00BF25C0"/>
    <w:rsid w:val="00BF27C9"/>
    <w:rsid w:val="00BF2D60"/>
    <w:rsid w:val="00BF35A6"/>
    <w:rsid w:val="00BF3B2E"/>
    <w:rsid w:val="00BF440A"/>
    <w:rsid w:val="00BF46BF"/>
    <w:rsid w:val="00BF4BF2"/>
    <w:rsid w:val="00BF4CAF"/>
    <w:rsid w:val="00BF5B3B"/>
    <w:rsid w:val="00BF5C4D"/>
    <w:rsid w:val="00BF6028"/>
    <w:rsid w:val="00BF60FF"/>
    <w:rsid w:val="00BF63BD"/>
    <w:rsid w:val="00BF6C81"/>
    <w:rsid w:val="00BF6F7C"/>
    <w:rsid w:val="00BF706B"/>
    <w:rsid w:val="00C006DF"/>
    <w:rsid w:val="00C0100D"/>
    <w:rsid w:val="00C01416"/>
    <w:rsid w:val="00C024D3"/>
    <w:rsid w:val="00C0275B"/>
    <w:rsid w:val="00C02DD4"/>
    <w:rsid w:val="00C04220"/>
    <w:rsid w:val="00C04E43"/>
    <w:rsid w:val="00C05AE6"/>
    <w:rsid w:val="00C06493"/>
    <w:rsid w:val="00C06F99"/>
    <w:rsid w:val="00C07DBD"/>
    <w:rsid w:val="00C10A1F"/>
    <w:rsid w:val="00C110B6"/>
    <w:rsid w:val="00C11518"/>
    <w:rsid w:val="00C11D57"/>
    <w:rsid w:val="00C11F37"/>
    <w:rsid w:val="00C122F4"/>
    <w:rsid w:val="00C12614"/>
    <w:rsid w:val="00C12DFB"/>
    <w:rsid w:val="00C144C6"/>
    <w:rsid w:val="00C1498E"/>
    <w:rsid w:val="00C1551E"/>
    <w:rsid w:val="00C159D2"/>
    <w:rsid w:val="00C168AB"/>
    <w:rsid w:val="00C16E3F"/>
    <w:rsid w:val="00C17380"/>
    <w:rsid w:val="00C173C2"/>
    <w:rsid w:val="00C1756E"/>
    <w:rsid w:val="00C20F1E"/>
    <w:rsid w:val="00C21741"/>
    <w:rsid w:val="00C22DF5"/>
    <w:rsid w:val="00C231AE"/>
    <w:rsid w:val="00C254DD"/>
    <w:rsid w:val="00C267F5"/>
    <w:rsid w:val="00C26F21"/>
    <w:rsid w:val="00C27304"/>
    <w:rsid w:val="00C27683"/>
    <w:rsid w:val="00C27ACA"/>
    <w:rsid w:val="00C31AC6"/>
    <w:rsid w:val="00C32000"/>
    <w:rsid w:val="00C33295"/>
    <w:rsid w:val="00C339FC"/>
    <w:rsid w:val="00C3452E"/>
    <w:rsid w:val="00C353EF"/>
    <w:rsid w:val="00C35A79"/>
    <w:rsid w:val="00C35C81"/>
    <w:rsid w:val="00C371FF"/>
    <w:rsid w:val="00C3725F"/>
    <w:rsid w:val="00C3746D"/>
    <w:rsid w:val="00C37BD2"/>
    <w:rsid w:val="00C4025A"/>
    <w:rsid w:val="00C4097D"/>
    <w:rsid w:val="00C40B89"/>
    <w:rsid w:val="00C412F5"/>
    <w:rsid w:val="00C43436"/>
    <w:rsid w:val="00C43C16"/>
    <w:rsid w:val="00C446E6"/>
    <w:rsid w:val="00C453EB"/>
    <w:rsid w:val="00C460E1"/>
    <w:rsid w:val="00C46C44"/>
    <w:rsid w:val="00C47AF3"/>
    <w:rsid w:val="00C50C6B"/>
    <w:rsid w:val="00C51416"/>
    <w:rsid w:val="00C51535"/>
    <w:rsid w:val="00C53A1C"/>
    <w:rsid w:val="00C54327"/>
    <w:rsid w:val="00C545E8"/>
    <w:rsid w:val="00C54FA4"/>
    <w:rsid w:val="00C55098"/>
    <w:rsid w:val="00C56C61"/>
    <w:rsid w:val="00C57C2C"/>
    <w:rsid w:val="00C60CD1"/>
    <w:rsid w:val="00C61146"/>
    <w:rsid w:val="00C61DBE"/>
    <w:rsid w:val="00C623F9"/>
    <w:rsid w:val="00C625A6"/>
    <w:rsid w:val="00C629E8"/>
    <w:rsid w:val="00C62A6D"/>
    <w:rsid w:val="00C62A7F"/>
    <w:rsid w:val="00C62ECB"/>
    <w:rsid w:val="00C62F80"/>
    <w:rsid w:val="00C63654"/>
    <w:rsid w:val="00C63925"/>
    <w:rsid w:val="00C64DC6"/>
    <w:rsid w:val="00C65836"/>
    <w:rsid w:val="00C659F9"/>
    <w:rsid w:val="00C66112"/>
    <w:rsid w:val="00C6673C"/>
    <w:rsid w:val="00C670C4"/>
    <w:rsid w:val="00C67699"/>
    <w:rsid w:val="00C67843"/>
    <w:rsid w:val="00C67891"/>
    <w:rsid w:val="00C67C0C"/>
    <w:rsid w:val="00C70A56"/>
    <w:rsid w:val="00C710D4"/>
    <w:rsid w:val="00C7171B"/>
    <w:rsid w:val="00C71DC9"/>
    <w:rsid w:val="00C7231F"/>
    <w:rsid w:val="00C7275D"/>
    <w:rsid w:val="00C735A5"/>
    <w:rsid w:val="00C73D48"/>
    <w:rsid w:val="00C74230"/>
    <w:rsid w:val="00C742D3"/>
    <w:rsid w:val="00C74736"/>
    <w:rsid w:val="00C75AB9"/>
    <w:rsid w:val="00C75B99"/>
    <w:rsid w:val="00C772AE"/>
    <w:rsid w:val="00C77C3F"/>
    <w:rsid w:val="00C80672"/>
    <w:rsid w:val="00C836CF"/>
    <w:rsid w:val="00C83EB3"/>
    <w:rsid w:val="00C84603"/>
    <w:rsid w:val="00C84C7A"/>
    <w:rsid w:val="00C862F0"/>
    <w:rsid w:val="00C8637B"/>
    <w:rsid w:val="00C863C4"/>
    <w:rsid w:val="00C86521"/>
    <w:rsid w:val="00C86933"/>
    <w:rsid w:val="00C87095"/>
    <w:rsid w:val="00C8755B"/>
    <w:rsid w:val="00C879A4"/>
    <w:rsid w:val="00C87A6B"/>
    <w:rsid w:val="00C87A9C"/>
    <w:rsid w:val="00C87AC4"/>
    <w:rsid w:val="00C87EB1"/>
    <w:rsid w:val="00C901A4"/>
    <w:rsid w:val="00C90951"/>
    <w:rsid w:val="00C90AC0"/>
    <w:rsid w:val="00C91B43"/>
    <w:rsid w:val="00C91C92"/>
    <w:rsid w:val="00C933B2"/>
    <w:rsid w:val="00C9482B"/>
    <w:rsid w:val="00C955F3"/>
    <w:rsid w:val="00C95930"/>
    <w:rsid w:val="00C97F92"/>
    <w:rsid w:val="00CA02C9"/>
    <w:rsid w:val="00CA0A1E"/>
    <w:rsid w:val="00CA0AD5"/>
    <w:rsid w:val="00CA0BAC"/>
    <w:rsid w:val="00CA119F"/>
    <w:rsid w:val="00CA1DFA"/>
    <w:rsid w:val="00CA2524"/>
    <w:rsid w:val="00CA2724"/>
    <w:rsid w:val="00CA33AF"/>
    <w:rsid w:val="00CA33B2"/>
    <w:rsid w:val="00CA424E"/>
    <w:rsid w:val="00CA4676"/>
    <w:rsid w:val="00CA4943"/>
    <w:rsid w:val="00CA73E1"/>
    <w:rsid w:val="00CA783C"/>
    <w:rsid w:val="00CB0AA9"/>
    <w:rsid w:val="00CB10DA"/>
    <w:rsid w:val="00CB1230"/>
    <w:rsid w:val="00CB1390"/>
    <w:rsid w:val="00CB15DE"/>
    <w:rsid w:val="00CB1923"/>
    <w:rsid w:val="00CB196D"/>
    <w:rsid w:val="00CB1A47"/>
    <w:rsid w:val="00CB1C48"/>
    <w:rsid w:val="00CB3844"/>
    <w:rsid w:val="00CB3B22"/>
    <w:rsid w:val="00CB410F"/>
    <w:rsid w:val="00CB41A5"/>
    <w:rsid w:val="00CB49F8"/>
    <w:rsid w:val="00CB4BC9"/>
    <w:rsid w:val="00CB581F"/>
    <w:rsid w:val="00CB5CA5"/>
    <w:rsid w:val="00CB5D7F"/>
    <w:rsid w:val="00CB7E7C"/>
    <w:rsid w:val="00CC0708"/>
    <w:rsid w:val="00CC0934"/>
    <w:rsid w:val="00CC0F71"/>
    <w:rsid w:val="00CC2AC5"/>
    <w:rsid w:val="00CC2B06"/>
    <w:rsid w:val="00CC40D2"/>
    <w:rsid w:val="00CC56B2"/>
    <w:rsid w:val="00CC56EE"/>
    <w:rsid w:val="00CC5F8C"/>
    <w:rsid w:val="00CC67B8"/>
    <w:rsid w:val="00CC6A4E"/>
    <w:rsid w:val="00CC7704"/>
    <w:rsid w:val="00CC7E70"/>
    <w:rsid w:val="00CD0F07"/>
    <w:rsid w:val="00CD1CD9"/>
    <w:rsid w:val="00CD1D02"/>
    <w:rsid w:val="00CD2191"/>
    <w:rsid w:val="00CD373D"/>
    <w:rsid w:val="00CD3F30"/>
    <w:rsid w:val="00CD43BA"/>
    <w:rsid w:val="00CD5B15"/>
    <w:rsid w:val="00CD644E"/>
    <w:rsid w:val="00CD6A5F"/>
    <w:rsid w:val="00CD7386"/>
    <w:rsid w:val="00CD7A7F"/>
    <w:rsid w:val="00CD7F6F"/>
    <w:rsid w:val="00CE1302"/>
    <w:rsid w:val="00CE3253"/>
    <w:rsid w:val="00CE37E5"/>
    <w:rsid w:val="00CE6637"/>
    <w:rsid w:val="00CF1658"/>
    <w:rsid w:val="00CF1C03"/>
    <w:rsid w:val="00CF2CB5"/>
    <w:rsid w:val="00CF36EC"/>
    <w:rsid w:val="00CF46F7"/>
    <w:rsid w:val="00CF56D1"/>
    <w:rsid w:val="00CF56DD"/>
    <w:rsid w:val="00CF598F"/>
    <w:rsid w:val="00CF5A07"/>
    <w:rsid w:val="00CF5FAE"/>
    <w:rsid w:val="00CF6BB8"/>
    <w:rsid w:val="00CF712B"/>
    <w:rsid w:val="00CF71D3"/>
    <w:rsid w:val="00D011B6"/>
    <w:rsid w:val="00D011EC"/>
    <w:rsid w:val="00D01445"/>
    <w:rsid w:val="00D018D8"/>
    <w:rsid w:val="00D01966"/>
    <w:rsid w:val="00D0272C"/>
    <w:rsid w:val="00D02B51"/>
    <w:rsid w:val="00D033AA"/>
    <w:rsid w:val="00D03841"/>
    <w:rsid w:val="00D04517"/>
    <w:rsid w:val="00D04740"/>
    <w:rsid w:val="00D047B4"/>
    <w:rsid w:val="00D05416"/>
    <w:rsid w:val="00D05B23"/>
    <w:rsid w:val="00D062F8"/>
    <w:rsid w:val="00D066E8"/>
    <w:rsid w:val="00D06AE7"/>
    <w:rsid w:val="00D06B1E"/>
    <w:rsid w:val="00D0701F"/>
    <w:rsid w:val="00D104F3"/>
    <w:rsid w:val="00D10AA5"/>
    <w:rsid w:val="00D11BB1"/>
    <w:rsid w:val="00D12310"/>
    <w:rsid w:val="00D13710"/>
    <w:rsid w:val="00D1444D"/>
    <w:rsid w:val="00D14CA9"/>
    <w:rsid w:val="00D1547C"/>
    <w:rsid w:val="00D16926"/>
    <w:rsid w:val="00D16A9F"/>
    <w:rsid w:val="00D17E4C"/>
    <w:rsid w:val="00D20814"/>
    <w:rsid w:val="00D20C7D"/>
    <w:rsid w:val="00D21A21"/>
    <w:rsid w:val="00D21B1A"/>
    <w:rsid w:val="00D22066"/>
    <w:rsid w:val="00D23725"/>
    <w:rsid w:val="00D23B45"/>
    <w:rsid w:val="00D24EB1"/>
    <w:rsid w:val="00D24EFA"/>
    <w:rsid w:val="00D251C0"/>
    <w:rsid w:val="00D25382"/>
    <w:rsid w:val="00D25517"/>
    <w:rsid w:val="00D27748"/>
    <w:rsid w:val="00D27F9D"/>
    <w:rsid w:val="00D27FBC"/>
    <w:rsid w:val="00D30918"/>
    <w:rsid w:val="00D318CA"/>
    <w:rsid w:val="00D32048"/>
    <w:rsid w:val="00D34C0F"/>
    <w:rsid w:val="00D34E68"/>
    <w:rsid w:val="00D350FB"/>
    <w:rsid w:val="00D35963"/>
    <w:rsid w:val="00D35AF0"/>
    <w:rsid w:val="00D36808"/>
    <w:rsid w:val="00D37336"/>
    <w:rsid w:val="00D374C6"/>
    <w:rsid w:val="00D379D3"/>
    <w:rsid w:val="00D37B7B"/>
    <w:rsid w:val="00D37EA8"/>
    <w:rsid w:val="00D411F0"/>
    <w:rsid w:val="00D43068"/>
    <w:rsid w:val="00D432C8"/>
    <w:rsid w:val="00D43898"/>
    <w:rsid w:val="00D43911"/>
    <w:rsid w:val="00D43EFB"/>
    <w:rsid w:val="00D43F4E"/>
    <w:rsid w:val="00D44D0C"/>
    <w:rsid w:val="00D45039"/>
    <w:rsid w:val="00D45259"/>
    <w:rsid w:val="00D4582F"/>
    <w:rsid w:val="00D46DF3"/>
    <w:rsid w:val="00D4712B"/>
    <w:rsid w:val="00D4739C"/>
    <w:rsid w:val="00D47C0C"/>
    <w:rsid w:val="00D5000B"/>
    <w:rsid w:val="00D50277"/>
    <w:rsid w:val="00D503B0"/>
    <w:rsid w:val="00D50A70"/>
    <w:rsid w:val="00D50C3C"/>
    <w:rsid w:val="00D51102"/>
    <w:rsid w:val="00D51A8C"/>
    <w:rsid w:val="00D51D67"/>
    <w:rsid w:val="00D524B0"/>
    <w:rsid w:val="00D5389D"/>
    <w:rsid w:val="00D540FE"/>
    <w:rsid w:val="00D541D1"/>
    <w:rsid w:val="00D54350"/>
    <w:rsid w:val="00D54951"/>
    <w:rsid w:val="00D54B76"/>
    <w:rsid w:val="00D564EB"/>
    <w:rsid w:val="00D56CCF"/>
    <w:rsid w:val="00D56CE0"/>
    <w:rsid w:val="00D56D10"/>
    <w:rsid w:val="00D56F56"/>
    <w:rsid w:val="00D57293"/>
    <w:rsid w:val="00D574B7"/>
    <w:rsid w:val="00D5795B"/>
    <w:rsid w:val="00D6078F"/>
    <w:rsid w:val="00D60B67"/>
    <w:rsid w:val="00D60EBB"/>
    <w:rsid w:val="00D6158F"/>
    <w:rsid w:val="00D61A4F"/>
    <w:rsid w:val="00D61CEE"/>
    <w:rsid w:val="00D64115"/>
    <w:rsid w:val="00D65537"/>
    <w:rsid w:val="00D6559D"/>
    <w:rsid w:val="00D66374"/>
    <w:rsid w:val="00D677A5"/>
    <w:rsid w:val="00D67EE6"/>
    <w:rsid w:val="00D72016"/>
    <w:rsid w:val="00D73240"/>
    <w:rsid w:val="00D75032"/>
    <w:rsid w:val="00D75631"/>
    <w:rsid w:val="00D77A67"/>
    <w:rsid w:val="00D77C15"/>
    <w:rsid w:val="00D80AA1"/>
    <w:rsid w:val="00D80FB5"/>
    <w:rsid w:val="00D8116E"/>
    <w:rsid w:val="00D81E1D"/>
    <w:rsid w:val="00D81F1E"/>
    <w:rsid w:val="00D83102"/>
    <w:rsid w:val="00D83763"/>
    <w:rsid w:val="00D84D1E"/>
    <w:rsid w:val="00D858A3"/>
    <w:rsid w:val="00D8674B"/>
    <w:rsid w:val="00D879B4"/>
    <w:rsid w:val="00D87B97"/>
    <w:rsid w:val="00D87C2B"/>
    <w:rsid w:val="00D87F5B"/>
    <w:rsid w:val="00D909BA"/>
    <w:rsid w:val="00D910F4"/>
    <w:rsid w:val="00D922AF"/>
    <w:rsid w:val="00D933C5"/>
    <w:rsid w:val="00D9489E"/>
    <w:rsid w:val="00D950AF"/>
    <w:rsid w:val="00DA05AD"/>
    <w:rsid w:val="00DA0F22"/>
    <w:rsid w:val="00DA0F88"/>
    <w:rsid w:val="00DA1541"/>
    <w:rsid w:val="00DA19C8"/>
    <w:rsid w:val="00DA1F85"/>
    <w:rsid w:val="00DA2917"/>
    <w:rsid w:val="00DA3908"/>
    <w:rsid w:val="00DA3C08"/>
    <w:rsid w:val="00DA4BC3"/>
    <w:rsid w:val="00DA5145"/>
    <w:rsid w:val="00DA6337"/>
    <w:rsid w:val="00DA6877"/>
    <w:rsid w:val="00DA6DB9"/>
    <w:rsid w:val="00DB0244"/>
    <w:rsid w:val="00DB138B"/>
    <w:rsid w:val="00DB37CB"/>
    <w:rsid w:val="00DB3E98"/>
    <w:rsid w:val="00DB40FA"/>
    <w:rsid w:val="00DB42FE"/>
    <w:rsid w:val="00DB4AFD"/>
    <w:rsid w:val="00DB57E4"/>
    <w:rsid w:val="00DB671C"/>
    <w:rsid w:val="00DB676F"/>
    <w:rsid w:val="00DB6DDE"/>
    <w:rsid w:val="00DB77ED"/>
    <w:rsid w:val="00DB7913"/>
    <w:rsid w:val="00DB7D6C"/>
    <w:rsid w:val="00DC0987"/>
    <w:rsid w:val="00DC1AEA"/>
    <w:rsid w:val="00DC212B"/>
    <w:rsid w:val="00DC22CF"/>
    <w:rsid w:val="00DC2A2D"/>
    <w:rsid w:val="00DC3307"/>
    <w:rsid w:val="00DC3862"/>
    <w:rsid w:val="00DC3E54"/>
    <w:rsid w:val="00DC4634"/>
    <w:rsid w:val="00DC4EC5"/>
    <w:rsid w:val="00DC50F9"/>
    <w:rsid w:val="00DC5AC3"/>
    <w:rsid w:val="00DC5B0F"/>
    <w:rsid w:val="00DC5DC8"/>
    <w:rsid w:val="00DC67DA"/>
    <w:rsid w:val="00DC766C"/>
    <w:rsid w:val="00DD0AF3"/>
    <w:rsid w:val="00DD0CDB"/>
    <w:rsid w:val="00DD0D80"/>
    <w:rsid w:val="00DD24DB"/>
    <w:rsid w:val="00DD4ED4"/>
    <w:rsid w:val="00DD50C1"/>
    <w:rsid w:val="00DD515F"/>
    <w:rsid w:val="00DD5ED1"/>
    <w:rsid w:val="00DD6450"/>
    <w:rsid w:val="00DD6485"/>
    <w:rsid w:val="00DD66B0"/>
    <w:rsid w:val="00DD741A"/>
    <w:rsid w:val="00DD7EFA"/>
    <w:rsid w:val="00DE0116"/>
    <w:rsid w:val="00DE0A6D"/>
    <w:rsid w:val="00DE0CBF"/>
    <w:rsid w:val="00DE18AF"/>
    <w:rsid w:val="00DE19A7"/>
    <w:rsid w:val="00DE29A6"/>
    <w:rsid w:val="00DE476C"/>
    <w:rsid w:val="00DE594C"/>
    <w:rsid w:val="00DE6817"/>
    <w:rsid w:val="00DE7440"/>
    <w:rsid w:val="00DE7634"/>
    <w:rsid w:val="00DE7EF2"/>
    <w:rsid w:val="00DF0332"/>
    <w:rsid w:val="00DF04AA"/>
    <w:rsid w:val="00DF082F"/>
    <w:rsid w:val="00DF0E88"/>
    <w:rsid w:val="00DF14F8"/>
    <w:rsid w:val="00DF220F"/>
    <w:rsid w:val="00DF23D9"/>
    <w:rsid w:val="00DF34BC"/>
    <w:rsid w:val="00DF3A97"/>
    <w:rsid w:val="00DF436C"/>
    <w:rsid w:val="00DF54A4"/>
    <w:rsid w:val="00DF570C"/>
    <w:rsid w:val="00DF5C74"/>
    <w:rsid w:val="00DF62E5"/>
    <w:rsid w:val="00DF7054"/>
    <w:rsid w:val="00DF7652"/>
    <w:rsid w:val="00E01ADE"/>
    <w:rsid w:val="00E02487"/>
    <w:rsid w:val="00E02DE6"/>
    <w:rsid w:val="00E02F3C"/>
    <w:rsid w:val="00E0315C"/>
    <w:rsid w:val="00E035E3"/>
    <w:rsid w:val="00E04536"/>
    <w:rsid w:val="00E04828"/>
    <w:rsid w:val="00E04AA5"/>
    <w:rsid w:val="00E04D57"/>
    <w:rsid w:val="00E05331"/>
    <w:rsid w:val="00E058BB"/>
    <w:rsid w:val="00E06046"/>
    <w:rsid w:val="00E06D06"/>
    <w:rsid w:val="00E105A6"/>
    <w:rsid w:val="00E10980"/>
    <w:rsid w:val="00E11479"/>
    <w:rsid w:val="00E11AD5"/>
    <w:rsid w:val="00E11B41"/>
    <w:rsid w:val="00E11B77"/>
    <w:rsid w:val="00E127EF"/>
    <w:rsid w:val="00E129B8"/>
    <w:rsid w:val="00E12C8C"/>
    <w:rsid w:val="00E132A4"/>
    <w:rsid w:val="00E133C3"/>
    <w:rsid w:val="00E135D1"/>
    <w:rsid w:val="00E1397B"/>
    <w:rsid w:val="00E13D09"/>
    <w:rsid w:val="00E13FFB"/>
    <w:rsid w:val="00E1434A"/>
    <w:rsid w:val="00E154F6"/>
    <w:rsid w:val="00E156F5"/>
    <w:rsid w:val="00E163B8"/>
    <w:rsid w:val="00E16460"/>
    <w:rsid w:val="00E17631"/>
    <w:rsid w:val="00E17BCF"/>
    <w:rsid w:val="00E20A59"/>
    <w:rsid w:val="00E20F4F"/>
    <w:rsid w:val="00E21954"/>
    <w:rsid w:val="00E21AEE"/>
    <w:rsid w:val="00E237D2"/>
    <w:rsid w:val="00E2434D"/>
    <w:rsid w:val="00E254B1"/>
    <w:rsid w:val="00E26778"/>
    <w:rsid w:val="00E278F7"/>
    <w:rsid w:val="00E303CD"/>
    <w:rsid w:val="00E3066C"/>
    <w:rsid w:val="00E30CFD"/>
    <w:rsid w:val="00E312FF"/>
    <w:rsid w:val="00E31431"/>
    <w:rsid w:val="00E32F7F"/>
    <w:rsid w:val="00E33A42"/>
    <w:rsid w:val="00E33C71"/>
    <w:rsid w:val="00E33D38"/>
    <w:rsid w:val="00E34B09"/>
    <w:rsid w:val="00E34CAE"/>
    <w:rsid w:val="00E3582A"/>
    <w:rsid w:val="00E35858"/>
    <w:rsid w:val="00E3758A"/>
    <w:rsid w:val="00E4038D"/>
    <w:rsid w:val="00E40CDA"/>
    <w:rsid w:val="00E41C1A"/>
    <w:rsid w:val="00E42F36"/>
    <w:rsid w:val="00E42FDA"/>
    <w:rsid w:val="00E45370"/>
    <w:rsid w:val="00E4556B"/>
    <w:rsid w:val="00E45828"/>
    <w:rsid w:val="00E4637C"/>
    <w:rsid w:val="00E47574"/>
    <w:rsid w:val="00E47575"/>
    <w:rsid w:val="00E50EAB"/>
    <w:rsid w:val="00E510FD"/>
    <w:rsid w:val="00E51A84"/>
    <w:rsid w:val="00E528E3"/>
    <w:rsid w:val="00E530EE"/>
    <w:rsid w:val="00E549D1"/>
    <w:rsid w:val="00E551FE"/>
    <w:rsid w:val="00E5753B"/>
    <w:rsid w:val="00E57A43"/>
    <w:rsid w:val="00E6041F"/>
    <w:rsid w:val="00E609B0"/>
    <w:rsid w:val="00E618A0"/>
    <w:rsid w:val="00E63DCA"/>
    <w:rsid w:val="00E647F4"/>
    <w:rsid w:val="00E652EA"/>
    <w:rsid w:val="00E653D8"/>
    <w:rsid w:val="00E65C31"/>
    <w:rsid w:val="00E66FAA"/>
    <w:rsid w:val="00E701BF"/>
    <w:rsid w:val="00E71320"/>
    <w:rsid w:val="00E71D90"/>
    <w:rsid w:val="00E729BC"/>
    <w:rsid w:val="00E72ABF"/>
    <w:rsid w:val="00E72DBF"/>
    <w:rsid w:val="00E7381A"/>
    <w:rsid w:val="00E74FC9"/>
    <w:rsid w:val="00E7502C"/>
    <w:rsid w:val="00E75294"/>
    <w:rsid w:val="00E7579E"/>
    <w:rsid w:val="00E75DF1"/>
    <w:rsid w:val="00E766BA"/>
    <w:rsid w:val="00E77ACF"/>
    <w:rsid w:val="00E80021"/>
    <w:rsid w:val="00E80788"/>
    <w:rsid w:val="00E80D20"/>
    <w:rsid w:val="00E812B5"/>
    <w:rsid w:val="00E81630"/>
    <w:rsid w:val="00E81B27"/>
    <w:rsid w:val="00E81D9F"/>
    <w:rsid w:val="00E81FF8"/>
    <w:rsid w:val="00E82BAA"/>
    <w:rsid w:val="00E82F59"/>
    <w:rsid w:val="00E830CB"/>
    <w:rsid w:val="00E83772"/>
    <w:rsid w:val="00E83F1C"/>
    <w:rsid w:val="00E841DF"/>
    <w:rsid w:val="00E846CB"/>
    <w:rsid w:val="00E86040"/>
    <w:rsid w:val="00E868BF"/>
    <w:rsid w:val="00E872CC"/>
    <w:rsid w:val="00E90ABA"/>
    <w:rsid w:val="00E91AC0"/>
    <w:rsid w:val="00E92128"/>
    <w:rsid w:val="00E943E1"/>
    <w:rsid w:val="00E944C0"/>
    <w:rsid w:val="00E94ABD"/>
    <w:rsid w:val="00E9517C"/>
    <w:rsid w:val="00E95C69"/>
    <w:rsid w:val="00E9648A"/>
    <w:rsid w:val="00E97010"/>
    <w:rsid w:val="00EA0218"/>
    <w:rsid w:val="00EA1E13"/>
    <w:rsid w:val="00EA36BB"/>
    <w:rsid w:val="00EA42F9"/>
    <w:rsid w:val="00EA4AAC"/>
    <w:rsid w:val="00EA55D7"/>
    <w:rsid w:val="00EA5CDD"/>
    <w:rsid w:val="00EA6E5E"/>
    <w:rsid w:val="00EA77B2"/>
    <w:rsid w:val="00EA7F7D"/>
    <w:rsid w:val="00EB0143"/>
    <w:rsid w:val="00EB0192"/>
    <w:rsid w:val="00EB086B"/>
    <w:rsid w:val="00EB0DD3"/>
    <w:rsid w:val="00EB0F8C"/>
    <w:rsid w:val="00EB1080"/>
    <w:rsid w:val="00EB1915"/>
    <w:rsid w:val="00EB1DD6"/>
    <w:rsid w:val="00EB253F"/>
    <w:rsid w:val="00EB2556"/>
    <w:rsid w:val="00EB261B"/>
    <w:rsid w:val="00EB2B7E"/>
    <w:rsid w:val="00EB3278"/>
    <w:rsid w:val="00EB388A"/>
    <w:rsid w:val="00EB3944"/>
    <w:rsid w:val="00EB4542"/>
    <w:rsid w:val="00EB59E9"/>
    <w:rsid w:val="00EB5CBF"/>
    <w:rsid w:val="00EB5DA8"/>
    <w:rsid w:val="00EB622D"/>
    <w:rsid w:val="00EB6342"/>
    <w:rsid w:val="00EB6CE5"/>
    <w:rsid w:val="00EB7A02"/>
    <w:rsid w:val="00EB7E0D"/>
    <w:rsid w:val="00EC0909"/>
    <w:rsid w:val="00EC146B"/>
    <w:rsid w:val="00EC16ED"/>
    <w:rsid w:val="00EC189D"/>
    <w:rsid w:val="00EC315F"/>
    <w:rsid w:val="00EC364D"/>
    <w:rsid w:val="00EC3C6D"/>
    <w:rsid w:val="00EC40B8"/>
    <w:rsid w:val="00EC4309"/>
    <w:rsid w:val="00EC4317"/>
    <w:rsid w:val="00EC4C34"/>
    <w:rsid w:val="00EC64B8"/>
    <w:rsid w:val="00EC6AB7"/>
    <w:rsid w:val="00EC763C"/>
    <w:rsid w:val="00EC7A80"/>
    <w:rsid w:val="00EC7C53"/>
    <w:rsid w:val="00EC7F97"/>
    <w:rsid w:val="00ED01FF"/>
    <w:rsid w:val="00ED047C"/>
    <w:rsid w:val="00ED0A93"/>
    <w:rsid w:val="00ED0C60"/>
    <w:rsid w:val="00ED1180"/>
    <w:rsid w:val="00ED1C5C"/>
    <w:rsid w:val="00ED2586"/>
    <w:rsid w:val="00ED2A0E"/>
    <w:rsid w:val="00ED2A16"/>
    <w:rsid w:val="00ED2F92"/>
    <w:rsid w:val="00ED3675"/>
    <w:rsid w:val="00ED3A08"/>
    <w:rsid w:val="00ED4675"/>
    <w:rsid w:val="00ED538D"/>
    <w:rsid w:val="00ED5A00"/>
    <w:rsid w:val="00ED5C0C"/>
    <w:rsid w:val="00ED615A"/>
    <w:rsid w:val="00ED667E"/>
    <w:rsid w:val="00ED7597"/>
    <w:rsid w:val="00EE05B6"/>
    <w:rsid w:val="00EE1904"/>
    <w:rsid w:val="00EE27E7"/>
    <w:rsid w:val="00EE2FBB"/>
    <w:rsid w:val="00EE3748"/>
    <w:rsid w:val="00EE4596"/>
    <w:rsid w:val="00EE5EAE"/>
    <w:rsid w:val="00EE5F17"/>
    <w:rsid w:val="00EE6354"/>
    <w:rsid w:val="00EE6483"/>
    <w:rsid w:val="00EE6FB8"/>
    <w:rsid w:val="00EE7330"/>
    <w:rsid w:val="00EE74D2"/>
    <w:rsid w:val="00EE7A70"/>
    <w:rsid w:val="00EF00BF"/>
    <w:rsid w:val="00EF091D"/>
    <w:rsid w:val="00EF18F3"/>
    <w:rsid w:val="00EF2421"/>
    <w:rsid w:val="00EF2D22"/>
    <w:rsid w:val="00EF3CC6"/>
    <w:rsid w:val="00EF456B"/>
    <w:rsid w:val="00EF48C7"/>
    <w:rsid w:val="00EF49E2"/>
    <w:rsid w:val="00EF5504"/>
    <w:rsid w:val="00EF67DB"/>
    <w:rsid w:val="00EF7245"/>
    <w:rsid w:val="00EF76A9"/>
    <w:rsid w:val="00F003CC"/>
    <w:rsid w:val="00F006F9"/>
    <w:rsid w:val="00F0107F"/>
    <w:rsid w:val="00F01A06"/>
    <w:rsid w:val="00F03627"/>
    <w:rsid w:val="00F03921"/>
    <w:rsid w:val="00F03BA4"/>
    <w:rsid w:val="00F0406F"/>
    <w:rsid w:val="00F04AE2"/>
    <w:rsid w:val="00F04EA7"/>
    <w:rsid w:val="00F05401"/>
    <w:rsid w:val="00F0600D"/>
    <w:rsid w:val="00F06039"/>
    <w:rsid w:val="00F063CB"/>
    <w:rsid w:val="00F066FB"/>
    <w:rsid w:val="00F066FC"/>
    <w:rsid w:val="00F069BE"/>
    <w:rsid w:val="00F06F3C"/>
    <w:rsid w:val="00F07E25"/>
    <w:rsid w:val="00F116C3"/>
    <w:rsid w:val="00F11B9B"/>
    <w:rsid w:val="00F12CAC"/>
    <w:rsid w:val="00F12DF7"/>
    <w:rsid w:val="00F12F52"/>
    <w:rsid w:val="00F13347"/>
    <w:rsid w:val="00F154C9"/>
    <w:rsid w:val="00F1665A"/>
    <w:rsid w:val="00F166D7"/>
    <w:rsid w:val="00F167FD"/>
    <w:rsid w:val="00F16F91"/>
    <w:rsid w:val="00F1709E"/>
    <w:rsid w:val="00F17D79"/>
    <w:rsid w:val="00F17DCC"/>
    <w:rsid w:val="00F17DF5"/>
    <w:rsid w:val="00F201A9"/>
    <w:rsid w:val="00F20876"/>
    <w:rsid w:val="00F20A9E"/>
    <w:rsid w:val="00F2275C"/>
    <w:rsid w:val="00F245D2"/>
    <w:rsid w:val="00F24BCF"/>
    <w:rsid w:val="00F24C44"/>
    <w:rsid w:val="00F24C88"/>
    <w:rsid w:val="00F24E99"/>
    <w:rsid w:val="00F25950"/>
    <w:rsid w:val="00F25EDD"/>
    <w:rsid w:val="00F261E7"/>
    <w:rsid w:val="00F27424"/>
    <w:rsid w:val="00F27A04"/>
    <w:rsid w:val="00F300A1"/>
    <w:rsid w:val="00F308FD"/>
    <w:rsid w:val="00F30DD9"/>
    <w:rsid w:val="00F30E5F"/>
    <w:rsid w:val="00F314AA"/>
    <w:rsid w:val="00F33061"/>
    <w:rsid w:val="00F3329E"/>
    <w:rsid w:val="00F335AD"/>
    <w:rsid w:val="00F344A7"/>
    <w:rsid w:val="00F347D3"/>
    <w:rsid w:val="00F349A8"/>
    <w:rsid w:val="00F34F5E"/>
    <w:rsid w:val="00F35BB1"/>
    <w:rsid w:val="00F35CD2"/>
    <w:rsid w:val="00F36614"/>
    <w:rsid w:val="00F367E1"/>
    <w:rsid w:val="00F36E15"/>
    <w:rsid w:val="00F37191"/>
    <w:rsid w:val="00F4014F"/>
    <w:rsid w:val="00F408A0"/>
    <w:rsid w:val="00F41482"/>
    <w:rsid w:val="00F41821"/>
    <w:rsid w:val="00F421E7"/>
    <w:rsid w:val="00F425B0"/>
    <w:rsid w:val="00F431C7"/>
    <w:rsid w:val="00F4327B"/>
    <w:rsid w:val="00F440A0"/>
    <w:rsid w:val="00F4566F"/>
    <w:rsid w:val="00F45B91"/>
    <w:rsid w:val="00F46079"/>
    <w:rsid w:val="00F46149"/>
    <w:rsid w:val="00F468B4"/>
    <w:rsid w:val="00F46945"/>
    <w:rsid w:val="00F47D3F"/>
    <w:rsid w:val="00F51A07"/>
    <w:rsid w:val="00F5266B"/>
    <w:rsid w:val="00F52A36"/>
    <w:rsid w:val="00F5322D"/>
    <w:rsid w:val="00F53755"/>
    <w:rsid w:val="00F55467"/>
    <w:rsid w:val="00F55F5E"/>
    <w:rsid w:val="00F5775A"/>
    <w:rsid w:val="00F60CEE"/>
    <w:rsid w:val="00F6123E"/>
    <w:rsid w:val="00F6223A"/>
    <w:rsid w:val="00F622B5"/>
    <w:rsid w:val="00F623E3"/>
    <w:rsid w:val="00F62E5B"/>
    <w:rsid w:val="00F62F2A"/>
    <w:rsid w:val="00F63000"/>
    <w:rsid w:val="00F65E53"/>
    <w:rsid w:val="00F66C84"/>
    <w:rsid w:val="00F67873"/>
    <w:rsid w:val="00F7053F"/>
    <w:rsid w:val="00F70CEB"/>
    <w:rsid w:val="00F72511"/>
    <w:rsid w:val="00F725DF"/>
    <w:rsid w:val="00F72B41"/>
    <w:rsid w:val="00F72FA0"/>
    <w:rsid w:val="00F73BF3"/>
    <w:rsid w:val="00F73C83"/>
    <w:rsid w:val="00F74012"/>
    <w:rsid w:val="00F74484"/>
    <w:rsid w:val="00F76465"/>
    <w:rsid w:val="00F76DCA"/>
    <w:rsid w:val="00F77EDB"/>
    <w:rsid w:val="00F8082F"/>
    <w:rsid w:val="00F812F7"/>
    <w:rsid w:val="00F81305"/>
    <w:rsid w:val="00F81C7A"/>
    <w:rsid w:val="00F82E7B"/>
    <w:rsid w:val="00F83013"/>
    <w:rsid w:val="00F83714"/>
    <w:rsid w:val="00F83E80"/>
    <w:rsid w:val="00F840D4"/>
    <w:rsid w:val="00F8414E"/>
    <w:rsid w:val="00F8453D"/>
    <w:rsid w:val="00F84A66"/>
    <w:rsid w:val="00F85141"/>
    <w:rsid w:val="00F856C9"/>
    <w:rsid w:val="00F87024"/>
    <w:rsid w:val="00F90EBA"/>
    <w:rsid w:val="00F91586"/>
    <w:rsid w:val="00F94372"/>
    <w:rsid w:val="00F9486E"/>
    <w:rsid w:val="00F9519D"/>
    <w:rsid w:val="00F9546E"/>
    <w:rsid w:val="00F95DC6"/>
    <w:rsid w:val="00F96532"/>
    <w:rsid w:val="00F97007"/>
    <w:rsid w:val="00F97FCB"/>
    <w:rsid w:val="00FA009B"/>
    <w:rsid w:val="00FA0299"/>
    <w:rsid w:val="00FA2AD2"/>
    <w:rsid w:val="00FA2B18"/>
    <w:rsid w:val="00FA36FE"/>
    <w:rsid w:val="00FA3A77"/>
    <w:rsid w:val="00FA49D4"/>
    <w:rsid w:val="00FA5E81"/>
    <w:rsid w:val="00FA66B7"/>
    <w:rsid w:val="00FA6C60"/>
    <w:rsid w:val="00FA777B"/>
    <w:rsid w:val="00FB097E"/>
    <w:rsid w:val="00FB18D3"/>
    <w:rsid w:val="00FB206A"/>
    <w:rsid w:val="00FB23C3"/>
    <w:rsid w:val="00FB25A4"/>
    <w:rsid w:val="00FB3408"/>
    <w:rsid w:val="00FB39C2"/>
    <w:rsid w:val="00FB3BFA"/>
    <w:rsid w:val="00FB3FA4"/>
    <w:rsid w:val="00FB65B8"/>
    <w:rsid w:val="00FB77A7"/>
    <w:rsid w:val="00FC07B2"/>
    <w:rsid w:val="00FC0BE4"/>
    <w:rsid w:val="00FC15D1"/>
    <w:rsid w:val="00FC1DAE"/>
    <w:rsid w:val="00FC27AF"/>
    <w:rsid w:val="00FC2844"/>
    <w:rsid w:val="00FC2A4D"/>
    <w:rsid w:val="00FC2AF1"/>
    <w:rsid w:val="00FC2EF5"/>
    <w:rsid w:val="00FC36C1"/>
    <w:rsid w:val="00FC3904"/>
    <w:rsid w:val="00FC4E8B"/>
    <w:rsid w:val="00FC53A8"/>
    <w:rsid w:val="00FC5C4B"/>
    <w:rsid w:val="00FD05BF"/>
    <w:rsid w:val="00FD1106"/>
    <w:rsid w:val="00FD1DC0"/>
    <w:rsid w:val="00FD2ED8"/>
    <w:rsid w:val="00FD5E79"/>
    <w:rsid w:val="00FD61FB"/>
    <w:rsid w:val="00FD6202"/>
    <w:rsid w:val="00FD6AC4"/>
    <w:rsid w:val="00FD6E0E"/>
    <w:rsid w:val="00FD7512"/>
    <w:rsid w:val="00FD775C"/>
    <w:rsid w:val="00FE0355"/>
    <w:rsid w:val="00FE040A"/>
    <w:rsid w:val="00FE1414"/>
    <w:rsid w:val="00FE2074"/>
    <w:rsid w:val="00FE3C7E"/>
    <w:rsid w:val="00FE46A9"/>
    <w:rsid w:val="00FE5E63"/>
    <w:rsid w:val="00FE6306"/>
    <w:rsid w:val="00FE6BFE"/>
    <w:rsid w:val="00FE7861"/>
    <w:rsid w:val="00FF0974"/>
    <w:rsid w:val="00FF1727"/>
    <w:rsid w:val="00FF301D"/>
    <w:rsid w:val="00FF30D4"/>
    <w:rsid w:val="00FF31C9"/>
    <w:rsid w:val="00FF38D8"/>
    <w:rsid w:val="00FF4CCD"/>
    <w:rsid w:val="00FF4EE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53"/>
    <w:pPr>
      <w:tabs>
        <w:tab w:val="left" w:pos="708"/>
      </w:tabs>
    </w:pPr>
    <w:rPr>
      <w:sz w:val="24"/>
      <w:szCs w:val="24"/>
    </w:rPr>
  </w:style>
  <w:style w:type="paragraph" w:styleId="1">
    <w:name w:val="heading 1"/>
    <w:basedOn w:val="a"/>
    <w:next w:val="a"/>
    <w:qFormat/>
    <w:rsid w:val="00D909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D909BA"/>
    <w:pPr>
      <w:keepNext/>
      <w:tabs>
        <w:tab w:val="clear" w:pos="708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D909BA"/>
    <w:pPr>
      <w:keepNext/>
      <w:tabs>
        <w:tab w:val="clear" w:pos="708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C781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9BA"/>
    <w:pPr>
      <w:tabs>
        <w:tab w:val="left" w:pos="708"/>
      </w:tabs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semiHidden/>
    <w:rsid w:val="00D909BA"/>
    <w:pPr>
      <w:tabs>
        <w:tab w:val="clear" w:pos="708"/>
        <w:tab w:val="num" w:pos="357"/>
      </w:tabs>
      <w:spacing w:before="60" w:after="60"/>
      <w:ind w:firstLine="680"/>
      <w:jc w:val="both"/>
    </w:pPr>
    <w:rPr>
      <w:rFonts w:ascii="Arial" w:eastAsia="Calibri" w:hAnsi="Arial"/>
      <w:sz w:val="22"/>
      <w:szCs w:val="22"/>
    </w:rPr>
  </w:style>
  <w:style w:type="character" w:styleId="a5">
    <w:name w:val="Hyperlink"/>
    <w:rsid w:val="00D909BA"/>
    <w:rPr>
      <w:color w:val="0000FF"/>
      <w:u w:val="single"/>
    </w:rPr>
  </w:style>
  <w:style w:type="character" w:customStyle="1" w:styleId="31">
    <w:name w:val="Заголовок 3 Знак"/>
    <w:link w:val="30"/>
    <w:locked/>
    <w:rsid w:val="00D909BA"/>
    <w:rPr>
      <w:rFonts w:ascii="Arial" w:hAnsi="Arial"/>
      <w:b/>
      <w:bCs/>
      <w:sz w:val="24"/>
      <w:szCs w:val="26"/>
      <w:lang w:val="ru-RU" w:eastAsia="ru-RU" w:bidi="ar-SA"/>
    </w:rPr>
  </w:style>
  <w:style w:type="character" w:customStyle="1" w:styleId="a6">
    <w:name w:val="Гипертекстовая ссылка"/>
    <w:rsid w:val="00D909BA"/>
    <w:rPr>
      <w:rFonts w:cs="Times New Roman"/>
      <w:b/>
      <w:color w:val="008000"/>
    </w:rPr>
  </w:style>
  <w:style w:type="paragraph" w:styleId="a7">
    <w:name w:val="Balloon Text"/>
    <w:basedOn w:val="a"/>
    <w:semiHidden/>
    <w:rsid w:val="00D909BA"/>
    <w:rPr>
      <w:rFonts w:ascii="Tahoma" w:hAnsi="Tahoma" w:cs="Tahoma"/>
      <w:sz w:val="16"/>
      <w:szCs w:val="16"/>
    </w:rPr>
  </w:style>
  <w:style w:type="paragraph" w:customStyle="1" w:styleId="3">
    <w:name w:val="Пункт_3"/>
    <w:basedOn w:val="a"/>
    <w:rsid w:val="00D909BA"/>
    <w:pPr>
      <w:numPr>
        <w:ilvl w:val="2"/>
        <w:numId w:val="1"/>
      </w:numPr>
      <w:tabs>
        <w:tab w:val="clear" w:pos="708"/>
      </w:tabs>
      <w:spacing w:line="360" w:lineRule="auto"/>
      <w:jc w:val="both"/>
    </w:pPr>
    <w:rPr>
      <w:sz w:val="28"/>
      <w:szCs w:val="20"/>
    </w:rPr>
  </w:style>
  <w:style w:type="paragraph" w:styleId="a8">
    <w:name w:val="Body Text"/>
    <w:basedOn w:val="a"/>
    <w:link w:val="a9"/>
    <w:rsid w:val="00D909BA"/>
    <w:pPr>
      <w:tabs>
        <w:tab w:val="clear" w:pos="708"/>
      </w:tabs>
      <w:jc w:val="both"/>
    </w:pPr>
    <w:rPr>
      <w:rFonts w:ascii="Arial" w:hAnsi="Arial"/>
      <w:szCs w:val="20"/>
    </w:rPr>
  </w:style>
  <w:style w:type="character" w:customStyle="1" w:styleId="a9">
    <w:name w:val="Основной текст Знак"/>
    <w:link w:val="a8"/>
    <w:rsid w:val="00D909BA"/>
    <w:rPr>
      <w:rFonts w:ascii="Arial" w:hAnsi="Arial"/>
      <w:sz w:val="24"/>
      <w:lang w:val="ru-RU" w:eastAsia="ru-RU" w:bidi="ar-SA"/>
    </w:rPr>
  </w:style>
  <w:style w:type="paragraph" w:styleId="32">
    <w:name w:val="Body Text 3"/>
    <w:basedOn w:val="a"/>
    <w:link w:val="33"/>
    <w:rsid w:val="00D909BA"/>
    <w:pPr>
      <w:tabs>
        <w:tab w:val="clear" w:pos="708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D909BA"/>
    <w:rPr>
      <w:sz w:val="16"/>
      <w:szCs w:val="16"/>
      <w:lang w:val="ru-RU" w:eastAsia="ru-RU" w:bidi="ar-SA"/>
    </w:rPr>
  </w:style>
  <w:style w:type="paragraph" w:styleId="34">
    <w:name w:val="Body Text Indent 3"/>
    <w:basedOn w:val="a"/>
    <w:rsid w:val="00D909BA"/>
    <w:pPr>
      <w:tabs>
        <w:tab w:val="clear" w:pos="708"/>
      </w:tabs>
      <w:spacing w:after="120"/>
      <w:ind w:left="283"/>
    </w:pPr>
    <w:rPr>
      <w:sz w:val="16"/>
      <w:szCs w:val="16"/>
    </w:rPr>
  </w:style>
  <w:style w:type="paragraph" w:customStyle="1" w:styleId="a00">
    <w:name w:val="a0"/>
    <w:basedOn w:val="a"/>
    <w:rsid w:val="00D909BA"/>
    <w:pPr>
      <w:tabs>
        <w:tab w:val="clear" w:pos="708"/>
      </w:tabs>
      <w:autoSpaceDE w:val="0"/>
      <w:autoSpaceDN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onsPlusNonformat">
    <w:name w:val="ConsPlusNonformat"/>
    <w:rsid w:val="00D909B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Cell">
    <w:name w:val="ConsCell"/>
    <w:rsid w:val="00D909BA"/>
    <w:pPr>
      <w:widowControl w:val="0"/>
      <w:suppressAutoHyphens/>
      <w:autoSpaceDE w:val="0"/>
      <w:ind w:right="19772"/>
    </w:pPr>
    <w:rPr>
      <w:rFonts w:ascii="Arial" w:eastAsia="Arial" w:hAnsi="Arial" w:cs="Arial"/>
      <w:lang w:eastAsia="ar-SA"/>
    </w:rPr>
  </w:style>
  <w:style w:type="paragraph" w:customStyle="1" w:styleId="aa">
    <w:name w:val="Комментарий"/>
    <w:basedOn w:val="a"/>
    <w:next w:val="a"/>
    <w:rsid w:val="00D909BA"/>
    <w:pPr>
      <w:widowControl w:val="0"/>
      <w:tabs>
        <w:tab w:val="clear" w:pos="708"/>
      </w:tabs>
      <w:autoSpaceDE w:val="0"/>
      <w:autoSpaceDN w:val="0"/>
      <w:adjustRightInd w:val="0"/>
      <w:ind w:left="170"/>
      <w:jc w:val="both"/>
    </w:pPr>
    <w:rPr>
      <w:rFonts w:ascii="Arial" w:hAnsi="Arial" w:cs="Arial"/>
      <w:i/>
      <w:iCs/>
      <w:color w:val="800080"/>
    </w:rPr>
  </w:style>
  <w:style w:type="paragraph" w:styleId="ab">
    <w:name w:val="Body Text Indent"/>
    <w:basedOn w:val="a"/>
    <w:rsid w:val="00D909BA"/>
    <w:pPr>
      <w:spacing w:after="120"/>
      <w:ind w:left="283"/>
    </w:pPr>
  </w:style>
  <w:style w:type="paragraph" w:styleId="ac">
    <w:name w:val="Title"/>
    <w:basedOn w:val="a"/>
    <w:qFormat/>
    <w:rsid w:val="00D909BA"/>
    <w:pPr>
      <w:tabs>
        <w:tab w:val="clear" w:pos="708"/>
      </w:tabs>
      <w:jc w:val="center"/>
    </w:pPr>
    <w:rPr>
      <w:b/>
      <w:bCs/>
      <w:szCs w:val="20"/>
    </w:rPr>
  </w:style>
  <w:style w:type="character" w:styleId="ad">
    <w:name w:val="FollowedHyperlink"/>
    <w:rsid w:val="00D909BA"/>
    <w:rPr>
      <w:color w:val="800080"/>
      <w:u w:val="single"/>
    </w:rPr>
  </w:style>
  <w:style w:type="paragraph" w:customStyle="1" w:styleId="font5">
    <w:name w:val="font5"/>
    <w:basedOn w:val="a"/>
    <w:rsid w:val="00D909BA"/>
    <w:pPr>
      <w:tabs>
        <w:tab w:val="clear" w:pos="708"/>
      </w:tabs>
      <w:spacing w:before="100" w:beforeAutospacing="1" w:after="100" w:afterAutospacing="1"/>
    </w:pPr>
    <w:rPr>
      <w:i/>
      <w:iCs/>
      <w:sz w:val="12"/>
      <w:szCs w:val="12"/>
    </w:rPr>
  </w:style>
  <w:style w:type="paragraph" w:customStyle="1" w:styleId="font6">
    <w:name w:val="font6"/>
    <w:basedOn w:val="a"/>
    <w:rsid w:val="00D909BA"/>
    <w:pPr>
      <w:tabs>
        <w:tab w:val="clear" w:pos="708"/>
      </w:tabs>
      <w:spacing w:before="100" w:beforeAutospacing="1" w:after="100" w:afterAutospacing="1"/>
    </w:pPr>
    <w:rPr>
      <w:i/>
      <w:iCs/>
      <w:sz w:val="14"/>
      <w:szCs w:val="14"/>
    </w:rPr>
  </w:style>
  <w:style w:type="paragraph" w:customStyle="1" w:styleId="xl65">
    <w:name w:val="xl65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7">
    <w:name w:val="xl67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9">
    <w:name w:val="xl69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0">
    <w:name w:val="xl70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6"/>
      <w:szCs w:val="16"/>
    </w:rPr>
  </w:style>
  <w:style w:type="paragraph" w:customStyle="1" w:styleId="xl71">
    <w:name w:val="xl7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3">
    <w:name w:val="xl73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74">
    <w:name w:val="xl74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75">
    <w:name w:val="xl75"/>
    <w:basedOn w:val="a"/>
    <w:rsid w:val="00D909BA"/>
    <w:pPr>
      <w:tabs>
        <w:tab w:val="clear" w:pos="708"/>
      </w:tabs>
      <w:spacing w:before="100" w:beforeAutospacing="1" w:after="100" w:afterAutospacing="1"/>
    </w:pPr>
  </w:style>
  <w:style w:type="paragraph" w:customStyle="1" w:styleId="xl76">
    <w:name w:val="xl76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77">
    <w:name w:val="xl77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8">
    <w:name w:val="xl7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1">
    <w:name w:val="xl81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82">
    <w:name w:val="xl82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3">
    <w:name w:val="xl83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4">
    <w:name w:val="xl84"/>
    <w:basedOn w:val="a"/>
    <w:rsid w:val="00D909BA"/>
    <w:pPr>
      <w:tabs>
        <w:tab w:val="clear" w:pos="708"/>
      </w:tabs>
      <w:spacing w:before="100" w:beforeAutospacing="1" w:after="100" w:afterAutospacing="1"/>
    </w:pPr>
  </w:style>
  <w:style w:type="paragraph" w:customStyle="1" w:styleId="xl85">
    <w:name w:val="xl85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86">
    <w:name w:val="xl86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87">
    <w:name w:val="xl87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i/>
      <w:iCs/>
    </w:rPr>
  </w:style>
  <w:style w:type="paragraph" w:customStyle="1" w:styleId="xl88">
    <w:name w:val="xl88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9">
    <w:name w:val="xl89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90">
    <w:name w:val="xl90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91">
    <w:name w:val="xl91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92">
    <w:name w:val="xl92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93">
    <w:name w:val="xl93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94">
    <w:name w:val="xl94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95">
    <w:name w:val="xl95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96">
    <w:name w:val="xl96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97">
    <w:name w:val="xl97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98">
    <w:name w:val="xl9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99">
    <w:name w:val="xl99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100">
    <w:name w:val="xl100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101">
    <w:name w:val="xl10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102">
    <w:name w:val="xl102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103">
    <w:name w:val="xl103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04">
    <w:name w:val="xl104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105">
    <w:name w:val="xl105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106">
    <w:name w:val="xl106"/>
    <w:basedOn w:val="a"/>
    <w:rsid w:val="00D909BA"/>
    <w:pPr>
      <w:tabs>
        <w:tab w:val="clear" w:pos="708"/>
      </w:tabs>
      <w:spacing w:before="100" w:beforeAutospacing="1" w:after="100" w:afterAutospacing="1"/>
      <w:jc w:val="right"/>
    </w:pPr>
  </w:style>
  <w:style w:type="paragraph" w:customStyle="1" w:styleId="xl107">
    <w:name w:val="xl107"/>
    <w:basedOn w:val="a"/>
    <w:rsid w:val="00D909BA"/>
    <w:pPr>
      <w:tabs>
        <w:tab w:val="clear" w:pos="708"/>
      </w:tabs>
      <w:spacing w:before="100" w:beforeAutospacing="1" w:after="100" w:afterAutospacing="1"/>
      <w:jc w:val="right"/>
    </w:pPr>
  </w:style>
  <w:style w:type="paragraph" w:customStyle="1" w:styleId="xl108">
    <w:name w:val="xl10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09">
    <w:name w:val="xl109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110">
    <w:name w:val="xl110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111">
    <w:name w:val="xl11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12">
    <w:name w:val="xl112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character" w:customStyle="1" w:styleId="35">
    <w:name w:val="Знак Знак3"/>
    <w:rsid w:val="002A0663"/>
    <w:rPr>
      <w:rFonts w:ascii="Arial" w:hAnsi="Arial"/>
      <w:sz w:val="24"/>
      <w:lang w:val="ru-RU" w:eastAsia="ru-RU" w:bidi="ar-SA"/>
    </w:rPr>
  </w:style>
  <w:style w:type="paragraph" w:styleId="ae">
    <w:name w:val="No Spacing"/>
    <w:uiPriority w:val="1"/>
    <w:qFormat/>
    <w:rsid w:val="008C07C7"/>
    <w:rPr>
      <w:rFonts w:eastAsia="Calibri"/>
      <w:sz w:val="24"/>
      <w:szCs w:val="22"/>
      <w:lang w:eastAsia="en-US"/>
    </w:rPr>
  </w:style>
  <w:style w:type="paragraph" w:customStyle="1" w:styleId="af">
    <w:name w:val="Òàáëèöà øàïêà"/>
    <w:basedOn w:val="a"/>
    <w:rsid w:val="009B2AD6"/>
    <w:pPr>
      <w:keepNext/>
      <w:widowControl w:val="0"/>
      <w:tabs>
        <w:tab w:val="clear" w:pos="708"/>
      </w:tabs>
      <w:suppressAutoHyphens/>
      <w:spacing w:before="40" w:after="40"/>
      <w:ind w:left="57" w:right="57"/>
    </w:pPr>
    <w:rPr>
      <w:sz w:val="22"/>
      <w:szCs w:val="22"/>
      <w:lang w:eastAsia="ar-SA"/>
    </w:rPr>
  </w:style>
  <w:style w:type="paragraph" w:customStyle="1" w:styleId="af0">
    <w:name w:val="Òàáëèöà òåêñò"/>
    <w:basedOn w:val="a"/>
    <w:rsid w:val="009B2AD6"/>
    <w:pPr>
      <w:widowControl w:val="0"/>
      <w:tabs>
        <w:tab w:val="clear" w:pos="708"/>
      </w:tabs>
      <w:suppressAutoHyphens/>
      <w:spacing w:before="40" w:after="40"/>
      <w:ind w:left="57" w:right="57"/>
    </w:pPr>
    <w:rPr>
      <w:lang w:eastAsia="ar-SA"/>
    </w:rPr>
  </w:style>
  <w:style w:type="paragraph" w:customStyle="1" w:styleId="af1">
    <w:name w:val="Ïîäïóíêò"/>
    <w:basedOn w:val="a"/>
    <w:rsid w:val="009B2AD6"/>
    <w:pPr>
      <w:widowControl w:val="0"/>
      <w:tabs>
        <w:tab w:val="clear" w:pos="708"/>
      </w:tabs>
      <w:suppressAutoHyphens/>
      <w:spacing w:line="360" w:lineRule="auto"/>
      <w:ind w:left="1134" w:hanging="1134"/>
      <w:jc w:val="both"/>
    </w:pPr>
    <w:rPr>
      <w:kern w:val="1"/>
      <w:sz w:val="28"/>
      <w:szCs w:val="28"/>
      <w:lang w:eastAsia="ar-SA"/>
    </w:rPr>
  </w:style>
  <w:style w:type="paragraph" w:customStyle="1" w:styleId="2">
    <w:name w:val="Ïóíêò2"/>
    <w:basedOn w:val="a"/>
    <w:rsid w:val="009B2AD6"/>
    <w:pPr>
      <w:keepNext/>
      <w:widowControl w:val="0"/>
      <w:numPr>
        <w:numId w:val="2"/>
      </w:numPr>
      <w:tabs>
        <w:tab w:val="clear" w:pos="708"/>
        <w:tab w:val="left" w:pos="0"/>
      </w:tabs>
      <w:suppressAutoHyphens/>
      <w:spacing w:before="240" w:after="120" w:line="200" w:lineRule="atLeast"/>
      <w:ind w:left="1702" w:hanging="1134"/>
    </w:pPr>
    <w:rPr>
      <w:b/>
      <w:bCs/>
      <w:kern w:val="1"/>
      <w:sz w:val="28"/>
      <w:szCs w:val="28"/>
      <w:lang w:eastAsia="ar-SA"/>
    </w:rPr>
  </w:style>
  <w:style w:type="paragraph" w:customStyle="1" w:styleId="ConsPlusNormal">
    <w:name w:val="ConsPlusNormal"/>
    <w:rsid w:val="009B2AD6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2">
    <w:name w:val="List Paragraph"/>
    <w:basedOn w:val="a"/>
    <w:link w:val="af3"/>
    <w:uiPriority w:val="34"/>
    <w:qFormat/>
    <w:rsid w:val="00BD58DF"/>
    <w:pPr>
      <w:tabs>
        <w:tab w:val="clear" w:pos="708"/>
      </w:tabs>
      <w:ind w:left="708"/>
    </w:pPr>
    <w:rPr>
      <w:sz w:val="20"/>
      <w:szCs w:val="20"/>
    </w:rPr>
  </w:style>
  <w:style w:type="paragraph" w:styleId="af4">
    <w:name w:val="Plain Text"/>
    <w:basedOn w:val="a"/>
    <w:rsid w:val="00F83E80"/>
    <w:pPr>
      <w:tabs>
        <w:tab w:val="clear" w:pos="708"/>
      </w:tabs>
      <w:autoSpaceDE w:val="0"/>
      <w:autoSpaceDN w:val="0"/>
      <w:spacing w:after="60"/>
      <w:ind w:left="567" w:hanging="567"/>
    </w:pPr>
    <w:rPr>
      <w:rFonts w:ascii="Times New Roman CYR" w:hAnsi="Times New Roman CYR" w:cs="Times New Roman CYR"/>
    </w:rPr>
  </w:style>
  <w:style w:type="paragraph" w:styleId="21">
    <w:name w:val="Body Text Indent 2"/>
    <w:basedOn w:val="a"/>
    <w:rsid w:val="00F83E80"/>
    <w:pPr>
      <w:spacing w:after="120" w:line="480" w:lineRule="auto"/>
      <w:ind w:left="283"/>
    </w:pPr>
  </w:style>
  <w:style w:type="paragraph" w:styleId="af5">
    <w:name w:val="Subtitle"/>
    <w:basedOn w:val="a"/>
    <w:link w:val="af6"/>
    <w:qFormat/>
    <w:rsid w:val="00F83E80"/>
    <w:pPr>
      <w:tabs>
        <w:tab w:val="clear" w:pos="708"/>
      </w:tabs>
      <w:spacing w:after="60"/>
      <w:jc w:val="center"/>
      <w:outlineLvl w:val="1"/>
    </w:pPr>
    <w:rPr>
      <w:rFonts w:ascii="Arial" w:eastAsia="Calibri" w:hAnsi="Arial" w:cs="Arial"/>
    </w:rPr>
  </w:style>
  <w:style w:type="character" w:customStyle="1" w:styleId="af6">
    <w:name w:val="Подзаголовок Знак"/>
    <w:link w:val="af5"/>
    <w:locked/>
    <w:rsid w:val="00F83E80"/>
    <w:rPr>
      <w:rFonts w:ascii="Arial" w:eastAsia="Calibri" w:hAnsi="Arial" w:cs="Arial"/>
      <w:sz w:val="24"/>
      <w:szCs w:val="24"/>
      <w:lang w:val="ru-RU" w:eastAsia="ru-RU" w:bidi="ar-SA"/>
    </w:rPr>
  </w:style>
  <w:style w:type="paragraph" w:customStyle="1" w:styleId="ConsNormal">
    <w:name w:val="ConsNormal"/>
    <w:rsid w:val="00F83E80"/>
    <w:pPr>
      <w:widowControl w:val="0"/>
      <w:ind w:firstLine="720"/>
    </w:pPr>
    <w:rPr>
      <w:rFonts w:ascii="Arial" w:hAnsi="Arial"/>
      <w:snapToGrid w:val="0"/>
    </w:rPr>
  </w:style>
  <w:style w:type="paragraph" w:customStyle="1" w:styleId="210">
    <w:name w:val="Основной текст с отступом 21"/>
    <w:basedOn w:val="a"/>
    <w:rsid w:val="00F83E80"/>
    <w:pPr>
      <w:widowControl w:val="0"/>
      <w:tabs>
        <w:tab w:val="clear" w:pos="708"/>
        <w:tab w:val="left" w:pos="1134"/>
      </w:tabs>
      <w:suppressAutoHyphens/>
      <w:spacing w:line="254" w:lineRule="auto"/>
      <w:ind w:firstLine="567"/>
      <w:jc w:val="both"/>
    </w:pPr>
    <w:rPr>
      <w:szCs w:val="20"/>
      <w:lang w:eastAsia="ar-SA"/>
    </w:rPr>
  </w:style>
  <w:style w:type="character" w:customStyle="1" w:styleId="af7">
    <w:name w:val="Основной текст_"/>
    <w:rsid w:val="00F83E80"/>
    <w:rPr>
      <w:rFonts w:cs="Times New Roman"/>
      <w:spacing w:val="1"/>
      <w:lang w:eastAsia="ar-SA" w:bidi="ar-SA"/>
    </w:rPr>
  </w:style>
  <w:style w:type="character" w:customStyle="1" w:styleId="22">
    <w:name w:val="Основной текст (2)_"/>
    <w:rsid w:val="00F83E80"/>
    <w:rPr>
      <w:b/>
      <w:bCs/>
      <w:sz w:val="22"/>
      <w:szCs w:val="22"/>
      <w:lang w:eastAsia="ar-SA" w:bidi="ar-SA"/>
    </w:rPr>
  </w:style>
  <w:style w:type="paragraph" w:customStyle="1" w:styleId="af8">
    <w:name w:val="Содержимое таблицы"/>
    <w:basedOn w:val="a"/>
    <w:rsid w:val="00F83E80"/>
    <w:pPr>
      <w:widowControl w:val="0"/>
      <w:suppressLineNumbers/>
      <w:tabs>
        <w:tab w:val="clear" w:pos="708"/>
      </w:tabs>
      <w:suppressAutoHyphens/>
      <w:autoSpaceDE w:val="0"/>
    </w:pPr>
    <w:rPr>
      <w:rFonts w:ascii="Arial" w:eastAsia="Arial" w:hAnsi="Arial" w:cs="Arial"/>
      <w:sz w:val="18"/>
      <w:szCs w:val="18"/>
      <w:lang w:eastAsia="ar-SA"/>
    </w:rPr>
  </w:style>
  <w:style w:type="paragraph" w:customStyle="1" w:styleId="Default">
    <w:name w:val="Default"/>
    <w:basedOn w:val="a"/>
    <w:rsid w:val="00F83E80"/>
    <w:pPr>
      <w:widowControl w:val="0"/>
      <w:tabs>
        <w:tab w:val="clear" w:pos="708"/>
      </w:tabs>
      <w:suppressAutoHyphens/>
      <w:autoSpaceDE w:val="0"/>
    </w:pPr>
    <w:rPr>
      <w:color w:val="000000"/>
      <w:lang w:eastAsia="hi-IN" w:bidi="hi-IN"/>
    </w:rPr>
  </w:style>
  <w:style w:type="paragraph" w:customStyle="1" w:styleId="23">
    <w:name w:val="Основной текст (2)"/>
    <w:basedOn w:val="a"/>
    <w:rsid w:val="00F83E80"/>
    <w:pPr>
      <w:widowControl w:val="0"/>
      <w:shd w:val="clear" w:color="auto" w:fill="FFFFFF"/>
      <w:tabs>
        <w:tab w:val="clear" w:pos="708"/>
      </w:tabs>
      <w:suppressAutoHyphens/>
      <w:autoSpaceDE w:val="0"/>
      <w:spacing w:line="276" w:lineRule="exact"/>
      <w:jc w:val="center"/>
    </w:pPr>
    <w:rPr>
      <w:b/>
      <w:bCs/>
      <w:sz w:val="22"/>
      <w:szCs w:val="22"/>
      <w:lang w:eastAsia="ar-SA"/>
    </w:rPr>
  </w:style>
  <w:style w:type="character" w:customStyle="1" w:styleId="af9">
    <w:name w:val="комментарий"/>
    <w:rsid w:val="006813B4"/>
    <w:rPr>
      <w:b/>
      <w:i/>
      <w:shd w:val="clear" w:color="auto" w:fill="FFFF99"/>
    </w:rPr>
  </w:style>
  <w:style w:type="paragraph" w:customStyle="1" w:styleId="12pt">
    <w:name w:val="Стиль Основной текст + 12 pt"/>
    <w:basedOn w:val="a8"/>
    <w:link w:val="12pt0"/>
    <w:rsid w:val="00FD1DC0"/>
    <w:pPr>
      <w:ind w:firstLine="720"/>
    </w:pPr>
    <w:rPr>
      <w:rFonts w:ascii="Times New Roman" w:hAnsi="Times New Roman"/>
      <w:szCs w:val="28"/>
      <w:lang w:val="x-none" w:eastAsia="x-none"/>
    </w:rPr>
  </w:style>
  <w:style w:type="character" w:customStyle="1" w:styleId="12pt0">
    <w:name w:val="Стиль Основной текст + 12 pt Знак"/>
    <w:link w:val="12pt"/>
    <w:rsid w:val="00FD1DC0"/>
    <w:rPr>
      <w:sz w:val="24"/>
      <w:szCs w:val="28"/>
    </w:rPr>
  </w:style>
  <w:style w:type="paragraph" w:customStyle="1" w:styleId="Style3">
    <w:name w:val="Style3"/>
    <w:basedOn w:val="a"/>
    <w:uiPriority w:val="99"/>
    <w:rsid w:val="003577D4"/>
    <w:pPr>
      <w:widowControl w:val="0"/>
      <w:tabs>
        <w:tab w:val="clear" w:pos="708"/>
      </w:tabs>
      <w:autoSpaceDE w:val="0"/>
      <w:autoSpaceDN w:val="0"/>
      <w:adjustRightInd w:val="0"/>
    </w:pPr>
    <w:rPr>
      <w:rFonts w:ascii="Calibri" w:eastAsia="Calibri" w:hAnsi="Calibri" w:cs="Calibri"/>
    </w:rPr>
  </w:style>
  <w:style w:type="paragraph" w:styleId="afa">
    <w:name w:val="header"/>
    <w:basedOn w:val="a"/>
    <w:link w:val="afb"/>
    <w:rsid w:val="00BC76D6"/>
    <w:pPr>
      <w:tabs>
        <w:tab w:val="clear" w:pos="708"/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rsid w:val="00BC76D6"/>
    <w:rPr>
      <w:sz w:val="24"/>
      <w:szCs w:val="24"/>
    </w:rPr>
  </w:style>
  <w:style w:type="paragraph" w:styleId="afc">
    <w:name w:val="footer"/>
    <w:basedOn w:val="a"/>
    <w:link w:val="afd"/>
    <w:rsid w:val="00BC76D6"/>
    <w:pPr>
      <w:tabs>
        <w:tab w:val="clear" w:pos="708"/>
        <w:tab w:val="center" w:pos="4677"/>
        <w:tab w:val="right" w:pos="9355"/>
      </w:tabs>
    </w:pPr>
    <w:rPr>
      <w:lang w:val="x-none" w:eastAsia="x-none"/>
    </w:rPr>
  </w:style>
  <w:style w:type="character" w:customStyle="1" w:styleId="afd">
    <w:name w:val="Нижний колонтитул Знак"/>
    <w:link w:val="afc"/>
    <w:rsid w:val="00BC76D6"/>
    <w:rPr>
      <w:sz w:val="24"/>
      <w:szCs w:val="24"/>
    </w:rPr>
  </w:style>
  <w:style w:type="paragraph" w:customStyle="1" w:styleId="10">
    <w:name w:val="Абзац списка1"/>
    <w:basedOn w:val="a"/>
    <w:rsid w:val="001D50AB"/>
    <w:pPr>
      <w:tabs>
        <w:tab w:val="clear" w:pos="708"/>
      </w:tabs>
      <w:spacing w:before="120"/>
      <w:ind w:left="720"/>
      <w:contextualSpacing/>
      <w:jc w:val="both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11">
    <w:name w:val="Без интервала1"/>
    <w:rsid w:val="00D87C2B"/>
    <w:pPr>
      <w:jc w:val="both"/>
    </w:pPr>
    <w:rPr>
      <w:rFonts w:ascii="Arial" w:hAnsi="Arial" w:cs="Arial"/>
      <w:sz w:val="24"/>
      <w:szCs w:val="30"/>
      <w:lang w:val="en-GB" w:eastAsia="en-US" w:bidi="bn-IN"/>
    </w:rPr>
  </w:style>
  <w:style w:type="character" w:customStyle="1" w:styleId="databind-variable">
    <w:name w:val="databind-variable"/>
    <w:rsid w:val="0030040B"/>
  </w:style>
  <w:style w:type="character" w:customStyle="1" w:styleId="40">
    <w:name w:val="Заголовок 4 Знак"/>
    <w:link w:val="4"/>
    <w:semiHidden/>
    <w:rsid w:val="002C78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f3">
    <w:name w:val="Абзац списка Знак"/>
    <w:link w:val="af2"/>
    <w:uiPriority w:val="34"/>
    <w:rsid w:val="00375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53"/>
    <w:pPr>
      <w:tabs>
        <w:tab w:val="left" w:pos="708"/>
      </w:tabs>
    </w:pPr>
    <w:rPr>
      <w:sz w:val="24"/>
      <w:szCs w:val="24"/>
    </w:rPr>
  </w:style>
  <w:style w:type="paragraph" w:styleId="1">
    <w:name w:val="heading 1"/>
    <w:basedOn w:val="a"/>
    <w:next w:val="a"/>
    <w:qFormat/>
    <w:rsid w:val="00D909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D909BA"/>
    <w:pPr>
      <w:keepNext/>
      <w:tabs>
        <w:tab w:val="clear" w:pos="708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D909BA"/>
    <w:pPr>
      <w:keepNext/>
      <w:tabs>
        <w:tab w:val="clear" w:pos="708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C781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9BA"/>
    <w:pPr>
      <w:tabs>
        <w:tab w:val="left" w:pos="708"/>
      </w:tabs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semiHidden/>
    <w:rsid w:val="00D909BA"/>
    <w:pPr>
      <w:tabs>
        <w:tab w:val="clear" w:pos="708"/>
        <w:tab w:val="num" w:pos="357"/>
      </w:tabs>
      <w:spacing w:before="60" w:after="60"/>
      <w:ind w:firstLine="680"/>
      <w:jc w:val="both"/>
    </w:pPr>
    <w:rPr>
      <w:rFonts w:ascii="Arial" w:eastAsia="Calibri" w:hAnsi="Arial"/>
      <w:sz w:val="22"/>
      <w:szCs w:val="22"/>
    </w:rPr>
  </w:style>
  <w:style w:type="character" w:styleId="a5">
    <w:name w:val="Hyperlink"/>
    <w:rsid w:val="00D909BA"/>
    <w:rPr>
      <w:color w:val="0000FF"/>
      <w:u w:val="single"/>
    </w:rPr>
  </w:style>
  <w:style w:type="character" w:customStyle="1" w:styleId="31">
    <w:name w:val="Заголовок 3 Знак"/>
    <w:link w:val="30"/>
    <w:locked/>
    <w:rsid w:val="00D909BA"/>
    <w:rPr>
      <w:rFonts w:ascii="Arial" w:hAnsi="Arial"/>
      <w:b/>
      <w:bCs/>
      <w:sz w:val="24"/>
      <w:szCs w:val="26"/>
      <w:lang w:val="ru-RU" w:eastAsia="ru-RU" w:bidi="ar-SA"/>
    </w:rPr>
  </w:style>
  <w:style w:type="character" w:customStyle="1" w:styleId="a6">
    <w:name w:val="Гипертекстовая ссылка"/>
    <w:rsid w:val="00D909BA"/>
    <w:rPr>
      <w:rFonts w:cs="Times New Roman"/>
      <w:b/>
      <w:color w:val="008000"/>
    </w:rPr>
  </w:style>
  <w:style w:type="paragraph" w:styleId="a7">
    <w:name w:val="Balloon Text"/>
    <w:basedOn w:val="a"/>
    <w:semiHidden/>
    <w:rsid w:val="00D909BA"/>
    <w:rPr>
      <w:rFonts w:ascii="Tahoma" w:hAnsi="Tahoma" w:cs="Tahoma"/>
      <w:sz w:val="16"/>
      <w:szCs w:val="16"/>
    </w:rPr>
  </w:style>
  <w:style w:type="paragraph" w:customStyle="1" w:styleId="3">
    <w:name w:val="Пункт_3"/>
    <w:basedOn w:val="a"/>
    <w:rsid w:val="00D909BA"/>
    <w:pPr>
      <w:numPr>
        <w:ilvl w:val="2"/>
        <w:numId w:val="1"/>
      </w:numPr>
      <w:tabs>
        <w:tab w:val="clear" w:pos="708"/>
      </w:tabs>
      <w:spacing w:line="360" w:lineRule="auto"/>
      <w:jc w:val="both"/>
    </w:pPr>
    <w:rPr>
      <w:sz w:val="28"/>
      <w:szCs w:val="20"/>
    </w:rPr>
  </w:style>
  <w:style w:type="paragraph" w:styleId="a8">
    <w:name w:val="Body Text"/>
    <w:basedOn w:val="a"/>
    <w:link w:val="a9"/>
    <w:rsid w:val="00D909BA"/>
    <w:pPr>
      <w:tabs>
        <w:tab w:val="clear" w:pos="708"/>
      </w:tabs>
      <w:jc w:val="both"/>
    </w:pPr>
    <w:rPr>
      <w:rFonts w:ascii="Arial" w:hAnsi="Arial"/>
      <w:szCs w:val="20"/>
    </w:rPr>
  </w:style>
  <w:style w:type="character" w:customStyle="1" w:styleId="a9">
    <w:name w:val="Основной текст Знак"/>
    <w:link w:val="a8"/>
    <w:rsid w:val="00D909BA"/>
    <w:rPr>
      <w:rFonts w:ascii="Arial" w:hAnsi="Arial"/>
      <w:sz w:val="24"/>
      <w:lang w:val="ru-RU" w:eastAsia="ru-RU" w:bidi="ar-SA"/>
    </w:rPr>
  </w:style>
  <w:style w:type="paragraph" w:styleId="32">
    <w:name w:val="Body Text 3"/>
    <w:basedOn w:val="a"/>
    <w:link w:val="33"/>
    <w:rsid w:val="00D909BA"/>
    <w:pPr>
      <w:tabs>
        <w:tab w:val="clear" w:pos="708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D909BA"/>
    <w:rPr>
      <w:sz w:val="16"/>
      <w:szCs w:val="16"/>
      <w:lang w:val="ru-RU" w:eastAsia="ru-RU" w:bidi="ar-SA"/>
    </w:rPr>
  </w:style>
  <w:style w:type="paragraph" w:styleId="34">
    <w:name w:val="Body Text Indent 3"/>
    <w:basedOn w:val="a"/>
    <w:rsid w:val="00D909BA"/>
    <w:pPr>
      <w:tabs>
        <w:tab w:val="clear" w:pos="708"/>
      </w:tabs>
      <w:spacing w:after="120"/>
      <w:ind w:left="283"/>
    </w:pPr>
    <w:rPr>
      <w:sz w:val="16"/>
      <w:szCs w:val="16"/>
    </w:rPr>
  </w:style>
  <w:style w:type="paragraph" w:customStyle="1" w:styleId="a00">
    <w:name w:val="a0"/>
    <w:basedOn w:val="a"/>
    <w:rsid w:val="00D909BA"/>
    <w:pPr>
      <w:tabs>
        <w:tab w:val="clear" w:pos="708"/>
      </w:tabs>
      <w:autoSpaceDE w:val="0"/>
      <w:autoSpaceDN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onsPlusNonformat">
    <w:name w:val="ConsPlusNonformat"/>
    <w:rsid w:val="00D909B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Cell">
    <w:name w:val="ConsCell"/>
    <w:rsid w:val="00D909BA"/>
    <w:pPr>
      <w:widowControl w:val="0"/>
      <w:suppressAutoHyphens/>
      <w:autoSpaceDE w:val="0"/>
      <w:ind w:right="19772"/>
    </w:pPr>
    <w:rPr>
      <w:rFonts w:ascii="Arial" w:eastAsia="Arial" w:hAnsi="Arial" w:cs="Arial"/>
      <w:lang w:eastAsia="ar-SA"/>
    </w:rPr>
  </w:style>
  <w:style w:type="paragraph" w:customStyle="1" w:styleId="aa">
    <w:name w:val="Комментарий"/>
    <w:basedOn w:val="a"/>
    <w:next w:val="a"/>
    <w:rsid w:val="00D909BA"/>
    <w:pPr>
      <w:widowControl w:val="0"/>
      <w:tabs>
        <w:tab w:val="clear" w:pos="708"/>
      </w:tabs>
      <w:autoSpaceDE w:val="0"/>
      <w:autoSpaceDN w:val="0"/>
      <w:adjustRightInd w:val="0"/>
      <w:ind w:left="170"/>
      <w:jc w:val="both"/>
    </w:pPr>
    <w:rPr>
      <w:rFonts w:ascii="Arial" w:hAnsi="Arial" w:cs="Arial"/>
      <w:i/>
      <w:iCs/>
      <w:color w:val="800080"/>
    </w:rPr>
  </w:style>
  <w:style w:type="paragraph" w:styleId="ab">
    <w:name w:val="Body Text Indent"/>
    <w:basedOn w:val="a"/>
    <w:rsid w:val="00D909BA"/>
    <w:pPr>
      <w:spacing w:after="120"/>
      <w:ind w:left="283"/>
    </w:pPr>
  </w:style>
  <w:style w:type="paragraph" w:styleId="ac">
    <w:name w:val="Title"/>
    <w:basedOn w:val="a"/>
    <w:qFormat/>
    <w:rsid w:val="00D909BA"/>
    <w:pPr>
      <w:tabs>
        <w:tab w:val="clear" w:pos="708"/>
      </w:tabs>
      <w:jc w:val="center"/>
    </w:pPr>
    <w:rPr>
      <w:b/>
      <w:bCs/>
      <w:szCs w:val="20"/>
    </w:rPr>
  </w:style>
  <w:style w:type="character" w:styleId="ad">
    <w:name w:val="FollowedHyperlink"/>
    <w:rsid w:val="00D909BA"/>
    <w:rPr>
      <w:color w:val="800080"/>
      <w:u w:val="single"/>
    </w:rPr>
  </w:style>
  <w:style w:type="paragraph" w:customStyle="1" w:styleId="font5">
    <w:name w:val="font5"/>
    <w:basedOn w:val="a"/>
    <w:rsid w:val="00D909BA"/>
    <w:pPr>
      <w:tabs>
        <w:tab w:val="clear" w:pos="708"/>
      </w:tabs>
      <w:spacing w:before="100" w:beforeAutospacing="1" w:after="100" w:afterAutospacing="1"/>
    </w:pPr>
    <w:rPr>
      <w:i/>
      <w:iCs/>
      <w:sz w:val="12"/>
      <w:szCs w:val="12"/>
    </w:rPr>
  </w:style>
  <w:style w:type="paragraph" w:customStyle="1" w:styleId="font6">
    <w:name w:val="font6"/>
    <w:basedOn w:val="a"/>
    <w:rsid w:val="00D909BA"/>
    <w:pPr>
      <w:tabs>
        <w:tab w:val="clear" w:pos="708"/>
      </w:tabs>
      <w:spacing w:before="100" w:beforeAutospacing="1" w:after="100" w:afterAutospacing="1"/>
    </w:pPr>
    <w:rPr>
      <w:i/>
      <w:iCs/>
      <w:sz w:val="14"/>
      <w:szCs w:val="14"/>
    </w:rPr>
  </w:style>
  <w:style w:type="paragraph" w:customStyle="1" w:styleId="xl65">
    <w:name w:val="xl65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7">
    <w:name w:val="xl67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9">
    <w:name w:val="xl69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0">
    <w:name w:val="xl70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6"/>
      <w:szCs w:val="16"/>
    </w:rPr>
  </w:style>
  <w:style w:type="paragraph" w:customStyle="1" w:styleId="xl71">
    <w:name w:val="xl7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3">
    <w:name w:val="xl73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74">
    <w:name w:val="xl74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75">
    <w:name w:val="xl75"/>
    <w:basedOn w:val="a"/>
    <w:rsid w:val="00D909BA"/>
    <w:pPr>
      <w:tabs>
        <w:tab w:val="clear" w:pos="708"/>
      </w:tabs>
      <w:spacing w:before="100" w:beforeAutospacing="1" w:after="100" w:afterAutospacing="1"/>
    </w:pPr>
  </w:style>
  <w:style w:type="paragraph" w:customStyle="1" w:styleId="xl76">
    <w:name w:val="xl76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77">
    <w:name w:val="xl77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8">
    <w:name w:val="xl7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1">
    <w:name w:val="xl81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82">
    <w:name w:val="xl82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3">
    <w:name w:val="xl83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84">
    <w:name w:val="xl84"/>
    <w:basedOn w:val="a"/>
    <w:rsid w:val="00D909BA"/>
    <w:pPr>
      <w:tabs>
        <w:tab w:val="clear" w:pos="708"/>
      </w:tabs>
      <w:spacing w:before="100" w:beforeAutospacing="1" w:after="100" w:afterAutospacing="1"/>
    </w:pPr>
  </w:style>
  <w:style w:type="paragraph" w:customStyle="1" w:styleId="xl85">
    <w:name w:val="xl85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86">
    <w:name w:val="xl86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87">
    <w:name w:val="xl87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i/>
      <w:iCs/>
    </w:rPr>
  </w:style>
  <w:style w:type="paragraph" w:customStyle="1" w:styleId="xl88">
    <w:name w:val="xl88"/>
    <w:basedOn w:val="a"/>
    <w:rsid w:val="00D909BA"/>
    <w:pPr>
      <w:tabs>
        <w:tab w:val="clear" w:pos="708"/>
      </w:tabs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9">
    <w:name w:val="xl89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</w:style>
  <w:style w:type="paragraph" w:customStyle="1" w:styleId="xl90">
    <w:name w:val="xl90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91">
    <w:name w:val="xl91"/>
    <w:basedOn w:val="a"/>
    <w:rsid w:val="00D909BA"/>
    <w:pPr>
      <w:pBdr>
        <w:top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92">
    <w:name w:val="xl92"/>
    <w:basedOn w:val="a"/>
    <w:rsid w:val="00D909BA"/>
    <w:pP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93">
    <w:name w:val="xl93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</w:rPr>
  </w:style>
  <w:style w:type="paragraph" w:customStyle="1" w:styleId="xl94">
    <w:name w:val="xl94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95">
    <w:name w:val="xl95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96">
    <w:name w:val="xl96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97">
    <w:name w:val="xl97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98">
    <w:name w:val="xl9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99">
    <w:name w:val="xl99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100">
    <w:name w:val="xl100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101">
    <w:name w:val="xl10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102">
    <w:name w:val="xl102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</w:style>
  <w:style w:type="paragraph" w:customStyle="1" w:styleId="xl103">
    <w:name w:val="xl103"/>
    <w:basedOn w:val="a"/>
    <w:rsid w:val="00D909BA"/>
    <w:pP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04">
    <w:name w:val="xl104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105">
    <w:name w:val="xl105"/>
    <w:basedOn w:val="a"/>
    <w:rsid w:val="00D909BA"/>
    <w:pPr>
      <w:pBdr>
        <w:bottom w:val="single" w:sz="4" w:space="0" w:color="auto"/>
      </w:pBdr>
      <w:tabs>
        <w:tab w:val="clear" w:pos="708"/>
      </w:tabs>
      <w:spacing w:before="100" w:beforeAutospacing="1" w:after="100" w:afterAutospacing="1"/>
    </w:pPr>
  </w:style>
  <w:style w:type="paragraph" w:customStyle="1" w:styleId="xl106">
    <w:name w:val="xl106"/>
    <w:basedOn w:val="a"/>
    <w:rsid w:val="00D909BA"/>
    <w:pPr>
      <w:tabs>
        <w:tab w:val="clear" w:pos="708"/>
      </w:tabs>
      <w:spacing w:before="100" w:beforeAutospacing="1" w:after="100" w:afterAutospacing="1"/>
      <w:jc w:val="right"/>
    </w:pPr>
  </w:style>
  <w:style w:type="paragraph" w:customStyle="1" w:styleId="xl107">
    <w:name w:val="xl107"/>
    <w:basedOn w:val="a"/>
    <w:rsid w:val="00D909BA"/>
    <w:pPr>
      <w:tabs>
        <w:tab w:val="clear" w:pos="708"/>
      </w:tabs>
      <w:spacing w:before="100" w:beforeAutospacing="1" w:after="100" w:afterAutospacing="1"/>
      <w:jc w:val="right"/>
    </w:pPr>
  </w:style>
  <w:style w:type="paragraph" w:customStyle="1" w:styleId="xl108">
    <w:name w:val="xl108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09">
    <w:name w:val="xl109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110">
    <w:name w:val="xl110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111">
    <w:name w:val="xl111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textAlignment w:val="top"/>
    </w:pPr>
  </w:style>
  <w:style w:type="paragraph" w:customStyle="1" w:styleId="xl112">
    <w:name w:val="xl112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"/>
    <w:rsid w:val="00D909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8"/>
      </w:tabs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character" w:customStyle="1" w:styleId="35">
    <w:name w:val="Знак Знак3"/>
    <w:rsid w:val="002A0663"/>
    <w:rPr>
      <w:rFonts w:ascii="Arial" w:hAnsi="Arial"/>
      <w:sz w:val="24"/>
      <w:lang w:val="ru-RU" w:eastAsia="ru-RU" w:bidi="ar-SA"/>
    </w:rPr>
  </w:style>
  <w:style w:type="paragraph" w:styleId="ae">
    <w:name w:val="No Spacing"/>
    <w:uiPriority w:val="1"/>
    <w:qFormat/>
    <w:rsid w:val="008C07C7"/>
    <w:rPr>
      <w:rFonts w:eastAsia="Calibri"/>
      <w:sz w:val="24"/>
      <w:szCs w:val="22"/>
      <w:lang w:eastAsia="en-US"/>
    </w:rPr>
  </w:style>
  <w:style w:type="paragraph" w:customStyle="1" w:styleId="af">
    <w:name w:val="Òàáëèöà øàïêà"/>
    <w:basedOn w:val="a"/>
    <w:rsid w:val="009B2AD6"/>
    <w:pPr>
      <w:keepNext/>
      <w:widowControl w:val="0"/>
      <w:tabs>
        <w:tab w:val="clear" w:pos="708"/>
      </w:tabs>
      <w:suppressAutoHyphens/>
      <w:spacing w:before="40" w:after="40"/>
      <w:ind w:left="57" w:right="57"/>
    </w:pPr>
    <w:rPr>
      <w:sz w:val="22"/>
      <w:szCs w:val="22"/>
      <w:lang w:eastAsia="ar-SA"/>
    </w:rPr>
  </w:style>
  <w:style w:type="paragraph" w:customStyle="1" w:styleId="af0">
    <w:name w:val="Òàáëèöà òåêñò"/>
    <w:basedOn w:val="a"/>
    <w:rsid w:val="009B2AD6"/>
    <w:pPr>
      <w:widowControl w:val="0"/>
      <w:tabs>
        <w:tab w:val="clear" w:pos="708"/>
      </w:tabs>
      <w:suppressAutoHyphens/>
      <w:spacing w:before="40" w:after="40"/>
      <w:ind w:left="57" w:right="57"/>
    </w:pPr>
    <w:rPr>
      <w:lang w:eastAsia="ar-SA"/>
    </w:rPr>
  </w:style>
  <w:style w:type="paragraph" w:customStyle="1" w:styleId="af1">
    <w:name w:val="Ïîäïóíêò"/>
    <w:basedOn w:val="a"/>
    <w:rsid w:val="009B2AD6"/>
    <w:pPr>
      <w:widowControl w:val="0"/>
      <w:tabs>
        <w:tab w:val="clear" w:pos="708"/>
      </w:tabs>
      <w:suppressAutoHyphens/>
      <w:spacing w:line="360" w:lineRule="auto"/>
      <w:ind w:left="1134" w:hanging="1134"/>
      <w:jc w:val="both"/>
    </w:pPr>
    <w:rPr>
      <w:kern w:val="1"/>
      <w:sz w:val="28"/>
      <w:szCs w:val="28"/>
      <w:lang w:eastAsia="ar-SA"/>
    </w:rPr>
  </w:style>
  <w:style w:type="paragraph" w:customStyle="1" w:styleId="2">
    <w:name w:val="Ïóíêò2"/>
    <w:basedOn w:val="a"/>
    <w:rsid w:val="009B2AD6"/>
    <w:pPr>
      <w:keepNext/>
      <w:widowControl w:val="0"/>
      <w:numPr>
        <w:numId w:val="2"/>
      </w:numPr>
      <w:tabs>
        <w:tab w:val="clear" w:pos="708"/>
        <w:tab w:val="left" w:pos="0"/>
      </w:tabs>
      <w:suppressAutoHyphens/>
      <w:spacing w:before="240" w:after="120" w:line="200" w:lineRule="atLeast"/>
      <w:ind w:left="1702" w:hanging="1134"/>
    </w:pPr>
    <w:rPr>
      <w:b/>
      <w:bCs/>
      <w:kern w:val="1"/>
      <w:sz w:val="28"/>
      <w:szCs w:val="28"/>
      <w:lang w:eastAsia="ar-SA"/>
    </w:rPr>
  </w:style>
  <w:style w:type="paragraph" w:customStyle="1" w:styleId="ConsPlusNormal">
    <w:name w:val="ConsPlusNormal"/>
    <w:rsid w:val="009B2AD6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2">
    <w:name w:val="List Paragraph"/>
    <w:basedOn w:val="a"/>
    <w:link w:val="af3"/>
    <w:uiPriority w:val="34"/>
    <w:qFormat/>
    <w:rsid w:val="00BD58DF"/>
    <w:pPr>
      <w:tabs>
        <w:tab w:val="clear" w:pos="708"/>
      </w:tabs>
      <w:ind w:left="708"/>
    </w:pPr>
    <w:rPr>
      <w:sz w:val="20"/>
      <w:szCs w:val="20"/>
    </w:rPr>
  </w:style>
  <w:style w:type="paragraph" w:styleId="af4">
    <w:name w:val="Plain Text"/>
    <w:basedOn w:val="a"/>
    <w:rsid w:val="00F83E80"/>
    <w:pPr>
      <w:tabs>
        <w:tab w:val="clear" w:pos="708"/>
      </w:tabs>
      <w:autoSpaceDE w:val="0"/>
      <w:autoSpaceDN w:val="0"/>
      <w:spacing w:after="60"/>
      <w:ind w:left="567" w:hanging="567"/>
    </w:pPr>
    <w:rPr>
      <w:rFonts w:ascii="Times New Roman CYR" w:hAnsi="Times New Roman CYR" w:cs="Times New Roman CYR"/>
    </w:rPr>
  </w:style>
  <w:style w:type="paragraph" w:styleId="21">
    <w:name w:val="Body Text Indent 2"/>
    <w:basedOn w:val="a"/>
    <w:rsid w:val="00F83E80"/>
    <w:pPr>
      <w:spacing w:after="120" w:line="480" w:lineRule="auto"/>
      <w:ind w:left="283"/>
    </w:pPr>
  </w:style>
  <w:style w:type="paragraph" w:styleId="af5">
    <w:name w:val="Subtitle"/>
    <w:basedOn w:val="a"/>
    <w:link w:val="af6"/>
    <w:qFormat/>
    <w:rsid w:val="00F83E80"/>
    <w:pPr>
      <w:tabs>
        <w:tab w:val="clear" w:pos="708"/>
      </w:tabs>
      <w:spacing w:after="60"/>
      <w:jc w:val="center"/>
      <w:outlineLvl w:val="1"/>
    </w:pPr>
    <w:rPr>
      <w:rFonts w:ascii="Arial" w:eastAsia="Calibri" w:hAnsi="Arial" w:cs="Arial"/>
    </w:rPr>
  </w:style>
  <w:style w:type="character" w:customStyle="1" w:styleId="af6">
    <w:name w:val="Подзаголовок Знак"/>
    <w:link w:val="af5"/>
    <w:locked/>
    <w:rsid w:val="00F83E80"/>
    <w:rPr>
      <w:rFonts w:ascii="Arial" w:eastAsia="Calibri" w:hAnsi="Arial" w:cs="Arial"/>
      <w:sz w:val="24"/>
      <w:szCs w:val="24"/>
      <w:lang w:val="ru-RU" w:eastAsia="ru-RU" w:bidi="ar-SA"/>
    </w:rPr>
  </w:style>
  <w:style w:type="paragraph" w:customStyle="1" w:styleId="ConsNormal">
    <w:name w:val="ConsNormal"/>
    <w:rsid w:val="00F83E80"/>
    <w:pPr>
      <w:widowControl w:val="0"/>
      <w:ind w:firstLine="720"/>
    </w:pPr>
    <w:rPr>
      <w:rFonts w:ascii="Arial" w:hAnsi="Arial"/>
      <w:snapToGrid w:val="0"/>
    </w:rPr>
  </w:style>
  <w:style w:type="paragraph" w:customStyle="1" w:styleId="210">
    <w:name w:val="Основной текст с отступом 21"/>
    <w:basedOn w:val="a"/>
    <w:rsid w:val="00F83E80"/>
    <w:pPr>
      <w:widowControl w:val="0"/>
      <w:tabs>
        <w:tab w:val="clear" w:pos="708"/>
        <w:tab w:val="left" w:pos="1134"/>
      </w:tabs>
      <w:suppressAutoHyphens/>
      <w:spacing w:line="254" w:lineRule="auto"/>
      <w:ind w:firstLine="567"/>
      <w:jc w:val="both"/>
    </w:pPr>
    <w:rPr>
      <w:szCs w:val="20"/>
      <w:lang w:eastAsia="ar-SA"/>
    </w:rPr>
  </w:style>
  <w:style w:type="character" w:customStyle="1" w:styleId="af7">
    <w:name w:val="Основной текст_"/>
    <w:rsid w:val="00F83E80"/>
    <w:rPr>
      <w:rFonts w:cs="Times New Roman"/>
      <w:spacing w:val="1"/>
      <w:lang w:eastAsia="ar-SA" w:bidi="ar-SA"/>
    </w:rPr>
  </w:style>
  <w:style w:type="character" w:customStyle="1" w:styleId="22">
    <w:name w:val="Основной текст (2)_"/>
    <w:rsid w:val="00F83E80"/>
    <w:rPr>
      <w:b/>
      <w:bCs/>
      <w:sz w:val="22"/>
      <w:szCs w:val="22"/>
      <w:lang w:eastAsia="ar-SA" w:bidi="ar-SA"/>
    </w:rPr>
  </w:style>
  <w:style w:type="paragraph" w:customStyle="1" w:styleId="af8">
    <w:name w:val="Содержимое таблицы"/>
    <w:basedOn w:val="a"/>
    <w:rsid w:val="00F83E80"/>
    <w:pPr>
      <w:widowControl w:val="0"/>
      <w:suppressLineNumbers/>
      <w:tabs>
        <w:tab w:val="clear" w:pos="708"/>
      </w:tabs>
      <w:suppressAutoHyphens/>
      <w:autoSpaceDE w:val="0"/>
    </w:pPr>
    <w:rPr>
      <w:rFonts w:ascii="Arial" w:eastAsia="Arial" w:hAnsi="Arial" w:cs="Arial"/>
      <w:sz w:val="18"/>
      <w:szCs w:val="18"/>
      <w:lang w:eastAsia="ar-SA"/>
    </w:rPr>
  </w:style>
  <w:style w:type="paragraph" w:customStyle="1" w:styleId="Default">
    <w:name w:val="Default"/>
    <w:basedOn w:val="a"/>
    <w:rsid w:val="00F83E80"/>
    <w:pPr>
      <w:widowControl w:val="0"/>
      <w:tabs>
        <w:tab w:val="clear" w:pos="708"/>
      </w:tabs>
      <w:suppressAutoHyphens/>
      <w:autoSpaceDE w:val="0"/>
    </w:pPr>
    <w:rPr>
      <w:color w:val="000000"/>
      <w:lang w:eastAsia="hi-IN" w:bidi="hi-IN"/>
    </w:rPr>
  </w:style>
  <w:style w:type="paragraph" w:customStyle="1" w:styleId="23">
    <w:name w:val="Основной текст (2)"/>
    <w:basedOn w:val="a"/>
    <w:rsid w:val="00F83E80"/>
    <w:pPr>
      <w:widowControl w:val="0"/>
      <w:shd w:val="clear" w:color="auto" w:fill="FFFFFF"/>
      <w:tabs>
        <w:tab w:val="clear" w:pos="708"/>
      </w:tabs>
      <w:suppressAutoHyphens/>
      <w:autoSpaceDE w:val="0"/>
      <w:spacing w:line="276" w:lineRule="exact"/>
      <w:jc w:val="center"/>
    </w:pPr>
    <w:rPr>
      <w:b/>
      <w:bCs/>
      <w:sz w:val="22"/>
      <w:szCs w:val="22"/>
      <w:lang w:eastAsia="ar-SA"/>
    </w:rPr>
  </w:style>
  <w:style w:type="character" w:customStyle="1" w:styleId="af9">
    <w:name w:val="комментарий"/>
    <w:rsid w:val="006813B4"/>
    <w:rPr>
      <w:b/>
      <w:i/>
      <w:shd w:val="clear" w:color="auto" w:fill="FFFF99"/>
    </w:rPr>
  </w:style>
  <w:style w:type="paragraph" w:customStyle="1" w:styleId="12pt">
    <w:name w:val="Стиль Основной текст + 12 pt"/>
    <w:basedOn w:val="a8"/>
    <w:link w:val="12pt0"/>
    <w:rsid w:val="00FD1DC0"/>
    <w:pPr>
      <w:ind w:firstLine="720"/>
    </w:pPr>
    <w:rPr>
      <w:rFonts w:ascii="Times New Roman" w:hAnsi="Times New Roman"/>
      <w:szCs w:val="28"/>
      <w:lang w:val="x-none" w:eastAsia="x-none"/>
    </w:rPr>
  </w:style>
  <w:style w:type="character" w:customStyle="1" w:styleId="12pt0">
    <w:name w:val="Стиль Основной текст + 12 pt Знак"/>
    <w:link w:val="12pt"/>
    <w:rsid w:val="00FD1DC0"/>
    <w:rPr>
      <w:sz w:val="24"/>
      <w:szCs w:val="28"/>
    </w:rPr>
  </w:style>
  <w:style w:type="paragraph" w:customStyle="1" w:styleId="Style3">
    <w:name w:val="Style3"/>
    <w:basedOn w:val="a"/>
    <w:uiPriority w:val="99"/>
    <w:rsid w:val="003577D4"/>
    <w:pPr>
      <w:widowControl w:val="0"/>
      <w:tabs>
        <w:tab w:val="clear" w:pos="708"/>
      </w:tabs>
      <w:autoSpaceDE w:val="0"/>
      <w:autoSpaceDN w:val="0"/>
      <w:adjustRightInd w:val="0"/>
    </w:pPr>
    <w:rPr>
      <w:rFonts w:ascii="Calibri" w:eastAsia="Calibri" w:hAnsi="Calibri" w:cs="Calibri"/>
    </w:rPr>
  </w:style>
  <w:style w:type="paragraph" w:styleId="afa">
    <w:name w:val="header"/>
    <w:basedOn w:val="a"/>
    <w:link w:val="afb"/>
    <w:rsid w:val="00BC76D6"/>
    <w:pPr>
      <w:tabs>
        <w:tab w:val="clear" w:pos="708"/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rsid w:val="00BC76D6"/>
    <w:rPr>
      <w:sz w:val="24"/>
      <w:szCs w:val="24"/>
    </w:rPr>
  </w:style>
  <w:style w:type="paragraph" w:styleId="afc">
    <w:name w:val="footer"/>
    <w:basedOn w:val="a"/>
    <w:link w:val="afd"/>
    <w:rsid w:val="00BC76D6"/>
    <w:pPr>
      <w:tabs>
        <w:tab w:val="clear" w:pos="708"/>
        <w:tab w:val="center" w:pos="4677"/>
        <w:tab w:val="right" w:pos="9355"/>
      </w:tabs>
    </w:pPr>
    <w:rPr>
      <w:lang w:val="x-none" w:eastAsia="x-none"/>
    </w:rPr>
  </w:style>
  <w:style w:type="character" w:customStyle="1" w:styleId="afd">
    <w:name w:val="Нижний колонтитул Знак"/>
    <w:link w:val="afc"/>
    <w:rsid w:val="00BC76D6"/>
    <w:rPr>
      <w:sz w:val="24"/>
      <w:szCs w:val="24"/>
    </w:rPr>
  </w:style>
  <w:style w:type="paragraph" w:customStyle="1" w:styleId="10">
    <w:name w:val="Абзац списка1"/>
    <w:basedOn w:val="a"/>
    <w:rsid w:val="001D50AB"/>
    <w:pPr>
      <w:tabs>
        <w:tab w:val="clear" w:pos="708"/>
      </w:tabs>
      <w:spacing w:before="120"/>
      <w:ind w:left="720"/>
      <w:contextualSpacing/>
      <w:jc w:val="both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11">
    <w:name w:val="Без интервала1"/>
    <w:rsid w:val="00D87C2B"/>
    <w:pPr>
      <w:jc w:val="both"/>
    </w:pPr>
    <w:rPr>
      <w:rFonts w:ascii="Arial" w:hAnsi="Arial" w:cs="Arial"/>
      <w:sz w:val="24"/>
      <w:szCs w:val="30"/>
      <w:lang w:val="en-GB" w:eastAsia="en-US" w:bidi="bn-IN"/>
    </w:rPr>
  </w:style>
  <w:style w:type="character" w:customStyle="1" w:styleId="databind-variable">
    <w:name w:val="databind-variable"/>
    <w:rsid w:val="0030040B"/>
  </w:style>
  <w:style w:type="character" w:customStyle="1" w:styleId="40">
    <w:name w:val="Заголовок 4 Знак"/>
    <w:link w:val="4"/>
    <w:semiHidden/>
    <w:rsid w:val="002C78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f3">
    <w:name w:val="Абзац списка Знак"/>
    <w:link w:val="af2"/>
    <w:uiPriority w:val="34"/>
    <w:rsid w:val="0037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976">
      <w:bodyDiv w:val="1"/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0548">
                  <w:marLeft w:val="0"/>
                  <w:marRight w:val="0"/>
                  <w:marTop w:val="0"/>
                  <w:marBottom w:val="0"/>
                  <w:divBdr>
                    <w:top w:val="single" w:sz="6" w:space="8" w:color="9A9A9A"/>
                    <w:left w:val="single" w:sz="6" w:space="8" w:color="9A9A9A"/>
                    <w:bottom w:val="single" w:sz="6" w:space="8" w:color="FFFFFF"/>
                    <w:right w:val="single" w:sz="6" w:space="8" w:color="FFFFFF"/>
                  </w:divBdr>
                </w:div>
              </w:divsChild>
            </w:div>
          </w:divsChild>
        </w:div>
      </w:divsChild>
    </w:div>
    <w:div w:id="976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e-priem@kama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0B5D-6D3C-411A-A597-B8809126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5268</Words>
  <Characters>38459</Characters>
  <Application>Microsoft Office Word</Application>
  <DocSecurity>0</DocSecurity>
  <Lines>320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Документация   процедуры  закупки (услуг)</vt:lpstr>
    </vt:vector>
  </TitlesOfParts>
  <Company>MoBIL GROUP</Company>
  <LinksUpToDate>false</LinksUpToDate>
  <CharactersWithSpaces>43640</CharactersWithSpaces>
  <SharedDoc>false</SharedDoc>
  <HLinks>
    <vt:vector size="24" baseType="variant">
      <vt:variant>
        <vt:i4>7274549</vt:i4>
      </vt:variant>
      <vt:variant>
        <vt:i4>9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7274604</vt:i4>
      </vt:variant>
      <vt:variant>
        <vt:i4>6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7012476</vt:i4>
      </vt:variant>
      <vt:variant>
        <vt:i4>3</vt:i4>
      </vt:variant>
      <vt:variant>
        <vt:i4>0</vt:i4>
      </vt:variant>
      <vt:variant>
        <vt:i4>5</vt:i4>
      </vt:variant>
      <vt:variant>
        <vt:lpwstr>http://www.kamaz-energo.ru/</vt:lpwstr>
      </vt:variant>
      <vt:variant>
        <vt:lpwstr/>
      </vt:variant>
      <vt:variant>
        <vt:i4>2621525</vt:i4>
      </vt:variant>
      <vt:variant>
        <vt:i4>0</vt:i4>
      </vt:variant>
      <vt:variant>
        <vt:i4>0</vt:i4>
      </vt:variant>
      <vt:variant>
        <vt:i4>5</vt:i4>
      </vt:variant>
      <vt:variant>
        <vt:lpwstr>mailto:ke-priem@kamaz.ru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  процедуры  закупки (услуг)</dc:title>
  <dc:creator>boykovatv</dc:creator>
  <cp:lastModifiedBy>Аллаяров Ильсур Фанусович</cp:lastModifiedBy>
  <cp:revision>78</cp:revision>
  <cp:lastPrinted>2019-08-23T05:09:00Z</cp:lastPrinted>
  <dcterms:created xsi:type="dcterms:W3CDTF">2019-01-15T10:54:00Z</dcterms:created>
  <dcterms:modified xsi:type="dcterms:W3CDTF">2019-08-23T05:10:00Z</dcterms:modified>
</cp:coreProperties>
</file>
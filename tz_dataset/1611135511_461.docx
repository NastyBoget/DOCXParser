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995" w:rsidRPr="00E11F90" w:rsidRDefault="000F5995" w:rsidP="00514D77">
      <w:pPr>
        <w:jc w:val="center"/>
        <w:rPr>
          <w:rFonts w:ascii="Times New Roman" w:hAnsi="Times New Roman" w:cs="Times New Roman"/>
          <w:b/>
          <w:bCs/>
        </w:rPr>
      </w:pPr>
      <w:bookmarkStart w:id="0" w:name="_Toc374530010"/>
      <w:bookmarkStart w:id="1" w:name="_Toc376104178"/>
      <w:bookmarkStart w:id="2" w:name="_Toc376104279"/>
      <w:bookmarkStart w:id="3" w:name="_Toc376104452"/>
      <w:bookmarkStart w:id="4" w:name="_Toc376104502"/>
      <w:bookmarkStart w:id="5" w:name="_Toc376104550"/>
      <w:bookmarkStart w:id="6" w:name="_Toc376104615"/>
      <w:bookmarkStart w:id="7" w:name="_Toc376187122"/>
      <w:bookmarkStart w:id="8" w:name="_Toc376187182"/>
      <w:r>
        <w:rPr>
          <w:rFonts w:ascii="Times New Roman" w:hAnsi="Times New Roman" w:cs="Times New Roman"/>
          <w:b/>
          <w:bCs/>
        </w:rPr>
        <w:t>Техническое задание</w:t>
      </w:r>
      <w:r w:rsidRPr="00E707DA">
        <w:rPr>
          <w:rFonts w:ascii="Times New Roman" w:hAnsi="Times New Roman" w:cs="Times New Roman"/>
          <w:b/>
          <w:bCs/>
        </w:rPr>
        <w:t xml:space="preserve"> </w:t>
      </w:r>
    </w:p>
    <w:p w:rsidR="00257AB9" w:rsidRPr="00CA5D22" w:rsidRDefault="00257AB9" w:rsidP="00257AB9">
      <w:pPr>
        <w:jc w:val="center"/>
        <w:rPr>
          <w:rFonts w:ascii="Times New Roman" w:hAnsi="Times New Roman" w:cs="Times New Roman"/>
          <w:b/>
          <w:bCs/>
        </w:rPr>
      </w:pPr>
      <w:r w:rsidRPr="00CA5D22">
        <w:rPr>
          <w:rFonts w:ascii="Times New Roman" w:hAnsi="Times New Roman" w:cs="Times New Roman"/>
          <w:b/>
          <w:bCs/>
        </w:rPr>
        <w:t xml:space="preserve">по созданию </w:t>
      </w:r>
      <w:proofErr w:type="gramStart"/>
      <w:r w:rsidRPr="00CA5D22">
        <w:rPr>
          <w:rFonts w:ascii="Times New Roman" w:hAnsi="Times New Roman" w:cs="Times New Roman"/>
          <w:b/>
          <w:bCs/>
        </w:rPr>
        <w:t>системы защиты персональных данных</w:t>
      </w:r>
      <w:r w:rsidR="006C78FB">
        <w:rPr>
          <w:rFonts w:ascii="Times New Roman" w:hAnsi="Times New Roman" w:cs="Times New Roman"/>
          <w:b/>
          <w:bCs/>
        </w:rPr>
        <w:t xml:space="preserve"> </w:t>
      </w:r>
      <w:r>
        <w:rPr>
          <w:rFonts w:ascii="Times New Roman" w:hAnsi="Times New Roman" w:cs="Times New Roman"/>
          <w:b/>
          <w:bCs/>
        </w:rPr>
        <w:t>автоматизированной информационной системы многофункционального центра предоставления государственных</w:t>
      </w:r>
      <w:proofErr w:type="gramEnd"/>
      <w:r w:rsidRPr="00CA5D22">
        <w:rPr>
          <w:rFonts w:ascii="Times New Roman" w:hAnsi="Times New Roman" w:cs="Times New Roman"/>
          <w:b/>
          <w:bCs/>
        </w:rPr>
        <w:t xml:space="preserve"> и муниципальных услуг</w:t>
      </w:r>
      <w:r>
        <w:rPr>
          <w:rFonts w:ascii="Times New Roman" w:hAnsi="Times New Roman" w:cs="Times New Roman"/>
          <w:b/>
          <w:bCs/>
        </w:rPr>
        <w:t xml:space="preserve"> в Пильнинском районе Нижегородской области</w:t>
      </w:r>
    </w:p>
    <w:p w:rsidR="00257AB9" w:rsidRDefault="00257AB9" w:rsidP="00257AB9">
      <w:pPr>
        <w:keepNext/>
        <w:keepLines/>
        <w:widowControl w:val="0"/>
        <w:suppressLineNumbers/>
        <w:suppressAutoHyphens/>
        <w:jc w:val="center"/>
        <w:rPr>
          <w:b/>
          <w:bCs/>
        </w:rPr>
      </w:pPr>
    </w:p>
    <w:p w:rsidR="006C78FB" w:rsidRPr="006C78FB" w:rsidRDefault="002D31F3" w:rsidP="002D31F3">
      <w:pPr>
        <w:numPr>
          <w:ilvl w:val="0"/>
          <w:numId w:val="32"/>
        </w:numPr>
        <w:tabs>
          <w:tab w:val="clear" w:pos="720"/>
          <w:tab w:val="num" w:pos="0"/>
          <w:tab w:val="left" w:pos="360"/>
        </w:tabs>
        <w:spacing w:after="120"/>
        <w:ind w:left="0" w:firstLine="720"/>
        <w:jc w:val="both"/>
        <w:rPr>
          <w:rFonts w:ascii="Times New Roman" w:hAnsi="Times New Roman" w:cs="Times New Roman"/>
          <w:b/>
        </w:rPr>
      </w:pPr>
      <w:r w:rsidRPr="006C78FB">
        <w:rPr>
          <w:rFonts w:ascii="Times New Roman" w:hAnsi="Times New Roman" w:cs="Times New Roman"/>
        </w:rPr>
        <w:t xml:space="preserve">Наименование объекта закупки: </w:t>
      </w:r>
    </w:p>
    <w:p w:rsidR="006C78FB" w:rsidRPr="006C78FB" w:rsidRDefault="006C78FB" w:rsidP="006C78FB">
      <w:pPr>
        <w:tabs>
          <w:tab w:val="left" w:pos="360"/>
        </w:tabs>
        <w:spacing w:after="120"/>
        <w:ind w:left="142"/>
        <w:jc w:val="both"/>
        <w:rPr>
          <w:rFonts w:ascii="Times New Roman" w:hAnsi="Times New Roman" w:cs="Times New Roman"/>
          <w:b/>
        </w:rPr>
      </w:pPr>
      <w:r w:rsidRPr="006C78FB">
        <w:rPr>
          <w:rFonts w:ascii="Times New Roman" w:hAnsi="Times New Roman" w:cs="Times New Roman"/>
          <w:b/>
        </w:rPr>
        <w:t>С</w:t>
      </w:r>
      <w:r w:rsidRPr="00CA5D22">
        <w:rPr>
          <w:rFonts w:ascii="Times New Roman" w:hAnsi="Times New Roman" w:cs="Times New Roman"/>
          <w:b/>
          <w:bCs/>
        </w:rPr>
        <w:t>оздани</w:t>
      </w:r>
      <w:r>
        <w:rPr>
          <w:rFonts w:ascii="Times New Roman" w:hAnsi="Times New Roman" w:cs="Times New Roman"/>
          <w:b/>
          <w:bCs/>
        </w:rPr>
        <w:t>е</w:t>
      </w:r>
      <w:r w:rsidRPr="00CA5D22">
        <w:rPr>
          <w:rFonts w:ascii="Times New Roman" w:hAnsi="Times New Roman" w:cs="Times New Roman"/>
          <w:b/>
          <w:bCs/>
        </w:rPr>
        <w:t xml:space="preserve"> </w:t>
      </w:r>
      <w:proofErr w:type="gramStart"/>
      <w:r w:rsidRPr="00CA5D22">
        <w:rPr>
          <w:rFonts w:ascii="Times New Roman" w:hAnsi="Times New Roman" w:cs="Times New Roman"/>
          <w:b/>
          <w:bCs/>
        </w:rPr>
        <w:t>системы защиты персональных данных</w:t>
      </w:r>
      <w:r>
        <w:rPr>
          <w:rFonts w:ascii="Times New Roman" w:hAnsi="Times New Roman" w:cs="Times New Roman"/>
          <w:b/>
          <w:bCs/>
        </w:rPr>
        <w:t xml:space="preserve"> автоматизированной информационной системы многофункционального центра предоставления государственных</w:t>
      </w:r>
      <w:proofErr w:type="gramEnd"/>
      <w:r w:rsidRPr="00CA5D22">
        <w:rPr>
          <w:rFonts w:ascii="Times New Roman" w:hAnsi="Times New Roman" w:cs="Times New Roman"/>
          <w:b/>
          <w:bCs/>
        </w:rPr>
        <w:t xml:space="preserve"> и муниципальных услуг</w:t>
      </w:r>
      <w:r>
        <w:rPr>
          <w:rFonts w:ascii="Times New Roman" w:hAnsi="Times New Roman" w:cs="Times New Roman"/>
          <w:b/>
          <w:bCs/>
        </w:rPr>
        <w:t xml:space="preserve"> в Пильнинском районе Нижегородской области</w:t>
      </w:r>
    </w:p>
    <w:p w:rsidR="002D31F3" w:rsidRPr="006C78FB" w:rsidRDefault="002D31F3" w:rsidP="002D31F3">
      <w:pPr>
        <w:numPr>
          <w:ilvl w:val="0"/>
          <w:numId w:val="32"/>
        </w:numPr>
        <w:tabs>
          <w:tab w:val="clear" w:pos="720"/>
          <w:tab w:val="num" w:pos="0"/>
          <w:tab w:val="left" w:pos="360"/>
        </w:tabs>
        <w:spacing w:after="120"/>
        <w:ind w:left="0" w:firstLine="720"/>
        <w:jc w:val="both"/>
        <w:rPr>
          <w:rFonts w:ascii="Times New Roman" w:hAnsi="Times New Roman" w:cs="Times New Roman"/>
          <w:b/>
        </w:rPr>
      </w:pPr>
      <w:r w:rsidRPr="006C78FB">
        <w:rPr>
          <w:rFonts w:ascii="Times New Roman" w:hAnsi="Times New Roman" w:cs="Times New Roman"/>
        </w:rPr>
        <w:t xml:space="preserve">Описание объекта закупки: </w:t>
      </w:r>
    </w:p>
    <w:tbl>
      <w:tblPr>
        <w:tblW w:w="10206" w:type="dxa"/>
        <w:tblInd w:w="250" w:type="dxa"/>
        <w:tblLayout w:type="fixed"/>
        <w:tblLook w:val="04A0" w:firstRow="1" w:lastRow="0" w:firstColumn="1" w:lastColumn="0" w:noHBand="0" w:noVBand="1"/>
      </w:tblPr>
      <w:tblGrid>
        <w:gridCol w:w="10206"/>
      </w:tblGrid>
      <w:tr w:rsidR="002D31F3" w:rsidRPr="00E33396" w:rsidTr="00940F2B">
        <w:trPr>
          <w:trHeight w:val="23"/>
        </w:trPr>
        <w:tc>
          <w:tcPr>
            <w:tcW w:w="10206" w:type="dxa"/>
            <w:tcBorders>
              <w:top w:val="single" w:sz="4" w:space="0" w:color="auto"/>
              <w:left w:val="single" w:sz="4" w:space="0" w:color="auto"/>
              <w:bottom w:val="single" w:sz="4" w:space="0" w:color="auto"/>
              <w:right w:val="single" w:sz="4" w:space="0" w:color="auto"/>
            </w:tcBorders>
            <w:shd w:val="clear" w:color="auto" w:fill="auto"/>
          </w:tcPr>
          <w:p w:rsidR="002D31F3" w:rsidRPr="00E33396" w:rsidRDefault="006C78FB" w:rsidP="002D31F3">
            <w:pPr>
              <w:tabs>
                <w:tab w:val="left" w:pos="360"/>
              </w:tabs>
              <w:spacing w:after="120"/>
              <w:jc w:val="both"/>
              <w:rPr>
                <w:rFonts w:ascii="Times New Roman" w:hAnsi="Times New Roman" w:cs="Times New Roman"/>
                <w:b/>
              </w:rPr>
            </w:pPr>
            <w:r w:rsidRPr="00E33396">
              <w:rPr>
                <w:rFonts w:ascii="Times New Roman" w:hAnsi="Times New Roman" w:cs="Times New Roman"/>
                <w:b/>
              </w:rPr>
              <w:t xml:space="preserve">Создание </w:t>
            </w:r>
            <w:proofErr w:type="gramStart"/>
            <w:r w:rsidRPr="00E33396">
              <w:rPr>
                <w:rFonts w:ascii="Times New Roman" w:hAnsi="Times New Roman" w:cs="Times New Roman"/>
                <w:b/>
              </w:rPr>
              <w:t>системы защиты персональных данных автоматизированной информационной системы многофункционального центра предоставления государственных</w:t>
            </w:r>
            <w:proofErr w:type="gramEnd"/>
            <w:r w:rsidRPr="00E33396">
              <w:rPr>
                <w:rFonts w:ascii="Times New Roman" w:hAnsi="Times New Roman" w:cs="Times New Roman"/>
                <w:b/>
              </w:rPr>
              <w:t xml:space="preserve"> и муниципальных услуг в Пильнинском районе Нижегородской области</w:t>
            </w:r>
            <w:r w:rsidR="002D31F3" w:rsidRPr="00E33396">
              <w:rPr>
                <w:rFonts w:ascii="Times New Roman" w:hAnsi="Times New Roman" w:cs="Times New Roman"/>
                <w:b/>
              </w:rPr>
              <w:t>.</w:t>
            </w:r>
          </w:p>
          <w:p w:rsidR="002D31F3" w:rsidRPr="00E33396" w:rsidRDefault="002D31F3" w:rsidP="002D31F3">
            <w:pPr>
              <w:spacing w:after="120"/>
              <w:rPr>
                <w:rFonts w:ascii="Times New Roman" w:hAnsi="Times New Roman" w:cs="Times New Roman"/>
                <w:bCs/>
                <w:color w:val="FF0000"/>
              </w:rPr>
            </w:pPr>
            <w:r w:rsidRPr="00E33396">
              <w:rPr>
                <w:rFonts w:ascii="Times New Roman" w:hAnsi="Times New Roman" w:cs="Times New Roman"/>
                <w:b/>
              </w:rPr>
              <w:t xml:space="preserve"> Требования к составу услуг по сопровождению</w:t>
            </w:r>
            <w:r w:rsidRPr="00E33396">
              <w:rPr>
                <w:rFonts w:ascii="Times New Roman" w:hAnsi="Times New Roman" w:cs="Times New Roman"/>
                <w:b/>
                <w:color w:val="FF0000"/>
              </w:rPr>
              <w:t xml:space="preserve"> </w:t>
            </w:r>
            <w:r w:rsidRPr="00E33396">
              <w:rPr>
                <w:rFonts w:ascii="Times New Roman" w:hAnsi="Times New Roman" w:cs="Times New Roman"/>
                <w:b/>
              </w:rPr>
              <w:t>объекта закупки</w:t>
            </w:r>
          </w:p>
          <w:p w:rsidR="002D31F3" w:rsidRPr="00E33396" w:rsidRDefault="002D31F3" w:rsidP="002D31F3">
            <w:pPr>
              <w:pStyle w:val="ThreatModellingPT"/>
              <w:spacing w:after="120"/>
              <w:contextualSpacing/>
            </w:pPr>
            <w:r w:rsidRPr="00E33396">
              <w:rPr>
                <w:color w:val="auto"/>
              </w:rPr>
              <w:t>Создание системы защиты персональных данных  клиентского сегмента АИС МФЦ  осуществляется Подрядчиком следующими этапами.</w:t>
            </w:r>
          </w:p>
          <w:p w:rsidR="002D31F3" w:rsidRPr="00E33396" w:rsidRDefault="002D31F3" w:rsidP="002D31F3">
            <w:pPr>
              <w:pStyle w:val="ThreatModellingPT"/>
              <w:spacing w:after="120"/>
              <w:ind w:firstLine="0"/>
              <w:contextualSpacing/>
            </w:pPr>
            <w:r w:rsidRPr="00E33396">
              <w:rPr>
                <w:b/>
                <w:bCs/>
              </w:rPr>
              <w:t>1.Формирование требований к защите информации, содержащейся в информационной системе, разработка проекта СЗПД.</w:t>
            </w:r>
          </w:p>
          <w:p w:rsidR="002D31F3" w:rsidRPr="00E33396" w:rsidRDefault="002D31F3" w:rsidP="002D31F3">
            <w:pPr>
              <w:pStyle w:val="ThreatModellingPT"/>
              <w:spacing w:after="120"/>
              <w:ind w:firstLine="0"/>
              <w:rPr>
                <w:color w:val="auto"/>
              </w:rPr>
            </w:pPr>
            <w:r w:rsidRPr="00E33396">
              <w:rPr>
                <w:rFonts w:eastAsia="Times New Roman"/>
                <w:color w:val="auto"/>
              </w:rPr>
              <w:t xml:space="preserve">     </w:t>
            </w:r>
            <w:r w:rsidRPr="00E33396">
              <w:rPr>
                <w:color w:val="auto"/>
              </w:rPr>
              <w:t>Формирование требований к защите персональных данных, обрабатываемых в клиентском сегменте АИС МФЦ, включающее:</w:t>
            </w:r>
          </w:p>
          <w:p w:rsidR="002D31F3" w:rsidRPr="00E33396" w:rsidRDefault="002D31F3" w:rsidP="002D31F3">
            <w:pPr>
              <w:pStyle w:val="ThreatModellingPT"/>
              <w:spacing w:after="120"/>
              <w:ind w:firstLine="0"/>
              <w:rPr>
                <w:color w:val="auto"/>
              </w:rPr>
            </w:pPr>
            <w:r w:rsidRPr="00E33396">
              <w:rPr>
                <w:color w:val="auto"/>
              </w:rPr>
              <w:tab/>
              <w:t>− обследование клиентского сегмента АИС МФЦ  и условий его функционирования (проводится Подрядчиком);</w:t>
            </w:r>
          </w:p>
          <w:p w:rsidR="002D31F3" w:rsidRPr="00E33396" w:rsidRDefault="002D31F3" w:rsidP="002D31F3">
            <w:pPr>
              <w:pStyle w:val="ThreatModellingPT"/>
              <w:spacing w:after="120"/>
              <w:ind w:firstLine="0"/>
              <w:rPr>
                <w:color w:val="auto"/>
              </w:rPr>
            </w:pPr>
            <w:r w:rsidRPr="00E33396">
              <w:rPr>
                <w:color w:val="auto"/>
              </w:rPr>
              <w:tab/>
              <w:t>− определение перечня должностных лиц (структурных подразделений),  ответственных за вопросы обработки и защиты персональных данных (проводится Подрядчиком);</w:t>
            </w:r>
          </w:p>
          <w:p w:rsidR="002D31F3" w:rsidRPr="00E33396" w:rsidRDefault="002D31F3" w:rsidP="002D31F3">
            <w:pPr>
              <w:pStyle w:val="ThreatModellingPT"/>
              <w:spacing w:after="120"/>
              <w:ind w:firstLine="0"/>
              <w:rPr>
                <w:color w:val="auto"/>
              </w:rPr>
            </w:pPr>
            <w:r w:rsidRPr="00E33396">
              <w:rPr>
                <w:color w:val="auto"/>
              </w:rPr>
              <w:tab/>
              <w:t>− уточнение (при необходимости) модели угроз безопасности персональных данных, обрабатываемых в клиентском сегменте АИС МФЦ  (проводится Подрядчиком);</w:t>
            </w:r>
          </w:p>
          <w:p w:rsidR="002D31F3" w:rsidRPr="00E33396" w:rsidRDefault="002D31F3" w:rsidP="002D31F3">
            <w:pPr>
              <w:pStyle w:val="ThreatModellingPT"/>
              <w:spacing w:after="120"/>
              <w:ind w:firstLine="0"/>
              <w:rPr>
                <w:color w:val="auto"/>
              </w:rPr>
            </w:pPr>
            <w:r w:rsidRPr="00E33396">
              <w:rPr>
                <w:color w:val="auto"/>
              </w:rPr>
              <w:tab/>
              <w:t>− определение класса защищенности сегмента системы и уровня защищенности персональных данных, обрабатываемых в клиентском сегменте  АИС МФЦ  (проводится ГБУ УМФЦ НО);</w:t>
            </w:r>
          </w:p>
          <w:p w:rsidR="002D31F3" w:rsidRPr="00E33396" w:rsidRDefault="002D31F3" w:rsidP="002D31F3">
            <w:pPr>
              <w:pStyle w:val="ThreatModellingPT"/>
              <w:spacing w:after="120"/>
              <w:ind w:firstLine="0"/>
              <w:rPr>
                <w:color w:val="auto"/>
              </w:rPr>
            </w:pPr>
            <w:r w:rsidRPr="00E33396">
              <w:rPr>
                <w:color w:val="auto"/>
              </w:rPr>
              <w:tab/>
              <w:t>− определение набора базовых мер в соответствии с классом защищенности сегмента системы и уровня защищенности персональных данных, обрабатываемых в клиентском сегменте АИС МФЦ</w:t>
            </w:r>
            <w:proofErr w:type="gramStart"/>
            <w:r w:rsidRPr="00E33396">
              <w:rPr>
                <w:color w:val="auto"/>
              </w:rPr>
              <w:t xml:space="preserve"> .</w:t>
            </w:r>
            <w:proofErr w:type="gramEnd"/>
            <w:r w:rsidRPr="00E33396">
              <w:rPr>
                <w:color w:val="auto"/>
              </w:rPr>
              <w:t xml:space="preserve">  Проведение адаптации, уточнения и дополнения набора базовых мер (при необходимости. </w:t>
            </w:r>
            <w:proofErr w:type="gramStart"/>
            <w:r w:rsidRPr="00E33396">
              <w:rPr>
                <w:color w:val="auto"/>
              </w:rPr>
              <w:t>Проводится Подрядчиком);</w:t>
            </w:r>
            <w:proofErr w:type="gramEnd"/>
          </w:p>
          <w:p w:rsidR="002D31F3" w:rsidRPr="00E33396" w:rsidRDefault="002D31F3" w:rsidP="002D31F3">
            <w:pPr>
              <w:pStyle w:val="ThreatModellingPT"/>
              <w:spacing w:after="120"/>
              <w:ind w:firstLine="0"/>
              <w:rPr>
                <w:rFonts w:eastAsia="Times New Roman"/>
                <w:color w:val="auto"/>
              </w:rPr>
            </w:pPr>
            <w:r w:rsidRPr="00E33396">
              <w:rPr>
                <w:color w:val="auto"/>
              </w:rPr>
              <w:tab/>
              <w:t>− разработка технического проекта системы защиты персональных данных клиентского сегмента АИС МФЦ  в соответствии с требованиями настоящего технического задания, класса защищенности сегмента системы, модели угроз,  включающего следующие подсистемы безопасност</w:t>
            </w:r>
            <w:proofErr w:type="gramStart"/>
            <w:r w:rsidRPr="00E33396">
              <w:rPr>
                <w:color w:val="auto"/>
              </w:rPr>
              <w:t>и(</w:t>
            </w:r>
            <w:proofErr w:type="gramEnd"/>
            <w:r w:rsidRPr="00E33396">
              <w:rPr>
                <w:color w:val="auto"/>
              </w:rPr>
              <w:t>проводится Подрядчиком):</w:t>
            </w:r>
          </w:p>
          <w:p w:rsidR="002D31F3" w:rsidRPr="00E33396" w:rsidRDefault="002D31F3" w:rsidP="00940F2B">
            <w:pPr>
              <w:pStyle w:val="ThreatModellingPT"/>
              <w:spacing w:after="120"/>
              <w:ind w:left="1026" w:firstLine="0"/>
              <w:jc w:val="left"/>
              <w:rPr>
                <w:rFonts w:eastAsia="Times New Roman"/>
                <w:color w:val="auto"/>
              </w:rPr>
            </w:pPr>
            <w:r w:rsidRPr="00E33396">
              <w:rPr>
                <w:rFonts w:eastAsia="Times New Roman"/>
                <w:color w:val="auto"/>
              </w:rPr>
              <w:t xml:space="preserve">  </w:t>
            </w:r>
            <w:r w:rsidRPr="00E33396">
              <w:rPr>
                <w:color w:val="auto"/>
              </w:rPr>
              <w:t>- подсистема идентификации, аутентификации и управления (разграничения) доступом объектов доступа к субъектам доступа;</w:t>
            </w:r>
          </w:p>
          <w:p w:rsidR="002D31F3" w:rsidRPr="00E33396" w:rsidRDefault="002D31F3" w:rsidP="00940F2B">
            <w:pPr>
              <w:pStyle w:val="ThreatModellingPT"/>
              <w:spacing w:after="120"/>
              <w:ind w:left="1026" w:firstLine="0"/>
              <w:jc w:val="left"/>
              <w:rPr>
                <w:rFonts w:eastAsia="Times New Roman"/>
                <w:color w:val="auto"/>
              </w:rPr>
            </w:pPr>
            <w:r w:rsidRPr="00E33396">
              <w:rPr>
                <w:rFonts w:eastAsia="Times New Roman"/>
                <w:color w:val="auto"/>
              </w:rPr>
              <w:t xml:space="preserve"> </w:t>
            </w:r>
            <w:r w:rsidRPr="00E33396">
              <w:rPr>
                <w:color w:val="auto"/>
              </w:rPr>
              <w:t>-подсистема регистрации и учета событий безопасности;</w:t>
            </w:r>
          </w:p>
          <w:p w:rsidR="002D31F3" w:rsidRPr="00E33396" w:rsidRDefault="00940F2B" w:rsidP="00940F2B">
            <w:pPr>
              <w:pStyle w:val="ThreatModellingPT"/>
              <w:spacing w:after="120"/>
              <w:ind w:left="1026" w:firstLine="0"/>
              <w:jc w:val="left"/>
              <w:rPr>
                <w:rFonts w:eastAsia="Times New Roman"/>
                <w:color w:val="auto"/>
              </w:rPr>
            </w:pPr>
            <w:r w:rsidRPr="00E33396">
              <w:rPr>
                <w:rFonts w:eastAsia="Times New Roman"/>
                <w:color w:val="auto"/>
              </w:rPr>
              <w:t xml:space="preserve">  </w:t>
            </w:r>
            <w:r w:rsidR="002D31F3" w:rsidRPr="00E33396">
              <w:rPr>
                <w:color w:val="auto"/>
              </w:rPr>
              <w:t>- подсистема обеспечения (контроля) целостности;</w:t>
            </w:r>
          </w:p>
          <w:p w:rsidR="002D31F3" w:rsidRPr="00E33396" w:rsidRDefault="00940F2B" w:rsidP="00940F2B">
            <w:pPr>
              <w:pStyle w:val="ThreatModellingPT"/>
              <w:spacing w:after="120"/>
              <w:ind w:left="1026" w:firstLine="0"/>
              <w:jc w:val="left"/>
              <w:rPr>
                <w:rFonts w:eastAsia="Times New Roman"/>
                <w:color w:val="auto"/>
              </w:rPr>
            </w:pPr>
            <w:r w:rsidRPr="00E33396">
              <w:rPr>
                <w:rFonts w:eastAsia="Times New Roman"/>
                <w:color w:val="auto"/>
              </w:rPr>
              <w:t xml:space="preserve"> </w:t>
            </w:r>
            <w:r w:rsidR="002D31F3" w:rsidRPr="00E33396">
              <w:rPr>
                <w:rFonts w:eastAsia="Times New Roman"/>
                <w:color w:val="auto"/>
              </w:rPr>
              <w:t xml:space="preserve"> </w:t>
            </w:r>
            <w:r w:rsidR="002D31F3" w:rsidRPr="00E33396">
              <w:rPr>
                <w:color w:val="auto"/>
              </w:rPr>
              <w:t>- подсистема межсетевого экранирования;</w:t>
            </w:r>
          </w:p>
          <w:p w:rsidR="002D31F3" w:rsidRPr="00E33396" w:rsidRDefault="002D31F3" w:rsidP="00940F2B">
            <w:pPr>
              <w:pStyle w:val="ThreatModellingPT"/>
              <w:spacing w:after="120"/>
              <w:ind w:left="1026" w:firstLine="0"/>
              <w:jc w:val="left"/>
              <w:rPr>
                <w:rFonts w:eastAsia="Times New Roman"/>
                <w:color w:val="auto"/>
              </w:rPr>
            </w:pPr>
            <w:r w:rsidRPr="00E33396">
              <w:rPr>
                <w:rFonts w:eastAsia="Times New Roman"/>
                <w:color w:val="auto"/>
              </w:rPr>
              <w:t xml:space="preserve"> </w:t>
            </w:r>
            <w:r w:rsidRPr="00E33396">
              <w:rPr>
                <w:color w:val="auto"/>
              </w:rPr>
              <w:t>-подсистема криптографической защиты информации для передачи информации  между центральным сегментом и периферийными сегментами АИС МФЦ</w:t>
            </w:r>
            <w:proofErr w:type="gramStart"/>
            <w:r w:rsidRPr="00E33396">
              <w:rPr>
                <w:color w:val="auto"/>
              </w:rPr>
              <w:t xml:space="preserve"> ;</w:t>
            </w:r>
            <w:proofErr w:type="gramEnd"/>
          </w:p>
          <w:p w:rsidR="002D31F3" w:rsidRPr="00E33396" w:rsidRDefault="002D31F3" w:rsidP="00940F2B">
            <w:pPr>
              <w:pStyle w:val="ThreatModellingPT"/>
              <w:spacing w:after="120"/>
              <w:ind w:left="1026" w:firstLine="0"/>
              <w:jc w:val="left"/>
              <w:rPr>
                <w:rFonts w:eastAsia="Times New Roman"/>
                <w:color w:val="auto"/>
              </w:rPr>
            </w:pPr>
            <w:r w:rsidRPr="00E33396">
              <w:rPr>
                <w:color w:val="auto"/>
              </w:rPr>
              <w:t>- подсистема антивирусной защиты;</w:t>
            </w:r>
            <w:r w:rsidRPr="00E33396">
              <w:rPr>
                <w:rFonts w:eastAsia="Times New Roman"/>
                <w:color w:val="auto"/>
              </w:rPr>
              <w:t xml:space="preserve"> </w:t>
            </w:r>
          </w:p>
          <w:p w:rsidR="002D31F3" w:rsidRPr="00E33396" w:rsidRDefault="002D31F3" w:rsidP="00940F2B">
            <w:pPr>
              <w:pStyle w:val="ThreatModellingPT"/>
              <w:spacing w:after="120"/>
              <w:ind w:left="1026" w:firstLine="0"/>
              <w:jc w:val="left"/>
              <w:rPr>
                <w:rFonts w:eastAsia="Times New Roman"/>
                <w:color w:val="auto"/>
              </w:rPr>
            </w:pPr>
            <w:r w:rsidRPr="00E33396">
              <w:rPr>
                <w:color w:val="auto"/>
              </w:rPr>
              <w:t>-подсистема анализ</w:t>
            </w:r>
            <w:proofErr w:type="gramStart"/>
            <w:r w:rsidRPr="00E33396">
              <w:rPr>
                <w:color w:val="auto"/>
              </w:rPr>
              <w:t>а(</w:t>
            </w:r>
            <w:proofErr w:type="gramEnd"/>
            <w:r w:rsidRPr="00E33396">
              <w:rPr>
                <w:color w:val="auto"/>
              </w:rPr>
              <w:t>контроля) защищенности;</w:t>
            </w:r>
          </w:p>
          <w:p w:rsidR="002D31F3" w:rsidRPr="00E33396" w:rsidRDefault="002D31F3" w:rsidP="002D31F3">
            <w:pPr>
              <w:pStyle w:val="ThreatModellingPT"/>
              <w:spacing w:after="120"/>
              <w:ind w:firstLine="0"/>
            </w:pPr>
            <w:r w:rsidRPr="00E33396">
              <w:rPr>
                <w:color w:val="auto"/>
              </w:rPr>
              <w:t xml:space="preserve">- согласование проектного решения с ГБУ </w:t>
            </w:r>
            <w:proofErr w:type="gramStart"/>
            <w:r w:rsidRPr="00E33396">
              <w:rPr>
                <w:color w:val="auto"/>
              </w:rPr>
              <w:t>УМФЦ</w:t>
            </w:r>
            <w:proofErr w:type="gramEnd"/>
            <w:r w:rsidRPr="00E33396">
              <w:rPr>
                <w:color w:val="auto"/>
              </w:rPr>
              <w:t xml:space="preserve"> НО и организацией, выдавшей аттестат </w:t>
            </w:r>
            <w:r w:rsidRPr="00E33396">
              <w:rPr>
                <w:color w:val="auto"/>
              </w:rPr>
              <w:lastRenderedPageBreak/>
              <w:t>соответствия серверного сегмента АИС МФЦ (проводится Подрядчиком).</w:t>
            </w:r>
          </w:p>
          <w:p w:rsidR="002D31F3" w:rsidRPr="00E33396" w:rsidRDefault="002D31F3" w:rsidP="002D31F3">
            <w:pPr>
              <w:pStyle w:val="ThreatModellingPT"/>
              <w:spacing w:after="120"/>
              <w:ind w:firstLine="0"/>
              <w:contextualSpacing/>
              <w:rPr>
                <w:b/>
                <w:bCs/>
              </w:rPr>
            </w:pPr>
            <w:r w:rsidRPr="00E33396">
              <w:rPr>
                <w:b/>
                <w:bCs/>
              </w:rPr>
              <w:t>2. Внедрение СЗПД</w:t>
            </w:r>
          </w:p>
          <w:p w:rsidR="002D31F3" w:rsidRPr="00E33396" w:rsidRDefault="002D31F3" w:rsidP="002D31F3">
            <w:pPr>
              <w:pStyle w:val="ThreatModellingPT"/>
              <w:spacing w:after="120"/>
              <w:rPr>
                <w:color w:val="auto"/>
              </w:rPr>
            </w:pPr>
            <w:r w:rsidRPr="00E33396">
              <w:rPr>
                <w:color w:val="auto"/>
              </w:rPr>
              <w:t>Внедрение системы защиты персональных данных (проводится Подрядчиком), включающее следующие мероприятия:</w:t>
            </w:r>
          </w:p>
          <w:p w:rsidR="002D31F3" w:rsidRPr="00E33396" w:rsidRDefault="002D31F3" w:rsidP="002D31F3">
            <w:pPr>
              <w:pStyle w:val="ThreatModellingPT"/>
              <w:spacing w:after="120"/>
              <w:rPr>
                <w:color w:val="auto"/>
              </w:rPr>
            </w:pPr>
            <w:r w:rsidRPr="00E33396">
              <w:rPr>
                <w:color w:val="auto"/>
              </w:rPr>
              <w:tab/>
              <w:t>− поставка программных и (или) программно-аппаратных средств защиты информации в соответствии с проектным решением;</w:t>
            </w:r>
          </w:p>
          <w:p w:rsidR="002D31F3" w:rsidRPr="00E33396" w:rsidRDefault="002D31F3" w:rsidP="002D31F3">
            <w:pPr>
              <w:pStyle w:val="ThreatModellingPT"/>
              <w:spacing w:after="120"/>
              <w:rPr>
                <w:color w:val="auto"/>
              </w:rPr>
            </w:pPr>
            <w:r w:rsidRPr="00E33396">
              <w:rPr>
                <w:color w:val="auto"/>
              </w:rPr>
              <w:tab/>
              <w:t>− установка и настройка поставленных программных и (или) программно-аппаратных средств защиты информации;</w:t>
            </w:r>
          </w:p>
          <w:p w:rsidR="002D31F3" w:rsidRPr="00E33396" w:rsidRDefault="002D31F3" w:rsidP="002D31F3">
            <w:pPr>
              <w:pStyle w:val="ThreatModellingPT"/>
              <w:spacing w:after="120"/>
              <w:rPr>
                <w:color w:val="auto"/>
              </w:rPr>
            </w:pPr>
            <w:r w:rsidRPr="00E33396">
              <w:rPr>
                <w:color w:val="auto"/>
              </w:rPr>
              <w:tab/>
              <w:t>− настройка защищенного взаимодействия с серверным сегментом АИС МФЦ НО;</w:t>
            </w:r>
          </w:p>
          <w:p w:rsidR="002D31F3" w:rsidRPr="00E33396" w:rsidRDefault="002D31F3" w:rsidP="002D31F3">
            <w:pPr>
              <w:pStyle w:val="ThreatModellingPT"/>
              <w:spacing w:after="120"/>
              <w:rPr>
                <w:b/>
                <w:bCs/>
              </w:rPr>
            </w:pPr>
            <w:r w:rsidRPr="00E33396">
              <w:rPr>
                <w:color w:val="auto"/>
              </w:rPr>
              <w:tab/>
              <w:t>− проведение предварительных испытаний системы защиты.</w:t>
            </w:r>
          </w:p>
          <w:p w:rsidR="002D31F3" w:rsidRPr="00E33396" w:rsidRDefault="002D31F3" w:rsidP="00940F2B">
            <w:pPr>
              <w:pStyle w:val="4"/>
              <w:numPr>
                <w:ilvl w:val="0"/>
                <w:numId w:val="0"/>
              </w:numPr>
              <w:spacing w:before="0"/>
              <w:ind w:left="1728" w:hanging="648"/>
              <w:rPr>
                <w:i w:val="0"/>
                <w:sz w:val="24"/>
                <w:szCs w:val="24"/>
              </w:rPr>
            </w:pPr>
            <w:r w:rsidRPr="00E33396">
              <w:rPr>
                <w:b/>
                <w:i w:val="0"/>
                <w:sz w:val="24"/>
                <w:szCs w:val="24"/>
              </w:rPr>
              <w:t>2.1. Поставка программных и (или) прогр</w:t>
            </w:r>
            <w:r w:rsidR="001A0704">
              <w:rPr>
                <w:b/>
                <w:i w:val="0"/>
                <w:sz w:val="24"/>
                <w:szCs w:val="24"/>
              </w:rPr>
              <w:t xml:space="preserve">аммно-аппаратных средств защиты </w:t>
            </w:r>
            <w:r w:rsidRPr="00E33396">
              <w:rPr>
                <w:b/>
                <w:i w:val="0"/>
                <w:sz w:val="24"/>
                <w:szCs w:val="24"/>
              </w:rPr>
              <w:t xml:space="preserve">информации </w:t>
            </w:r>
          </w:p>
          <w:p w:rsidR="002D31F3" w:rsidRPr="00E33396" w:rsidRDefault="002D31F3" w:rsidP="002D31F3">
            <w:pPr>
              <w:pStyle w:val="ThreatModellingPT"/>
              <w:spacing w:after="120"/>
              <w:contextualSpacing/>
              <w:rPr>
                <w:b/>
                <w:bCs/>
              </w:rPr>
            </w:pPr>
            <w:r w:rsidRPr="00E33396">
              <w:rPr>
                <w:color w:val="auto"/>
              </w:rPr>
              <w:t xml:space="preserve">Поставка (проводится Подрядчиком) средств защиты информации (программные и технические средства защиты информации,  средства криптографической защиты информации, средства анализа защищенности) осуществляется в соответствии со спецификацией. Количество средств защиты и адреса поставки и установки определяются в п. 10 настоящего Технического задания. </w:t>
            </w:r>
          </w:p>
          <w:p w:rsidR="002D31F3" w:rsidRPr="00E33396" w:rsidRDefault="002D31F3" w:rsidP="00940F2B">
            <w:pPr>
              <w:pStyle w:val="4"/>
              <w:numPr>
                <w:ilvl w:val="0"/>
                <w:numId w:val="0"/>
              </w:numPr>
              <w:spacing w:before="0"/>
              <w:ind w:left="1728" w:hanging="648"/>
              <w:rPr>
                <w:i w:val="0"/>
                <w:sz w:val="24"/>
                <w:szCs w:val="24"/>
              </w:rPr>
            </w:pPr>
            <w:r w:rsidRPr="00E33396">
              <w:rPr>
                <w:b/>
                <w:i w:val="0"/>
                <w:sz w:val="24"/>
                <w:szCs w:val="24"/>
              </w:rPr>
              <w:t>2.2.  Установка и настройка поставленных программных и (или) программно-аппаратных</w:t>
            </w:r>
            <w:r w:rsidRPr="00E33396">
              <w:rPr>
                <w:b/>
                <w:sz w:val="24"/>
                <w:szCs w:val="24"/>
              </w:rPr>
              <w:t xml:space="preserve"> </w:t>
            </w:r>
            <w:r w:rsidRPr="00E33396">
              <w:rPr>
                <w:b/>
                <w:i w:val="0"/>
                <w:sz w:val="24"/>
                <w:szCs w:val="24"/>
              </w:rPr>
              <w:t>средств защиты информации;</w:t>
            </w:r>
          </w:p>
          <w:p w:rsidR="002D31F3" w:rsidRPr="00E33396" w:rsidRDefault="002D31F3" w:rsidP="002D31F3">
            <w:pPr>
              <w:pStyle w:val="ThreatModellingPT"/>
              <w:spacing w:after="120"/>
              <w:contextualSpacing/>
              <w:rPr>
                <w:b/>
                <w:bCs/>
              </w:rPr>
            </w:pPr>
            <w:r w:rsidRPr="00E33396">
              <w:rPr>
                <w:color w:val="auto"/>
              </w:rPr>
              <w:t xml:space="preserve">Установка и настройка (проводится Подрядчиком) поставленных программных и (или) программно-аппаратных средств защиты информации производится в соответствии с документацией разработчиков средств защиты, а также требованиями, предъявляемыми </w:t>
            </w:r>
            <w:proofErr w:type="gramStart"/>
            <w:r w:rsidRPr="00E33396">
              <w:rPr>
                <w:color w:val="auto"/>
              </w:rPr>
              <w:t>к</w:t>
            </w:r>
            <w:proofErr w:type="gramEnd"/>
            <w:r w:rsidRPr="00E33396">
              <w:rPr>
                <w:color w:val="auto"/>
              </w:rPr>
              <w:t xml:space="preserve"> государственным </w:t>
            </w:r>
            <w:proofErr w:type="spellStart"/>
            <w:r w:rsidRPr="00E33396">
              <w:rPr>
                <w:color w:val="auto"/>
              </w:rPr>
              <w:t>ИСПДн</w:t>
            </w:r>
            <w:proofErr w:type="spellEnd"/>
            <w:r w:rsidRPr="00E33396">
              <w:rPr>
                <w:color w:val="auto"/>
              </w:rPr>
              <w:t xml:space="preserve"> установленного класса.</w:t>
            </w:r>
          </w:p>
          <w:p w:rsidR="002D31F3" w:rsidRPr="00E33396" w:rsidRDefault="002D31F3" w:rsidP="00940F2B">
            <w:pPr>
              <w:pStyle w:val="4"/>
              <w:numPr>
                <w:ilvl w:val="0"/>
                <w:numId w:val="0"/>
              </w:numPr>
              <w:spacing w:before="0"/>
              <w:ind w:left="1728" w:hanging="648"/>
              <w:rPr>
                <w:i w:val="0"/>
                <w:sz w:val="24"/>
                <w:szCs w:val="24"/>
              </w:rPr>
            </w:pPr>
            <w:r w:rsidRPr="00E33396">
              <w:rPr>
                <w:b/>
                <w:i w:val="0"/>
                <w:sz w:val="24"/>
                <w:szCs w:val="24"/>
              </w:rPr>
              <w:t>2.3. Настройка защищенного взаимодействия с серверным сегментов АИС МФЦ НО;</w:t>
            </w:r>
          </w:p>
          <w:p w:rsidR="002D31F3" w:rsidRPr="00E33396" w:rsidRDefault="002D31F3" w:rsidP="002D31F3">
            <w:pPr>
              <w:pStyle w:val="ThreatModellingPT"/>
              <w:spacing w:after="120"/>
              <w:ind w:firstLine="0"/>
              <w:rPr>
                <w:color w:val="auto"/>
              </w:rPr>
            </w:pPr>
            <w:r w:rsidRPr="00E33396">
              <w:rPr>
                <w:rFonts w:eastAsia="Times New Roman"/>
                <w:color w:val="auto"/>
              </w:rPr>
              <w:t xml:space="preserve">       </w:t>
            </w:r>
            <w:r w:rsidRPr="00E33396">
              <w:rPr>
                <w:color w:val="auto"/>
              </w:rPr>
              <w:t xml:space="preserve">Настройка (проводится Подрядчиком) защищенного взаимодействия с серверным сегментом АИС </w:t>
            </w:r>
            <w:proofErr w:type="gramStart"/>
            <w:r w:rsidRPr="00E33396">
              <w:rPr>
                <w:color w:val="auto"/>
              </w:rPr>
              <w:t>МФЦ</w:t>
            </w:r>
            <w:proofErr w:type="gramEnd"/>
            <w:r w:rsidRPr="00E33396">
              <w:rPr>
                <w:color w:val="auto"/>
              </w:rPr>
              <w:t xml:space="preserve"> НО может производиться совместно с работами по установке средств защиты информации. </w:t>
            </w:r>
          </w:p>
          <w:p w:rsidR="002D31F3" w:rsidRPr="00E33396" w:rsidRDefault="002D31F3" w:rsidP="002D31F3">
            <w:pPr>
              <w:pStyle w:val="ThreatModellingPT"/>
              <w:spacing w:after="120"/>
              <w:ind w:firstLine="0"/>
              <w:rPr>
                <w:rFonts w:eastAsia="Times New Roman"/>
                <w:color w:val="auto"/>
              </w:rPr>
            </w:pPr>
            <w:r w:rsidRPr="00E33396">
              <w:rPr>
                <w:color w:val="auto"/>
              </w:rPr>
              <w:t xml:space="preserve">Для настройки защищенного взаимодействия с серверным сегментом АИС </w:t>
            </w:r>
            <w:proofErr w:type="gramStart"/>
            <w:r w:rsidRPr="00E33396">
              <w:rPr>
                <w:color w:val="auto"/>
              </w:rPr>
              <w:t>МФЦ</w:t>
            </w:r>
            <w:proofErr w:type="gramEnd"/>
            <w:r w:rsidRPr="00E33396">
              <w:rPr>
                <w:color w:val="auto"/>
              </w:rPr>
              <w:t xml:space="preserve"> НО необходимо выполнить следующие мероприятия: </w:t>
            </w:r>
          </w:p>
          <w:p w:rsidR="002D31F3" w:rsidRPr="00E33396" w:rsidRDefault="002D31F3" w:rsidP="002D31F3">
            <w:pPr>
              <w:pStyle w:val="ThreatModellingPT"/>
              <w:spacing w:after="120"/>
              <w:ind w:firstLine="0"/>
              <w:rPr>
                <w:rFonts w:eastAsia="Times New Roman"/>
                <w:color w:val="auto"/>
              </w:rPr>
            </w:pPr>
            <w:r w:rsidRPr="00E33396">
              <w:rPr>
                <w:rFonts w:eastAsia="Times New Roman"/>
                <w:color w:val="auto"/>
              </w:rPr>
              <w:t xml:space="preserve">         </w:t>
            </w:r>
            <w:r w:rsidRPr="00E33396">
              <w:rPr>
                <w:color w:val="auto"/>
              </w:rPr>
              <w:t>1) Провести включение и регистрацию программных и программно-аппаратных сре</w:t>
            </w:r>
            <w:proofErr w:type="gramStart"/>
            <w:r w:rsidRPr="00E33396">
              <w:rPr>
                <w:color w:val="auto"/>
              </w:rPr>
              <w:t>дств кр</w:t>
            </w:r>
            <w:proofErr w:type="gramEnd"/>
            <w:r w:rsidRPr="00E33396">
              <w:rPr>
                <w:color w:val="auto"/>
              </w:rPr>
              <w:t xml:space="preserve">иптографической защиты информации семейства </w:t>
            </w:r>
            <w:proofErr w:type="spellStart"/>
            <w:r w:rsidRPr="00E33396">
              <w:rPr>
                <w:color w:val="auto"/>
                <w:lang w:val="en-US"/>
              </w:rPr>
              <w:t>VipNET</w:t>
            </w:r>
            <w:proofErr w:type="spellEnd"/>
            <w:r w:rsidRPr="00E33396">
              <w:rPr>
                <w:color w:val="auto"/>
              </w:rPr>
              <w:t xml:space="preserve"> </w:t>
            </w:r>
            <w:r w:rsidRPr="00E33396">
              <w:rPr>
                <w:color w:val="auto"/>
                <w:lang w:val="en-US"/>
              </w:rPr>
              <w:t>Custom</w:t>
            </w:r>
            <w:r w:rsidRPr="00E33396">
              <w:rPr>
                <w:color w:val="auto"/>
              </w:rPr>
              <w:t xml:space="preserve"> клиентского сегмента АИС МФЦ в сеть </w:t>
            </w:r>
            <w:proofErr w:type="spellStart"/>
            <w:r w:rsidRPr="00E33396">
              <w:rPr>
                <w:color w:val="auto"/>
                <w:lang w:val="en-US"/>
              </w:rPr>
              <w:t>VipNET</w:t>
            </w:r>
            <w:proofErr w:type="spellEnd"/>
            <w:r w:rsidRPr="00E33396">
              <w:rPr>
                <w:color w:val="auto"/>
              </w:rPr>
              <w:t xml:space="preserve"> №6387 МФЦ Нижегородской области. Настроить конфигурацию ПО </w:t>
            </w:r>
            <w:proofErr w:type="spellStart"/>
            <w:r w:rsidRPr="00E33396">
              <w:rPr>
                <w:color w:val="auto"/>
                <w:lang w:val="en-US"/>
              </w:rPr>
              <w:t>VipNET</w:t>
            </w:r>
            <w:proofErr w:type="spellEnd"/>
            <w:r w:rsidRPr="00E33396">
              <w:rPr>
                <w:color w:val="auto"/>
              </w:rPr>
              <w:t xml:space="preserve"> Клиент для подключения к АИС МФЦ. Провести настройку прав доступа клиентского ПО </w:t>
            </w:r>
            <w:proofErr w:type="spellStart"/>
            <w:r w:rsidRPr="00E33396">
              <w:rPr>
                <w:color w:val="auto"/>
                <w:lang w:val="en-US"/>
              </w:rPr>
              <w:t>VipNET</w:t>
            </w:r>
            <w:proofErr w:type="spellEnd"/>
            <w:r w:rsidRPr="00E33396">
              <w:rPr>
                <w:color w:val="auto"/>
              </w:rPr>
              <w:t xml:space="preserve"> к ресурсам АИС МФЦ НО.</w:t>
            </w:r>
          </w:p>
          <w:p w:rsidR="002D31F3" w:rsidRPr="00E33396" w:rsidRDefault="002D31F3" w:rsidP="002D31F3">
            <w:pPr>
              <w:pStyle w:val="ThreatModellingPT"/>
              <w:spacing w:after="120"/>
              <w:ind w:firstLine="0"/>
              <w:rPr>
                <w:rFonts w:eastAsia="Times New Roman"/>
                <w:color w:val="auto"/>
              </w:rPr>
            </w:pPr>
            <w:r w:rsidRPr="00E33396">
              <w:rPr>
                <w:rFonts w:eastAsia="Times New Roman"/>
                <w:color w:val="auto"/>
              </w:rPr>
              <w:t xml:space="preserve">        </w:t>
            </w:r>
            <w:r w:rsidRPr="00E33396">
              <w:rPr>
                <w:color w:val="auto"/>
              </w:rPr>
              <w:t xml:space="preserve">2) Провести включение и регистрацию средств защиты от НСД </w:t>
            </w:r>
            <w:r w:rsidRPr="00E33396">
              <w:rPr>
                <w:color w:val="auto"/>
                <w:lang w:val="en-US"/>
              </w:rPr>
              <w:t>Dallas</w:t>
            </w:r>
            <w:r w:rsidRPr="00E33396">
              <w:rPr>
                <w:color w:val="auto"/>
              </w:rPr>
              <w:t xml:space="preserve"> </w:t>
            </w:r>
            <w:r w:rsidRPr="00E33396">
              <w:rPr>
                <w:color w:val="auto"/>
                <w:lang w:val="en-US"/>
              </w:rPr>
              <w:t>Lock</w:t>
            </w:r>
            <w:r w:rsidRPr="00E33396">
              <w:rPr>
                <w:color w:val="auto"/>
              </w:rPr>
              <w:t xml:space="preserve"> рабочих мест клиентского сегмента АИС </w:t>
            </w:r>
            <w:proofErr w:type="gramStart"/>
            <w:r w:rsidRPr="00E33396">
              <w:rPr>
                <w:color w:val="auto"/>
              </w:rPr>
              <w:t>МФЦ</w:t>
            </w:r>
            <w:proofErr w:type="gramEnd"/>
            <w:r w:rsidRPr="00E33396">
              <w:rPr>
                <w:color w:val="auto"/>
              </w:rPr>
              <w:t xml:space="preserve"> НО в сервере безопасности </w:t>
            </w:r>
            <w:r w:rsidRPr="00E33396">
              <w:rPr>
                <w:color w:val="auto"/>
                <w:lang w:val="en-US"/>
              </w:rPr>
              <w:t>Dallas</w:t>
            </w:r>
            <w:r w:rsidRPr="00E33396">
              <w:rPr>
                <w:color w:val="auto"/>
              </w:rPr>
              <w:t xml:space="preserve"> </w:t>
            </w:r>
            <w:r w:rsidRPr="00E33396">
              <w:rPr>
                <w:color w:val="auto"/>
                <w:lang w:val="en-US"/>
              </w:rPr>
              <w:t>Lock</w:t>
            </w:r>
            <w:r w:rsidRPr="00E33396">
              <w:rPr>
                <w:color w:val="auto"/>
              </w:rPr>
              <w:t xml:space="preserve"> в ГБУ «Уполномоченный МФЦ» НО. Провести привязку персональных идентификаторов к учетным записям пользователей в сервере безопасности </w:t>
            </w:r>
            <w:r w:rsidRPr="00E33396">
              <w:rPr>
                <w:color w:val="auto"/>
                <w:lang w:val="en-US"/>
              </w:rPr>
              <w:t>Dallas</w:t>
            </w:r>
            <w:r w:rsidRPr="00E33396">
              <w:rPr>
                <w:color w:val="auto"/>
              </w:rPr>
              <w:t xml:space="preserve"> </w:t>
            </w:r>
            <w:r w:rsidRPr="00E33396">
              <w:rPr>
                <w:color w:val="auto"/>
                <w:lang w:val="en-US"/>
              </w:rPr>
              <w:t>Lock</w:t>
            </w:r>
            <w:r w:rsidRPr="00E33396">
              <w:rPr>
                <w:color w:val="auto"/>
              </w:rPr>
              <w:t xml:space="preserve"> в ГБУ «Уполномоченный МФЦ» НО. Организовать выдачу персональных идентификаторов пользователям под роспись в журнале. </w:t>
            </w:r>
          </w:p>
          <w:p w:rsidR="002D31F3" w:rsidRPr="00E33396" w:rsidRDefault="002D31F3" w:rsidP="002D31F3">
            <w:pPr>
              <w:pStyle w:val="ThreatModellingPT"/>
              <w:spacing w:after="120"/>
              <w:ind w:firstLine="0"/>
            </w:pPr>
            <w:r w:rsidRPr="00E33396">
              <w:rPr>
                <w:rFonts w:eastAsia="Times New Roman"/>
                <w:color w:val="auto"/>
              </w:rPr>
              <w:t xml:space="preserve">       </w:t>
            </w:r>
            <w:r w:rsidRPr="00E33396">
              <w:rPr>
                <w:color w:val="auto"/>
              </w:rPr>
              <w:t>3) Провести выдачу пользователям под роспись в журнале персональных идентификаторов для авторизации пользователей в прикладном комплексе АИС  МФЦ Нижегородской области.</w:t>
            </w:r>
          </w:p>
          <w:p w:rsidR="002D31F3" w:rsidRPr="00E33396" w:rsidRDefault="002D31F3" w:rsidP="00940F2B">
            <w:pPr>
              <w:pStyle w:val="4"/>
              <w:numPr>
                <w:ilvl w:val="0"/>
                <w:numId w:val="0"/>
              </w:numPr>
              <w:spacing w:before="0"/>
              <w:ind w:left="1728" w:hanging="648"/>
              <w:rPr>
                <w:b/>
                <w:i w:val="0"/>
                <w:sz w:val="24"/>
                <w:szCs w:val="24"/>
              </w:rPr>
            </w:pPr>
            <w:r w:rsidRPr="00E33396">
              <w:rPr>
                <w:b/>
                <w:i w:val="0"/>
                <w:sz w:val="24"/>
                <w:szCs w:val="24"/>
              </w:rPr>
              <w:t>2.4 Проведение предварительных испытаний системы защиты.</w:t>
            </w:r>
          </w:p>
          <w:p w:rsidR="002D31F3" w:rsidRPr="00E33396" w:rsidRDefault="002D31F3" w:rsidP="002D31F3">
            <w:pPr>
              <w:pStyle w:val="ThreatModellingPT"/>
              <w:spacing w:after="120"/>
              <w:contextualSpacing/>
            </w:pPr>
            <w:r w:rsidRPr="00E33396">
              <w:rPr>
                <w:color w:val="auto"/>
              </w:rPr>
              <w:t>На текущем этапе производится испытание работоспособности установленных  средств защиты, корректность их настроек, возможность защищенного подключения к АИС МФЦ НО (проводится Подрядчиком).</w:t>
            </w:r>
          </w:p>
          <w:p w:rsidR="002D31F3" w:rsidRPr="00E33396" w:rsidRDefault="002D31F3" w:rsidP="002D31F3">
            <w:pPr>
              <w:pStyle w:val="ThreatModellingPT"/>
              <w:spacing w:after="120"/>
              <w:ind w:firstLine="0"/>
              <w:contextualSpacing/>
              <w:rPr>
                <w:b/>
                <w:bCs/>
              </w:rPr>
            </w:pPr>
            <w:r w:rsidRPr="00E33396">
              <w:rPr>
                <w:b/>
                <w:bCs/>
              </w:rPr>
              <w:t>3. Аттестация</w:t>
            </w:r>
          </w:p>
          <w:p w:rsidR="002D31F3" w:rsidRPr="00E33396" w:rsidRDefault="002D31F3" w:rsidP="002D31F3">
            <w:pPr>
              <w:pStyle w:val="ThreatModellingPT"/>
              <w:spacing w:after="120"/>
              <w:ind w:firstLine="0"/>
              <w:rPr>
                <w:color w:val="auto"/>
              </w:rPr>
            </w:pPr>
            <w:r w:rsidRPr="00E33396">
              <w:rPr>
                <w:rFonts w:eastAsia="Times New Roman"/>
                <w:color w:val="auto"/>
              </w:rPr>
              <w:t xml:space="preserve">       </w:t>
            </w:r>
            <w:r w:rsidRPr="00E33396">
              <w:rPr>
                <w:color w:val="auto"/>
              </w:rPr>
              <w:t xml:space="preserve">Аттестация (проводится Подрядчиком) клиентского сегмента АИС МФЦ НО, ввод его в </w:t>
            </w:r>
            <w:r w:rsidRPr="00E33396">
              <w:rPr>
                <w:color w:val="auto"/>
              </w:rPr>
              <w:lastRenderedPageBreak/>
              <w:t>действие, включающая следующие этапы:</w:t>
            </w:r>
          </w:p>
          <w:p w:rsidR="002D31F3" w:rsidRPr="00E33396" w:rsidRDefault="002D31F3" w:rsidP="002D31F3">
            <w:pPr>
              <w:pStyle w:val="ThreatModellingPT"/>
              <w:spacing w:after="120"/>
              <w:ind w:firstLine="0"/>
              <w:rPr>
                <w:color w:val="auto"/>
              </w:rPr>
            </w:pPr>
            <w:r w:rsidRPr="00E33396">
              <w:rPr>
                <w:color w:val="auto"/>
              </w:rPr>
              <w:tab/>
              <w:t xml:space="preserve">− подготовка клиентского сегмента АИС </w:t>
            </w:r>
            <w:proofErr w:type="gramStart"/>
            <w:r w:rsidRPr="00E33396">
              <w:rPr>
                <w:color w:val="auto"/>
              </w:rPr>
              <w:t>МФЦ</w:t>
            </w:r>
            <w:proofErr w:type="gramEnd"/>
            <w:r w:rsidRPr="00E33396">
              <w:rPr>
                <w:color w:val="auto"/>
              </w:rPr>
              <w:t xml:space="preserve"> НО к аттестации </w:t>
            </w:r>
            <w:r w:rsidRPr="00E33396">
              <w:rPr>
                <w:color w:val="auto"/>
              </w:rPr>
              <w:br/>
              <w:t>по требованиям безопасности конфиденциальной информации, обрабатываемой в АИС МФЦ НО;</w:t>
            </w:r>
          </w:p>
          <w:p w:rsidR="002D31F3" w:rsidRPr="00E33396" w:rsidRDefault="002D31F3" w:rsidP="002D31F3">
            <w:pPr>
              <w:pStyle w:val="ThreatModellingPT"/>
              <w:spacing w:after="120"/>
              <w:ind w:firstLine="0"/>
              <w:rPr>
                <w:color w:val="auto"/>
              </w:rPr>
            </w:pPr>
            <w:r w:rsidRPr="00E33396">
              <w:rPr>
                <w:color w:val="auto"/>
              </w:rPr>
              <w:tab/>
              <w:t xml:space="preserve">− разработка программы и методик аттестационных испытаний, аттестационных документов для клиентского сегмента АИС МФЦ НО. </w:t>
            </w:r>
            <w:r w:rsidRPr="00E33396">
              <w:rPr>
                <w:color w:val="auto"/>
              </w:rPr>
              <w:br/>
              <w:t>Программа и методика аттестационных испытаний должна быть согласована с организацией, выдавшей аттестат соответствия серверного сегмента АИС МФЦ Нижегородской области;</w:t>
            </w:r>
          </w:p>
          <w:p w:rsidR="002D31F3" w:rsidRPr="00E33396" w:rsidRDefault="002D31F3" w:rsidP="002D31F3">
            <w:pPr>
              <w:pStyle w:val="ThreatModellingPT"/>
              <w:spacing w:after="120"/>
              <w:ind w:firstLine="0"/>
            </w:pPr>
            <w:r w:rsidRPr="00E33396">
              <w:rPr>
                <w:color w:val="auto"/>
              </w:rPr>
              <w:tab/>
              <w:t xml:space="preserve">− аттестация клиентского сегмента АИС </w:t>
            </w:r>
            <w:proofErr w:type="gramStart"/>
            <w:r w:rsidRPr="00E33396">
              <w:rPr>
                <w:color w:val="auto"/>
              </w:rPr>
              <w:t>МФЦ</w:t>
            </w:r>
            <w:proofErr w:type="gramEnd"/>
            <w:r w:rsidRPr="00E33396">
              <w:rPr>
                <w:color w:val="auto"/>
              </w:rPr>
              <w:t xml:space="preserve"> НО по требованиям безопасности конфиденциальной информации, обрабатываемой в АИС МФЦ НО (проведение аттестационных испытаний с оформлением соответствующих протоколов, подготовка заключений по результатам аттестационных испытаний, оформление и выдача аттестата соответствия клиентского сегмента АИС МФЦ НО требованиям безопасности конфиденциальной информации, обрабатываемой в АИС МФЦ НО). Срок действия аттестата соответствия должен быть не более 3 лет.</w:t>
            </w:r>
          </w:p>
          <w:p w:rsidR="002D31F3" w:rsidRPr="00E33396" w:rsidRDefault="002D31F3" w:rsidP="002D31F3">
            <w:pPr>
              <w:pStyle w:val="ThreatModellingPT"/>
              <w:spacing w:after="120"/>
              <w:ind w:firstLine="0"/>
              <w:rPr>
                <w:color w:val="auto"/>
              </w:rPr>
            </w:pPr>
            <w:r w:rsidRPr="00E33396">
              <w:rPr>
                <w:b/>
                <w:bCs/>
              </w:rPr>
              <w:t>4. Ввод в эксплуатацию СЗПД</w:t>
            </w:r>
          </w:p>
          <w:p w:rsidR="002D31F3" w:rsidRPr="00E33396" w:rsidRDefault="002D31F3" w:rsidP="002D31F3">
            <w:pPr>
              <w:pStyle w:val="ThreatModellingPT"/>
              <w:spacing w:after="120"/>
              <w:ind w:firstLine="0"/>
              <w:rPr>
                <w:color w:val="auto"/>
              </w:rPr>
            </w:pPr>
            <w:proofErr w:type="gramStart"/>
            <w:r w:rsidRPr="00E33396">
              <w:rPr>
                <w:color w:val="auto"/>
              </w:rPr>
              <w:t xml:space="preserve">После выполнения всех мероприятий и получения аттестата соответствия муниципальное учреждение уведомляет официальным письмом оператора АИС МФЦ - ГБУ «Уполномоченный МФЦ» Нижегородской области о проведенных мероприятиях с предоставлением копий приказов о назначении ответственных лиц по обработке </w:t>
            </w:r>
            <w:proofErr w:type="spellStart"/>
            <w:r w:rsidRPr="00E33396">
              <w:rPr>
                <w:color w:val="auto"/>
              </w:rPr>
              <w:t>ПДн</w:t>
            </w:r>
            <w:proofErr w:type="spellEnd"/>
            <w:r w:rsidRPr="00E33396">
              <w:rPr>
                <w:color w:val="auto"/>
              </w:rPr>
              <w:t xml:space="preserve"> в клиентском сегменте АИС МФЦ и их контактных данных,  а также копии аттестата соответствия требованиям по безопасности </w:t>
            </w:r>
            <w:proofErr w:type="spellStart"/>
            <w:r w:rsidRPr="00E33396">
              <w:rPr>
                <w:color w:val="auto"/>
              </w:rPr>
              <w:t>ИСПДн</w:t>
            </w:r>
            <w:proofErr w:type="spellEnd"/>
            <w:r w:rsidRPr="00E33396">
              <w:rPr>
                <w:color w:val="auto"/>
              </w:rPr>
              <w:t xml:space="preserve"> установленного класса.</w:t>
            </w:r>
            <w:proofErr w:type="gramEnd"/>
          </w:p>
          <w:p w:rsidR="002D31F3" w:rsidRPr="00E33396" w:rsidRDefault="002D31F3" w:rsidP="002D31F3">
            <w:pPr>
              <w:pStyle w:val="ThreatModellingPT"/>
              <w:spacing w:after="120"/>
              <w:ind w:firstLine="0"/>
              <w:rPr>
                <w:color w:val="auto"/>
              </w:rPr>
            </w:pPr>
            <w:r w:rsidRPr="00E33396">
              <w:rPr>
                <w:color w:val="auto"/>
              </w:rPr>
              <w:t>ГБУ «Уполномоченный МФЦ» Нижегородской области после проверки полученных данных оформляет официальное письмо о возможности ввода в эксплуатацию клиентского сегмента АИС МФЦ соответствующего муниципального учреждения МФЦ и направляет его в адрес  муниципального учреждения МФЦ.</w:t>
            </w:r>
          </w:p>
          <w:p w:rsidR="002D31F3" w:rsidRPr="00E33396" w:rsidRDefault="002D31F3" w:rsidP="002D31F3">
            <w:pPr>
              <w:pStyle w:val="ThreatModellingPT"/>
              <w:spacing w:after="120"/>
              <w:ind w:firstLine="0"/>
            </w:pPr>
            <w:r w:rsidRPr="00E33396">
              <w:rPr>
                <w:color w:val="auto"/>
              </w:rPr>
              <w:t xml:space="preserve">Муниципальное учреждение МФЦ при получении письма оформляет приказ </w:t>
            </w:r>
            <w:proofErr w:type="gramStart"/>
            <w:r w:rsidRPr="00E33396">
              <w:rPr>
                <w:color w:val="auto"/>
              </w:rPr>
              <w:t>в</w:t>
            </w:r>
            <w:proofErr w:type="gramEnd"/>
            <w:r w:rsidRPr="00E33396">
              <w:rPr>
                <w:color w:val="auto"/>
              </w:rPr>
              <w:t xml:space="preserve"> вводе в промышленную эксплуатацию клиентского сегмента АИС МФЦ муниципального учреждения МФЦ.</w:t>
            </w:r>
          </w:p>
          <w:p w:rsidR="002D31F3" w:rsidRPr="00E33396" w:rsidRDefault="002D31F3" w:rsidP="002D31F3">
            <w:pPr>
              <w:pStyle w:val="ThreatModellingPT"/>
              <w:spacing w:after="120"/>
              <w:ind w:firstLine="0"/>
              <w:rPr>
                <w:color w:val="auto"/>
              </w:rPr>
            </w:pPr>
            <w:r w:rsidRPr="00E33396">
              <w:rPr>
                <w:b/>
                <w:bCs/>
              </w:rPr>
              <w:t xml:space="preserve">5. </w:t>
            </w:r>
            <w:bookmarkStart w:id="9" w:name="_Ref400280542"/>
            <w:r w:rsidRPr="00E33396">
              <w:rPr>
                <w:b/>
                <w:bCs/>
              </w:rPr>
              <w:t>Гарантийное сопровождение</w:t>
            </w:r>
            <w:bookmarkEnd w:id="9"/>
          </w:p>
          <w:p w:rsidR="002D31F3" w:rsidRPr="00E33396" w:rsidRDefault="002D31F3" w:rsidP="002D31F3">
            <w:pPr>
              <w:pStyle w:val="ThreatModellingPT"/>
              <w:spacing w:after="120"/>
              <w:contextualSpacing/>
              <w:rPr>
                <w:color w:val="auto"/>
              </w:rPr>
            </w:pPr>
            <w:r w:rsidRPr="00E33396">
              <w:rPr>
                <w:color w:val="auto"/>
              </w:rPr>
              <w:t>На стадии гарантийного сопровождения (проводится Подрядчиком) системы осуществляются следующие мероприятия в соответствии с настоящ</w:t>
            </w:r>
            <w:r w:rsidR="00B03DEC" w:rsidRPr="00E33396">
              <w:rPr>
                <w:color w:val="auto"/>
              </w:rPr>
              <w:t>им</w:t>
            </w:r>
            <w:r w:rsidRPr="00E33396">
              <w:rPr>
                <w:color w:val="auto"/>
              </w:rPr>
              <w:t xml:space="preserve"> Техническ</w:t>
            </w:r>
            <w:r w:rsidR="00B03DEC" w:rsidRPr="00E33396">
              <w:rPr>
                <w:color w:val="auto"/>
              </w:rPr>
              <w:t>им</w:t>
            </w:r>
            <w:r w:rsidRPr="00E33396">
              <w:rPr>
                <w:color w:val="auto"/>
              </w:rPr>
              <w:t xml:space="preserve"> задани</w:t>
            </w:r>
            <w:r w:rsidR="00B03DEC" w:rsidRPr="00E33396">
              <w:rPr>
                <w:color w:val="auto"/>
              </w:rPr>
              <w:t>ем</w:t>
            </w:r>
            <w:r w:rsidRPr="00E33396">
              <w:rPr>
                <w:color w:val="auto"/>
              </w:rPr>
              <w:t>.</w:t>
            </w:r>
          </w:p>
          <w:p w:rsidR="002D31F3" w:rsidRPr="00E33396" w:rsidRDefault="002D31F3" w:rsidP="002D31F3">
            <w:pPr>
              <w:spacing w:after="120"/>
              <w:rPr>
                <w:rFonts w:ascii="Times New Roman" w:hAnsi="Times New Roman" w:cs="Times New Roman"/>
                <w:kern w:val="1"/>
                <w:lang w:eastAsia="zh-CN" w:bidi="hi-IN"/>
              </w:rPr>
            </w:pPr>
            <w:r w:rsidRPr="00E33396">
              <w:rPr>
                <w:rFonts w:ascii="Times New Roman" w:eastAsia="SimSun" w:hAnsi="Times New Roman" w:cs="Times New Roman"/>
                <w:b/>
                <w:kern w:val="1"/>
                <w:lang w:eastAsia="zh-CN" w:bidi="hi-IN"/>
              </w:rPr>
              <w:t xml:space="preserve"> Требования к безопасности выполняемых работ:</w:t>
            </w:r>
          </w:p>
          <w:p w:rsidR="002D31F3" w:rsidRPr="00E33396" w:rsidRDefault="002D31F3" w:rsidP="002D31F3">
            <w:pPr>
              <w:widowControl w:val="0"/>
              <w:suppressAutoHyphens/>
              <w:spacing w:after="120"/>
              <w:rPr>
                <w:rFonts w:ascii="Times New Roman" w:hAnsi="Times New Roman" w:cs="Times New Roman"/>
                <w:kern w:val="1"/>
                <w:lang w:eastAsia="zh-CN" w:bidi="hi-IN"/>
              </w:rPr>
            </w:pPr>
            <w:r w:rsidRPr="00E33396">
              <w:rPr>
                <w:rFonts w:ascii="Times New Roman" w:hAnsi="Times New Roman" w:cs="Times New Roman"/>
                <w:kern w:val="1"/>
                <w:lang w:eastAsia="zh-CN" w:bidi="hi-IN"/>
              </w:rPr>
              <w:t xml:space="preserve">  </w:t>
            </w:r>
            <w:r w:rsidRPr="00E33396">
              <w:rPr>
                <w:rFonts w:ascii="Times New Roman" w:eastAsia="SimSun" w:hAnsi="Times New Roman" w:cs="Times New Roman"/>
                <w:kern w:val="1"/>
                <w:lang w:eastAsia="zh-CN" w:bidi="hi-IN"/>
              </w:rPr>
              <w:t xml:space="preserve">Конструкция аппаратно-программных средств защиты Системы должна обеспечивать защиту эксплуатирующего персонала от поражения электрическим током в соответствии с требованиями ГОСТ 12.2.003 и ГОСТ 12.2.007. Подключение электропитания к оборудованию Системы должно выполняться в соответствии с требованиями «Правил устройства электроустановок». </w:t>
            </w:r>
          </w:p>
          <w:p w:rsidR="002D31F3" w:rsidRPr="00E33396" w:rsidRDefault="002D31F3" w:rsidP="002D31F3">
            <w:pPr>
              <w:widowControl w:val="0"/>
              <w:shd w:val="clear" w:color="auto" w:fill="FFFFFF"/>
              <w:suppressAutoHyphens/>
              <w:spacing w:after="120"/>
              <w:rPr>
                <w:rFonts w:ascii="Times New Roman" w:hAnsi="Times New Roman" w:cs="Times New Roman"/>
                <w:kern w:val="1"/>
                <w:lang w:eastAsia="zh-CN" w:bidi="hi-IN"/>
              </w:rPr>
            </w:pPr>
            <w:r w:rsidRPr="00E33396">
              <w:rPr>
                <w:rFonts w:ascii="Times New Roman" w:hAnsi="Times New Roman" w:cs="Times New Roman"/>
                <w:kern w:val="1"/>
                <w:lang w:eastAsia="zh-CN" w:bidi="hi-IN"/>
              </w:rPr>
              <w:t xml:space="preserve">    </w:t>
            </w:r>
            <w:r w:rsidRPr="00E33396">
              <w:rPr>
                <w:rFonts w:ascii="Times New Roman" w:eastAsia="SimSun" w:hAnsi="Times New Roman" w:cs="Times New Roman"/>
                <w:kern w:val="1"/>
                <w:lang w:eastAsia="zh-CN" w:bidi="hi-IN"/>
              </w:rPr>
              <w:t xml:space="preserve">Эксплуатационная документация должна содержать указания по безопасности при эксплуатации и техническом обслуживании. </w:t>
            </w:r>
          </w:p>
          <w:p w:rsidR="002D31F3" w:rsidRPr="00E33396" w:rsidRDefault="002D31F3" w:rsidP="002D31F3">
            <w:pPr>
              <w:widowControl w:val="0"/>
              <w:shd w:val="clear" w:color="auto" w:fill="FFFFFF"/>
              <w:suppressAutoHyphens/>
              <w:spacing w:after="120"/>
              <w:rPr>
                <w:rFonts w:ascii="Times New Roman" w:hAnsi="Times New Roman" w:cs="Times New Roman"/>
                <w:kern w:val="1"/>
                <w:lang w:eastAsia="zh-CN" w:bidi="hi-IN"/>
              </w:rPr>
            </w:pPr>
            <w:r w:rsidRPr="00E33396">
              <w:rPr>
                <w:rFonts w:ascii="Times New Roman" w:hAnsi="Times New Roman" w:cs="Times New Roman"/>
                <w:kern w:val="1"/>
                <w:lang w:eastAsia="zh-CN" w:bidi="hi-IN"/>
              </w:rPr>
              <w:t xml:space="preserve">    </w:t>
            </w:r>
            <w:r w:rsidRPr="00E33396">
              <w:rPr>
                <w:rFonts w:ascii="Times New Roman" w:eastAsia="SimSun" w:hAnsi="Times New Roman" w:cs="Times New Roman"/>
                <w:kern w:val="1"/>
                <w:lang w:eastAsia="zh-CN" w:bidi="hi-IN"/>
              </w:rPr>
              <w:t xml:space="preserve">Условия эксплуатации объекта автоматизации и характеристики окружающей среды определяются в соответствии с Гигиеническими требованиями к </w:t>
            </w:r>
            <w:proofErr w:type="gramStart"/>
            <w:r w:rsidRPr="00E33396">
              <w:rPr>
                <w:rFonts w:ascii="Times New Roman" w:eastAsia="SimSun" w:hAnsi="Times New Roman" w:cs="Times New Roman"/>
                <w:kern w:val="1"/>
                <w:lang w:eastAsia="zh-CN" w:bidi="hi-IN"/>
              </w:rPr>
              <w:t>видео-дисплейным</w:t>
            </w:r>
            <w:proofErr w:type="gramEnd"/>
            <w:r w:rsidRPr="00E33396">
              <w:rPr>
                <w:rFonts w:ascii="Times New Roman" w:eastAsia="SimSun" w:hAnsi="Times New Roman" w:cs="Times New Roman"/>
                <w:kern w:val="1"/>
                <w:lang w:eastAsia="zh-CN" w:bidi="hi-IN"/>
              </w:rPr>
              <w:t xml:space="preserve"> терминалам, персональным электронно-вычислительным машинам и организации работы (Санитарные правила и нормы (СанПиН) 2.2.2/2.4.1340-03). </w:t>
            </w:r>
          </w:p>
          <w:p w:rsidR="002D31F3" w:rsidRPr="00E33396" w:rsidRDefault="002D31F3" w:rsidP="002D31F3">
            <w:pPr>
              <w:widowControl w:val="0"/>
              <w:suppressAutoHyphens/>
              <w:spacing w:after="120"/>
              <w:rPr>
                <w:rFonts w:ascii="Times New Roman" w:eastAsia="SimSun" w:hAnsi="Times New Roman" w:cs="Times New Roman"/>
                <w:kern w:val="1"/>
                <w:lang w:eastAsia="zh-CN" w:bidi="hi-IN"/>
              </w:rPr>
            </w:pPr>
            <w:r w:rsidRPr="00E33396">
              <w:rPr>
                <w:rFonts w:ascii="Times New Roman" w:hAnsi="Times New Roman" w:cs="Times New Roman"/>
                <w:kern w:val="1"/>
                <w:lang w:eastAsia="zh-CN" w:bidi="hi-IN"/>
              </w:rPr>
              <w:t xml:space="preserve">    </w:t>
            </w:r>
            <w:r w:rsidRPr="00E33396">
              <w:rPr>
                <w:rFonts w:ascii="Times New Roman" w:eastAsia="SimSun" w:hAnsi="Times New Roman" w:cs="Times New Roman"/>
                <w:kern w:val="1"/>
                <w:lang w:eastAsia="zh-CN" w:bidi="hi-IN"/>
              </w:rPr>
              <w:t>Технические средства, входящие в состав Системы, должны удовлетворять требованиям стандартов РФ по уровням напряженности электрических полей и уровню шума на рабочих местах пользователей и обслуживающего персонала.</w:t>
            </w:r>
          </w:p>
          <w:p w:rsidR="002D31F3" w:rsidRPr="00E33396" w:rsidRDefault="002D31F3" w:rsidP="002D31F3">
            <w:pPr>
              <w:widowControl w:val="0"/>
              <w:suppressAutoHyphens/>
              <w:spacing w:after="120"/>
              <w:rPr>
                <w:rFonts w:ascii="Times New Roman" w:eastAsia="Calibri" w:hAnsi="Times New Roman" w:cs="Times New Roman"/>
                <w:kern w:val="1"/>
                <w:lang w:eastAsia="en-US" w:bidi="hi-IN"/>
              </w:rPr>
            </w:pPr>
            <w:r w:rsidRPr="00E33396">
              <w:rPr>
                <w:rFonts w:ascii="Times New Roman" w:hAnsi="Times New Roman" w:cs="Times New Roman"/>
                <w:b/>
                <w:kern w:val="1"/>
                <w:lang w:eastAsia="zh-CN" w:bidi="hi-IN"/>
              </w:rPr>
              <w:t xml:space="preserve"> </w:t>
            </w:r>
            <w:r w:rsidRPr="00E33396">
              <w:rPr>
                <w:rFonts w:ascii="Times New Roman" w:eastAsia="SimSun" w:hAnsi="Times New Roman" w:cs="Times New Roman"/>
                <w:b/>
                <w:kern w:val="1"/>
                <w:lang w:eastAsia="zh-CN" w:bidi="hi-IN"/>
              </w:rPr>
              <w:t xml:space="preserve"> Требования к функциональным и качественным характеристикам работ:</w:t>
            </w:r>
            <w:r w:rsidRPr="00E33396">
              <w:rPr>
                <w:rFonts w:ascii="Times New Roman" w:eastAsia="SimSun" w:hAnsi="Times New Roman" w:cs="Times New Roman"/>
                <w:kern w:val="1"/>
                <w:lang w:eastAsia="zh-CN" w:bidi="hi-IN"/>
              </w:rPr>
              <w:t xml:space="preserve"> </w:t>
            </w:r>
          </w:p>
          <w:p w:rsidR="002D31F3" w:rsidRPr="00E33396" w:rsidRDefault="002D31F3" w:rsidP="002D31F3">
            <w:pPr>
              <w:pStyle w:val="affffd"/>
              <w:spacing w:after="120" w:line="240" w:lineRule="auto"/>
              <w:ind w:firstLine="0"/>
              <w:rPr>
                <w:rFonts w:ascii="Times New Roman" w:eastAsia="Calibri" w:hAnsi="Times New Roman" w:cs="Times New Roman"/>
                <w:color w:val="auto"/>
                <w:sz w:val="24"/>
                <w:szCs w:val="24"/>
                <w:lang w:eastAsia="en-US"/>
              </w:rPr>
            </w:pPr>
            <w:r w:rsidRPr="00E33396">
              <w:rPr>
                <w:rFonts w:ascii="Times New Roman" w:eastAsia="Calibri" w:hAnsi="Times New Roman" w:cs="Times New Roman"/>
                <w:color w:val="auto"/>
                <w:sz w:val="24"/>
                <w:szCs w:val="24"/>
                <w:lang w:eastAsia="en-US"/>
              </w:rPr>
              <w:t xml:space="preserve">1. Для обеспечения 2 класса защищенности в клиентских сегментах ИСПД АИС </w:t>
            </w:r>
            <w:proofErr w:type="gramStart"/>
            <w:r w:rsidRPr="00E33396">
              <w:rPr>
                <w:rFonts w:ascii="Times New Roman" w:eastAsia="Calibri" w:hAnsi="Times New Roman" w:cs="Times New Roman"/>
                <w:color w:val="auto"/>
                <w:sz w:val="24"/>
                <w:szCs w:val="24"/>
                <w:lang w:eastAsia="en-US"/>
              </w:rPr>
              <w:t>МФЦ</w:t>
            </w:r>
            <w:proofErr w:type="gramEnd"/>
            <w:r w:rsidRPr="00E33396">
              <w:rPr>
                <w:rFonts w:ascii="Times New Roman" w:eastAsia="Calibri" w:hAnsi="Times New Roman" w:cs="Times New Roman"/>
                <w:color w:val="auto"/>
                <w:sz w:val="24"/>
                <w:szCs w:val="24"/>
                <w:lang w:eastAsia="en-US"/>
              </w:rPr>
              <w:t xml:space="preserve"> НО Подрядчиком должны применяться:</w:t>
            </w:r>
          </w:p>
          <w:p w:rsidR="002D31F3" w:rsidRPr="00E33396" w:rsidRDefault="002D31F3" w:rsidP="002D31F3">
            <w:pPr>
              <w:pStyle w:val="affffd"/>
              <w:spacing w:after="120" w:line="240" w:lineRule="auto"/>
              <w:ind w:firstLine="0"/>
              <w:rPr>
                <w:rFonts w:ascii="Times New Roman" w:eastAsia="Calibri" w:hAnsi="Times New Roman" w:cs="Times New Roman"/>
                <w:color w:val="auto"/>
                <w:sz w:val="24"/>
                <w:szCs w:val="24"/>
                <w:lang w:eastAsia="en-US"/>
              </w:rPr>
            </w:pPr>
            <w:r w:rsidRPr="00E33396">
              <w:rPr>
                <w:rFonts w:ascii="Times New Roman" w:eastAsia="Calibri" w:hAnsi="Times New Roman" w:cs="Times New Roman"/>
                <w:color w:val="auto"/>
                <w:sz w:val="24"/>
                <w:szCs w:val="24"/>
                <w:lang w:eastAsia="en-US"/>
              </w:rPr>
              <w:lastRenderedPageBreak/>
              <w:t>- средства вычислительной техники не ниже 5 класса;</w:t>
            </w:r>
          </w:p>
          <w:p w:rsidR="002D31F3" w:rsidRPr="00E33396" w:rsidRDefault="002D31F3" w:rsidP="002D31F3">
            <w:pPr>
              <w:pStyle w:val="affffd"/>
              <w:spacing w:after="120" w:line="240" w:lineRule="auto"/>
              <w:ind w:firstLine="0"/>
              <w:rPr>
                <w:rFonts w:ascii="Times New Roman" w:eastAsia="Calibri" w:hAnsi="Times New Roman" w:cs="Times New Roman"/>
                <w:color w:val="auto"/>
                <w:sz w:val="24"/>
                <w:szCs w:val="24"/>
                <w:lang w:eastAsia="en-US"/>
              </w:rPr>
            </w:pPr>
            <w:r w:rsidRPr="00E33396">
              <w:rPr>
                <w:rFonts w:ascii="Times New Roman" w:eastAsia="Calibri" w:hAnsi="Times New Roman" w:cs="Times New Roman"/>
                <w:color w:val="auto"/>
                <w:sz w:val="24"/>
                <w:szCs w:val="24"/>
                <w:lang w:eastAsia="en-US"/>
              </w:rPr>
              <w:t>- средства антивирусной защиты не ниже 4 класса;</w:t>
            </w:r>
          </w:p>
          <w:p w:rsidR="002D31F3" w:rsidRPr="00E33396" w:rsidRDefault="002D31F3" w:rsidP="002D31F3">
            <w:pPr>
              <w:pStyle w:val="affffd"/>
              <w:spacing w:after="120" w:line="240" w:lineRule="auto"/>
              <w:ind w:firstLine="0"/>
              <w:rPr>
                <w:rFonts w:ascii="Times New Roman" w:eastAsia="Calibri" w:hAnsi="Times New Roman" w:cs="Times New Roman"/>
                <w:color w:val="auto"/>
                <w:sz w:val="24"/>
                <w:szCs w:val="24"/>
                <w:lang w:eastAsia="en-US"/>
              </w:rPr>
            </w:pPr>
            <w:r w:rsidRPr="00E33396">
              <w:rPr>
                <w:rFonts w:ascii="Times New Roman" w:eastAsia="Calibri" w:hAnsi="Times New Roman" w:cs="Times New Roman"/>
                <w:color w:val="auto"/>
                <w:sz w:val="24"/>
                <w:szCs w:val="24"/>
                <w:lang w:eastAsia="en-US"/>
              </w:rPr>
              <w:t>-межсетевые экраны не ниже 3 класса (при подключении к сетям международного обмена информацией).</w:t>
            </w:r>
          </w:p>
          <w:p w:rsidR="002D31F3" w:rsidRPr="00E33396" w:rsidRDefault="002D31F3" w:rsidP="002D31F3">
            <w:pPr>
              <w:pStyle w:val="affffd"/>
              <w:spacing w:after="120" w:line="240" w:lineRule="auto"/>
              <w:ind w:firstLine="0"/>
              <w:rPr>
                <w:rFonts w:ascii="Times New Roman" w:eastAsia="Calibri" w:hAnsi="Times New Roman" w:cs="Times New Roman"/>
                <w:color w:val="auto"/>
                <w:sz w:val="24"/>
                <w:szCs w:val="24"/>
                <w:lang w:eastAsia="en-US"/>
              </w:rPr>
            </w:pPr>
            <w:r w:rsidRPr="00E33396">
              <w:rPr>
                <w:rFonts w:ascii="Times New Roman" w:eastAsia="Calibri" w:hAnsi="Times New Roman" w:cs="Times New Roman"/>
                <w:color w:val="auto"/>
                <w:sz w:val="24"/>
                <w:szCs w:val="24"/>
                <w:lang w:eastAsia="en-US"/>
              </w:rPr>
              <w:t xml:space="preserve">2. Для обеспечения уровня защищенности персональных данных при их обработке в клиентском сегменте ИСПД АИС </w:t>
            </w:r>
            <w:proofErr w:type="gramStart"/>
            <w:r w:rsidRPr="00E33396">
              <w:rPr>
                <w:rFonts w:ascii="Times New Roman" w:eastAsia="Calibri" w:hAnsi="Times New Roman" w:cs="Times New Roman"/>
                <w:color w:val="auto"/>
                <w:sz w:val="24"/>
                <w:szCs w:val="24"/>
                <w:lang w:eastAsia="en-US"/>
              </w:rPr>
              <w:t>МФЦ</w:t>
            </w:r>
            <w:proofErr w:type="gramEnd"/>
            <w:r w:rsidRPr="00E33396">
              <w:rPr>
                <w:rFonts w:ascii="Times New Roman" w:eastAsia="Calibri" w:hAnsi="Times New Roman" w:cs="Times New Roman"/>
                <w:color w:val="auto"/>
                <w:sz w:val="24"/>
                <w:szCs w:val="24"/>
                <w:lang w:eastAsia="en-US"/>
              </w:rPr>
              <w:t xml:space="preserve"> НО необходимо выполнение следующих требований:</w:t>
            </w:r>
          </w:p>
          <w:p w:rsidR="002D31F3" w:rsidRPr="00E33396" w:rsidRDefault="002D31F3" w:rsidP="002D31F3">
            <w:pPr>
              <w:pStyle w:val="affffd"/>
              <w:spacing w:after="120" w:line="240" w:lineRule="auto"/>
              <w:ind w:firstLine="0"/>
              <w:rPr>
                <w:rFonts w:ascii="Times New Roman" w:eastAsia="Calibri" w:hAnsi="Times New Roman" w:cs="Times New Roman"/>
                <w:color w:val="auto"/>
                <w:sz w:val="24"/>
                <w:szCs w:val="24"/>
                <w:lang w:eastAsia="en-US"/>
              </w:rPr>
            </w:pPr>
            <w:r w:rsidRPr="00E33396">
              <w:rPr>
                <w:rFonts w:ascii="Times New Roman" w:eastAsia="Calibri" w:hAnsi="Times New Roman" w:cs="Times New Roman"/>
                <w:color w:val="auto"/>
                <w:sz w:val="24"/>
                <w:szCs w:val="24"/>
                <w:lang w:eastAsia="en-US"/>
              </w:rPr>
              <w:tab/>
              <w:t>а) организация режима обеспечения безопасности помещений, в которых размещена информационная система, препятствующего возможности неконтролируемого проникновения или пребывания в этих помещениях лиц, не имеющих права доступа в эти помещения;</w:t>
            </w:r>
          </w:p>
          <w:p w:rsidR="002D31F3" w:rsidRPr="00E33396" w:rsidRDefault="00940F2B" w:rsidP="002D31F3">
            <w:pPr>
              <w:pStyle w:val="affffd"/>
              <w:spacing w:after="120" w:line="240" w:lineRule="auto"/>
              <w:ind w:firstLine="0"/>
              <w:rPr>
                <w:rFonts w:ascii="Times New Roman" w:eastAsia="Calibri" w:hAnsi="Times New Roman" w:cs="Times New Roman"/>
                <w:color w:val="auto"/>
                <w:sz w:val="24"/>
                <w:szCs w:val="24"/>
                <w:lang w:eastAsia="en-US"/>
              </w:rPr>
            </w:pPr>
            <w:r w:rsidRPr="00E33396">
              <w:rPr>
                <w:rFonts w:ascii="Times New Roman" w:eastAsia="Calibri" w:hAnsi="Times New Roman" w:cs="Times New Roman"/>
                <w:color w:val="auto"/>
                <w:sz w:val="24"/>
                <w:szCs w:val="24"/>
                <w:lang w:eastAsia="en-US"/>
              </w:rPr>
              <w:tab/>
            </w:r>
            <w:r w:rsidR="002D31F3" w:rsidRPr="00E33396">
              <w:rPr>
                <w:rFonts w:ascii="Times New Roman" w:eastAsia="Calibri" w:hAnsi="Times New Roman" w:cs="Times New Roman"/>
                <w:color w:val="auto"/>
                <w:sz w:val="24"/>
                <w:szCs w:val="24"/>
                <w:lang w:eastAsia="en-US"/>
              </w:rPr>
              <w:t>б) обеспечение сохранности носителей персональных данных;</w:t>
            </w:r>
          </w:p>
          <w:p w:rsidR="002D31F3" w:rsidRPr="00E33396" w:rsidRDefault="00940F2B" w:rsidP="002D31F3">
            <w:pPr>
              <w:pStyle w:val="affffd"/>
              <w:spacing w:after="120" w:line="240" w:lineRule="auto"/>
              <w:ind w:firstLine="0"/>
              <w:rPr>
                <w:rFonts w:ascii="Times New Roman" w:eastAsia="Calibri" w:hAnsi="Times New Roman" w:cs="Times New Roman"/>
                <w:color w:val="auto"/>
                <w:sz w:val="24"/>
                <w:szCs w:val="24"/>
                <w:lang w:eastAsia="en-US"/>
              </w:rPr>
            </w:pPr>
            <w:r w:rsidRPr="00E33396">
              <w:rPr>
                <w:rFonts w:ascii="Times New Roman" w:eastAsia="Calibri" w:hAnsi="Times New Roman" w:cs="Times New Roman"/>
                <w:color w:val="auto"/>
                <w:sz w:val="24"/>
                <w:szCs w:val="24"/>
                <w:lang w:eastAsia="en-US"/>
              </w:rPr>
              <w:tab/>
            </w:r>
            <w:r w:rsidR="002D31F3" w:rsidRPr="00E33396">
              <w:rPr>
                <w:rFonts w:ascii="Times New Roman" w:eastAsia="Calibri" w:hAnsi="Times New Roman" w:cs="Times New Roman"/>
                <w:color w:val="auto"/>
                <w:sz w:val="24"/>
                <w:szCs w:val="24"/>
                <w:lang w:eastAsia="en-US"/>
              </w:rPr>
              <w:t>в) утверждение руководителем оператора документа, определяющего перечень лиц, доступ которых к персональным данным, обрабатываемым в информационной системе, необходим для выполнения ими служебных обязанностей;</w:t>
            </w:r>
          </w:p>
          <w:p w:rsidR="002D31F3" w:rsidRPr="00E33396" w:rsidRDefault="002D31F3" w:rsidP="002D31F3">
            <w:pPr>
              <w:pStyle w:val="affffd"/>
              <w:spacing w:after="120" w:line="240" w:lineRule="auto"/>
              <w:ind w:firstLine="0"/>
              <w:rPr>
                <w:rFonts w:ascii="Times New Roman" w:eastAsia="Calibri" w:hAnsi="Times New Roman" w:cs="Times New Roman"/>
                <w:color w:val="auto"/>
                <w:sz w:val="24"/>
                <w:szCs w:val="24"/>
                <w:lang w:eastAsia="en-US"/>
              </w:rPr>
            </w:pPr>
            <w:r w:rsidRPr="00E33396">
              <w:rPr>
                <w:rFonts w:ascii="Times New Roman" w:eastAsia="Calibri" w:hAnsi="Times New Roman" w:cs="Times New Roman"/>
                <w:color w:val="auto"/>
                <w:sz w:val="24"/>
                <w:szCs w:val="24"/>
                <w:lang w:eastAsia="en-US"/>
              </w:rPr>
              <w:tab/>
              <w:t>г) использование средств защиты информации, прошедших процедуру оценки соответствия требованиям законодательства Российской Федерации в области обеспечения безопасности информации, в случае, когда применение таких средств необходимо для нейтрализации актуальных угроз;</w:t>
            </w:r>
          </w:p>
          <w:p w:rsidR="002D31F3" w:rsidRPr="00E33396" w:rsidRDefault="002D31F3" w:rsidP="002D31F3">
            <w:pPr>
              <w:pStyle w:val="affffd"/>
              <w:spacing w:after="120" w:line="240" w:lineRule="auto"/>
              <w:ind w:firstLine="0"/>
              <w:rPr>
                <w:rFonts w:ascii="Times New Roman" w:eastAsia="Times New Roman" w:hAnsi="Times New Roman" w:cs="Times New Roman"/>
                <w:color w:val="auto"/>
                <w:sz w:val="24"/>
                <w:szCs w:val="24"/>
              </w:rPr>
            </w:pPr>
            <w:r w:rsidRPr="00E33396">
              <w:rPr>
                <w:rFonts w:ascii="Times New Roman" w:eastAsia="Calibri" w:hAnsi="Times New Roman" w:cs="Times New Roman"/>
                <w:color w:val="auto"/>
                <w:sz w:val="24"/>
                <w:szCs w:val="24"/>
                <w:lang w:eastAsia="en-US"/>
              </w:rPr>
              <w:tab/>
              <w:t xml:space="preserve">д) назначение должностного лица, ответственного за обеспечение </w:t>
            </w:r>
            <w:r w:rsidRPr="00E33396">
              <w:rPr>
                <w:rFonts w:ascii="Times New Roman" w:eastAsia="Calibri" w:hAnsi="Times New Roman" w:cs="Times New Roman"/>
                <w:color w:val="auto"/>
                <w:sz w:val="24"/>
                <w:szCs w:val="24"/>
                <w:lang w:eastAsia="en-US"/>
              </w:rPr>
              <w:br/>
              <w:t>безопасности персональных данных в информационной системе;</w:t>
            </w:r>
          </w:p>
          <w:p w:rsidR="002D31F3" w:rsidRPr="00E33396" w:rsidRDefault="002D31F3" w:rsidP="002D31F3">
            <w:pPr>
              <w:pStyle w:val="ThreatModellingPT"/>
              <w:spacing w:after="120"/>
              <w:ind w:firstLine="0"/>
              <w:rPr>
                <w:rFonts w:eastAsia="Times New Roman"/>
                <w:color w:val="auto"/>
              </w:rPr>
            </w:pPr>
            <w:r w:rsidRPr="00E33396">
              <w:rPr>
                <w:rFonts w:eastAsia="Times New Roman"/>
                <w:color w:val="auto"/>
              </w:rPr>
              <w:t xml:space="preserve">      </w:t>
            </w:r>
            <w:r w:rsidR="00940F2B" w:rsidRPr="00E33396">
              <w:rPr>
                <w:rFonts w:eastAsia="Times New Roman"/>
                <w:color w:val="auto"/>
              </w:rPr>
              <w:t xml:space="preserve">    </w:t>
            </w:r>
            <w:r w:rsidRPr="00E33396">
              <w:rPr>
                <w:rFonts w:eastAsia="Times New Roman"/>
                <w:color w:val="auto"/>
              </w:rPr>
              <w:t xml:space="preserve">  </w:t>
            </w:r>
            <w:r w:rsidRPr="00E33396">
              <w:rPr>
                <w:color w:val="auto"/>
              </w:rPr>
              <w:t>е) доступ к содержанию электронного журнала сообщений был возможен исключительно для должностных лиц или уполномоченного лица, которым сведения, содержащиеся в указанном журнале, необходимы для выполнения служебных обязанностей.</w:t>
            </w:r>
          </w:p>
          <w:p w:rsidR="002D31F3" w:rsidRPr="00E33396" w:rsidRDefault="002D31F3" w:rsidP="002D31F3">
            <w:pPr>
              <w:pStyle w:val="ThreatModellingPT"/>
              <w:spacing w:after="120"/>
              <w:ind w:firstLine="0"/>
              <w:rPr>
                <w:rFonts w:eastAsia="Calibri"/>
                <w:color w:val="auto"/>
              </w:rPr>
            </w:pPr>
            <w:r w:rsidRPr="00E33396">
              <w:rPr>
                <w:color w:val="auto"/>
              </w:rPr>
              <w:t>3. Организационные и технические меры защиты информации, реализуемые в клиентском сегменте ИСПД АИС МФЦ НО (в рамках ее системы защиты информации), должны обеспечивать:</w:t>
            </w:r>
          </w:p>
          <w:p w:rsidR="002D31F3" w:rsidRPr="00E33396" w:rsidRDefault="002D31F3" w:rsidP="00B03DEC">
            <w:pPr>
              <w:pStyle w:val="affffd"/>
              <w:widowControl w:val="0"/>
              <w:numPr>
                <w:ilvl w:val="0"/>
                <w:numId w:val="33"/>
              </w:numPr>
              <w:suppressAutoHyphens/>
              <w:spacing w:line="240" w:lineRule="auto"/>
              <w:ind w:left="0" w:firstLine="0"/>
              <w:rPr>
                <w:rFonts w:ascii="Times New Roman" w:eastAsia="Calibri" w:hAnsi="Times New Roman" w:cs="Times New Roman"/>
                <w:color w:val="auto"/>
                <w:sz w:val="24"/>
                <w:szCs w:val="24"/>
                <w:lang w:eastAsia="en-US"/>
              </w:rPr>
            </w:pPr>
            <w:r w:rsidRPr="00E33396">
              <w:rPr>
                <w:rFonts w:ascii="Times New Roman" w:eastAsia="Calibri" w:hAnsi="Times New Roman" w:cs="Times New Roman"/>
                <w:color w:val="auto"/>
                <w:sz w:val="24"/>
                <w:szCs w:val="24"/>
                <w:lang w:eastAsia="en-US"/>
              </w:rPr>
              <w:t xml:space="preserve">идентификацию и аутентификацию субъектов доступа и объектов </w:t>
            </w:r>
            <w:r w:rsidRPr="00E33396">
              <w:rPr>
                <w:rFonts w:ascii="Times New Roman" w:eastAsia="Calibri" w:hAnsi="Times New Roman" w:cs="Times New Roman"/>
                <w:color w:val="auto"/>
                <w:sz w:val="24"/>
                <w:szCs w:val="24"/>
                <w:lang w:eastAsia="en-US"/>
              </w:rPr>
              <w:br/>
              <w:t>доступа;</w:t>
            </w:r>
          </w:p>
          <w:p w:rsidR="002D31F3" w:rsidRPr="00E33396" w:rsidRDefault="002D31F3" w:rsidP="00B03DEC">
            <w:pPr>
              <w:pStyle w:val="affffd"/>
              <w:widowControl w:val="0"/>
              <w:numPr>
                <w:ilvl w:val="0"/>
                <w:numId w:val="33"/>
              </w:numPr>
              <w:suppressAutoHyphens/>
              <w:spacing w:line="240" w:lineRule="auto"/>
              <w:ind w:left="0" w:firstLine="0"/>
              <w:rPr>
                <w:rFonts w:ascii="Times New Roman" w:eastAsia="Calibri" w:hAnsi="Times New Roman" w:cs="Times New Roman"/>
                <w:color w:val="auto"/>
                <w:sz w:val="24"/>
                <w:szCs w:val="24"/>
                <w:lang w:eastAsia="en-US"/>
              </w:rPr>
            </w:pPr>
            <w:r w:rsidRPr="00E33396">
              <w:rPr>
                <w:rFonts w:ascii="Times New Roman" w:eastAsia="Calibri" w:hAnsi="Times New Roman" w:cs="Times New Roman"/>
                <w:color w:val="auto"/>
                <w:sz w:val="24"/>
                <w:szCs w:val="24"/>
                <w:lang w:eastAsia="en-US"/>
              </w:rPr>
              <w:t>управление доступом субъектов доступа к объектам доступа;</w:t>
            </w:r>
          </w:p>
          <w:p w:rsidR="002D31F3" w:rsidRPr="00E33396" w:rsidRDefault="002D31F3" w:rsidP="00B03DEC">
            <w:pPr>
              <w:pStyle w:val="affffd"/>
              <w:widowControl w:val="0"/>
              <w:numPr>
                <w:ilvl w:val="0"/>
                <w:numId w:val="33"/>
              </w:numPr>
              <w:suppressAutoHyphens/>
              <w:spacing w:line="240" w:lineRule="auto"/>
              <w:ind w:left="0" w:firstLine="0"/>
              <w:rPr>
                <w:rFonts w:ascii="Times New Roman" w:eastAsia="Calibri" w:hAnsi="Times New Roman" w:cs="Times New Roman"/>
                <w:color w:val="auto"/>
                <w:sz w:val="24"/>
                <w:szCs w:val="24"/>
                <w:lang w:eastAsia="en-US"/>
              </w:rPr>
            </w:pPr>
            <w:r w:rsidRPr="00E33396">
              <w:rPr>
                <w:rFonts w:ascii="Times New Roman" w:eastAsia="Calibri" w:hAnsi="Times New Roman" w:cs="Times New Roman"/>
                <w:color w:val="auto"/>
                <w:sz w:val="24"/>
                <w:szCs w:val="24"/>
                <w:lang w:eastAsia="en-US"/>
              </w:rPr>
              <w:t>ограничение программной среды;</w:t>
            </w:r>
          </w:p>
          <w:p w:rsidR="002D31F3" w:rsidRPr="00E33396" w:rsidRDefault="002D31F3" w:rsidP="00B03DEC">
            <w:pPr>
              <w:pStyle w:val="affffd"/>
              <w:widowControl w:val="0"/>
              <w:numPr>
                <w:ilvl w:val="0"/>
                <w:numId w:val="33"/>
              </w:numPr>
              <w:suppressAutoHyphens/>
              <w:spacing w:line="240" w:lineRule="auto"/>
              <w:ind w:left="0" w:firstLine="0"/>
              <w:rPr>
                <w:rFonts w:ascii="Times New Roman" w:eastAsia="Calibri" w:hAnsi="Times New Roman" w:cs="Times New Roman"/>
                <w:color w:val="auto"/>
                <w:sz w:val="24"/>
                <w:szCs w:val="24"/>
                <w:lang w:eastAsia="en-US"/>
              </w:rPr>
            </w:pPr>
            <w:r w:rsidRPr="00E33396">
              <w:rPr>
                <w:rFonts w:ascii="Times New Roman" w:eastAsia="Calibri" w:hAnsi="Times New Roman" w:cs="Times New Roman"/>
                <w:color w:val="auto"/>
                <w:sz w:val="24"/>
                <w:szCs w:val="24"/>
                <w:lang w:eastAsia="en-US"/>
              </w:rPr>
              <w:t>защиту машинных носителей информации;</w:t>
            </w:r>
          </w:p>
          <w:p w:rsidR="002D31F3" w:rsidRPr="00E33396" w:rsidRDefault="002D31F3" w:rsidP="00B03DEC">
            <w:pPr>
              <w:pStyle w:val="affffd"/>
              <w:widowControl w:val="0"/>
              <w:numPr>
                <w:ilvl w:val="0"/>
                <w:numId w:val="33"/>
              </w:numPr>
              <w:suppressAutoHyphens/>
              <w:spacing w:line="240" w:lineRule="auto"/>
              <w:ind w:left="0" w:firstLine="0"/>
              <w:rPr>
                <w:rFonts w:ascii="Times New Roman" w:eastAsia="Calibri" w:hAnsi="Times New Roman" w:cs="Times New Roman"/>
                <w:color w:val="auto"/>
                <w:sz w:val="24"/>
                <w:szCs w:val="24"/>
                <w:lang w:eastAsia="en-US"/>
              </w:rPr>
            </w:pPr>
            <w:r w:rsidRPr="00E33396">
              <w:rPr>
                <w:rFonts w:ascii="Times New Roman" w:eastAsia="Calibri" w:hAnsi="Times New Roman" w:cs="Times New Roman"/>
                <w:color w:val="auto"/>
                <w:sz w:val="24"/>
                <w:szCs w:val="24"/>
                <w:lang w:eastAsia="en-US"/>
              </w:rPr>
              <w:t>регистрацию событий безопасности;</w:t>
            </w:r>
          </w:p>
          <w:p w:rsidR="002D31F3" w:rsidRPr="00E33396" w:rsidRDefault="002D31F3" w:rsidP="00B03DEC">
            <w:pPr>
              <w:pStyle w:val="affffd"/>
              <w:widowControl w:val="0"/>
              <w:numPr>
                <w:ilvl w:val="0"/>
                <w:numId w:val="33"/>
              </w:numPr>
              <w:suppressAutoHyphens/>
              <w:spacing w:line="240" w:lineRule="auto"/>
              <w:ind w:left="0" w:firstLine="0"/>
              <w:rPr>
                <w:rFonts w:ascii="Times New Roman" w:eastAsia="Calibri" w:hAnsi="Times New Roman" w:cs="Times New Roman"/>
                <w:color w:val="auto"/>
                <w:sz w:val="24"/>
                <w:szCs w:val="24"/>
                <w:lang w:eastAsia="en-US"/>
              </w:rPr>
            </w:pPr>
            <w:r w:rsidRPr="00E33396">
              <w:rPr>
                <w:rFonts w:ascii="Times New Roman" w:eastAsia="Calibri" w:hAnsi="Times New Roman" w:cs="Times New Roman"/>
                <w:color w:val="auto"/>
                <w:sz w:val="24"/>
                <w:szCs w:val="24"/>
                <w:lang w:eastAsia="en-US"/>
              </w:rPr>
              <w:t>антивирусную защиту;</w:t>
            </w:r>
          </w:p>
          <w:p w:rsidR="002D31F3" w:rsidRPr="00E33396" w:rsidRDefault="002D31F3" w:rsidP="00B03DEC">
            <w:pPr>
              <w:pStyle w:val="affffd"/>
              <w:widowControl w:val="0"/>
              <w:numPr>
                <w:ilvl w:val="0"/>
                <w:numId w:val="33"/>
              </w:numPr>
              <w:suppressAutoHyphens/>
              <w:spacing w:line="240" w:lineRule="auto"/>
              <w:ind w:left="0" w:firstLine="0"/>
              <w:rPr>
                <w:rFonts w:ascii="Times New Roman" w:eastAsia="Calibri" w:hAnsi="Times New Roman" w:cs="Times New Roman"/>
                <w:color w:val="auto"/>
                <w:sz w:val="24"/>
                <w:szCs w:val="24"/>
                <w:lang w:eastAsia="en-US"/>
              </w:rPr>
            </w:pPr>
            <w:r w:rsidRPr="00E33396">
              <w:rPr>
                <w:rFonts w:ascii="Times New Roman" w:eastAsia="Calibri" w:hAnsi="Times New Roman" w:cs="Times New Roman"/>
                <w:color w:val="auto"/>
                <w:sz w:val="24"/>
                <w:szCs w:val="24"/>
                <w:lang w:eastAsia="en-US"/>
              </w:rPr>
              <w:t>контроль (анализ) защищенности информации;</w:t>
            </w:r>
          </w:p>
          <w:p w:rsidR="002D31F3" w:rsidRPr="00E33396" w:rsidRDefault="002D31F3" w:rsidP="00B03DEC">
            <w:pPr>
              <w:pStyle w:val="affffd"/>
              <w:widowControl w:val="0"/>
              <w:numPr>
                <w:ilvl w:val="0"/>
                <w:numId w:val="33"/>
              </w:numPr>
              <w:suppressAutoHyphens/>
              <w:spacing w:line="240" w:lineRule="auto"/>
              <w:ind w:left="0" w:firstLine="0"/>
              <w:rPr>
                <w:rFonts w:ascii="Times New Roman" w:eastAsia="Calibri" w:hAnsi="Times New Roman" w:cs="Times New Roman"/>
                <w:color w:val="auto"/>
                <w:sz w:val="24"/>
                <w:szCs w:val="24"/>
                <w:lang w:eastAsia="en-US"/>
              </w:rPr>
            </w:pPr>
            <w:r w:rsidRPr="00E33396">
              <w:rPr>
                <w:rFonts w:ascii="Times New Roman" w:eastAsia="Calibri" w:hAnsi="Times New Roman" w:cs="Times New Roman"/>
                <w:color w:val="auto"/>
                <w:sz w:val="24"/>
                <w:szCs w:val="24"/>
                <w:lang w:eastAsia="en-US"/>
              </w:rPr>
              <w:t>целостность информационной системы и информации;</w:t>
            </w:r>
          </w:p>
          <w:p w:rsidR="002D31F3" w:rsidRPr="00E33396" w:rsidRDefault="002D31F3" w:rsidP="00B03DEC">
            <w:pPr>
              <w:pStyle w:val="affffd"/>
              <w:widowControl w:val="0"/>
              <w:numPr>
                <w:ilvl w:val="0"/>
                <w:numId w:val="33"/>
              </w:numPr>
              <w:suppressAutoHyphens/>
              <w:spacing w:line="240" w:lineRule="auto"/>
              <w:ind w:left="0" w:firstLine="0"/>
              <w:rPr>
                <w:rFonts w:ascii="Times New Roman" w:eastAsia="Calibri" w:hAnsi="Times New Roman" w:cs="Times New Roman"/>
                <w:color w:val="auto"/>
                <w:sz w:val="24"/>
                <w:szCs w:val="24"/>
                <w:lang w:eastAsia="en-US"/>
              </w:rPr>
            </w:pPr>
            <w:r w:rsidRPr="00E33396">
              <w:rPr>
                <w:rFonts w:ascii="Times New Roman" w:eastAsia="Calibri" w:hAnsi="Times New Roman" w:cs="Times New Roman"/>
                <w:color w:val="auto"/>
                <w:sz w:val="24"/>
                <w:szCs w:val="24"/>
                <w:lang w:eastAsia="en-US"/>
              </w:rPr>
              <w:t>доступность информации;</w:t>
            </w:r>
          </w:p>
          <w:p w:rsidR="002D31F3" w:rsidRPr="00E33396" w:rsidRDefault="002D31F3" w:rsidP="00B03DEC">
            <w:pPr>
              <w:pStyle w:val="affffd"/>
              <w:widowControl w:val="0"/>
              <w:numPr>
                <w:ilvl w:val="0"/>
                <w:numId w:val="33"/>
              </w:numPr>
              <w:suppressAutoHyphens/>
              <w:spacing w:line="240" w:lineRule="auto"/>
              <w:ind w:left="0" w:firstLine="0"/>
              <w:rPr>
                <w:rFonts w:ascii="Times New Roman" w:eastAsia="Calibri" w:hAnsi="Times New Roman" w:cs="Times New Roman"/>
                <w:color w:val="auto"/>
                <w:sz w:val="24"/>
                <w:szCs w:val="24"/>
                <w:lang w:eastAsia="en-US"/>
              </w:rPr>
            </w:pPr>
            <w:r w:rsidRPr="00E33396">
              <w:rPr>
                <w:rFonts w:ascii="Times New Roman" w:eastAsia="Calibri" w:hAnsi="Times New Roman" w:cs="Times New Roman"/>
                <w:color w:val="auto"/>
                <w:sz w:val="24"/>
                <w:szCs w:val="24"/>
                <w:lang w:eastAsia="en-US"/>
              </w:rPr>
              <w:t>защиту технических средств;</w:t>
            </w:r>
          </w:p>
          <w:p w:rsidR="002D31F3" w:rsidRPr="00E33396" w:rsidRDefault="002D31F3" w:rsidP="00B03DEC">
            <w:pPr>
              <w:pStyle w:val="affffd"/>
              <w:widowControl w:val="0"/>
              <w:numPr>
                <w:ilvl w:val="0"/>
                <w:numId w:val="33"/>
              </w:numPr>
              <w:suppressAutoHyphens/>
              <w:spacing w:line="240" w:lineRule="auto"/>
              <w:ind w:left="0" w:firstLine="0"/>
              <w:rPr>
                <w:rFonts w:ascii="Times New Roman" w:eastAsia="Times New Roman" w:hAnsi="Times New Roman" w:cs="Times New Roman"/>
                <w:color w:val="auto"/>
                <w:sz w:val="24"/>
                <w:szCs w:val="24"/>
              </w:rPr>
            </w:pPr>
            <w:r w:rsidRPr="00E33396">
              <w:rPr>
                <w:rFonts w:ascii="Times New Roman" w:eastAsia="Calibri" w:hAnsi="Times New Roman" w:cs="Times New Roman"/>
                <w:color w:val="auto"/>
                <w:sz w:val="24"/>
                <w:szCs w:val="24"/>
                <w:lang w:eastAsia="en-US"/>
              </w:rPr>
              <w:t>защиту информационной системы, ее средств, систем связи и передачи данных.</w:t>
            </w:r>
          </w:p>
          <w:p w:rsidR="002D31F3" w:rsidRPr="00E33396" w:rsidRDefault="002D31F3" w:rsidP="002D31F3">
            <w:pPr>
              <w:pStyle w:val="ThreatModellingPT"/>
              <w:spacing w:after="120"/>
              <w:ind w:firstLine="0"/>
              <w:rPr>
                <w:color w:val="auto"/>
              </w:rPr>
            </w:pPr>
            <w:r w:rsidRPr="00E33396">
              <w:rPr>
                <w:rFonts w:eastAsia="Times New Roman"/>
                <w:color w:val="auto"/>
              </w:rPr>
              <w:t xml:space="preserve">        </w:t>
            </w:r>
            <w:r w:rsidRPr="00E33396">
              <w:rPr>
                <w:color w:val="auto"/>
              </w:rPr>
              <w:t xml:space="preserve">В соответствии с Требованиями о защите информации, не составляющей государственную тайну, содержащейся в государственных информационных системах», утвержденных приказом ФСТЭК России от 11 февраля 2013 г. №17 в АИС </w:t>
            </w:r>
            <w:proofErr w:type="gramStart"/>
            <w:r w:rsidRPr="00E33396">
              <w:rPr>
                <w:color w:val="auto"/>
              </w:rPr>
              <w:t>МФЦ</w:t>
            </w:r>
            <w:proofErr w:type="gramEnd"/>
            <w:r w:rsidRPr="00E33396">
              <w:rPr>
                <w:color w:val="auto"/>
              </w:rPr>
              <w:t xml:space="preserve"> НО должен быть реализован дополненный уточненный адаптированный базовый набор мер защиты информации.</w:t>
            </w:r>
          </w:p>
          <w:p w:rsidR="002D31F3" w:rsidRPr="00E33396" w:rsidRDefault="002D31F3" w:rsidP="002D31F3">
            <w:pPr>
              <w:pStyle w:val="ThreatModellingPT"/>
              <w:spacing w:after="120"/>
              <w:ind w:firstLine="0"/>
              <w:rPr>
                <w:color w:val="auto"/>
              </w:rPr>
            </w:pPr>
            <w:r w:rsidRPr="00E33396">
              <w:rPr>
                <w:color w:val="auto"/>
              </w:rPr>
              <w:t xml:space="preserve">СЗПД клиентского сегмента АИС </w:t>
            </w:r>
            <w:proofErr w:type="gramStart"/>
            <w:r w:rsidRPr="00E33396">
              <w:rPr>
                <w:color w:val="auto"/>
              </w:rPr>
              <w:t>МФЦ</w:t>
            </w:r>
            <w:proofErr w:type="gramEnd"/>
            <w:r w:rsidRPr="00E33396">
              <w:rPr>
                <w:color w:val="auto"/>
              </w:rPr>
              <w:t xml:space="preserve"> НО муниципального </w:t>
            </w:r>
            <w:r w:rsidR="008D4402" w:rsidRPr="00E33396">
              <w:rPr>
                <w:color w:val="auto"/>
              </w:rPr>
              <w:t>автономн</w:t>
            </w:r>
            <w:r w:rsidRPr="00E33396">
              <w:rPr>
                <w:color w:val="auto"/>
              </w:rPr>
              <w:t xml:space="preserve">ого учреждения «МФЦ </w:t>
            </w:r>
            <w:r w:rsidR="008D4402" w:rsidRPr="00E33396">
              <w:rPr>
                <w:color w:val="auto"/>
              </w:rPr>
              <w:t>Пильнинского района Нижегородской области</w:t>
            </w:r>
            <w:r w:rsidRPr="00E33396">
              <w:rPr>
                <w:color w:val="auto"/>
              </w:rPr>
              <w:t>» должна содержать следующие подсистемы:</w:t>
            </w:r>
          </w:p>
          <w:p w:rsidR="002D31F3" w:rsidRPr="00E33396" w:rsidRDefault="002D31F3" w:rsidP="002D31F3">
            <w:pPr>
              <w:pStyle w:val="ThreatModellingPT"/>
              <w:spacing w:after="120"/>
              <w:ind w:firstLine="0"/>
              <w:rPr>
                <w:color w:val="auto"/>
              </w:rPr>
            </w:pPr>
            <w:r w:rsidRPr="00E33396">
              <w:rPr>
                <w:color w:val="auto"/>
              </w:rPr>
              <w:tab/>
              <w:t>− подсистема управления доступом;</w:t>
            </w:r>
          </w:p>
          <w:p w:rsidR="002D31F3" w:rsidRPr="00E33396" w:rsidRDefault="002D31F3" w:rsidP="002D31F3">
            <w:pPr>
              <w:pStyle w:val="ThreatModellingPT"/>
              <w:spacing w:after="120"/>
              <w:ind w:firstLine="0"/>
              <w:rPr>
                <w:color w:val="auto"/>
              </w:rPr>
            </w:pPr>
            <w:r w:rsidRPr="00E33396">
              <w:rPr>
                <w:color w:val="auto"/>
              </w:rPr>
              <w:tab/>
              <w:t>− подсистема регистрации и учета;</w:t>
            </w:r>
          </w:p>
          <w:p w:rsidR="002D31F3" w:rsidRPr="00E33396" w:rsidRDefault="002D31F3" w:rsidP="002D31F3">
            <w:pPr>
              <w:pStyle w:val="ThreatModellingPT"/>
              <w:spacing w:after="120"/>
              <w:ind w:firstLine="0"/>
              <w:rPr>
                <w:color w:val="auto"/>
              </w:rPr>
            </w:pPr>
            <w:r w:rsidRPr="00E33396">
              <w:rPr>
                <w:color w:val="auto"/>
              </w:rPr>
              <w:tab/>
              <w:t>− подсистема межсетевого экранирования;</w:t>
            </w:r>
          </w:p>
          <w:p w:rsidR="002D31F3" w:rsidRPr="00E33396" w:rsidRDefault="002D31F3" w:rsidP="002D31F3">
            <w:pPr>
              <w:pStyle w:val="ThreatModellingPT"/>
              <w:spacing w:after="120"/>
              <w:ind w:firstLine="0"/>
              <w:rPr>
                <w:color w:val="auto"/>
              </w:rPr>
            </w:pPr>
            <w:r w:rsidRPr="00E33396">
              <w:rPr>
                <w:color w:val="auto"/>
              </w:rPr>
              <w:lastRenderedPageBreak/>
              <w:tab/>
              <w:t>− подсистема антивирусной защиты;</w:t>
            </w:r>
          </w:p>
          <w:p w:rsidR="002D31F3" w:rsidRPr="00E33396" w:rsidRDefault="002D31F3" w:rsidP="002D31F3">
            <w:pPr>
              <w:pStyle w:val="ThreatModellingPT"/>
              <w:spacing w:after="120"/>
              <w:ind w:firstLine="0"/>
              <w:rPr>
                <w:color w:val="auto"/>
              </w:rPr>
            </w:pPr>
            <w:r w:rsidRPr="00E33396">
              <w:rPr>
                <w:color w:val="auto"/>
              </w:rPr>
              <w:tab/>
              <w:t>− подсистема резервного копирования;</w:t>
            </w:r>
          </w:p>
          <w:p w:rsidR="002D31F3" w:rsidRPr="00E33396" w:rsidRDefault="002D31F3" w:rsidP="002D31F3">
            <w:pPr>
              <w:pStyle w:val="ThreatModellingPT"/>
              <w:spacing w:after="120"/>
              <w:ind w:firstLine="0"/>
              <w:rPr>
                <w:color w:val="auto"/>
              </w:rPr>
            </w:pPr>
            <w:r w:rsidRPr="00E33396">
              <w:rPr>
                <w:color w:val="auto"/>
              </w:rPr>
              <w:tab/>
              <w:t>− подсистема криптографической защиты;</w:t>
            </w:r>
          </w:p>
          <w:p w:rsidR="002D31F3" w:rsidRPr="00E33396" w:rsidRDefault="002D31F3" w:rsidP="002D31F3">
            <w:pPr>
              <w:pStyle w:val="ThreatModellingPT"/>
              <w:spacing w:after="120"/>
              <w:ind w:firstLine="0"/>
              <w:rPr>
                <w:rFonts w:eastAsia="Times New Roman"/>
                <w:color w:val="auto"/>
              </w:rPr>
            </w:pPr>
            <w:r w:rsidRPr="00E33396">
              <w:rPr>
                <w:color w:val="auto"/>
              </w:rPr>
              <w:tab/>
              <w:t>− подсистема анализа защищенности.</w:t>
            </w:r>
          </w:p>
          <w:p w:rsidR="002D31F3" w:rsidRPr="00E33396" w:rsidRDefault="002D31F3" w:rsidP="002D31F3">
            <w:pPr>
              <w:pStyle w:val="ThreatModellingPT"/>
              <w:spacing w:after="120"/>
              <w:ind w:firstLine="0"/>
              <w:rPr>
                <w:rFonts w:eastAsia="Times New Roman"/>
                <w:color w:val="auto"/>
              </w:rPr>
            </w:pPr>
            <w:r w:rsidRPr="00E33396">
              <w:rPr>
                <w:rFonts w:eastAsia="Times New Roman"/>
                <w:color w:val="auto"/>
              </w:rPr>
              <w:t xml:space="preserve">      </w:t>
            </w:r>
            <w:r w:rsidRPr="00E33396">
              <w:rPr>
                <w:color w:val="auto"/>
              </w:rPr>
              <w:t xml:space="preserve">Функции реализуются модулями используемых средств защиты информации, указанных в </w:t>
            </w:r>
            <w:r w:rsidR="00780DF4" w:rsidRPr="00E33396">
              <w:rPr>
                <w:color w:val="auto"/>
              </w:rPr>
              <w:t xml:space="preserve">настоящем </w:t>
            </w:r>
            <w:r w:rsidRPr="00E33396">
              <w:rPr>
                <w:color w:val="auto"/>
              </w:rPr>
              <w:t xml:space="preserve">Технического задания. </w:t>
            </w:r>
          </w:p>
          <w:p w:rsidR="002D31F3" w:rsidRPr="00E33396" w:rsidRDefault="002D31F3" w:rsidP="002D31F3">
            <w:pPr>
              <w:pStyle w:val="ThreatModellingPT"/>
              <w:spacing w:after="120"/>
              <w:ind w:firstLine="0"/>
              <w:rPr>
                <w:color w:val="auto"/>
              </w:rPr>
            </w:pPr>
            <w:r w:rsidRPr="00E33396">
              <w:rPr>
                <w:rFonts w:eastAsia="Times New Roman"/>
                <w:color w:val="auto"/>
              </w:rPr>
              <w:t xml:space="preserve">      </w:t>
            </w:r>
            <w:r w:rsidRPr="00E33396">
              <w:rPr>
                <w:color w:val="auto"/>
              </w:rPr>
              <w:t xml:space="preserve">Установленные в клиентских сегментах АИС </w:t>
            </w:r>
            <w:proofErr w:type="gramStart"/>
            <w:r w:rsidRPr="00E33396">
              <w:rPr>
                <w:color w:val="auto"/>
              </w:rPr>
              <w:t>МФЦ</w:t>
            </w:r>
            <w:proofErr w:type="gramEnd"/>
            <w:r w:rsidRPr="00E33396">
              <w:rPr>
                <w:color w:val="auto"/>
              </w:rPr>
              <w:t xml:space="preserve"> НО средства защиты информации должны быть подчинены системам централизованного управления серверного сегмента АИС МФЦ НО.</w:t>
            </w:r>
          </w:p>
          <w:p w:rsidR="002D31F3" w:rsidRPr="00E33396" w:rsidRDefault="002D31F3" w:rsidP="002D31F3">
            <w:pPr>
              <w:widowControl w:val="0"/>
              <w:suppressAutoHyphens/>
              <w:spacing w:after="120"/>
              <w:rPr>
                <w:rFonts w:ascii="Times New Roman" w:eastAsia="SimSun" w:hAnsi="Times New Roman" w:cs="Times New Roman"/>
                <w:kern w:val="1"/>
                <w:lang w:eastAsia="zh-CN" w:bidi="hi-IN"/>
              </w:rPr>
            </w:pPr>
            <w:r w:rsidRPr="00E33396">
              <w:rPr>
                <w:rFonts w:ascii="Times New Roman" w:eastAsia="SimSun" w:hAnsi="Times New Roman" w:cs="Times New Roman"/>
                <w:b/>
                <w:kern w:val="1"/>
                <w:lang w:eastAsia="zh-CN" w:bidi="hi-IN"/>
              </w:rPr>
              <w:t xml:space="preserve">Требования по техническому обучению подрядчиком персонала заказчика на подготовленных по результатам работ объектах: </w:t>
            </w:r>
          </w:p>
          <w:p w:rsidR="002D31F3" w:rsidRPr="00E33396" w:rsidRDefault="002D31F3" w:rsidP="002D31F3">
            <w:pPr>
              <w:widowControl w:val="0"/>
              <w:shd w:val="clear" w:color="auto" w:fill="FFFFFF"/>
              <w:suppressAutoHyphens/>
              <w:spacing w:after="120"/>
              <w:ind w:firstLine="567"/>
              <w:contextualSpacing/>
              <w:rPr>
                <w:rFonts w:ascii="Times New Roman" w:eastAsia="SimSun" w:hAnsi="Times New Roman" w:cs="Times New Roman"/>
                <w:kern w:val="1"/>
                <w:lang w:eastAsia="zh-CN" w:bidi="hi-IN"/>
              </w:rPr>
            </w:pPr>
            <w:r w:rsidRPr="00E33396">
              <w:rPr>
                <w:rFonts w:ascii="Times New Roman" w:eastAsia="SimSun" w:hAnsi="Times New Roman" w:cs="Times New Roman"/>
                <w:kern w:val="1"/>
                <w:lang w:eastAsia="zh-CN" w:bidi="hi-IN"/>
              </w:rPr>
              <w:tab/>
              <w:t>Подрядчик должен провести инструктаж персонала М</w:t>
            </w:r>
            <w:r w:rsidR="008D4402" w:rsidRPr="00E33396">
              <w:rPr>
                <w:rFonts w:ascii="Times New Roman" w:eastAsia="SimSun" w:hAnsi="Times New Roman" w:cs="Times New Roman"/>
                <w:kern w:val="1"/>
                <w:lang w:eastAsia="zh-CN" w:bidi="hi-IN"/>
              </w:rPr>
              <w:t>А</w:t>
            </w:r>
            <w:r w:rsidRPr="00E33396">
              <w:rPr>
                <w:rFonts w:ascii="Times New Roman" w:eastAsia="SimSun" w:hAnsi="Times New Roman" w:cs="Times New Roman"/>
                <w:kern w:val="1"/>
                <w:lang w:eastAsia="zh-CN" w:bidi="hi-IN"/>
              </w:rPr>
              <w:t xml:space="preserve">У МФЦ по вопросам эксплуатации и администрирования программно-технических средств, использования средств защиты информации, криптографических средств и т.п. а также передать Заказчику эксплуатационную документацию от разработчиков средств защиты. </w:t>
            </w:r>
          </w:p>
          <w:p w:rsidR="002D31F3" w:rsidRPr="00E33396" w:rsidRDefault="002D31F3" w:rsidP="002D31F3">
            <w:pPr>
              <w:widowControl w:val="0"/>
              <w:suppressAutoHyphens/>
              <w:spacing w:after="120"/>
              <w:rPr>
                <w:rFonts w:ascii="Times New Roman" w:hAnsi="Times New Roman" w:cs="Times New Roman"/>
                <w:b/>
                <w:kern w:val="1"/>
                <w:lang w:eastAsia="zh-CN" w:bidi="hi-IN"/>
              </w:rPr>
            </w:pPr>
            <w:r w:rsidRPr="00E33396">
              <w:rPr>
                <w:rFonts w:ascii="Times New Roman" w:eastAsia="SimSun" w:hAnsi="Times New Roman" w:cs="Times New Roman"/>
                <w:b/>
                <w:kern w:val="1"/>
                <w:lang w:eastAsia="zh-CN" w:bidi="hi-IN"/>
              </w:rPr>
              <w:t>Формы, характер и периодичность отчетов о ходе выполнения работ. Контроль качества и соблюдения сроков выполнения работ, определение соответствия выполняемых работ потребностям заказчика:</w:t>
            </w:r>
          </w:p>
          <w:p w:rsidR="002D31F3" w:rsidRPr="00E33396" w:rsidRDefault="002D31F3" w:rsidP="002D31F3">
            <w:pPr>
              <w:widowControl w:val="0"/>
              <w:suppressAutoHyphens/>
              <w:spacing w:after="120"/>
              <w:rPr>
                <w:rFonts w:ascii="Times New Roman" w:hAnsi="Times New Roman" w:cs="Times New Roman"/>
                <w:kern w:val="1"/>
                <w:lang w:eastAsia="zh-CN" w:bidi="hi-IN"/>
              </w:rPr>
            </w:pPr>
            <w:r w:rsidRPr="00E33396">
              <w:rPr>
                <w:rFonts w:ascii="Times New Roman" w:hAnsi="Times New Roman" w:cs="Times New Roman"/>
                <w:b/>
                <w:kern w:val="1"/>
                <w:lang w:eastAsia="zh-CN" w:bidi="hi-IN"/>
              </w:rPr>
              <w:t xml:space="preserve">    </w:t>
            </w:r>
            <w:r w:rsidRPr="00E33396">
              <w:rPr>
                <w:rFonts w:ascii="Times New Roman" w:eastAsia="SimSun" w:hAnsi="Times New Roman" w:cs="Times New Roman"/>
                <w:kern w:val="1"/>
                <w:lang w:eastAsia="zh-CN" w:bidi="hi-IN"/>
              </w:rPr>
              <w:t xml:space="preserve">Поставщик по результатам выполненных работ должен предоставить Заказчику комплект документов, необходимых для эксплуатации системы и отражающих текущее состояние системы при ее сдаче в постоянную эксплуатацию. </w:t>
            </w:r>
          </w:p>
          <w:p w:rsidR="002D31F3" w:rsidRPr="00E33396" w:rsidRDefault="002D31F3" w:rsidP="002D31F3">
            <w:pPr>
              <w:widowControl w:val="0"/>
              <w:shd w:val="clear" w:color="auto" w:fill="FFFFFF"/>
              <w:suppressAutoHyphens/>
              <w:spacing w:after="120"/>
              <w:rPr>
                <w:rFonts w:ascii="Times New Roman" w:hAnsi="Times New Roman" w:cs="Times New Roman"/>
                <w:kern w:val="1"/>
                <w:lang w:eastAsia="zh-CN" w:bidi="hi-IN"/>
              </w:rPr>
            </w:pPr>
            <w:r w:rsidRPr="00E33396">
              <w:rPr>
                <w:rFonts w:ascii="Times New Roman" w:hAnsi="Times New Roman" w:cs="Times New Roman"/>
                <w:kern w:val="1"/>
                <w:lang w:eastAsia="zh-CN" w:bidi="hi-IN"/>
              </w:rPr>
              <w:t xml:space="preserve">      </w:t>
            </w:r>
            <w:r w:rsidRPr="00E33396">
              <w:rPr>
                <w:rFonts w:ascii="Times New Roman" w:eastAsia="SimSun" w:hAnsi="Times New Roman" w:cs="Times New Roman"/>
                <w:kern w:val="1"/>
                <w:lang w:eastAsia="zh-CN" w:bidi="hi-IN"/>
              </w:rPr>
              <w:t>Перечень документов на систему должен соответствовать номенклатуре, приведенной в ГОСТ 34.201-89, объему документов по РД-50-34-698-90 и содержать документы в соответствии с настоящ</w:t>
            </w:r>
            <w:r w:rsidR="00D87697" w:rsidRPr="00E33396">
              <w:rPr>
                <w:rFonts w:ascii="Times New Roman" w:eastAsia="SimSun" w:hAnsi="Times New Roman" w:cs="Times New Roman"/>
                <w:kern w:val="1"/>
                <w:lang w:eastAsia="zh-CN" w:bidi="hi-IN"/>
              </w:rPr>
              <w:t>им</w:t>
            </w:r>
            <w:r w:rsidRPr="00E33396">
              <w:rPr>
                <w:rFonts w:ascii="Times New Roman" w:eastAsia="SimSun" w:hAnsi="Times New Roman" w:cs="Times New Roman"/>
                <w:kern w:val="1"/>
                <w:lang w:eastAsia="zh-CN" w:bidi="hi-IN"/>
              </w:rPr>
              <w:t xml:space="preserve"> техническ</w:t>
            </w:r>
            <w:r w:rsidR="00D87697" w:rsidRPr="00E33396">
              <w:rPr>
                <w:rFonts w:ascii="Times New Roman" w:eastAsia="SimSun" w:hAnsi="Times New Roman" w:cs="Times New Roman"/>
                <w:kern w:val="1"/>
                <w:lang w:eastAsia="zh-CN" w:bidi="hi-IN"/>
              </w:rPr>
              <w:t>им</w:t>
            </w:r>
            <w:r w:rsidRPr="00E33396">
              <w:rPr>
                <w:rFonts w:ascii="Times New Roman" w:eastAsia="SimSun" w:hAnsi="Times New Roman" w:cs="Times New Roman"/>
                <w:kern w:val="1"/>
                <w:lang w:eastAsia="zh-CN" w:bidi="hi-IN"/>
              </w:rPr>
              <w:t xml:space="preserve"> задани</w:t>
            </w:r>
            <w:r w:rsidR="00D87697" w:rsidRPr="00E33396">
              <w:rPr>
                <w:rFonts w:ascii="Times New Roman" w:eastAsia="SimSun" w:hAnsi="Times New Roman" w:cs="Times New Roman"/>
                <w:kern w:val="1"/>
                <w:lang w:eastAsia="zh-CN" w:bidi="hi-IN"/>
              </w:rPr>
              <w:t>ем</w:t>
            </w:r>
            <w:r w:rsidRPr="00E33396">
              <w:rPr>
                <w:rFonts w:ascii="Times New Roman" w:eastAsia="SimSun" w:hAnsi="Times New Roman" w:cs="Times New Roman"/>
                <w:kern w:val="1"/>
                <w:lang w:eastAsia="zh-CN" w:bidi="hi-IN"/>
              </w:rPr>
              <w:t>.</w:t>
            </w:r>
          </w:p>
          <w:p w:rsidR="002D31F3" w:rsidRPr="00E33396" w:rsidRDefault="002D31F3" w:rsidP="002D31F3">
            <w:pPr>
              <w:widowControl w:val="0"/>
              <w:shd w:val="clear" w:color="auto" w:fill="FFFFFF"/>
              <w:suppressAutoHyphens/>
              <w:spacing w:after="120"/>
              <w:rPr>
                <w:rFonts w:ascii="Times New Roman" w:hAnsi="Times New Roman" w:cs="Times New Roman"/>
                <w:kern w:val="1"/>
                <w:lang w:eastAsia="zh-CN" w:bidi="hi-IN"/>
              </w:rPr>
            </w:pPr>
            <w:r w:rsidRPr="00E33396">
              <w:rPr>
                <w:rFonts w:ascii="Times New Roman" w:hAnsi="Times New Roman" w:cs="Times New Roman"/>
                <w:kern w:val="1"/>
                <w:lang w:eastAsia="zh-CN" w:bidi="hi-IN"/>
              </w:rPr>
              <w:t xml:space="preserve">         </w:t>
            </w:r>
            <w:r w:rsidRPr="00E33396">
              <w:rPr>
                <w:rFonts w:ascii="Times New Roman" w:eastAsia="SimSun" w:hAnsi="Times New Roman" w:cs="Times New Roman"/>
                <w:kern w:val="1"/>
                <w:lang w:eastAsia="zh-CN" w:bidi="hi-IN"/>
              </w:rPr>
              <w:t>Документация предоставляется Заказчику на бумажных и электронных носителях.</w:t>
            </w:r>
          </w:p>
          <w:p w:rsidR="002D31F3" w:rsidRPr="00E33396" w:rsidRDefault="002D31F3" w:rsidP="002D31F3">
            <w:pPr>
              <w:widowControl w:val="0"/>
              <w:shd w:val="clear" w:color="auto" w:fill="FFFFFF"/>
              <w:suppressAutoHyphens/>
              <w:spacing w:after="120"/>
              <w:rPr>
                <w:rFonts w:ascii="Times New Roman" w:hAnsi="Times New Roman" w:cs="Times New Roman"/>
                <w:kern w:val="1"/>
                <w:lang w:eastAsia="zh-CN" w:bidi="hi-IN"/>
              </w:rPr>
            </w:pPr>
            <w:r w:rsidRPr="00E33396">
              <w:rPr>
                <w:rFonts w:ascii="Times New Roman" w:hAnsi="Times New Roman" w:cs="Times New Roman"/>
                <w:kern w:val="1"/>
                <w:lang w:eastAsia="zh-CN" w:bidi="hi-IN"/>
              </w:rPr>
              <w:t xml:space="preserve">         </w:t>
            </w:r>
            <w:r w:rsidRPr="00E33396">
              <w:rPr>
                <w:rFonts w:ascii="Times New Roman" w:eastAsia="SimSun" w:hAnsi="Times New Roman" w:cs="Times New Roman"/>
                <w:kern w:val="1"/>
                <w:lang w:eastAsia="zh-CN" w:bidi="hi-IN"/>
              </w:rPr>
              <w:t>Бумажная копия комплекта документации передается в 1-м экземпляре.</w:t>
            </w:r>
          </w:p>
          <w:p w:rsidR="002D31F3" w:rsidRPr="00E33396" w:rsidRDefault="002D31F3" w:rsidP="002D31F3">
            <w:pPr>
              <w:widowControl w:val="0"/>
              <w:shd w:val="clear" w:color="auto" w:fill="FFFFFF"/>
              <w:suppressAutoHyphens/>
              <w:spacing w:after="120"/>
              <w:rPr>
                <w:rFonts w:ascii="Times New Roman" w:hAnsi="Times New Roman" w:cs="Times New Roman"/>
                <w:b/>
                <w:kern w:val="1"/>
                <w:lang w:eastAsia="zh-CN" w:bidi="hi-IN"/>
              </w:rPr>
            </w:pPr>
            <w:r w:rsidRPr="00E33396">
              <w:rPr>
                <w:rFonts w:ascii="Times New Roman" w:hAnsi="Times New Roman" w:cs="Times New Roman"/>
                <w:kern w:val="1"/>
                <w:lang w:eastAsia="zh-CN" w:bidi="hi-IN"/>
              </w:rPr>
              <w:t xml:space="preserve">        </w:t>
            </w:r>
            <w:r w:rsidRPr="00E33396">
              <w:rPr>
                <w:rFonts w:ascii="Times New Roman" w:eastAsia="SimSun" w:hAnsi="Times New Roman" w:cs="Times New Roman"/>
                <w:kern w:val="1"/>
                <w:lang w:eastAsia="zh-CN" w:bidi="hi-IN"/>
              </w:rPr>
              <w:t>Электронная копия комплекта докумен</w:t>
            </w:r>
            <w:r w:rsidR="00D87697" w:rsidRPr="00E33396">
              <w:rPr>
                <w:rFonts w:ascii="Times New Roman" w:eastAsia="SimSun" w:hAnsi="Times New Roman" w:cs="Times New Roman"/>
                <w:kern w:val="1"/>
                <w:lang w:eastAsia="zh-CN" w:bidi="hi-IN"/>
              </w:rPr>
              <w:t xml:space="preserve">тации передается на CD-R </w:t>
            </w:r>
            <w:r w:rsidRPr="00E33396">
              <w:rPr>
                <w:rFonts w:ascii="Times New Roman" w:eastAsia="SimSun" w:hAnsi="Times New Roman" w:cs="Times New Roman"/>
                <w:kern w:val="1"/>
                <w:lang w:eastAsia="zh-CN" w:bidi="hi-IN"/>
              </w:rPr>
              <w:t>(DVD R) диске в 1-м экземпляре. Диск должен быть защищен от записи, иметь этикетку (подпись) с указанием изготовителя, даты изготовления, название комплекта. В корневом каталоге диска должен находиться файл содержания.</w:t>
            </w:r>
          </w:p>
          <w:p w:rsidR="002D31F3" w:rsidRPr="00E33396" w:rsidRDefault="002D31F3" w:rsidP="002D31F3">
            <w:pPr>
              <w:widowControl w:val="0"/>
              <w:suppressAutoHyphens/>
              <w:spacing w:after="120"/>
              <w:rPr>
                <w:rFonts w:ascii="Times New Roman" w:eastAsia="SimSun" w:hAnsi="Times New Roman" w:cs="Times New Roman"/>
                <w:kern w:val="1"/>
                <w:lang w:eastAsia="zh-CN" w:bidi="hi-IN"/>
              </w:rPr>
            </w:pPr>
            <w:r w:rsidRPr="00E33396">
              <w:rPr>
                <w:rFonts w:ascii="Times New Roman" w:hAnsi="Times New Roman" w:cs="Times New Roman"/>
                <w:b/>
                <w:kern w:val="1"/>
                <w:lang w:eastAsia="zh-CN" w:bidi="hi-IN"/>
              </w:rPr>
              <w:t xml:space="preserve">     </w:t>
            </w:r>
            <w:r w:rsidRPr="00E33396">
              <w:rPr>
                <w:rFonts w:ascii="Times New Roman" w:eastAsia="SimSun" w:hAnsi="Times New Roman" w:cs="Times New Roman"/>
                <w:kern w:val="1"/>
                <w:lang w:eastAsia="zh-CN" w:bidi="hi-IN"/>
              </w:rPr>
              <w:t>Электронные файлы проектной документации должны быть представлены в формате *.</w:t>
            </w:r>
            <w:proofErr w:type="spellStart"/>
            <w:r w:rsidRPr="00E33396">
              <w:rPr>
                <w:rFonts w:ascii="Times New Roman" w:eastAsia="SimSun" w:hAnsi="Times New Roman" w:cs="Times New Roman"/>
                <w:kern w:val="1"/>
                <w:lang w:eastAsia="zh-CN" w:bidi="hi-IN"/>
              </w:rPr>
              <w:t>pdf</w:t>
            </w:r>
            <w:proofErr w:type="spellEnd"/>
            <w:r w:rsidRPr="00E33396">
              <w:rPr>
                <w:rFonts w:ascii="Times New Roman" w:eastAsia="SimSun" w:hAnsi="Times New Roman" w:cs="Times New Roman"/>
                <w:kern w:val="1"/>
                <w:lang w:eastAsia="zh-CN" w:bidi="hi-IN"/>
              </w:rPr>
              <w:t xml:space="preserve">, либо в форматах с возможностью чтения в режиме просмотра средствами MS </w:t>
            </w:r>
            <w:proofErr w:type="spellStart"/>
            <w:r w:rsidRPr="00E33396">
              <w:rPr>
                <w:rFonts w:ascii="Times New Roman" w:eastAsia="SimSun" w:hAnsi="Times New Roman" w:cs="Times New Roman"/>
                <w:kern w:val="1"/>
                <w:lang w:eastAsia="zh-CN" w:bidi="hi-IN"/>
              </w:rPr>
              <w:t>Office</w:t>
            </w:r>
            <w:proofErr w:type="spellEnd"/>
            <w:r w:rsidRPr="00E33396">
              <w:rPr>
                <w:rFonts w:ascii="Times New Roman" w:eastAsia="SimSun" w:hAnsi="Times New Roman" w:cs="Times New Roman"/>
                <w:kern w:val="1"/>
                <w:lang w:eastAsia="zh-CN" w:bidi="hi-IN"/>
              </w:rPr>
              <w:t xml:space="preserve"> 2003/2007/2010/2013 в ОС </w:t>
            </w:r>
            <w:proofErr w:type="spellStart"/>
            <w:r w:rsidRPr="00E33396">
              <w:rPr>
                <w:rFonts w:ascii="Times New Roman" w:eastAsia="SimSun" w:hAnsi="Times New Roman" w:cs="Times New Roman"/>
                <w:kern w:val="1"/>
                <w:lang w:eastAsia="zh-CN" w:bidi="hi-IN"/>
              </w:rPr>
              <w:t>Windows</w:t>
            </w:r>
            <w:proofErr w:type="spellEnd"/>
            <w:r w:rsidRPr="00E33396">
              <w:rPr>
                <w:rFonts w:ascii="Times New Roman" w:eastAsia="SimSun" w:hAnsi="Times New Roman" w:cs="Times New Roman"/>
                <w:kern w:val="1"/>
                <w:lang w:eastAsia="zh-CN" w:bidi="hi-IN"/>
              </w:rPr>
              <w:t>.</w:t>
            </w:r>
          </w:p>
          <w:p w:rsidR="002D31F3" w:rsidRPr="00E33396" w:rsidRDefault="002D31F3" w:rsidP="002D31F3">
            <w:pPr>
              <w:widowControl w:val="0"/>
              <w:suppressAutoHyphens/>
              <w:spacing w:after="120"/>
              <w:rPr>
                <w:rFonts w:ascii="Times New Roman" w:hAnsi="Times New Roman" w:cs="Times New Roman"/>
                <w:kern w:val="1"/>
                <w:lang w:eastAsia="zh-CN" w:bidi="hi-IN"/>
              </w:rPr>
            </w:pPr>
            <w:r w:rsidRPr="00E33396">
              <w:rPr>
                <w:rFonts w:ascii="Times New Roman" w:eastAsia="SimSun" w:hAnsi="Times New Roman" w:cs="Times New Roman"/>
                <w:b/>
                <w:kern w:val="1"/>
                <w:lang w:eastAsia="zh-CN" w:bidi="hi-IN"/>
              </w:rPr>
              <w:t xml:space="preserve"> Порядок сдачи и приемки результатов работ:</w:t>
            </w:r>
          </w:p>
          <w:p w:rsidR="002D31F3" w:rsidRPr="00E33396" w:rsidRDefault="002D31F3" w:rsidP="002D31F3">
            <w:pPr>
              <w:widowControl w:val="0"/>
              <w:shd w:val="clear" w:color="auto" w:fill="FFFFFF"/>
              <w:suppressAutoHyphens/>
              <w:spacing w:after="120"/>
              <w:rPr>
                <w:rFonts w:ascii="Times New Roman" w:eastAsia="SimSun" w:hAnsi="Times New Roman" w:cs="Times New Roman"/>
                <w:kern w:val="1"/>
                <w:lang w:eastAsia="zh-CN" w:bidi="hi-IN"/>
              </w:rPr>
            </w:pPr>
            <w:r w:rsidRPr="00E33396">
              <w:rPr>
                <w:rFonts w:ascii="Times New Roman" w:hAnsi="Times New Roman" w:cs="Times New Roman"/>
                <w:kern w:val="1"/>
                <w:lang w:eastAsia="zh-CN" w:bidi="hi-IN"/>
              </w:rPr>
              <w:t xml:space="preserve">    </w:t>
            </w:r>
            <w:r w:rsidRPr="00E33396">
              <w:rPr>
                <w:rFonts w:ascii="Times New Roman" w:eastAsia="SimSun" w:hAnsi="Times New Roman" w:cs="Times New Roman"/>
                <w:kern w:val="1"/>
                <w:lang w:eastAsia="zh-CN" w:bidi="hi-IN"/>
              </w:rPr>
              <w:t>Испытания представляют собой процесс проверки выполнения заданных функций системы, выявления и устранения недостатков в программном обеспечении, оборудовании и документации.         Для проверки выполнения заданных функций системы устанавливаются следующие виды испытаний:</w:t>
            </w:r>
          </w:p>
          <w:p w:rsidR="002D31F3" w:rsidRPr="00E33396" w:rsidRDefault="002D31F3" w:rsidP="002D31F3">
            <w:pPr>
              <w:widowControl w:val="0"/>
              <w:shd w:val="clear" w:color="auto" w:fill="FFFFFF"/>
              <w:suppressAutoHyphens/>
              <w:spacing w:after="120"/>
              <w:rPr>
                <w:rFonts w:ascii="Times New Roman" w:eastAsia="SimSun" w:hAnsi="Times New Roman" w:cs="Times New Roman"/>
                <w:kern w:val="1"/>
                <w:lang w:eastAsia="zh-CN" w:bidi="hi-IN"/>
              </w:rPr>
            </w:pPr>
            <w:r w:rsidRPr="00E33396">
              <w:rPr>
                <w:rFonts w:ascii="Times New Roman" w:eastAsia="SimSun" w:hAnsi="Times New Roman" w:cs="Times New Roman"/>
                <w:kern w:val="1"/>
                <w:lang w:eastAsia="zh-CN" w:bidi="hi-IN"/>
              </w:rPr>
              <w:tab/>
              <w:t>− предварительные испытания;</w:t>
            </w:r>
          </w:p>
          <w:p w:rsidR="002D31F3" w:rsidRPr="00E33396" w:rsidRDefault="002D31F3" w:rsidP="002D31F3">
            <w:pPr>
              <w:widowControl w:val="0"/>
              <w:shd w:val="clear" w:color="auto" w:fill="FFFFFF"/>
              <w:suppressAutoHyphens/>
              <w:spacing w:after="120"/>
              <w:rPr>
                <w:rFonts w:ascii="Times New Roman" w:eastAsia="SimSun" w:hAnsi="Times New Roman" w:cs="Times New Roman"/>
                <w:kern w:val="1"/>
                <w:lang w:eastAsia="zh-CN" w:bidi="hi-IN"/>
              </w:rPr>
            </w:pPr>
            <w:r w:rsidRPr="00E33396">
              <w:rPr>
                <w:rFonts w:ascii="Times New Roman" w:eastAsia="SimSun" w:hAnsi="Times New Roman" w:cs="Times New Roman"/>
                <w:kern w:val="1"/>
                <w:lang w:eastAsia="zh-CN" w:bidi="hi-IN"/>
              </w:rPr>
              <w:tab/>
              <w:t>− опытная эксплуатация;</w:t>
            </w:r>
          </w:p>
          <w:p w:rsidR="002D31F3" w:rsidRPr="00E33396" w:rsidRDefault="002D31F3" w:rsidP="002D31F3">
            <w:pPr>
              <w:widowControl w:val="0"/>
              <w:shd w:val="clear" w:color="auto" w:fill="FFFFFF"/>
              <w:suppressAutoHyphens/>
              <w:spacing w:after="120"/>
              <w:rPr>
                <w:rFonts w:ascii="Times New Roman" w:eastAsia="SimSun" w:hAnsi="Times New Roman" w:cs="Times New Roman"/>
                <w:kern w:val="1"/>
                <w:lang w:eastAsia="zh-CN" w:bidi="hi-IN"/>
              </w:rPr>
            </w:pPr>
            <w:r w:rsidRPr="00E33396">
              <w:rPr>
                <w:rFonts w:ascii="Times New Roman" w:eastAsia="SimSun" w:hAnsi="Times New Roman" w:cs="Times New Roman"/>
                <w:kern w:val="1"/>
                <w:lang w:eastAsia="zh-CN" w:bidi="hi-IN"/>
              </w:rPr>
              <w:tab/>
              <w:t>− приемочные испытания;</w:t>
            </w:r>
          </w:p>
          <w:p w:rsidR="002D31F3" w:rsidRPr="00E33396" w:rsidRDefault="002D31F3" w:rsidP="002D31F3">
            <w:pPr>
              <w:widowControl w:val="0"/>
              <w:shd w:val="clear" w:color="auto" w:fill="FFFFFF"/>
              <w:suppressAutoHyphens/>
              <w:spacing w:after="120"/>
              <w:rPr>
                <w:rFonts w:ascii="Times New Roman" w:hAnsi="Times New Roman" w:cs="Times New Roman"/>
                <w:kern w:val="1"/>
                <w:lang w:eastAsia="zh-CN" w:bidi="hi-IN"/>
              </w:rPr>
            </w:pPr>
            <w:r w:rsidRPr="00E33396">
              <w:rPr>
                <w:rFonts w:ascii="Times New Roman" w:eastAsia="SimSun" w:hAnsi="Times New Roman" w:cs="Times New Roman"/>
                <w:kern w:val="1"/>
                <w:lang w:eastAsia="zh-CN" w:bidi="hi-IN"/>
              </w:rPr>
              <w:tab/>
              <w:t>− аттестация системы.</w:t>
            </w:r>
          </w:p>
          <w:p w:rsidR="002D31F3" w:rsidRPr="00E33396" w:rsidRDefault="002D31F3" w:rsidP="002D31F3">
            <w:pPr>
              <w:widowControl w:val="0"/>
              <w:shd w:val="clear" w:color="auto" w:fill="FFFFFF"/>
              <w:suppressAutoHyphens/>
              <w:spacing w:after="120"/>
              <w:rPr>
                <w:rFonts w:ascii="Times New Roman" w:hAnsi="Times New Roman" w:cs="Times New Roman"/>
                <w:kern w:val="1"/>
                <w:lang w:eastAsia="zh-CN" w:bidi="hi-IN"/>
              </w:rPr>
            </w:pPr>
            <w:r w:rsidRPr="00E33396">
              <w:rPr>
                <w:rFonts w:ascii="Times New Roman" w:hAnsi="Times New Roman" w:cs="Times New Roman"/>
                <w:kern w:val="1"/>
                <w:lang w:eastAsia="zh-CN" w:bidi="hi-IN"/>
              </w:rPr>
              <w:t xml:space="preserve">      </w:t>
            </w:r>
            <w:r w:rsidRPr="00E33396">
              <w:rPr>
                <w:rFonts w:ascii="Times New Roman" w:eastAsia="SimSun" w:hAnsi="Times New Roman" w:cs="Times New Roman"/>
                <w:kern w:val="1"/>
                <w:lang w:eastAsia="zh-CN" w:bidi="hi-IN"/>
              </w:rPr>
              <w:t>Предварительные испытания системы проводят для определения ее работоспособности и решения вопроса о возможности приемки ее в опытную эксплуатацию. Предварительные испытания выполняются после проведения Исполнителем отладки и тестирования поставляемых программных и технических средств системы и представления им соответствующих документов об их готовности к испытаниям, а также после ознакомления персонала системы с документацией.</w:t>
            </w:r>
          </w:p>
          <w:p w:rsidR="002D31F3" w:rsidRPr="00E33396" w:rsidRDefault="002D31F3" w:rsidP="002D31F3">
            <w:pPr>
              <w:widowControl w:val="0"/>
              <w:shd w:val="clear" w:color="auto" w:fill="FFFFFF"/>
              <w:suppressAutoHyphens/>
              <w:spacing w:after="120"/>
              <w:rPr>
                <w:rFonts w:ascii="Times New Roman" w:hAnsi="Times New Roman" w:cs="Times New Roman"/>
                <w:kern w:val="1"/>
                <w:lang w:eastAsia="zh-CN" w:bidi="hi-IN"/>
              </w:rPr>
            </w:pPr>
            <w:r w:rsidRPr="00E33396">
              <w:rPr>
                <w:rFonts w:ascii="Times New Roman" w:hAnsi="Times New Roman" w:cs="Times New Roman"/>
                <w:kern w:val="1"/>
                <w:lang w:eastAsia="zh-CN" w:bidi="hi-IN"/>
              </w:rPr>
              <w:lastRenderedPageBreak/>
              <w:t xml:space="preserve">     </w:t>
            </w:r>
            <w:r w:rsidRPr="00E33396">
              <w:rPr>
                <w:rFonts w:ascii="Times New Roman" w:eastAsia="SimSun" w:hAnsi="Times New Roman" w:cs="Times New Roman"/>
                <w:kern w:val="1"/>
                <w:lang w:eastAsia="zh-CN" w:bidi="hi-IN"/>
              </w:rPr>
              <w:t>Согласование и утверждение приемочной документации выполняется в соответствии с внутренним порядком согласования и утверждения документов организации-Заказчика.</w:t>
            </w:r>
          </w:p>
          <w:p w:rsidR="002D31F3" w:rsidRPr="00E33396" w:rsidRDefault="002D31F3" w:rsidP="002D31F3">
            <w:pPr>
              <w:widowControl w:val="0"/>
              <w:shd w:val="clear" w:color="auto" w:fill="FFFFFF"/>
              <w:suppressAutoHyphens/>
              <w:spacing w:after="120"/>
              <w:rPr>
                <w:rFonts w:ascii="Times New Roman" w:hAnsi="Times New Roman" w:cs="Times New Roman"/>
                <w:kern w:val="1"/>
                <w:lang w:eastAsia="zh-CN" w:bidi="hi-IN"/>
              </w:rPr>
            </w:pPr>
            <w:r w:rsidRPr="00E33396">
              <w:rPr>
                <w:rFonts w:ascii="Times New Roman" w:hAnsi="Times New Roman" w:cs="Times New Roman"/>
                <w:kern w:val="1"/>
                <w:lang w:eastAsia="zh-CN" w:bidi="hi-IN"/>
              </w:rPr>
              <w:t xml:space="preserve">  </w:t>
            </w:r>
            <w:r w:rsidRPr="00E33396">
              <w:rPr>
                <w:rFonts w:ascii="Times New Roman" w:eastAsia="SimSun" w:hAnsi="Times New Roman" w:cs="Times New Roman"/>
                <w:kern w:val="1"/>
                <w:lang w:eastAsia="zh-CN" w:bidi="hi-IN"/>
              </w:rPr>
              <w:t>Опытную эксплуатацию системы проводят с целью определения фактических значений количественных и качественных характеристик системы и готовности персонала к работе в условиях функционирования системы, определения фактической эффективности системы, корректировки (при необходимости) документации.</w:t>
            </w:r>
          </w:p>
          <w:p w:rsidR="002D31F3" w:rsidRPr="00E33396" w:rsidRDefault="002D31F3" w:rsidP="002D31F3">
            <w:pPr>
              <w:widowControl w:val="0"/>
              <w:shd w:val="clear" w:color="auto" w:fill="FFFFFF"/>
              <w:suppressAutoHyphens/>
              <w:spacing w:after="120"/>
              <w:rPr>
                <w:rFonts w:ascii="Times New Roman" w:hAnsi="Times New Roman" w:cs="Times New Roman"/>
                <w:kern w:val="1"/>
                <w:lang w:eastAsia="zh-CN" w:bidi="hi-IN"/>
              </w:rPr>
            </w:pPr>
            <w:r w:rsidRPr="00E33396">
              <w:rPr>
                <w:rFonts w:ascii="Times New Roman" w:hAnsi="Times New Roman" w:cs="Times New Roman"/>
                <w:kern w:val="1"/>
                <w:lang w:eastAsia="zh-CN" w:bidi="hi-IN"/>
              </w:rPr>
              <w:t xml:space="preserve">    </w:t>
            </w:r>
            <w:r w:rsidRPr="00E33396">
              <w:rPr>
                <w:rFonts w:ascii="Times New Roman" w:eastAsia="SimSun" w:hAnsi="Times New Roman" w:cs="Times New Roman"/>
                <w:kern w:val="1"/>
                <w:lang w:eastAsia="zh-CN" w:bidi="hi-IN"/>
              </w:rPr>
              <w:t>Приемочные испытания системы проводят для определения соответствия ее техническому заданию, оценки качества опытной эксплуатации и решения вопроса о возможности приемки системы в постоянную эксплуатацию. Приемочным испытаниям системы должна предшествовать ее опытная эксплуатация на объекте. Испытания проводятся на технических средствах Заказчика. Допускается использовать технические средства, находящиеся на момент проверки в эксплуатации. Работы по проведению испытаний не должны оказывать влияния на функционирование серверного сегмента АИС МФЦ НО.</w:t>
            </w:r>
          </w:p>
          <w:p w:rsidR="002D31F3" w:rsidRPr="00E33396" w:rsidRDefault="002D31F3" w:rsidP="002D31F3">
            <w:pPr>
              <w:widowControl w:val="0"/>
              <w:shd w:val="clear" w:color="auto" w:fill="FFFFFF"/>
              <w:suppressAutoHyphens/>
              <w:spacing w:after="120"/>
              <w:rPr>
                <w:rFonts w:ascii="Times New Roman" w:hAnsi="Times New Roman" w:cs="Times New Roman"/>
                <w:kern w:val="1"/>
                <w:lang w:eastAsia="zh-CN" w:bidi="hi-IN"/>
              </w:rPr>
            </w:pPr>
            <w:r w:rsidRPr="00E33396">
              <w:rPr>
                <w:rFonts w:ascii="Times New Roman" w:hAnsi="Times New Roman" w:cs="Times New Roman"/>
                <w:kern w:val="1"/>
                <w:lang w:eastAsia="zh-CN" w:bidi="hi-IN"/>
              </w:rPr>
              <w:t xml:space="preserve">         </w:t>
            </w:r>
            <w:r w:rsidRPr="00E33396">
              <w:rPr>
                <w:rFonts w:ascii="Times New Roman" w:eastAsia="SimSun" w:hAnsi="Times New Roman" w:cs="Times New Roman"/>
                <w:kern w:val="1"/>
                <w:lang w:eastAsia="zh-CN" w:bidi="hi-IN"/>
              </w:rPr>
              <w:t xml:space="preserve">В соответствии с требованиями приказа ФСТЭК России от 11.02.2013 № 17 испытания проводят на стадии «Внедрение системы защиты информации информационных систем» с целью проверки соответствия создаваемой системы требованиям технического задания и на стадии «Аттестационные испытания» с целью подтверждения соответствия системы требованиям по защите информации. </w:t>
            </w:r>
          </w:p>
          <w:p w:rsidR="002D31F3" w:rsidRPr="00E33396" w:rsidRDefault="002D31F3" w:rsidP="002D31F3">
            <w:pPr>
              <w:widowControl w:val="0"/>
              <w:shd w:val="clear" w:color="auto" w:fill="FFFFFF"/>
              <w:suppressAutoHyphens/>
              <w:spacing w:after="120"/>
              <w:rPr>
                <w:rFonts w:ascii="Times New Roman" w:hAnsi="Times New Roman" w:cs="Times New Roman"/>
                <w:kern w:val="1"/>
                <w:lang w:eastAsia="zh-CN" w:bidi="hi-IN"/>
              </w:rPr>
            </w:pPr>
            <w:r w:rsidRPr="00E33396">
              <w:rPr>
                <w:rFonts w:ascii="Times New Roman" w:hAnsi="Times New Roman" w:cs="Times New Roman"/>
                <w:kern w:val="1"/>
                <w:lang w:eastAsia="zh-CN" w:bidi="hi-IN"/>
              </w:rPr>
              <w:t xml:space="preserve">      </w:t>
            </w:r>
            <w:r w:rsidRPr="00E33396">
              <w:rPr>
                <w:rFonts w:ascii="Times New Roman" w:eastAsia="SimSun" w:hAnsi="Times New Roman" w:cs="Times New Roman"/>
                <w:kern w:val="1"/>
                <w:lang w:eastAsia="zh-CN" w:bidi="hi-IN"/>
              </w:rPr>
              <w:t xml:space="preserve">Аттестация информационной системы организуется Заказчиком и включает проведение комплекса организационных и технических мероприятий (аттестационных испытаний), в результате которых подтверждается соответствие клиентского сегмента АИС </w:t>
            </w:r>
            <w:proofErr w:type="gramStart"/>
            <w:r w:rsidRPr="00E33396">
              <w:rPr>
                <w:rFonts w:ascii="Times New Roman" w:eastAsia="SimSun" w:hAnsi="Times New Roman" w:cs="Times New Roman"/>
                <w:kern w:val="1"/>
                <w:lang w:eastAsia="zh-CN" w:bidi="hi-IN"/>
              </w:rPr>
              <w:t>МФЦ</w:t>
            </w:r>
            <w:proofErr w:type="gramEnd"/>
            <w:r w:rsidRPr="00E33396">
              <w:rPr>
                <w:rFonts w:ascii="Times New Roman" w:eastAsia="SimSun" w:hAnsi="Times New Roman" w:cs="Times New Roman"/>
                <w:kern w:val="1"/>
                <w:lang w:eastAsia="zh-CN" w:bidi="hi-IN"/>
              </w:rPr>
              <w:t xml:space="preserve"> НО требованиям по защите информации.</w:t>
            </w:r>
          </w:p>
          <w:p w:rsidR="002D31F3" w:rsidRPr="00E33396" w:rsidRDefault="002D31F3" w:rsidP="002D31F3">
            <w:pPr>
              <w:widowControl w:val="0"/>
              <w:shd w:val="clear" w:color="auto" w:fill="FFFFFF"/>
              <w:suppressAutoHyphens/>
              <w:spacing w:after="120"/>
              <w:rPr>
                <w:rFonts w:ascii="Times New Roman" w:hAnsi="Times New Roman" w:cs="Times New Roman"/>
                <w:kern w:val="1"/>
                <w:lang w:eastAsia="zh-CN" w:bidi="hi-IN"/>
              </w:rPr>
            </w:pPr>
            <w:r w:rsidRPr="00E33396">
              <w:rPr>
                <w:rFonts w:ascii="Times New Roman" w:hAnsi="Times New Roman" w:cs="Times New Roman"/>
                <w:kern w:val="1"/>
                <w:lang w:eastAsia="zh-CN" w:bidi="hi-IN"/>
              </w:rPr>
              <w:t xml:space="preserve">   </w:t>
            </w:r>
            <w:r w:rsidRPr="00E33396">
              <w:rPr>
                <w:rFonts w:ascii="Times New Roman" w:eastAsia="SimSun" w:hAnsi="Times New Roman" w:cs="Times New Roman"/>
                <w:kern w:val="1"/>
                <w:lang w:eastAsia="zh-CN" w:bidi="hi-IN"/>
              </w:rPr>
              <w:t>В качестве исходных данных, необходимых для аттестации информационной системы, используются: модели угроз безопасности информации, ак</w:t>
            </w:r>
            <w:proofErr w:type="gramStart"/>
            <w:r w:rsidRPr="00E33396">
              <w:rPr>
                <w:rFonts w:ascii="Times New Roman" w:eastAsia="SimSun" w:hAnsi="Times New Roman" w:cs="Times New Roman"/>
                <w:kern w:val="1"/>
                <w:lang w:eastAsia="zh-CN" w:bidi="hi-IN"/>
              </w:rPr>
              <w:t>т(</w:t>
            </w:r>
            <w:proofErr w:type="gramEnd"/>
            <w:r w:rsidRPr="00E33396">
              <w:rPr>
                <w:rFonts w:ascii="Times New Roman" w:eastAsia="SimSun" w:hAnsi="Times New Roman" w:cs="Times New Roman"/>
                <w:kern w:val="1"/>
                <w:lang w:eastAsia="zh-CN" w:bidi="hi-IN"/>
              </w:rPr>
              <w:t>ы) классификации информационной системы и определения требуемых уровней защищенности обрабатываемых в клиентском сегменте АИС МФЦ НО персональных данных, техническое задание на создание клиентского сегмента СЗПД, проектная и эксплуатационная документация на систему защиты клиентского сегмента АИС МФЦ НО, организационно-распорядительные документы по защите информации, результаты анализа уязвимостей информационной системы, материалы предварительных и приемочных испытаний системы защиты информации информационной системы.</w:t>
            </w:r>
          </w:p>
          <w:p w:rsidR="002D31F3" w:rsidRPr="00E33396" w:rsidRDefault="002D31F3" w:rsidP="002D31F3">
            <w:pPr>
              <w:widowControl w:val="0"/>
              <w:shd w:val="clear" w:color="auto" w:fill="FFFFFF"/>
              <w:suppressAutoHyphens/>
              <w:spacing w:after="120"/>
              <w:rPr>
                <w:rFonts w:ascii="Times New Roman" w:hAnsi="Times New Roman" w:cs="Times New Roman"/>
                <w:kern w:val="1"/>
                <w:lang w:eastAsia="zh-CN" w:bidi="hi-IN"/>
              </w:rPr>
            </w:pPr>
            <w:r w:rsidRPr="00E33396">
              <w:rPr>
                <w:rFonts w:ascii="Times New Roman" w:hAnsi="Times New Roman" w:cs="Times New Roman"/>
                <w:kern w:val="1"/>
                <w:lang w:eastAsia="zh-CN" w:bidi="hi-IN"/>
              </w:rPr>
              <w:t xml:space="preserve">     </w:t>
            </w:r>
            <w:r w:rsidRPr="00E33396">
              <w:rPr>
                <w:rFonts w:ascii="Times New Roman" w:eastAsia="SimSun" w:hAnsi="Times New Roman" w:cs="Times New Roman"/>
                <w:kern w:val="1"/>
                <w:lang w:eastAsia="zh-CN" w:bidi="hi-IN"/>
              </w:rPr>
              <w:t xml:space="preserve">Аттестация информационной системы проводится в соответствии с программой и методиками аттестационных испытаний до начала обработки информации, подлежащей защите в информационной системе. Для проведения аттестации информационных систем применяются национальные стандарты, а также методические документы, разработанные и утвержденные </w:t>
            </w:r>
            <w:r w:rsidRPr="00E33396">
              <w:rPr>
                <w:rFonts w:ascii="Times New Roman" w:eastAsia="SimSun" w:hAnsi="Times New Roman" w:cs="Times New Roman"/>
                <w:kern w:val="1"/>
                <w:lang w:eastAsia="zh-CN" w:bidi="hi-IN"/>
              </w:rPr>
              <w:br/>
              <w:t>ФСТЭК России. До проведения аттестационных испытаний программа и методики аттестационных испытаний должны быть согласована с организацией, выдавшей аттестат соответствия на серверный сегмент АИС МФЦ НО.</w:t>
            </w:r>
          </w:p>
          <w:p w:rsidR="002D31F3" w:rsidRPr="00E33396" w:rsidRDefault="002D31F3" w:rsidP="002D31F3">
            <w:pPr>
              <w:widowControl w:val="0"/>
              <w:shd w:val="clear" w:color="auto" w:fill="FFFFFF"/>
              <w:suppressAutoHyphens/>
              <w:spacing w:after="120"/>
              <w:rPr>
                <w:rFonts w:ascii="Times New Roman" w:eastAsia="SimSun" w:hAnsi="Times New Roman" w:cs="Times New Roman"/>
                <w:b/>
                <w:kern w:val="1"/>
                <w:lang w:eastAsia="zh-CN" w:bidi="hi-IN"/>
              </w:rPr>
            </w:pPr>
            <w:r w:rsidRPr="00E33396">
              <w:rPr>
                <w:rFonts w:ascii="Times New Roman" w:hAnsi="Times New Roman" w:cs="Times New Roman"/>
                <w:kern w:val="1"/>
                <w:lang w:eastAsia="zh-CN" w:bidi="hi-IN"/>
              </w:rPr>
              <w:t xml:space="preserve">      </w:t>
            </w:r>
            <w:r w:rsidRPr="00E33396">
              <w:rPr>
                <w:rFonts w:ascii="Times New Roman" w:eastAsia="SimSun" w:hAnsi="Times New Roman" w:cs="Times New Roman"/>
                <w:kern w:val="1"/>
                <w:lang w:eastAsia="zh-CN" w:bidi="hi-IN"/>
              </w:rPr>
              <w:t>По результатам аттестационных испытаний оформляются протоколы аттестационных испытаний, заключение о соответствии клиентского сегмента требованиям по защите информации и аттестаты соответствия (в случае положительных результатов аттестационных испытаний).</w:t>
            </w:r>
          </w:p>
          <w:p w:rsidR="002D31F3" w:rsidRPr="00E33396" w:rsidRDefault="002D31F3" w:rsidP="002D31F3">
            <w:pPr>
              <w:widowControl w:val="0"/>
              <w:suppressAutoHyphens/>
              <w:spacing w:after="120"/>
              <w:rPr>
                <w:rFonts w:ascii="Times New Roman" w:eastAsia="SimSun" w:hAnsi="Times New Roman" w:cs="Times New Roman"/>
                <w:kern w:val="1"/>
                <w:lang w:eastAsia="zh-CN" w:bidi="hi-IN"/>
              </w:rPr>
            </w:pPr>
            <w:r w:rsidRPr="00E33396">
              <w:rPr>
                <w:rFonts w:ascii="Times New Roman" w:eastAsia="SimSun" w:hAnsi="Times New Roman" w:cs="Times New Roman"/>
                <w:b/>
                <w:kern w:val="1"/>
                <w:lang w:eastAsia="zh-CN" w:bidi="hi-IN"/>
              </w:rPr>
              <w:t>Требования по передаче заказчику технических и иных документов по завершению и сдаче работ:</w:t>
            </w:r>
          </w:p>
          <w:p w:rsidR="002D31F3" w:rsidRPr="00E33396" w:rsidRDefault="002D31F3" w:rsidP="002D31F3">
            <w:pPr>
              <w:widowControl w:val="0"/>
              <w:suppressAutoHyphens/>
              <w:spacing w:after="120"/>
              <w:rPr>
                <w:rFonts w:ascii="Times New Roman" w:eastAsia="SimSun" w:hAnsi="Times New Roman" w:cs="Times New Roman"/>
                <w:b/>
                <w:bCs/>
                <w:kern w:val="1"/>
                <w:lang w:eastAsia="zh-CN" w:bidi="hi-IN"/>
              </w:rPr>
            </w:pPr>
            <w:r w:rsidRPr="00E33396">
              <w:rPr>
                <w:rFonts w:ascii="Times New Roman" w:eastAsia="SimSun" w:hAnsi="Times New Roman" w:cs="Times New Roman"/>
                <w:kern w:val="1"/>
                <w:lang w:eastAsia="zh-CN" w:bidi="hi-IN"/>
              </w:rPr>
              <w:t>Подрядчик передает Заказчику следующий комплект документации:</w:t>
            </w:r>
          </w:p>
          <w:p w:rsidR="002D31F3" w:rsidRPr="00E33396" w:rsidRDefault="002D31F3" w:rsidP="002D31F3">
            <w:pPr>
              <w:widowControl w:val="0"/>
              <w:suppressAutoHyphens/>
              <w:spacing w:after="120"/>
              <w:rPr>
                <w:rFonts w:ascii="Times New Roman" w:hAnsi="Times New Roman" w:cs="Times New Roman"/>
                <w:kern w:val="1"/>
                <w:lang w:eastAsia="zh-CN" w:bidi="hi-IN"/>
              </w:rPr>
            </w:pPr>
            <w:r w:rsidRPr="00E33396">
              <w:rPr>
                <w:rFonts w:ascii="Times New Roman" w:eastAsia="SimSun" w:hAnsi="Times New Roman" w:cs="Times New Roman"/>
                <w:b/>
                <w:bCs/>
                <w:kern w:val="1"/>
                <w:lang w:eastAsia="zh-CN" w:bidi="hi-IN"/>
              </w:rPr>
              <w:t xml:space="preserve"> Требования к составу комплектов проектов внутренних организационно-распорядительных документов.</w:t>
            </w:r>
          </w:p>
          <w:p w:rsidR="002D31F3" w:rsidRPr="00E33396" w:rsidRDefault="002D31F3" w:rsidP="002D31F3">
            <w:pPr>
              <w:widowControl w:val="0"/>
              <w:shd w:val="clear" w:color="auto" w:fill="FFFFFF"/>
              <w:suppressAutoHyphens/>
              <w:spacing w:after="120"/>
              <w:rPr>
                <w:rFonts w:ascii="Times New Roman" w:hAnsi="Times New Roman" w:cs="Times New Roman"/>
                <w:kern w:val="1"/>
                <w:lang w:eastAsia="zh-CN" w:bidi="hi-IN"/>
              </w:rPr>
            </w:pPr>
            <w:r w:rsidRPr="00E33396">
              <w:rPr>
                <w:rFonts w:ascii="Times New Roman" w:hAnsi="Times New Roman" w:cs="Times New Roman"/>
                <w:kern w:val="1"/>
                <w:lang w:eastAsia="zh-CN" w:bidi="hi-IN"/>
              </w:rPr>
              <w:t xml:space="preserve">       </w:t>
            </w:r>
            <w:r w:rsidRPr="00E33396">
              <w:rPr>
                <w:rFonts w:ascii="Times New Roman" w:eastAsia="SimSun" w:hAnsi="Times New Roman" w:cs="Times New Roman"/>
                <w:kern w:val="1"/>
                <w:lang w:eastAsia="zh-CN" w:bidi="hi-IN"/>
              </w:rPr>
              <w:t>Комплект проектов внутренних организационно-распорядительных документов, регулирующих вопросы защиты персональных данных в отношении клиентского сегмента АИС МФЦ НО, соответственно должен включать:</w:t>
            </w:r>
          </w:p>
          <w:p w:rsidR="002D31F3" w:rsidRPr="00E33396" w:rsidRDefault="002D31F3" w:rsidP="002D31F3">
            <w:pPr>
              <w:widowControl w:val="0"/>
              <w:shd w:val="clear" w:color="auto" w:fill="FFFFFF"/>
              <w:suppressAutoHyphens/>
              <w:spacing w:after="120"/>
              <w:rPr>
                <w:rFonts w:ascii="Times New Roman" w:hAnsi="Times New Roman" w:cs="Times New Roman"/>
                <w:kern w:val="1"/>
                <w:lang w:eastAsia="zh-CN" w:bidi="hi-IN"/>
              </w:rPr>
            </w:pPr>
            <w:r w:rsidRPr="00E33396">
              <w:rPr>
                <w:rFonts w:ascii="Times New Roman" w:hAnsi="Times New Roman" w:cs="Times New Roman"/>
                <w:kern w:val="1"/>
                <w:lang w:eastAsia="zh-CN" w:bidi="hi-IN"/>
              </w:rPr>
              <w:t xml:space="preserve">− </w:t>
            </w:r>
            <w:r w:rsidRPr="00E33396">
              <w:rPr>
                <w:rFonts w:ascii="Times New Roman" w:eastAsia="SimSun" w:hAnsi="Times New Roman" w:cs="Times New Roman"/>
                <w:kern w:val="1"/>
                <w:lang w:eastAsia="zh-CN" w:bidi="hi-IN"/>
              </w:rPr>
              <w:t>приказ (форма) о проведении работ по защите персональных данных;</w:t>
            </w:r>
          </w:p>
          <w:p w:rsidR="002D31F3" w:rsidRPr="00E33396" w:rsidRDefault="002D31F3" w:rsidP="002D31F3">
            <w:pPr>
              <w:widowControl w:val="0"/>
              <w:shd w:val="clear" w:color="auto" w:fill="FFFFFF"/>
              <w:suppressAutoHyphens/>
              <w:spacing w:after="120"/>
              <w:rPr>
                <w:rFonts w:ascii="Times New Roman" w:hAnsi="Times New Roman" w:cs="Times New Roman"/>
                <w:kern w:val="1"/>
                <w:lang w:eastAsia="zh-CN" w:bidi="hi-IN"/>
              </w:rPr>
            </w:pPr>
            <w:r w:rsidRPr="00E33396">
              <w:rPr>
                <w:rFonts w:ascii="Times New Roman" w:hAnsi="Times New Roman" w:cs="Times New Roman"/>
                <w:kern w:val="1"/>
                <w:lang w:eastAsia="zh-CN" w:bidi="hi-IN"/>
              </w:rPr>
              <w:lastRenderedPageBreak/>
              <w:t xml:space="preserve">− </w:t>
            </w:r>
            <w:r w:rsidRPr="00E33396">
              <w:rPr>
                <w:rFonts w:ascii="Times New Roman" w:eastAsia="SimSun" w:hAnsi="Times New Roman" w:cs="Times New Roman"/>
                <w:kern w:val="1"/>
                <w:lang w:eastAsia="zh-CN" w:bidi="hi-IN"/>
              </w:rPr>
              <w:t>проект приказа о назначении ответственног</w:t>
            </w:r>
            <w:proofErr w:type="gramStart"/>
            <w:r w:rsidRPr="00E33396">
              <w:rPr>
                <w:rFonts w:ascii="Times New Roman" w:eastAsia="SimSun" w:hAnsi="Times New Roman" w:cs="Times New Roman"/>
                <w:kern w:val="1"/>
                <w:lang w:eastAsia="zh-CN" w:bidi="hi-IN"/>
              </w:rPr>
              <w:t>о(</w:t>
            </w:r>
            <w:proofErr w:type="spellStart"/>
            <w:proofErr w:type="gramEnd"/>
            <w:r w:rsidRPr="00E33396">
              <w:rPr>
                <w:rFonts w:ascii="Times New Roman" w:eastAsia="SimSun" w:hAnsi="Times New Roman" w:cs="Times New Roman"/>
                <w:kern w:val="1"/>
                <w:lang w:eastAsia="zh-CN" w:bidi="hi-IN"/>
              </w:rPr>
              <w:t>ых</w:t>
            </w:r>
            <w:proofErr w:type="spellEnd"/>
            <w:r w:rsidRPr="00E33396">
              <w:rPr>
                <w:rFonts w:ascii="Times New Roman" w:eastAsia="SimSun" w:hAnsi="Times New Roman" w:cs="Times New Roman"/>
                <w:kern w:val="1"/>
                <w:lang w:eastAsia="zh-CN" w:bidi="hi-IN"/>
              </w:rPr>
              <w:t>) за организацию обработки и защиты персональных данных;</w:t>
            </w:r>
          </w:p>
          <w:p w:rsidR="002D31F3" w:rsidRPr="00E33396" w:rsidRDefault="002D31F3" w:rsidP="002D31F3">
            <w:pPr>
              <w:widowControl w:val="0"/>
              <w:shd w:val="clear" w:color="auto" w:fill="FFFFFF"/>
              <w:suppressAutoHyphens/>
              <w:spacing w:after="120"/>
              <w:rPr>
                <w:rFonts w:ascii="Times New Roman" w:hAnsi="Times New Roman" w:cs="Times New Roman"/>
                <w:kern w:val="1"/>
                <w:lang w:eastAsia="zh-CN" w:bidi="hi-IN"/>
              </w:rPr>
            </w:pPr>
            <w:r w:rsidRPr="00E33396">
              <w:rPr>
                <w:rFonts w:ascii="Times New Roman" w:hAnsi="Times New Roman" w:cs="Times New Roman"/>
                <w:kern w:val="1"/>
                <w:lang w:eastAsia="zh-CN" w:bidi="hi-IN"/>
              </w:rPr>
              <w:t xml:space="preserve">− </w:t>
            </w:r>
            <w:r w:rsidRPr="00E33396">
              <w:rPr>
                <w:rFonts w:ascii="Times New Roman" w:eastAsia="SimSun" w:hAnsi="Times New Roman" w:cs="Times New Roman"/>
                <w:kern w:val="1"/>
                <w:lang w:eastAsia="zh-CN" w:bidi="hi-IN"/>
              </w:rPr>
              <w:t>перечень персональных данных (копия утвержденного документа по серверному сегменту АИС МФЦ НО);</w:t>
            </w:r>
          </w:p>
          <w:p w:rsidR="002D31F3" w:rsidRPr="00E33396" w:rsidRDefault="002D31F3" w:rsidP="002D31F3">
            <w:pPr>
              <w:widowControl w:val="0"/>
              <w:shd w:val="clear" w:color="auto" w:fill="FFFFFF"/>
              <w:suppressAutoHyphens/>
              <w:spacing w:after="120"/>
              <w:rPr>
                <w:rFonts w:ascii="Times New Roman" w:hAnsi="Times New Roman" w:cs="Times New Roman"/>
                <w:kern w:val="1"/>
                <w:lang w:eastAsia="zh-CN" w:bidi="hi-IN"/>
              </w:rPr>
            </w:pPr>
            <w:r w:rsidRPr="00E33396">
              <w:rPr>
                <w:rFonts w:ascii="Times New Roman" w:hAnsi="Times New Roman" w:cs="Times New Roman"/>
                <w:kern w:val="1"/>
                <w:lang w:eastAsia="zh-CN" w:bidi="hi-IN"/>
              </w:rPr>
              <w:t xml:space="preserve">− </w:t>
            </w:r>
            <w:r w:rsidRPr="00E33396">
              <w:rPr>
                <w:rFonts w:ascii="Times New Roman" w:eastAsia="SimSun" w:hAnsi="Times New Roman" w:cs="Times New Roman"/>
                <w:kern w:val="1"/>
                <w:lang w:eastAsia="zh-CN" w:bidi="hi-IN"/>
              </w:rPr>
              <w:t>акт классификации АИС МФЦ НО (копия утвержденного документа по серверному сегменту АИС МФЦ НО);</w:t>
            </w:r>
          </w:p>
          <w:p w:rsidR="002D31F3" w:rsidRPr="00E33396" w:rsidRDefault="002D31F3" w:rsidP="002D31F3">
            <w:pPr>
              <w:widowControl w:val="0"/>
              <w:shd w:val="clear" w:color="auto" w:fill="FFFFFF"/>
              <w:suppressAutoHyphens/>
              <w:spacing w:after="120"/>
              <w:rPr>
                <w:rFonts w:ascii="Times New Roman" w:hAnsi="Times New Roman" w:cs="Times New Roman"/>
                <w:kern w:val="1"/>
                <w:lang w:eastAsia="zh-CN" w:bidi="hi-IN"/>
              </w:rPr>
            </w:pPr>
            <w:r w:rsidRPr="00E33396">
              <w:rPr>
                <w:rFonts w:ascii="Times New Roman" w:hAnsi="Times New Roman" w:cs="Times New Roman"/>
                <w:kern w:val="1"/>
                <w:lang w:eastAsia="zh-CN" w:bidi="hi-IN"/>
              </w:rPr>
              <w:t xml:space="preserve">− </w:t>
            </w:r>
            <w:r w:rsidRPr="00E33396">
              <w:rPr>
                <w:rFonts w:ascii="Times New Roman" w:eastAsia="SimSun" w:hAnsi="Times New Roman" w:cs="Times New Roman"/>
                <w:kern w:val="1"/>
                <w:lang w:eastAsia="zh-CN" w:bidi="hi-IN"/>
              </w:rPr>
              <w:t>модель угроз безопасности персональным данным (копия утвержденного документа по серверному сегменту АИС МФЦ НО);</w:t>
            </w:r>
          </w:p>
          <w:p w:rsidR="002D31F3" w:rsidRPr="00E33396" w:rsidRDefault="002D31F3" w:rsidP="002D31F3">
            <w:pPr>
              <w:widowControl w:val="0"/>
              <w:shd w:val="clear" w:color="auto" w:fill="FFFFFF"/>
              <w:suppressAutoHyphens/>
              <w:spacing w:after="120"/>
              <w:rPr>
                <w:rFonts w:ascii="Times New Roman" w:hAnsi="Times New Roman" w:cs="Times New Roman"/>
                <w:kern w:val="1"/>
                <w:lang w:eastAsia="zh-CN" w:bidi="hi-IN"/>
              </w:rPr>
            </w:pPr>
            <w:r w:rsidRPr="00E33396">
              <w:rPr>
                <w:rFonts w:ascii="Times New Roman" w:hAnsi="Times New Roman" w:cs="Times New Roman"/>
                <w:kern w:val="1"/>
                <w:lang w:eastAsia="zh-CN" w:bidi="hi-IN"/>
              </w:rPr>
              <w:t xml:space="preserve">− </w:t>
            </w:r>
            <w:r w:rsidRPr="00E33396">
              <w:rPr>
                <w:rFonts w:ascii="Times New Roman" w:eastAsia="SimSun" w:hAnsi="Times New Roman" w:cs="Times New Roman"/>
                <w:kern w:val="1"/>
                <w:lang w:eastAsia="zh-CN" w:bidi="hi-IN"/>
              </w:rPr>
              <w:t>перечень адаптированных базовых мер (копия утвержденного документа по серверному сегменту АИС МФЦ НО);</w:t>
            </w:r>
          </w:p>
          <w:p w:rsidR="002D31F3" w:rsidRPr="00E33396" w:rsidRDefault="002D31F3" w:rsidP="002D31F3">
            <w:pPr>
              <w:widowControl w:val="0"/>
              <w:shd w:val="clear" w:color="auto" w:fill="FFFFFF"/>
              <w:suppressAutoHyphens/>
              <w:spacing w:after="120"/>
              <w:rPr>
                <w:rFonts w:ascii="Times New Roman" w:hAnsi="Times New Roman" w:cs="Times New Roman"/>
                <w:kern w:val="1"/>
                <w:lang w:eastAsia="zh-CN" w:bidi="hi-IN"/>
              </w:rPr>
            </w:pPr>
            <w:r w:rsidRPr="00E33396">
              <w:rPr>
                <w:rFonts w:ascii="Times New Roman" w:hAnsi="Times New Roman" w:cs="Times New Roman"/>
                <w:kern w:val="1"/>
                <w:lang w:eastAsia="zh-CN" w:bidi="hi-IN"/>
              </w:rPr>
              <w:t xml:space="preserve">− </w:t>
            </w:r>
            <w:r w:rsidRPr="00E33396">
              <w:rPr>
                <w:rFonts w:ascii="Times New Roman" w:eastAsia="SimSun" w:hAnsi="Times New Roman" w:cs="Times New Roman"/>
                <w:kern w:val="1"/>
                <w:lang w:eastAsia="zh-CN" w:bidi="hi-IN"/>
              </w:rPr>
              <w:t>техническое задание на систему защиты клиентского сегмента АИС МФЦ НО (копия утвержденного документа по серверному сегменту АИС МФЦ НО);</w:t>
            </w:r>
          </w:p>
          <w:p w:rsidR="002D31F3" w:rsidRPr="00E33396" w:rsidRDefault="002D31F3" w:rsidP="002D31F3">
            <w:pPr>
              <w:widowControl w:val="0"/>
              <w:shd w:val="clear" w:color="auto" w:fill="FFFFFF"/>
              <w:suppressAutoHyphens/>
              <w:spacing w:after="120"/>
              <w:rPr>
                <w:rFonts w:ascii="Times New Roman" w:hAnsi="Times New Roman" w:cs="Times New Roman"/>
                <w:kern w:val="1"/>
                <w:lang w:eastAsia="zh-CN" w:bidi="hi-IN"/>
              </w:rPr>
            </w:pPr>
            <w:r w:rsidRPr="00E33396">
              <w:rPr>
                <w:rFonts w:ascii="Times New Roman" w:hAnsi="Times New Roman" w:cs="Times New Roman"/>
                <w:kern w:val="1"/>
                <w:lang w:eastAsia="zh-CN" w:bidi="hi-IN"/>
              </w:rPr>
              <w:t xml:space="preserve">− </w:t>
            </w:r>
            <w:r w:rsidRPr="00E33396">
              <w:rPr>
                <w:rFonts w:ascii="Times New Roman" w:eastAsia="SimSun" w:hAnsi="Times New Roman" w:cs="Times New Roman"/>
                <w:kern w:val="1"/>
                <w:lang w:eastAsia="zh-CN" w:bidi="hi-IN"/>
              </w:rPr>
              <w:t>план мероприятий по созданию и эксплуатации системы защиты персональных данных в клиентском сегменте АИС МФЦ НО.</w:t>
            </w:r>
          </w:p>
          <w:p w:rsidR="002D31F3" w:rsidRPr="00E33396" w:rsidRDefault="002D31F3" w:rsidP="002D31F3">
            <w:pPr>
              <w:widowControl w:val="0"/>
              <w:shd w:val="clear" w:color="auto" w:fill="FFFFFF"/>
              <w:suppressAutoHyphens/>
              <w:spacing w:after="120"/>
              <w:rPr>
                <w:rFonts w:ascii="Times New Roman" w:hAnsi="Times New Roman" w:cs="Times New Roman"/>
                <w:kern w:val="1"/>
                <w:lang w:eastAsia="zh-CN" w:bidi="hi-IN"/>
              </w:rPr>
            </w:pPr>
            <w:r w:rsidRPr="00E33396">
              <w:rPr>
                <w:rFonts w:ascii="Times New Roman" w:hAnsi="Times New Roman" w:cs="Times New Roman"/>
                <w:kern w:val="1"/>
                <w:lang w:eastAsia="zh-CN" w:bidi="hi-IN"/>
              </w:rPr>
              <w:t xml:space="preserve">− </w:t>
            </w:r>
            <w:r w:rsidRPr="00E33396">
              <w:rPr>
                <w:rFonts w:ascii="Times New Roman" w:eastAsia="SimSun" w:hAnsi="Times New Roman" w:cs="Times New Roman"/>
                <w:kern w:val="1"/>
                <w:lang w:eastAsia="zh-CN" w:bidi="hi-IN"/>
              </w:rPr>
              <w:t>положение по обработке и защите персональных данных (копия утвержденного документа по серверному сегменту АИС МФЦ НО);</w:t>
            </w:r>
          </w:p>
          <w:p w:rsidR="002D31F3" w:rsidRPr="00E33396" w:rsidRDefault="002D31F3" w:rsidP="002D31F3">
            <w:pPr>
              <w:widowControl w:val="0"/>
              <w:shd w:val="clear" w:color="auto" w:fill="FFFFFF"/>
              <w:suppressAutoHyphens/>
              <w:spacing w:after="120"/>
              <w:rPr>
                <w:rFonts w:ascii="Times New Roman" w:hAnsi="Times New Roman" w:cs="Times New Roman"/>
                <w:kern w:val="1"/>
                <w:lang w:eastAsia="zh-CN" w:bidi="hi-IN"/>
              </w:rPr>
            </w:pPr>
            <w:r w:rsidRPr="00E33396">
              <w:rPr>
                <w:rFonts w:ascii="Times New Roman" w:hAnsi="Times New Roman" w:cs="Times New Roman"/>
                <w:kern w:val="1"/>
                <w:lang w:eastAsia="zh-CN" w:bidi="hi-IN"/>
              </w:rPr>
              <w:t xml:space="preserve">− </w:t>
            </w:r>
            <w:r w:rsidRPr="00E33396">
              <w:rPr>
                <w:rFonts w:ascii="Times New Roman" w:eastAsia="SimSun" w:hAnsi="Times New Roman" w:cs="Times New Roman"/>
                <w:kern w:val="1"/>
                <w:lang w:eastAsia="zh-CN" w:bidi="hi-IN"/>
              </w:rPr>
              <w:t>прика</w:t>
            </w:r>
            <w:proofErr w:type="gramStart"/>
            <w:r w:rsidRPr="00E33396">
              <w:rPr>
                <w:rFonts w:ascii="Times New Roman" w:eastAsia="SimSun" w:hAnsi="Times New Roman" w:cs="Times New Roman"/>
                <w:kern w:val="1"/>
                <w:lang w:eastAsia="zh-CN" w:bidi="hi-IN"/>
              </w:rPr>
              <w:t>з(</w:t>
            </w:r>
            <w:proofErr w:type="gramEnd"/>
            <w:r w:rsidRPr="00E33396">
              <w:rPr>
                <w:rFonts w:ascii="Times New Roman" w:eastAsia="SimSun" w:hAnsi="Times New Roman" w:cs="Times New Roman"/>
                <w:kern w:val="1"/>
                <w:lang w:eastAsia="zh-CN" w:bidi="hi-IN"/>
              </w:rPr>
              <w:t>форма) о назначении ответственных;</w:t>
            </w:r>
          </w:p>
          <w:p w:rsidR="002D31F3" w:rsidRPr="00E33396" w:rsidRDefault="002D31F3" w:rsidP="002D31F3">
            <w:pPr>
              <w:widowControl w:val="0"/>
              <w:shd w:val="clear" w:color="auto" w:fill="FFFFFF"/>
              <w:suppressAutoHyphens/>
              <w:spacing w:after="120"/>
              <w:rPr>
                <w:rFonts w:ascii="Times New Roman" w:hAnsi="Times New Roman" w:cs="Times New Roman"/>
                <w:kern w:val="1"/>
                <w:lang w:eastAsia="zh-CN" w:bidi="hi-IN"/>
              </w:rPr>
            </w:pPr>
            <w:r w:rsidRPr="00E33396">
              <w:rPr>
                <w:rFonts w:ascii="Times New Roman" w:hAnsi="Times New Roman" w:cs="Times New Roman"/>
                <w:kern w:val="1"/>
                <w:lang w:eastAsia="zh-CN" w:bidi="hi-IN"/>
              </w:rPr>
              <w:t xml:space="preserve">−  </w:t>
            </w:r>
            <w:r w:rsidRPr="00E33396">
              <w:rPr>
                <w:rFonts w:ascii="Times New Roman" w:eastAsia="SimSun" w:hAnsi="Times New Roman" w:cs="Times New Roman"/>
                <w:kern w:val="1"/>
                <w:lang w:eastAsia="zh-CN" w:bidi="hi-IN"/>
              </w:rPr>
              <w:t>прика</w:t>
            </w:r>
            <w:proofErr w:type="gramStart"/>
            <w:r w:rsidRPr="00E33396">
              <w:rPr>
                <w:rFonts w:ascii="Times New Roman" w:eastAsia="SimSun" w:hAnsi="Times New Roman" w:cs="Times New Roman"/>
                <w:kern w:val="1"/>
                <w:lang w:eastAsia="zh-CN" w:bidi="hi-IN"/>
              </w:rPr>
              <w:t>з(</w:t>
            </w:r>
            <w:proofErr w:type="gramEnd"/>
            <w:r w:rsidRPr="00E33396">
              <w:rPr>
                <w:rFonts w:ascii="Times New Roman" w:eastAsia="SimSun" w:hAnsi="Times New Roman" w:cs="Times New Roman"/>
                <w:kern w:val="1"/>
                <w:lang w:eastAsia="zh-CN" w:bidi="hi-IN"/>
              </w:rPr>
              <w:t>форма) о допуске сотрудников;</w:t>
            </w:r>
          </w:p>
          <w:p w:rsidR="002D31F3" w:rsidRPr="00E33396" w:rsidRDefault="002D31F3" w:rsidP="002D31F3">
            <w:pPr>
              <w:widowControl w:val="0"/>
              <w:shd w:val="clear" w:color="auto" w:fill="FFFFFF"/>
              <w:suppressAutoHyphens/>
              <w:spacing w:after="120"/>
              <w:rPr>
                <w:rFonts w:ascii="Times New Roman" w:eastAsia="SimSun" w:hAnsi="Times New Roman" w:cs="Times New Roman"/>
                <w:kern w:val="1"/>
                <w:lang w:eastAsia="zh-CN" w:bidi="hi-IN"/>
              </w:rPr>
            </w:pPr>
            <w:r w:rsidRPr="00E33396">
              <w:rPr>
                <w:rFonts w:ascii="Times New Roman" w:hAnsi="Times New Roman" w:cs="Times New Roman"/>
                <w:kern w:val="1"/>
                <w:lang w:eastAsia="zh-CN" w:bidi="hi-IN"/>
              </w:rPr>
              <w:t xml:space="preserve">− </w:t>
            </w:r>
            <w:r w:rsidRPr="00E33396">
              <w:rPr>
                <w:rFonts w:ascii="Times New Roman" w:eastAsia="SimSun" w:hAnsi="Times New Roman" w:cs="Times New Roman"/>
                <w:kern w:val="1"/>
                <w:lang w:eastAsia="zh-CN" w:bidi="hi-IN"/>
              </w:rPr>
              <w:t>инструкции:</w:t>
            </w:r>
          </w:p>
          <w:p w:rsidR="002D31F3" w:rsidRPr="00E33396" w:rsidRDefault="002D31F3" w:rsidP="002D31F3">
            <w:pPr>
              <w:shd w:val="clear" w:color="auto" w:fill="FFFFFF"/>
              <w:spacing w:after="120"/>
              <w:rPr>
                <w:rFonts w:ascii="Times New Roman" w:eastAsia="SimSun" w:hAnsi="Times New Roman" w:cs="Times New Roman"/>
                <w:kern w:val="1"/>
                <w:lang w:eastAsia="zh-CN" w:bidi="hi-IN"/>
              </w:rPr>
            </w:pPr>
            <w:r w:rsidRPr="00E33396">
              <w:rPr>
                <w:rFonts w:ascii="Times New Roman" w:eastAsia="SimSun" w:hAnsi="Times New Roman" w:cs="Times New Roman"/>
                <w:kern w:val="1"/>
                <w:lang w:eastAsia="zh-CN" w:bidi="hi-IN"/>
              </w:rPr>
              <w:t>а) инструкция администратора системы;</w:t>
            </w:r>
          </w:p>
          <w:p w:rsidR="002D31F3" w:rsidRPr="00E33396" w:rsidRDefault="002D31F3" w:rsidP="002D31F3">
            <w:pPr>
              <w:shd w:val="clear" w:color="auto" w:fill="FFFFFF"/>
              <w:spacing w:after="120"/>
              <w:rPr>
                <w:rFonts w:ascii="Times New Roman" w:eastAsia="SimSun" w:hAnsi="Times New Roman" w:cs="Times New Roman"/>
                <w:kern w:val="1"/>
                <w:lang w:eastAsia="zh-CN" w:bidi="hi-IN"/>
              </w:rPr>
            </w:pPr>
            <w:r w:rsidRPr="00E33396">
              <w:rPr>
                <w:rFonts w:ascii="Times New Roman" w:eastAsia="SimSun" w:hAnsi="Times New Roman" w:cs="Times New Roman"/>
                <w:kern w:val="1"/>
                <w:lang w:eastAsia="zh-CN" w:bidi="hi-IN"/>
              </w:rPr>
              <w:t>б) инструкция пользователя;</w:t>
            </w:r>
          </w:p>
          <w:p w:rsidR="002D31F3" w:rsidRPr="00E33396" w:rsidRDefault="002D31F3" w:rsidP="002D31F3">
            <w:pPr>
              <w:widowControl w:val="0"/>
              <w:shd w:val="clear" w:color="auto" w:fill="FFFFFF"/>
              <w:suppressAutoHyphens/>
              <w:spacing w:after="120"/>
              <w:rPr>
                <w:rFonts w:ascii="Times New Roman" w:eastAsia="SimSun" w:hAnsi="Times New Roman" w:cs="Times New Roman"/>
                <w:kern w:val="1"/>
                <w:lang w:eastAsia="zh-CN" w:bidi="hi-IN"/>
              </w:rPr>
            </w:pPr>
            <w:r w:rsidRPr="00E33396">
              <w:rPr>
                <w:rFonts w:ascii="Times New Roman" w:eastAsia="SimSun" w:hAnsi="Times New Roman" w:cs="Times New Roman"/>
                <w:kern w:val="1"/>
                <w:lang w:eastAsia="zh-CN" w:bidi="hi-IN"/>
              </w:rPr>
              <w:tab/>
              <w:t>− проект</w:t>
            </w:r>
            <w:proofErr w:type="gramStart"/>
            <w:r w:rsidRPr="00E33396">
              <w:rPr>
                <w:rFonts w:ascii="Times New Roman" w:eastAsia="SimSun" w:hAnsi="Times New Roman" w:cs="Times New Roman"/>
                <w:kern w:val="1"/>
                <w:lang w:eastAsia="zh-CN" w:bidi="hi-IN"/>
              </w:rPr>
              <w:t>ы(</w:t>
            </w:r>
            <w:proofErr w:type="gramEnd"/>
            <w:r w:rsidRPr="00E33396">
              <w:rPr>
                <w:rFonts w:ascii="Times New Roman" w:eastAsia="SimSun" w:hAnsi="Times New Roman" w:cs="Times New Roman"/>
                <w:kern w:val="1"/>
                <w:lang w:eastAsia="zh-CN" w:bidi="hi-IN"/>
              </w:rPr>
              <w:t>формы) журналов:</w:t>
            </w:r>
          </w:p>
          <w:p w:rsidR="002D31F3" w:rsidRPr="00E33396" w:rsidRDefault="002D31F3" w:rsidP="002D31F3">
            <w:pPr>
              <w:shd w:val="clear" w:color="auto" w:fill="FFFFFF"/>
              <w:spacing w:after="120"/>
              <w:rPr>
                <w:rFonts w:ascii="Times New Roman" w:eastAsia="SimSun" w:hAnsi="Times New Roman" w:cs="Times New Roman"/>
                <w:kern w:val="1"/>
                <w:lang w:eastAsia="zh-CN" w:bidi="hi-IN"/>
              </w:rPr>
            </w:pPr>
            <w:r w:rsidRPr="00E33396">
              <w:rPr>
                <w:rFonts w:ascii="Times New Roman" w:eastAsia="SimSun" w:hAnsi="Times New Roman" w:cs="Times New Roman"/>
                <w:kern w:val="1"/>
                <w:lang w:eastAsia="zh-CN" w:bidi="hi-IN"/>
              </w:rPr>
              <w:t>в) журнал учета средств защиты информации;</w:t>
            </w:r>
          </w:p>
          <w:p w:rsidR="002D31F3" w:rsidRPr="00E33396" w:rsidRDefault="002D31F3" w:rsidP="002D31F3">
            <w:pPr>
              <w:shd w:val="clear" w:color="auto" w:fill="FFFFFF"/>
              <w:spacing w:after="120"/>
              <w:rPr>
                <w:rFonts w:ascii="Times New Roman" w:eastAsia="SimSun" w:hAnsi="Times New Roman" w:cs="Times New Roman"/>
                <w:kern w:val="1"/>
                <w:lang w:eastAsia="zh-CN" w:bidi="hi-IN"/>
              </w:rPr>
            </w:pPr>
            <w:r w:rsidRPr="00E33396">
              <w:rPr>
                <w:rFonts w:ascii="Times New Roman" w:eastAsia="SimSun" w:hAnsi="Times New Roman" w:cs="Times New Roman"/>
                <w:kern w:val="1"/>
                <w:lang w:eastAsia="zh-CN" w:bidi="hi-IN"/>
              </w:rPr>
              <w:t>г) журнал выдачи идентификаторов;</w:t>
            </w:r>
          </w:p>
          <w:p w:rsidR="002D31F3" w:rsidRPr="00E33396" w:rsidRDefault="002D31F3" w:rsidP="002D31F3">
            <w:pPr>
              <w:shd w:val="clear" w:color="auto" w:fill="FFFFFF"/>
              <w:spacing w:after="120"/>
              <w:rPr>
                <w:rFonts w:ascii="Times New Roman" w:eastAsia="SimSun" w:hAnsi="Times New Roman" w:cs="Times New Roman"/>
                <w:kern w:val="1"/>
                <w:lang w:eastAsia="zh-CN" w:bidi="hi-IN"/>
              </w:rPr>
            </w:pPr>
            <w:r w:rsidRPr="00E33396">
              <w:rPr>
                <w:rFonts w:ascii="Times New Roman" w:eastAsia="SimSun" w:hAnsi="Times New Roman" w:cs="Times New Roman"/>
                <w:kern w:val="1"/>
                <w:lang w:eastAsia="zh-CN" w:bidi="hi-IN"/>
              </w:rPr>
              <w:t>д) журнал проведения периодического контрол</w:t>
            </w:r>
            <w:proofErr w:type="gramStart"/>
            <w:r w:rsidRPr="00E33396">
              <w:rPr>
                <w:rFonts w:ascii="Times New Roman" w:eastAsia="SimSun" w:hAnsi="Times New Roman" w:cs="Times New Roman"/>
                <w:kern w:val="1"/>
                <w:lang w:eastAsia="zh-CN" w:bidi="hi-IN"/>
              </w:rPr>
              <w:t>я(</w:t>
            </w:r>
            <w:proofErr w:type="gramEnd"/>
            <w:r w:rsidRPr="00E33396">
              <w:rPr>
                <w:rFonts w:ascii="Times New Roman" w:eastAsia="SimSun" w:hAnsi="Times New Roman" w:cs="Times New Roman"/>
                <w:kern w:val="1"/>
                <w:lang w:eastAsia="zh-CN" w:bidi="hi-IN"/>
              </w:rPr>
              <w:t>проверок);</w:t>
            </w:r>
          </w:p>
          <w:p w:rsidR="002D31F3" w:rsidRPr="00E33396" w:rsidRDefault="002D31F3" w:rsidP="002D31F3">
            <w:pPr>
              <w:shd w:val="clear" w:color="auto" w:fill="FFFFFF"/>
              <w:spacing w:after="120"/>
              <w:rPr>
                <w:rFonts w:ascii="Times New Roman" w:eastAsia="SimSun" w:hAnsi="Times New Roman" w:cs="Times New Roman"/>
                <w:kern w:val="1"/>
                <w:lang w:eastAsia="zh-CN" w:bidi="hi-IN"/>
              </w:rPr>
            </w:pPr>
            <w:r w:rsidRPr="00E33396">
              <w:rPr>
                <w:rFonts w:ascii="Times New Roman" w:eastAsia="SimSun" w:hAnsi="Times New Roman" w:cs="Times New Roman"/>
                <w:kern w:val="1"/>
                <w:lang w:eastAsia="zh-CN" w:bidi="hi-IN"/>
              </w:rPr>
              <w:t>е) журнал ознакомления с ОРД и инструктажа;</w:t>
            </w:r>
          </w:p>
          <w:p w:rsidR="002D31F3" w:rsidRPr="00E33396" w:rsidRDefault="002D31F3" w:rsidP="002D31F3">
            <w:pPr>
              <w:widowControl w:val="0"/>
              <w:shd w:val="clear" w:color="auto" w:fill="FFFFFF"/>
              <w:suppressAutoHyphens/>
              <w:spacing w:after="120"/>
              <w:rPr>
                <w:rFonts w:ascii="Times New Roman" w:eastAsia="SimSun" w:hAnsi="Times New Roman" w:cs="Times New Roman"/>
                <w:kern w:val="1"/>
                <w:lang w:eastAsia="zh-CN" w:bidi="hi-IN"/>
              </w:rPr>
            </w:pPr>
            <w:r w:rsidRPr="00E33396">
              <w:rPr>
                <w:rFonts w:ascii="Times New Roman" w:eastAsia="SimSun" w:hAnsi="Times New Roman" w:cs="Times New Roman"/>
                <w:kern w:val="1"/>
                <w:lang w:eastAsia="zh-CN" w:bidi="hi-IN"/>
              </w:rPr>
              <w:tab/>
              <w:t>− регламенты:</w:t>
            </w:r>
          </w:p>
          <w:p w:rsidR="002D31F3" w:rsidRPr="00E33396" w:rsidRDefault="002D31F3" w:rsidP="002D31F3">
            <w:pPr>
              <w:shd w:val="clear" w:color="auto" w:fill="FFFFFF"/>
              <w:spacing w:after="120"/>
              <w:rPr>
                <w:rFonts w:ascii="Times New Roman" w:eastAsia="SimSun" w:hAnsi="Times New Roman" w:cs="Times New Roman"/>
                <w:kern w:val="1"/>
                <w:lang w:eastAsia="zh-CN" w:bidi="hi-IN"/>
              </w:rPr>
            </w:pPr>
            <w:r w:rsidRPr="00E33396">
              <w:rPr>
                <w:rFonts w:ascii="Times New Roman" w:eastAsia="SimSun" w:hAnsi="Times New Roman" w:cs="Times New Roman"/>
                <w:kern w:val="1"/>
                <w:lang w:eastAsia="zh-CN" w:bidi="hi-IN"/>
              </w:rPr>
              <w:t>ж) регламент  парольной защиты;</w:t>
            </w:r>
          </w:p>
          <w:p w:rsidR="002D31F3" w:rsidRPr="00E33396" w:rsidRDefault="002D31F3" w:rsidP="002D31F3">
            <w:pPr>
              <w:shd w:val="clear" w:color="auto" w:fill="FFFFFF"/>
              <w:spacing w:after="120"/>
              <w:rPr>
                <w:rFonts w:ascii="Times New Roman" w:eastAsia="SimSun" w:hAnsi="Times New Roman" w:cs="Times New Roman"/>
                <w:kern w:val="1"/>
                <w:lang w:eastAsia="zh-CN" w:bidi="hi-IN"/>
              </w:rPr>
            </w:pPr>
            <w:r w:rsidRPr="00E33396">
              <w:rPr>
                <w:rFonts w:ascii="Times New Roman" w:eastAsia="SimSun" w:hAnsi="Times New Roman" w:cs="Times New Roman"/>
                <w:kern w:val="1"/>
                <w:lang w:eastAsia="zh-CN" w:bidi="hi-IN"/>
              </w:rPr>
              <w:t>з) регламент доступа к ресурсам системы МФЦ;</w:t>
            </w:r>
          </w:p>
          <w:p w:rsidR="002D31F3" w:rsidRPr="00E33396" w:rsidRDefault="002D31F3" w:rsidP="002D31F3">
            <w:pPr>
              <w:shd w:val="clear" w:color="auto" w:fill="FFFFFF"/>
              <w:spacing w:after="120"/>
              <w:rPr>
                <w:rFonts w:ascii="Times New Roman" w:eastAsia="SimSun" w:hAnsi="Times New Roman" w:cs="Times New Roman"/>
                <w:kern w:val="1"/>
                <w:lang w:eastAsia="zh-CN" w:bidi="hi-IN"/>
              </w:rPr>
            </w:pPr>
            <w:r w:rsidRPr="00E33396">
              <w:rPr>
                <w:rFonts w:ascii="Times New Roman" w:eastAsia="SimSun" w:hAnsi="Times New Roman" w:cs="Times New Roman"/>
                <w:kern w:val="1"/>
                <w:lang w:eastAsia="zh-CN" w:bidi="hi-IN"/>
              </w:rPr>
              <w:t>и) регламент антивирусной защиты;</w:t>
            </w:r>
          </w:p>
          <w:p w:rsidR="002D31F3" w:rsidRPr="00E33396" w:rsidRDefault="002D31F3" w:rsidP="002D31F3">
            <w:pPr>
              <w:shd w:val="clear" w:color="auto" w:fill="FFFFFF"/>
              <w:spacing w:after="120"/>
              <w:rPr>
                <w:rFonts w:ascii="Times New Roman" w:eastAsia="SimSun" w:hAnsi="Times New Roman" w:cs="Times New Roman"/>
                <w:kern w:val="1"/>
                <w:lang w:eastAsia="zh-CN" w:bidi="hi-IN"/>
              </w:rPr>
            </w:pPr>
            <w:r w:rsidRPr="00E33396">
              <w:rPr>
                <w:rFonts w:ascii="Times New Roman" w:eastAsia="SimSun" w:hAnsi="Times New Roman" w:cs="Times New Roman"/>
                <w:kern w:val="1"/>
                <w:lang w:eastAsia="zh-CN" w:bidi="hi-IN"/>
              </w:rPr>
              <w:t>к) регламент учета СЗИ, документов и носителей;</w:t>
            </w:r>
          </w:p>
          <w:p w:rsidR="002D31F3" w:rsidRPr="00E33396" w:rsidRDefault="002D31F3" w:rsidP="002D31F3">
            <w:pPr>
              <w:shd w:val="clear" w:color="auto" w:fill="FFFFFF"/>
              <w:spacing w:after="120"/>
              <w:rPr>
                <w:rFonts w:ascii="Times New Roman" w:eastAsia="SimSun" w:hAnsi="Times New Roman" w:cs="Times New Roman"/>
                <w:kern w:val="1"/>
                <w:lang w:eastAsia="zh-CN" w:bidi="hi-IN"/>
              </w:rPr>
            </w:pPr>
            <w:r w:rsidRPr="00E33396">
              <w:rPr>
                <w:rFonts w:ascii="Times New Roman" w:eastAsia="SimSun" w:hAnsi="Times New Roman" w:cs="Times New Roman"/>
                <w:kern w:val="1"/>
                <w:lang w:eastAsia="zh-CN" w:bidi="hi-IN"/>
              </w:rPr>
              <w:t xml:space="preserve">л) регламент по модификации </w:t>
            </w:r>
            <w:proofErr w:type="gramStart"/>
            <w:r w:rsidRPr="00E33396">
              <w:rPr>
                <w:rFonts w:ascii="Times New Roman" w:eastAsia="SimSun" w:hAnsi="Times New Roman" w:cs="Times New Roman"/>
                <w:kern w:val="1"/>
                <w:lang w:eastAsia="zh-CN" w:bidi="hi-IN"/>
              </w:rPr>
              <w:t>ПО</w:t>
            </w:r>
            <w:proofErr w:type="gramEnd"/>
            <w:r w:rsidRPr="00E33396">
              <w:rPr>
                <w:rFonts w:ascii="Times New Roman" w:eastAsia="SimSun" w:hAnsi="Times New Roman" w:cs="Times New Roman"/>
                <w:kern w:val="1"/>
                <w:lang w:eastAsia="zh-CN" w:bidi="hi-IN"/>
              </w:rPr>
              <w:t xml:space="preserve"> и ТС;</w:t>
            </w:r>
          </w:p>
          <w:p w:rsidR="002D31F3" w:rsidRPr="00E33396" w:rsidRDefault="002D31F3" w:rsidP="002D31F3">
            <w:pPr>
              <w:shd w:val="clear" w:color="auto" w:fill="FFFFFF"/>
              <w:spacing w:after="120"/>
              <w:rPr>
                <w:rFonts w:ascii="Times New Roman" w:eastAsia="SimSun" w:hAnsi="Times New Roman" w:cs="Times New Roman"/>
                <w:kern w:val="1"/>
                <w:lang w:eastAsia="zh-CN" w:bidi="hi-IN"/>
              </w:rPr>
            </w:pPr>
            <w:r w:rsidRPr="00E33396">
              <w:rPr>
                <w:rFonts w:ascii="Times New Roman" w:eastAsia="SimSun" w:hAnsi="Times New Roman" w:cs="Times New Roman"/>
                <w:kern w:val="1"/>
                <w:lang w:eastAsia="zh-CN" w:bidi="hi-IN"/>
              </w:rPr>
              <w:t>м) регламен</w:t>
            </w:r>
            <w:proofErr w:type="gramStart"/>
            <w:r w:rsidRPr="00E33396">
              <w:rPr>
                <w:rFonts w:ascii="Times New Roman" w:eastAsia="SimSun" w:hAnsi="Times New Roman" w:cs="Times New Roman"/>
                <w:kern w:val="1"/>
                <w:lang w:eastAsia="zh-CN" w:bidi="hi-IN"/>
              </w:rPr>
              <w:t>т(</w:t>
            </w:r>
            <w:proofErr w:type="gramEnd"/>
            <w:r w:rsidRPr="00E33396">
              <w:rPr>
                <w:rFonts w:ascii="Times New Roman" w:eastAsia="SimSun" w:hAnsi="Times New Roman" w:cs="Times New Roman"/>
                <w:kern w:val="1"/>
                <w:lang w:eastAsia="zh-CN" w:bidi="hi-IN"/>
              </w:rPr>
              <w:t>инструкция) действий в нештатных ситуациях;</w:t>
            </w:r>
          </w:p>
          <w:p w:rsidR="002D31F3" w:rsidRPr="00E33396" w:rsidRDefault="002D31F3" w:rsidP="002D31F3">
            <w:pPr>
              <w:widowControl w:val="0"/>
              <w:shd w:val="clear" w:color="auto" w:fill="FFFFFF"/>
              <w:suppressAutoHyphens/>
              <w:spacing w:after="120"/>
              <w:rPr>
                <w:rFonts w:ascii="Times New Roman" w:eastAsia="SimSun" w:hAnsi="Times New Roman" w:cs="Times New Roman"/>
                <w:kern w:val="1"/>
                <w:lang w:eastAsia="zh-CN" w:bidi="hi-IN"/>
              </w:rPr>
            </w:pPr>
            <w:r w:rsidRPr="00E33396">
              <w:rPr>
                <w:rFonts w:ascii="Times New Roman" w:eastAsia="SimSun" w:hAnsi="Times New Roman" w:cs="Times New Roman"/>
                <w:kern w:val="1"/>
                <w:lang w:eastAsia="zh-CN" w:bidi="hi-IN"/>
              </w:rPr>
              <w:tab/>
              <w:t xml:space="preserve">− технический паспорт </w:t>
            </w:r>
            <w:proofErr w:type="spellStart"/>
            <w:r w:rsidRPr="00E33396">
              <w:rPr>
                <w:rFonts w:ascii="Times New Roman" w:eastAsia="SimSun" w:hAnsi="Times New Roman" w:cs="Times New Roman"/>
                <w:kern w:val="1"/>
                <w:lang w:eastAsia="zh-CN" w:bidi="hi-IN"/>
              </w:rPr>
              <w:t>ИСПДн</w:t>
            </w:r>
            <w:proofErr w:type="spellEnd"/>
            <w:r w:rsidRPr="00E33396">
              <w:rPr>
                <w:rFonts w:ascii="Times New Roman" w:eastAsia="SimSun" w:hAnsi="Times New Roman" w:cs="Times New Roman"/>
                <w:kern w:val="1"/>
                <w:lang w:eastAsia="zh-CN" w:bidi="hi-IN"/>
              </w:rPr>
              <w:t xml:space="preserve"> (оригинал);</w:t>
            </w:r>
          </w:p>
          <w:p w:rsidR="002D31F3" w:rsidRPr="00E33396" w:rsidRDefault="002D31F3" w:rsidP="002D31F3">
            <w:pPr>
              <w:widowControl w:val="0"/>
              <w:shd w:val="clear" w:color="auto" w:fill="FFFFFF"/>
              <w:suppressAutoHyphens/>
              <w:spacing w:after="120"/>
              <w:rPr>
                <w:rFonts w:ascii="Times New Roman" w:eastAsia="SimSun" w:hAnsi="Times New Roman" w:cs="Times New Roman"/>
                <w:kern w:val="1"/>
                <w:lang w:eastAsia="zh-CN" w:bidi="hi-IN"/>
              </w:rPr>
            </w:pPr>
            <w:r w:rsidRPr="00E33396">
              <w:rPr>
                <w:rFonts w:ascii="Times New Roman" w:eastAsia="SimSun" w:hAnsi="Times New Roman" w:cs="Times New Roman"/>
                <w:kern w:val="1"/>
                <w:lang w:eastAsia="zh-CN" w:bidi="hi-IN"/>
              </w:rPr>
              <w:tab/>
              <w:t>− прика</w:t>
            </w:r>
            <w:proofErr w:type="gramStart"/>
            <w:r w:rsidRPr="00E33396">
              <w:rPr>
                <w:rFonts w:ascii="Times New Roman" w:eastAsia="SimSun" w:hAnsi="Times New Roman" w:cs="Times New Roman"/>
                <w:kern w:val="1"/>
                <w:lang w:eastAsia="zh-CN" w:bidi="hi-IN"/>
              </w:rPr>
              <w:t>з(</w:t>
            </w:r>
            <w:proofErr w:type="gramEnd"/>
            <w:r w:rsidRPr="00E33396">
              <w:rPr>
                <w:rFonts w:ascii="Times New Roman" w:eastAsia="SimSun" w:hAnsi="Times New Roman" w:cs="Times New Roman"/>
                <w:kern w:val="1"/>
                <w:lang w:eastAsia="zh-CN" w:bidi="hi-IN"/>
              </w:rPr>
              <w:t xml:space="preserve">форма) о вводе в эксплуатацию </w:t>
            </w:r>
            <w:proofErr w:type="spellStart"/>
            <w:r w:rsidRPr="00E33396">
              <w:rPr>
                <w:rFonts w:ascii="Times New Roman" w:eastAsia="SimSun" w:hAnsi="Times New Roman" w:cs="Times New Roman"/>
                <w:kern w:val="1"/>
                <w:lang w:eastAsia="zh-CN" w:bidi="hi-IN"/>
              </w:rPr>
              <w:t>СЗПДн</w:t>
            </w:r>
            <w:proofErr w:type="spellEnd"/>
            <w:r w:rsidRPr="00E33396">
              <w:rPr>
                <w:rFonts w:ascii="Times New Roman" w:eastAsia="SimSun" w:hAnsi="Times New Roman" w:cs="Times New Roman"/>
                <w:kern w:val="1"/>
                <w:lang w:eastAsia="zh-CN" w:bidi="hi-IN"/>
              </w:rPr>
              <w:t xml:space="preserve"> в </w:t>
            </w:r>
            <w:proofErr w:type="spellStart"/>
            <w:r w:rsidRPr="00E33396">
              <w:rPr>
                <w:rFonts w:ascii="Times New Roman" w:eastAsia="SimSun" w:hAnsi="Times New Roman" w:cs="Times New Roman"/>
                <w:kern w:val="1"/>
                <w:lang w:eastAsia="zh-CN" w:bidi="hi-IN"/>
              </w:rPr>
              <w:t>ИСПДн</w:t>
            </w:r>
            <w:proofErr w:type="spellEnd"/>
            <w:r w:rsidRPr="00E33396">
              <w:rPr>
                <w:rFonts w:ascii="Times New Roman" w:eastAsia="SimSun" w:hAnsi="Times New Roman" w:cs="Times New Roman"/>
                <w:kern w:val="1"/>
                <w:lang w:eastAsia="zh-CN" w:bidi="hi-IN"/>
              </w:rPr>
              <w:t>.</w:t>
            </w:r>
          </w:p>
          <w:p w:rsidR="002D31F3" w:rsidRPr="00E33396" w:rsidRDefault="002D31F3" w:rsidP="002D31F3">
            <w:pPr>
              <w:keepNext/>
              <w:tabs>
                <w:tab w:val="left" w:pos="993"/>
              </w:tabs>
              <w:suppressAutoHyphens/>
              <w:spacing w:after="120"/>
              <w:contextualSpacing/>
              <w:outlineLvl w:val="1"/>
              <w:rPr>
                <w:rFonts w:ascii="Times New Roman" w:hAnsi="Times New Roman" w:cs="Times New Roman"/>
                <w:b/>
                <w:bCs/>
                <w:iCs/>
                <w:kern w:val="1"/>
                <w:lang w:eastAsia="zh-CN"/>
              </w:rPr>
            </w:pPr>
            <w:r w:rsidRPr="00E33396">
              <w:rPr>
                <w:rFonts w:ascii="Times New Roman" w:hAnsi="Times New Roman" w:cs="Times New Roman"/>
                <w:b/>
                <w:bCs/>
                <w:iCs/>
                <w:kern w:val="1"/>
                <w:lang w:eastAsia="zh-CN"/>
              </w:rPr>
              <w:t xml:space="preserve"> Требования к содержанию технического проекта на создание СЗПД АИС МФЦ НО</w:t>
            </w:r>
          </w:p>
          <w:p w:rsidR="002D31F3" w:rsidRPr="00E33396" w:rsidRDefault="002D31F3" w:rsidP="002D31F3">
            <w:pPr>
              <w:widowControl w:val="0"/>
              <w:shd w:val="clear" w:color="auto" w:fill="FFFFFF"/>
              <w:suppressAutoHyphens/>
              <w:spacing w:after="120"/>
              <w:rPr>
                <w:rFonts w:ascii="Times New Roman" w:eastAsia="SimSun" w:hAnsi="Times New Roman" w:cs="Times New Roman"/>
                <w:kern w:val="1"/>
                <w:lang w:eastAsia="zh-CN" w:bidi="hi-IN"/>
              </w:rPr>
            </w:pPr>
            <w:r w:rsidRPr="00E33396">
              <w:rPr>
                <w:rFonts w:ascii="Times New Roman" w:eastAsia="SimSun" w:hAnsi="Times New Roman" w:cs="Times New Roman"/>
                <w:kern w:val="1"/>
                <w:lang w:eastAsia="zh-CN" w:bidi="hi-IN"/>
              </w:rPr>
              <w:t>Технический (</w:t>
            </w:r>
            <w:proofErr w:type="spellStart"/>
            <w:r w:rsidRPr="00E33396">
              <w:rPr>
                <w:rFonts w:ascii="Times New Roman" w:eastAsia="SimSun" w:hAnsi="Times New Roman" w:cs="Times New Roman"/>
                <w:kern w:val="1"/>
                <w:lang w:eastAsia="zh-CN" w:bidi="hi-IN"/>
              </w:rPr>
              <w:t>технорабочий</w:t>
            </w:r>
            <w:proofErr w:type="spellEnd"/>
            <w:r w:rsidRPr="00E33396">
              <w:rPr>
                <w:rFonts w:ascii="Times New Roman" w:eastAsia="SimSun" w:hAnsi="Times New Roman" w:cs="Times New Roman"/>
                <w:kern w:val="1"/>
                <w:lang w:eastAsia="zh-CN" w:bidi="hi-IN"/>
              </w:rPr>
              <w:t xml:space="preserve">) проект на создание СЗПД АИС </w:t>
            </w:r>
            <w:proofErr w:type="gramStart"/>
            <w:r w:rsidRPr="00E33396">
              <w:rPr>
                <w:rFonts w:ascii="Times New Roman" w:eastAsia="SimSun" w:hAnsi="Times New Roman" w:cs="Times New Roman"/>
                <w:kern w:val="1"/>
                <w:lang w:eastAsia="zh-CN" w:bidi="hi-IN"/>
              </w:rPr>
              <w:t>МФЦ</w:t>
            </w:r>
            <w:proofErr w:type="gramEnd"/>
            <w:r w:rsidRPr="00E33396">
              <w:rPr>
                <w:rFonts w:ascii="Times New Roman" w:eastAsia="SimSun" w:hAnsi="Times New Roman" w:cs="Times New Roman"/>
                <w:kern w:val="1"/>
                <w:lang w:eastAsia="zh-CN" w:bidi="hi-IN"/>
              </w:rPr>
              <w:t xml:space="preserve"> НО должен включать:</w:t>
            </w:r>
          </w:p>
          <w:p w:rsidR="002D31F3" w:rsidRPr="00E33396" w:rsidRDefault="002D31F3" w:rsidP="002D31F3">
            <w:pPr>
              <w:widowControl w:val="0"/>
              <w:shd w:val="clear" w:color="auto" w:fill="FFFFFF"/>
              <w:suppressAutoHyphens/>
              <w:spacing w:after="120"/>
              <w:rPr>
                <w:rFonts w:ascii="Times New Roman" w:eastAsia="SimSun" w:hAnsi="Times New Roman" w:cs="Times New Roman"/>
                <w:kern w:val="1"/>
                <w:lang w:eastAsia="zh-CN" w:bidi="hi-IN"/>
              </w:rPr>
            </w:pPr>
            <w:r w:rsidRPr="00E33396">
              <w:rPr>
                <w:rFonts w:ascii="Times New Roman" w:eastAsia="SimSun" w:hAnsi="Times New Roman" w:cs="Times New Roman"/>
                <w:kern w:val="1"/>
                <w:lang w:eastAsia="zh-CN" w:bidi="hi-IN"/>
              </w:rPr>
              <w:tab/>
              <w:t>− пояснительную записку к техническому (</w:t>
            </w:r>
            <w:proofErr w:type="spellStart"/>
            <w:r w:rsidRPr="00E33396">
              <w:rPr>
                <w:rFonts w:ascii="Times New Roman" w:eastAsia="SimSun" w:hAnsi="Times New Roman" w:cs="Times New Roman"/>
                <w:kern w:val="1"/>
                <w:lang w:eastAsia="zh-CN" w:bidi="hi-IN"/>
              </w:rPr>
              <w:t>технорабочему</w:t>
            </w:r>
            <w:proofErr w:type="spellEnd"/>
            <w:r w:rsidRPr="00E33396">
              <w:rPr>
                <w:rFonts w:ascii="Times New Roman" w:eastAsia="SimSun" w:hAnsi="Times New Roman" w:cs="Times New Roman"/>
                <w:kern w:val="1"/>
                <w:lang w:eastAsia="zh-CN" w:bidi="hi-IN"/>
              </w:rPr>
              <w:t>)  проекту;</w:t>
            </w:r>
          </w:p>
          <w:p w:rsidR="002D31F3" w:rsidRPr="00E33396" w:rsidRDefault="002D31F3" w:rsidP="002D31F3">
            <w:pPr>
              <w:widowControl w:val="0"/>
              <w:shd w:val="clear" w:color="auto" w:fill="FFFFFF"/>
              <w:suppressAutoHyphens/>
              <w:spacing w:after="120"/>
              <w:rPr>
                <w:rFonts w:ascii="Times New Roman" w:eastAsia="SimSun" w:hAnsi="Times New Roman" w:cs="Times New Roman"/>
                <w:kern w:val="1"/>
                <w:lang w:eastAsia="zh-CN" w:bidi="hi-IN"/>
              </w:rPr>
            </w:pPr>
            <w:r w:rsidRPr="00E33396">
              <w:rPr>
                <w:rFonts w:ascii="Times New Roman" w:eastAsia="SimSun" w:hAnsi="Times New Roman" w:cs="Times New Roman"/>
                <w:kern w:val="1"/>
                <w:lang w:eastAsia="zh-CN" w:bidi="hi-IN"/>
              </w:rPr>
              <w:tab/>
              <w:t>− ведомость документов рабочего проекта;</w:t>
            </w:r>
          </w:p>
          <w:p w:rsidR="002D31F3" w:rsidRPr="00E33396" w:rsidRDefault="002D31F3" w:rsidP="002D31F3">
            <w:pPr>
              <w:widowControl w:val="0"/>
              <w:shd w:val="clear" w:color="auto" w:fill="FFFFFF"/>
              <w:suppressAutoHyphens/>
              <w:spacing w:after="120"/>
              <w:rPr>
                <w:rFonts w:ascii="Times New Roman" w:eastAsia="SimSun" w:hAnsi="Times New Roman" w:cs="Times New Roman"/>
                <w:kern w:val="1"/>
                <w:lang w:eastAsia="zh-CN" w:bidi="hi-IN"/>
              </w:rPr>
            </w:pPr>
            <w:r w:rsidRPr="00E33396">
              <w:rPr>
                <w:rFonts w:ascii="Times New Roman" w:eastAsia="SimSun" w:hAnsi="Times New Roman" w:cs="Times New Roman"/>
                <w:kern w:val="1"/>
                <w:lang w:eastAsia="zh-CN" w:bidi="hi-IN"/>
              </w:rPr>
              <w:tab/>
              <w:t>− комплект схем;</w:t>
            </w:r>
          </w:p>
          <w:p w:rsidR="002D31F3" w:rsidRPr="00E33396" w:rsidRDefault="002D31F3" w:rsidP="002D31F3">
            <w:pPr>
              <w:widowControl w:val="0"/>
              <w:shd w:val="clear" w:color="auto" w:fill="FFFFFF"/>
              <w:suppressAutoHyphens/>
              <w:spacing w:after="120"/>
              <w:rPr>
                <w:rFonts w:ascii="Times New Roman" w:eastAsia="SimSun" w:hAnsi="Times New Roman" w:cs="Times New Roman"/>
                <w:kern w:val="1"/>
                <w:lang w:eastAsia="zh-CN" w:bidi="hi-IN"/>
              </w:rPr>
            </w:pPr>
            <w:r w:rsidRPr="00E33396">
              <w:rPr>
                <w:rFonts w:ascii="Times New Roman" w:eastAsia="SimSun" w:hAnsi="Times New Roman" w:cs="Times New Roman"/>
                <w:kern w:val="1"/>
                <w:lang w:eastAsia="zh-CN" w:bidi="hi-IN"/>
              </w:rPr>
              <w:tab/>
              <w:t>− спецификацию программно-аппаратных средств системы защиты информации.</w:t>
            </w:r>
          </w:p>
          <w:p w:rsidR="002D31F3" w:rsidRPr="00E33396" w:rsidRDefault="002D31F3" w:rsidP="002D31F3">
            <w:pPr>
              <w:keepNext/>
              <w:tabs>
                <w:tab w:val="left" w:pos="993"/>
              </w:tabs>
              <w:suppressAutoHyphens/>
              <w:spacing w:after="120"/>
              <w:contextualSpacing/>
              <w:outlineLvl w:val="1"/>
              <w:rPr>
                <w:rFonts w:ascii="Times New Roman" w:hAnsi="Times New Roman" w:cs="Times New Roman"/>
                <w:b/>
                <w:bCs/>
                <w:iCs/>
                <w:kern w:val="1"/>
                <w:lang w:eastAsia="zh-CN"/>
              </w:rPr>
            </w:pPr>
            <w:r w:rsidRPr="00E33396">
              <w:rPr>
                <w:rFonts w:ascii="Times New Roman" w:hAnsi="Times New Roman" w:cs="Times New Roman"/>
                <w:b/>
                <w:bCs/>
                <w:iCs/>
                <w:kern w:val="1"/>
                <w:lang w:eastAsia="zh-CN"/>
              </w:rPr>
              <w:t>Требования к содержанию эксплуатационной документации</w:t>
            </w:r>
          </w:p>
          <w:p w:rsidR="002D31F3" w:rsidRPr="00E33396" w:rsidRDefault="002D31F3" w:rsidP="002D31F3">
            <w:pPr>
              <w:widowControl w:val="0"/>
              <w:shd w:val="clear" w:color="auto" w:fill="FFFFFF"/>
              <w:suppressAutoHyphens/>
              <w:spacing w:after="120"/>
              <w:rPr>
                <w:rFonts w:ascii="Times New Roman" w:eastAsia="SimSun" w:hAnsi="Times New Roman" w:cs="Times New Roman"/>
                <w:kern w:val="1"/>
                <w:lang w:eastAsia="zh-CN" w:bidi="hi-IN"/>
              </w:rPr>
            </w:pPr>
            <w:r w:rsidRPr="00E33396">
              <w:rPr>
                <w:rFonts w:ascii="Times New Roman" w:eastAsia="SimSun" w:hAnsi="Times New Roman" w:cs="Times New Roman"/>
                <w:kern w:val="1"/>
                <w:lang w:eastAsia="zh-CN" w:bidi="hi-IN"/>
              </w:rPr>
              <w:lastRenderedPageBreak/>
              <w:t>В состав документации должны входить документы:</w:t>
            </w:r>
          </w:p>
          <w:p w:rsidR="002D31F3" w:rsidRPr="00E33396" w:rsidRDefault="002D31F3" w:rsidP="002D31F3">
            <w:pPr>
              <w:widowControl w:val="0"/>
              <w:numPr>
                <w:ilvl w:val="0"/>
                <w:numId w:val="34"/>
              </w:numPr>
              <w:shd w:val="clear" w:color="auto" w:fill="FFFFFF"/>
              <w:suppressAutoHyphens/>
              <w:spacing w:after="120"/>
              <w:ind w:left="94" w:firstLine="394"/>
              <w:rPr>
                <w:rFonts w:ascii="Times New Roman" w:hAnsi="Times New Roman" w:cs="Times New Roman"/>
                <w:kern w:val="1"/>
                <w:lang w:eastAsia="zh-CN" w:bidi="hi-IN"/>
              </w:rPr>
            </w:pPr>
            <w:r w:rsidRPr="00E33396">
              <w:rPr>
                <w:rFonts w:ascii="Times New Roman" w:eastAsia="SimSun" w:hAnsi="Times New Roman" w:cs="Times New Roman"/>
                <w:kern w:val="1"/>
                <w:lang w:eastAsia="zh-CN" w:bidi="hi-IN"/>
              </w:rPr>
              <w:t xml:space="preserve">Комплект документации на средства персональных данных клиентского сегмента АИС </w:t>
            </w:r>
            <w:proofErr w:type="gramStart"/>
            <w:r w:rsidRPr="00E33396">
              <w:rPr>
                <w:rFonts w:ascii="Times New Roman" w:eastAsia="SimSun" w:hAnsi="Times New Roman" w:cs="Times New Roman"/>
                <w:kern w:val="1"/>
                <w:lang w:eastAsia="zh-CN" w:bidi="hi-IN"/>
              </w:rPr>
              <w:t>МФ-НО</w:t>
            </w:r>
            <w:proofErr w:type="gramEnd"/>
            <w:r w:rsidRPr="00E33396">
              <w:rPr>
                <w:rFonts w:ascii="Times New Roman" w:eastAsia="SimSun" w:hAnsi="Times New Roman" w:cs="Times New Roman"/>
                <w:kern w:val="1"/>
                <w:lang w:eastAsia="zh-CN" w:bidi="hi-IN"/>
              </w:rPr>
              <w:t>;</w:t>
            </w:r>
          </w:p>
          <w:p w:rsidR="002D31F3" w:rsidRPr="00E33396" w:rsidRDefault="002D31F3" w:rsidP="002D31F3">
            <w:pPr>
              <w:shd w:val="clear" w:color="auto" w:fill="FFFFFF"/>
              <w:tabs>
                <w:tab w:val="left" w:pos="563"/>
              </w:tabs>
              <w:spacing w:after="120"/>
              <w:ind w:left="544"/>
              <w:rPr>
                <w:rFonts w:ascii="Times New Roman" w:eastAsia="SimSun" w:hAnsi="Times New Roman" w:cs="Times New Roman"/>
                <w:kern w:val="1"/>
                <w:lang w:eastAsia="zh-CN" w:bidi="hi-IN"/>
              </w:rPr>
            </w:pPr>
            <w:r w:rsidRPr="00E33396">
              <w:rPr>
                <w:rFonts w:ascii="Times New Roman" w:hAnsi="Times New Roman" w:cs="Times New Roman"/>
                <w:kern w:val="1"/>
                <w:lang w:eastAsia="zh-CN" w:bidi="hi-IN"/>
              </w:rPr>
              <w:t xml:space="preserve">2.  </w:t>
            </w:r>
            <w:r w:rsidRPr="00E33396">
              <w:rPr>
                <w:rFonts w:ascii="Times New Roman" w:eastAsia="SimSun" w:hAnsi="Times New Roman" w:cs="Times New Roman"/>
                <w:kern w:val="1"/>
                <w:lang w:eastAsia="zh-CN" w:bidi="hi-IN"/>
              </w:rPr>
              <w:t>Акты приемки в опытную (промышленную) эксплуатацию клиентского сегмента АИС МФЦ НО.</w:t>
            </w:r>
          </w:p>
          <w:p w:rsidR="002D31F3" w:rsidRPr="00E33396" w:rsidRDefault="002D31F3" w:rsidP="002D31F3">
            <w:pPr>
              <w:keepNext/>
              <w:tabs>
                <w:tab w:val="left" w:pos="993"/>
              </w:tabs>
              <w:suppressAutoHyphens/>
              <w:spacing w:after="120"/>
              <w:contextualSpacing/>
              <w:outlineLvl w:val="1"/>
              <w:rPr>
                <w:rFonts w:ascii="Times New Roman" w:hAnsi="Times New Roman" w:cs="Times New Roman"/>
                <w:b/>
                <w:bCs/>
                <w:iCs/>
                <w:kern w:val="1"/>
                <w:lang w:eastAsia="zh-CN"/>
              </w:rPr>
            </w:pPr>
            <w:r w:rsidRPr="00E33396">
              <w:rPr>
                <w:rFonts w:ascii="Times New Roman" w:hAnsi="Times New Roman" w:cs="Times New Roman"/>
                <w:b/>
                <w:bCs/>
                <w:iCs/>
                <w:kern w:val="1"/>
                <w:lang w:eastAsia="zh-CN"/>
              </w:rPr>
              <w:t>Требования к содержанию документации по аттестации</w:t>
            </w:r>
          </w:p>
          <w:p w:rsidR="002D31F3" w:rsidRPr="00E33396" w:rsidRDefault="002D31F3" w:rsidP="002D31F3">
            <w:pPr>
              <w:widowControl w:val="0"/>
              <w:shd w:val="clear" w:color="auto" w:fill="FFFFFF"/>
              <w:suppressAutoHyphens/>
              <w:spacing w:after="120"/>
              <w:rPr>
                <w:rFonts w:ascii="Times New Roman" w:eastAsia="SimSun" w:hAnsi="Times New Roman" w:cs="Times New Roman"/>
                <w:kern w:val="1"/>
                <w:lang w:eastAsia="zh-CN" w:bidi="hi-IN"/>
              </w:rPr>
            </w:pPr>
            <w:r w:rsidRPr="00E33396">
              <w:rPr>
                <w:rFonts w:ascii="Times New Roman" w:eastAsia="SimSun" w:hAnsi="Times New Roman" w:cs="Times New Roman"/>
                <w:kern w:val="1"/>
                <w:lang w:eastAsia="zh-CN" w:bidi="hi-IN"/>
              </w:rPr>
              <w:t>В состав документации должны входить документы:</w:t>
            </w:r>
          </w:p>
          <w:p w:rsidR="002D31F3" w:rsidRPr="00E33396" w:rsidRDefault="002D31F3" w:rsidP="002D31F3">
            <w:pPr>
              <w:shd w:val="clear" w:color="auto" w:fill="FFFFFF"/>
              <w:spacing w:after="120"/>
              <w:rPr>
                <w:rFonts w:ascii="Times New Roman" w:eastAsia="SimSun" w:hAnsi="Times New Roman" w:cs="Times New Roman"/>
                <w:kern w:val="1"/>
                <w:lang w:eastAsia="zh-CN" w:bidi="hi-IN"/>
              </w:rPr>
            </w:pPr>
            <w:r w:rsidRPr="00E33396">
              <w:rPr>
                <w:rFonts w:ascii="Times New Roman" w:eastAsia="SimSun" w:hAnsi="Times New Roman" w:cs="Times New Roman"/>
                <w:kern w:val="1"/>
                <w:lang w:eastAsia="zh-CN" w:bidi="hi-IN"/>
              </w:rPr>
              <w:t>- программа и методика аттестационных испытаний клиентского сегмента АИС МФЦ НО;</w:t>
            </w:r>
          </w:p>
          <w:p w:rsidR="002D31F3" w:rsidRPr="00E33396" w:rsidRDefault="002D31F3" w:rsidP="002D31F3">
            <w:pPr>
              <w:shd w:val="clear" w:color="auto" w:fill="FFFFFF"/>
              <w:spacing w:after="120"/>
              <w:rPr>
                <w:rFonts w:ascii="Times New Roman" w:eastAsia="SimSun" w:hAnsi="Times New Roman" w:cs="Times New Roman"/>
                <w:kern w:val="1"/>
                <w:lang w:eastAsia="zh-CN" w:bidi="hi-IN"/>
              </w:rPr>
            </w:pPr>
            <w:r w:rsidRPr="00E33396">
              <w:rPr>
                <w:rFonts w:ascii="Times New Roman" w:eastAsia="SimSun" w:hAnsi="Times New Roman" w:cs="Times New Roman"/>
                <w:kern w:val="1"/>
                <w:lang w:eastAsia="zh-CN" w:bidi="hi-IN"/>
              </w:rPr>
              <w:t>- протоколы проведения аттестационных испытаний клиентского сегмента АИС МФЦ НО;</w:t>
            </w:r>
          </w:p>
          <w:p w:rsidR="002D31F3" w:rsidRPr="00E33396" w:rsidRDefault="002D31F3" w:rsidP="002D31F3">
            <w:pPr>
              <w:shd w:val="clear" w:color="auto" w:fill="FFFFFF"/>
              <w:spacing w:after="120"/>
              <w:rPr>
                <w:rFonts w:ascii="Times New Roman" w:eastAsia="SimSun" w:hAnsi="Times New Roman" w:cs="Times New Roman"/>
                <w:kern w:val="1"/>
                <w:lang w:eastAsia="zh-CN" w:bidi="hi-IN"/>
              </w:rPr>
            </w:pPr>
            <w:r w:rsidRPr="00E33396">
              <w:rPr>
                <w:rFonts w:ascii="Times New Roman" w:eastAsia="SimSun" w:hAnsi="Times New Roman" w:cs="Times New Roman"/>
                <w:kern w:val="1"/>
                <w:lang w:eastAsia="zh-CN" w:bidi="hi-IN"/>
              </w:rPr>
              <w:t>- заключения по результатам аттестационных испытаний клиентского сегмента АИС МФЦ НО;</w:t>
            </w:r>
          </w:p>
          <w:p w:rsidR="002D31F3" w:rsidRPr="00E33396" w:rsidRDefault="002D31F3" w:rsidP="002D31F3">
            <w:pPr>
              <w:shd w:val="clear" w:color="auto" w:fill="FFFFFF"/>
              <w:spacing w:after="120"/>
              <w:rPr>
                <w:rFonts w:ascii="Times New Roman" w:eastAsia="SimSun" w:hAnsi="Times New Roman" w:cs="Times New Roman"/>
                <w:b/>
                <w:kern w:val="1"/>
                <w:lang w:eastAsia="zh-CN" w:bidi="hi-IN"/>
              </w:rPr>
            </w:pPr>
            <w:r w:rsidRPr="00E33396">
              <w:rPr>
                <w:rFonts w:ascii="Times New Roman" w:eastAsia="SimSun" w:hAnsi="Times New Roman" w:cs="Times New Roman"/>
                <w:kern w:val="1"/>
                <w:lang w:eastAsia="zh-CN" w:bidi="hi-IN"/>
              </w:rPr>
              <w:t>- аттеста</w:t>
            </w:r>
            <w:proofErr w:type="gramStart"/>
            <w:r w:rsidRPr="00E33396">
              <w:rPr>
                <w:rFonts w:ascii="Times New Roman" w:eastAsia="SimSun" w:hAnsi="Times New Roman" w:cs="Times New Roman"/>
                <w:kern w:val="1"/>
                <w:lang w:eastAsia="zh-CN" w:bidi="hi-IN"/>
              </w:rPr>
              <w:t>т(</w:t>
            </w:r>
            <w:proofErr w:type="gramEnd"/>
            <w:r w:rsidRPr="00E33396">
              <w:rPr>
                <w:rFonts w:ascii="Times New Roman" w:eastAsia="SimSun" w:hAnsi="Times New Roman" w:cs="Times New Roman"/>
                <w:kern w:val="1"/>
                <w:lang w:eastAsia="zh-CN" w:bidi="hi-IN"/>
              </w:rPr>
              <w:t>ы) соответствия на рабочие места клиентского сегмента АИС МФЦ НО.</w:t>
            </w:r>
          </w:p>
          <w:p w:rsidR="002D31F3" w:rsidRPr="00E33396" w:rsidRDefault="002D31F3" w:rsidP="002D31F3">
            <w:pPr>
              <w:widowControl w:val="0"/>
              <w:shd w:val="clear" w:color="auto" w:fill="FFFFFF"/>
              <w:suppressAutoHyphens/>
              <w:spacing w:after="120"/>
              <w:ind w:firstLine="567"/>
              <w:contextualSpacing/>
              <w:rPr>
                <w:rFonts w:ascii="Times New Roman" w:eastAsia="SimSun" w:hAnsi="Times New Roman" w:cs="Times New Roman"/>
                <w:b/>
                <w:kern w:val="1"/>
                <w:lang w:eastAsia="zh-CN" w:bidi="hi-IN"/>
              </w:rPr>
            </w:pPr>
          </w:p>
          <w:p w:rsidR="002D31F3" w:rsidRPr="00E33396" w:rsidRDefault="002D31F3" w:rsidP="002D31F3">
            <w:pPr>
              <w:spacing w:after="120"/>
              <w:rPr>
                <w:rFonts w:ascii="Times New Roman" w:hAnsi="Times New Roman" w:cs="Times New Roman"/>
                <w:b/>
              </w:rPr>
            </w:pPr>
            <w:r w:rsidRPr="00E33396">
              <w:rPr>
                <w:rFonts w:ascii="Times New Roman" w:hAnsi="Times New Roman" w:cs="Times New Roman"/>
                <w:b/>
              </w:rPr>
              <w:t xml:space="preserve">К закупаемой продукции не применяется национальный режим, предусмотренный </w:t>
            </w:r>
            <w:hyperlink r:id="rId9" w:history="1">
              <w:r w:rsidRPr="00E33396">
                <w:rPr>
                  <w:rStyle w:val="aa"/>
                  <w:rFonts w:ascii="Times New Roman" w:hAnsi="Times New Roman" w:cs="Times New Roman"/>
                  <w:b/>
                </w:rPr>
                <w:t>ст. 14</w:t>
              </w:r>
            </w:hyperlink>
            <w:r w:rsidRPr="00E33396">
              <w:rPr>
                <w:rFonts w:ascii="Times New Roman" w:hAnsi="Times New Roman" w:cs="Times New Roman"/>
                <w:b/>
              </w:rPr>
              <w:t xml:space="preserve"> Федерального закона от 05.04.2013 N 44-ФЗ "О контрактной системе в сфере закупок товаров, работ, услуг для обеспечения государственных и муниципальных нужд" </w:t>
            </w:r>
          </w:p>
        </w:tc>
      </w:tr>
      <w:tr w:rsidR="002D31F3" w:rsidRPr="00E33396" w:rsidTr="00940F2B">
        <w:trPr>
          <w:trHeight w:val="23"/>
        </w:trPr>
        <w:tc>
          <w:tcPr>
            <w:tcW w:w="10206" w:type="dxa"/>
            <w:tcBorders>
              <w:top w:val="single" w:sz="4" w:space="0" w:color="auto"/>
            </w:tcBorders>
            <w:shd w:val="clear" w:color="auto" w:fill="auto"/>
          </w:tcPr>
          <w:p w:rsidR="002D31F3" w:rsidRPr="00E33396" w:rsidRDefault="002D31F3" w:rsidP="002D31F3">
            <w:pPr>
              <w:tabs>
                <w:tab w:val="left" w:pos="0"/>
                <w:tab w:val="left" w:pos="284"/>
              </w:tabs>
              <w:spacing w:after="120"/>
              <w:rPr>
                <w:rFonts w:ascii="Times New Roman" w:hAnsi="Times New Roman" w:cs="Times New Roman"/>
              </w:rPr>
            </w:pPr>
            <w:r w:rsidRPr="00E33396">
              <w:rPr>
                <w:rFonts w:ascii="Times New Roman" w:hAnsi="Times New Roman" w:cs="Times New Roman"/>
              </w:rPr>
              <w:lastRenderedPageBreak/>
              <w:t>Для создания и функционирования СЗПД Подрядчик должен передать Заказчику, выполнить работы:</w:t>
            </w:r>
          </w:p>
          <w:p w:rsidR="002D31F3" w:rsidRPr="00E33396" w:rsidRDefault="002D31F3" w:rsidP="002D31F3">
            <w:pPr>
              <w:numPr>
                <w:ilvl w:val="0"/>
                <w:numId w:val="35"/>
              </w:numPr>
              <w:tabs>
                <w:tab w:val="left" w:pos="0"/>
                <w:tab w:val="left" w:pos="318"/>
              </w:tabs>
              <w:spacing w:after="120"/>
              <w:ind w:left="318"/>
              <w:rPr>
                <w:rFonts w:ascii="Times New Roman" w:hAnsi="Times New Roman" w:cs="Times New Roman"/>
              </w:rPr>
            </w:pPr>
            <w:r w:rsidRPr="00E33396">
              <w:rPr>
                <w:rFonts w:ascii="Times New Roman" w:hAnsi="Times New Roman" w:cs="Times New Roman"/>
              </w:rPr>
              <w:t>Обследование клиентского сегмента АИС МФЦ НО</w:t>
            </w:r>
          </w:p>
          <w:p w:rsidR="002D31F3" w:rsidRPr="00E33396" w:rsidRDefault="002D31F3" w:rsidP="002D31F3">
            <w:pPr>
              <w:numPr>
                <w:ilvl w:val="0"/>
                <w:numId w:val="35"/>
              </w:numPr>
              <w:tabs>
                <w:tab w:val="left" w:pos="0"/>
                <w:tab w:val="left" w:pos="318"/>
              </w:tabs>
              <w:spacing w:after="120"/>
              <w:ind w:left="318"/>
              <w:rPr>
                <w:rFonts w:ascii="Times New Roman" w:hAnsi="Times New Roman" w:cs="Times New Roman"/>
              </w:rPr>
            </w:pPr>
            <w:r w:rsidRPr="00E33396">
              <w:rPr>
                <w:rFonts w:ascii="Times New Roman" w:hAnsi="Times New Roman" w:cs="Times New Roman"/>
              </w:rPr>
              <w:t>Разработка технического решения (проекта) системы защиты персональных данных клиентского сегмента АИС МФЦ НО</w:t>
            </w:r>
          </w:p>
          <w:p w:rsidR="002D31F3" w:rsidRPr="00E33396" w:rsidRDefault="002D31F3" w:rsidP="002D31F3">
            <w:pPr>
              <w:numPr>
                <w:ilvl w:val="0"/>
                <w:numId w:val="35"/>
              </w:numPr>
              <w:tabs>
                <w:tab w:val="left" w:pos="0"/>
                <w:tab w:val="left" w:pos="318"/>
              </w:tabs>
              <w:spacing w:after="120"/>
              <w:ind w:left="318"/>
              <w:rPr>
                <w:rFonts w:ascii="Times New Roman" w:hAnsi="Times New Roman" w:cs="Times New Roman"/>
              </w:rPr>
            </w:pPr>
            <w:r w:rsidRPr="00E33396">
              <w:rPr>
                <w:rFonts w:ascii="Times New Roman" w:hAnsi="Times New Roman" w:cs="Times New Roman"/>
              </w:rPr>
              <w:t>Разработка комплекта организационно-распорядительных документов по вопросам защиты персональных данных клиентского сегмента АИС МФЦ НО</w:t>
            </w:r>
          </w:p>
          <w:p w:rsidR="002D31F3" w:rsidRPr="00E33396" w:rsidRDefault="002D31F3" w:rsidP="002D31F3">
            <w:pPr>
              <w:numPr>
                <w:ilvl w:val="0"/>
                <w:numId w:val="35"/>
              </w:numPr>
              <w:tabs>
                <w:tab w:val="left" w:pos="0"/>
                <w:tab w:val="left" w:pos="318"/>
              </w:tabs>
              <w:spacing w:after="120"/>
              <w:ind w:left="318"/>
              <w:rPr>
                <w:rFonts w:ascii="Times New Roman" w:hAnsi="Times New Roman" w:cs="Times New Roman"/>
              </w:rPr>
            </w:pPr>
            <w:r w:rsidRPr="00E33396">
              <w:rPr>
                <w:rFonts w:ascii="Times New Roman" w:hAnsi="Times New Roman" w:cs="Times New Roman"/>
              </w:rPr>
              <w:t>Работы по установке и настройке средств защиты информации от НСД</w:t>
            </w:r>
          </w:p>
          <w:p w:rsidR="002D31F3" w:rsidRPr="00E33396" w:rsidRDefault="002D31F3" w:rsidP="002D31F3">
            <w:pPr>
              <w:numPr>
                <w:ilvl w:val="0"/>
                <w:numId w:val="35"/>
              </w:numPr>
              <w:tabs>
                <w:tab w:val="left" w:pos="0"/>
                <w:tab w:val="left" w:pos="318"/>
              </w:tabs>
              <w:spacing w:after="120"/>
              <w:ind w:left="318"/>
              <w:rPr>
                <w:rFonts w:ascii="Times New Roman" w:hAnsi="Times New Roman" w:cs="Times New Roman"/>
              </w:rPr>
            </w:pPr>
            <w:r w:rsidRPr="00E33396">
              <w:rPr>
                <w:rFonts w:ascii="Times New Roman" w:hAnsi="Times New Roman" w:cs="Times New Roman"/>
              </w:rPr>
              <w:t>Работы по установке и настройке сре</w:t>
            </w:r>
            <w:proofErr w:type="gramStart"/>
            <w:r w:rsidRPr="00E33396">
              <w:rPr>
                <w:rFonts w:ascii="Times New Roman" w:hAnsi="Times New Roman" w:cs="Times New Roman"/>
              </w:rPr>
              <w:t>дств кр</w:t>
            </w:r>
            <w:proofErr w:type="gramEnd"/>
            <w:r w:rsidRPr="00E33396">
              <w:rPr>
                <w:rFonts w:ascii="Times New Roman" w:hAnsi="Times New Roman" w:cs="Times New Roman"/>
              </w:rPr>
              <w:t>иптографической защиты информации, организации защищенного взаимодействия</w:t>
            </w:r>
          </w:p>
          <w:p w:rsidR="002D31F3" w:rsidRPr="00E33396" w:rsidRDefault="002D31F3" w:rsidP="002D31F3">
            <w:pPr>
              <w:numPr>
                <w:ilvl w:val="0"/>
                <w:numId w:val="35"/>
              </w:numPr>
              <w:tabs>
                <w:tab w:val="left" w:pos="0"/>
                <w:tab w:val="left" w:pos="318"/>
              </w:tabs>
              <w:spacing w:after="120"/>
              <w:ind w:left="318"/>
              <w:rPr>
                <w:rFonts w:ascii="Times New Roman" w:hAnsi="Times New Roman" w:cs="Times New Roman"/>
              </w:rPr>
            </w:pPr>
            <w:r w:rsidRPr="00E33396">
              <w:rPr>
                <w:rFonts w:ascii="Times New Roman" w:hAnsi="Times New Roman" w:cs="Times New Roman"/>
              </w:rPr>
              <w:t>Работы по установке и настройке средств анализа защищенности</w:t>
            </w:r>
          </w:p>
          <w:p w:rsidR="002D31F3" w:rsidRPr="00E33396" w:rsidRDefault="002D31F3" w:rsidP="002D31F3">
            <w:pPr>
              <w:numPr>
                <w:ilvl w:val="0"/>
                <w:numId w:val="35"/>
              </w:numPr>
              <w:tabs>
                <w:tab w:val="left" w:pos="0"/>
                <w:tab w:val="left" w:pos="318"/>
              </w:tabs>
              <w:spacing w:after="120"/>
              <w:ind w:left="318"/>
              <w:rPr>
                <w:rFonts w:ascii="Times New Roman" w:hAnsi="Times New Roman" w:cs="Times New Roman"/>
              </w:rPr>
            </w:pPr>
            <w:r w:rsidRPr="00E33396">
              <w:rPr>
                <w:rFonts w:ascii="Times New Roman" w:hAnsi="Times New Roman" w:cs="Times New Roman"/>
              </w:rPr>
              <w:t xml:space="preserve">Аттестация клиентского сегмента АИС </w:t>
            </w:r>
            <w:proofErr w:type="gramStart"/>
            <w:r w:rsidRPr="00E33396">
              <w:rPr>
                <w:rFonts w:ascii="Times New Roman" w:hAnsi="Times New Roman" w:cs="Times New Roman"/>
              </w:rPr>
              <w:t>МФЦ</w:t>
            </w:r>
            <w:proofErr w:type="gramEnd"/>
            <w:r w:rsidRPr="00E33396">
              <w:rPr>
                <w:rFonts w:ascii="Times New Roman" w:hAnsi="Times New Roman" w:cs="Times New Roman"/>
              </w:rPr>
              <w:t xml:space="preserve"> НО по требования безопасности конфиденциальной информации;</w:t>
            </w:r>
          </w:p>
          <w:p w:rsidR="002D31F3" w:rsidRPr="00E33396" w:rsidRDefault="002D31F3" w:rsidP="002D31F3">
            <w:pPr>
              <w:tabs>
                <w:tab w:val="left" w:pos="0"/>
                <w:tab w:val="left" w:pos="284"/>
              </w:tabs>
              <w:spacing w:after="120"/>
              <w:rPr>
                <w:rFonts w:ascii="Times New Roman" w:hAnsi="Times New Roman" w:cs="Times New Roman"/>
              </w:rPr>
            </w:pPr>
            <w:r w:rsidRPr="00E33396">
              <w:rPr>
                <w:rFonts w:ascii="Times New Roman" w:hAnsi="Times New Roman" w:cs="Times New Roman"/>
              </w:rPr>
              <w:t xml:space="preserve"> </w:t>
            </w:r>
            <w:r w:rsidR="00D87697" w:rsidRPr="00E33396">
              <w:rPr>
                <w:rFonts w:ascii="Times New Roman" w:hAnsi="Times New Roman" w:cs="Times New Roman"/>
              </w:rPr>
              <w:t xml:space="preserve">Поставить, </w:t>
            </w:r>
            <w:r w:rsidRPr="00E33396">
              <w:rPr>
                <w:rFonts w:ascii="Times New Roman" w:hAnsi="Times New Roman" w:cs="Times New Roman"/>
              </w:rPr>
              <w:t>установить и настроить следующие программно-аппаратные комплексы защиты информации, совместимые по функционалу и возможности централизованного управления средствами защиты, внедренными в серверном сегменте АИС МФЦ НО:</w:t>
            </w:r>
          </w:p>
          <w:tbl>
            <w:tblPr>
              <w:tblW w:w="9104" w:type="dxa"/>
              <w:tblInd w:w="564" w:type="dxa"/>
              <w:tblLayout w:type="fixed"/>
              <w:tblLook w:val="04A0" w:firstRow="1" w:lastRow="0" w:firstColumn="1" w:lastColumn="0" w:noHBand="0" w:noVBand="1"/>
            </w:tblPr>
            <w:tblGrid>
              <w:gridCol w:w="507"/>
              <w:gridCol w:w="6612"/>
              <w:gridCol w:w="1985"/>
            </w:tblGrid>
            <w:tr w:rsidR="003148AD" w:rsidRPr="00E33396" w:rsidTr="006C78FB">
              <w:trPr>
                <w:trHeight w:val="300"/>
              </w:trPr>
              <w:tc>
                <w:tcPr>
                  <w:tcW w:w="507"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3148AD" w:rsidRPr="00E33396" w:rsidRDefault="003148AD" w:rsidP="00B03DEC">
                  <w:pPr>
                    <w:ind w:left="49"/>
                    <w:rPr>
                      <w:rFonts w:ascii="Times New Roman" w:eastAsia="Times New Roman" w:hAnsi="Times New Roman" w:cs="Times New Roman"/>
                      <w:b/>
                    </w:rPr>
                  </w:pPr>
                  <w:r w:rsidRPr="00E33396">
                    <w:rPr>
                      <w:rFonts w:ascii="Times New Roman" w:eastAsia="Times New Roman" w:hAnsi="Times New Roman" w:cs="Times New Roman"/>
                      <w:b/>
                    </w:rPr>
                    <w:t>№</w:t>
                  </w:r>
                </w:p>
              </w:tc>
              <w:tc>
                <w:tcPr>
                  <w:tcW w:w="6612" w:type="dxa"/>
                  <w:tcBorders>
                    <w:top w:val="single" w:sz="4" w:space="0" w:color="auto"/>
                    <w:left w:val="nil"/>
                    <w:bottom w:val="single" w:sz="4" w:space="0" w:color="auto"/>
                    <w:right w:val="single" w:sz="4" w:space="0" w:color="auto"/>
                  </w:tcBorders>
                  <w:shd w:val="clear" w:color="auto" w:fill="D9D9D9"/>
                  <w:noWrap/>
                  <w:vAlign w:val="bottom"/>
                  <w:hideMark/>
                </w:tcPr>
                <w:p w:rsidR="003148AD" w:rsidRPr="00E33396" w:rsidRDefault="003148AD" w:rsidP="00B03DEC">
                  <w:pPr>
                    <w:jc w:val="center"/>
                    <w:rPr>
                      <w:rFonts w:ascii="Times New Roman" w:eastAsia="Times New Roman" w:hAnsi="Times New Roman" w:cs="Times New Roman"/>
                      <w:b/>
                    </w:rPr>
                  </w:pPr>
                  <w:r w:rsidRPr="00E33396">
                    <w:rPr>
                      <w:rFonts w:ascii="Times New Roman" w:eastAsia="Times New Roman" w:hAnsi="Times New Roman" w:cs="Times New Roman"/>
                      <w:b/>
                    </w:rPr>
                    <w:t>Наименование средства защиты</w:t>
                  </w:r>
                </w:p>
              </w:tc>
              <w:tc>
                <w:tcPr>
                  <w:tcW w:w="1985" w:type="dxa"/>
                  <w:tcBorders>
                    <w:top w:val="single" w:sz="4" w:space="0" w:color="auto"/>
                    <w:left w:val="nil"/>
                    <w:bottom w:val="single" w:sz="4" w:space="0" w:color="auto"/>
                    <w:right w:val="single" w:sz="4" w:space="0" w:color="auto"/>
                  </w:tcBorders>
                  <w:shd w:val="clear" w:color="auto" w:fill="D9D9D9"/>
                  <w:noWrap/>
                  <w:vAlign w:val="bottom"/>
                  <w:hideMark/>
                </w:tcPr>
                <w:p w:rsidR="003148AD" w:rsidRPr="00E33396" w:rsidRDefault="003148AD" w:rsidP="00B03DEC">
                  <w:pPr>
                    <w:jc w:val="center"/>
                    <w:rPr>
                      <w:rFonts w:ascii="Times New Roman" w:eastAsia="Times New Roman" w:hAnsi="Times New Roman" w:cs="Times New Roman"/>
                      <w:b/>
                    </w:rPr>
                  </w:pPr>
                  <w:r w:rsidRPr="00E33396">
                    <w:rPr>
                      <w:rFonts w:ascii="Times New Roman" w:eastAsia="Times New Roman" w:hAnsi="Times New Roman" w:cs="Times New Roman"/>
                      <w:b/>
                    </w:rPr>
                    <w:t>Кол-во, шт.</w:t>
                  </w:r>
                </w:p>
              </w:tc>
            </w:tr>
            <w:tr w:rsidR="003148AD" w:rsidRPr="00E33396" w:rsidTr="006C78FB">
              <w:trPr>
                <w:trHeight w:val="525"/>
              </w:trPr>
              <w:tc>
                <w:tcPr>
                  <w:tcW w:w="507" w:type="dxa"/>
                  <w:tcBorders>
                    <w:top w:val="nil"/>
                    <w:left w:val="single" w:sz="4" w:space="0" w:color="auto"/>
                    <w:bottom w:val="single" w:sz="4" w:space="0" w:color="auto"/>
                    <w:right w:val="single" w:sz="4" w:space="0" w:color="auto"/>
                  </w:tcBorders>
                  <w:shd w:val="clear" w:color="auto" w:fill="auto"/>
                  <w:vAlign w:val="center"/>
                  <w:hideMark/>
                </w:tcPr>
                <w:p w:rsidR="003148AD" w:rsidRPr="00E33396" w:rsidRDefault="003148AD" w:rsidP="00B03DEC">
                  <w:pPr>
                    <w:numPr>
                      <w:ilvl w:val="0"/>
                      <w:numId w:val="38"/>
                    </w:numPr>
                    <w:ind w:left="49" w:firstLine="0"/>
                    <w:jc w:val="center"/>
                    <w:rPr>
                      <w:rFonts w:ascii="Times New Roman" w:eastAsia="Times New Roman" w:hAnsi="Times New Roman" w:cs="Times New Roman"/>
                    </w:rPr>
                  </w:pPr>
                </w:p>
              </w:tc>
              <w:tc>
                <w:tcPr>
                  <w:tcW w:w="6612" w:type="dxa"/>
                  <w:tcBorders>
                    <w:top w:val="nil"/>
                    <w:left w:val="nil"/>
                    <w:bottom w:val="single" w:sz="4" w:space="0" w:color="auto"/>
                    <w:right w:val="single" w:sz="4" w:space="0" w:color="auto"/>
                  </w:tcBorders>
                  <w:shd w:val="clear" w:color="auto" w:fill="auto"/>
                  <w:vAlign w:val="bottom"/>
                  <w:hideMark/>
                </w:tcPr>
                <w:p w:rsidR="003148AD" w:rsidRPr="00E33396" w:rsidRDefault="003148AD" w:rsidP="00B03DEC">
                  <w:pPr>
                    <w:rPr>
                      <w:rFonts w:ascii="Times New Roman" w:eastAsia="Times New Roman" w:hAnsi="Times New Roman" w:cs="Times New Roman"/>
                    </w:rPr>
                  </w:pPr>
                  <w:r w:rsidRPr="00E33396">
                    <w:rPr>
                      <w:rFonts w:ascii="Times New Roman" w:eastAsia="Times New Roman" w:hAnsi="Times New Roman" w:cs="Times New Roman"/>
                    </w:rPr>
                    <w:t xml:space="preserve">ПАК АМДЗ «Соболь» (сертификат ФСБ России) версии 3.0 (артикул - kb-sobol-specia-3.0 k12 v1) </w:t>
                  </w:r>
                </w:p>
              </w:tc>
              <w:tc>
                <w:tcPr>
                  <w:tcW w:w="1985" w:type="dxa"/>
                  <w:tcBorders>
                    <w:top w:val="nil"/>
                    <w:left w:val="nil"/>
                    <w:bottom w:val="single" w:sz="4" w:space="0" w:color="auto"/>
                    <w:right w:val="single" w:sz="4" w:space="0" w:color="auto"/>
                  </w:tcBorders>
                  <w:shd w:val="clear" w:color="auto" w:fill="auto"/>
                  <w:noWrap/>
                  <w:vAlign w:val="center"/>
                  <w:hideMark/>
                </w:tcPr>
                <w:p w:rsidR="003148AD" w:rsidRPr="00E33396" w:rsidRDefault="003148AD" w:rsidP="00B03DEC">
                  <w:pPr>
                    <w:jc w:val="center"/>
                    <w:rPr>
                      <w:rFonts w:ascii="Times New Roman" w:eastAsia="Times New Roman" w:hAnsi="Times New Roman" w:cs="Times New Roman"/>
                    </w:rPr>
                  </w:pPr>
                  <w:r w:rsidRPr="00E33396">
                    <w:rPr>
                      <w:rFonts w:ascii="Times New Roman" w:eastAsia="Times New Roman" w:hAnsi="Times New Roman" w:cs="Times New Roman"/>
                    </w:rPr>
                    <w:t>не менее 5</w:t>
                  </w:r>
                </w:p>
              </w:tc>
            </w:tr>
            <w:tr w:rsidR="003148AD" w:rsidRPr="00E33396" w:rsidTr="006C78FB">
              <w:trPr>
                <w:trHeight w:val="765"/>
              </w:trPr>
              <w:tc>
                <w:tcPr>
                  <w:tcW w:w="507" w:type="dxa"/>
                  <w:tcBorders>
                    <w:top w:val="nil"/>
                    <w:left w:val="single" w:sz="4" w:space="0" w:color="auto"/>
                    <w:bottom w:val="single" w:sz="4" w:space="0" w:color="auto"/>
                    <w:right w:val="single" w:sz="4" w:space="0" w:color="auto"/>
                  </w:tcBorders>
                  <w:shd w:val="clear" w:color="auto" w:fill="auto"/>
                  <w:vAlign w:val="center"/>
                  <w:hideMark/>
                </w:tcPr>
                <w:p w:rsidR="003148AD" w:rsidRPr="00E33396" w:rsidRDefault="003148AD" w:rsidP="00B03DEC">
                  <w:pPr>
                    <w:numPr>
                      <w:ilvl w:val="0"/>
                      <w:numId w:val="38"/>
                    </w:numPr>
                    <w:ind w:left="49" w:firstLine="0"/>
                    <w:jc w:val="center"/>
                    <w:rPr>
                      <w:rFonts w:ascii="Times New Roman" w:eastAsia="Times New Roman" w:hAnsi="Times New Roman" w:cs="Times New Roman"/>
                    </w:rPr>
                  </w:pPr>
                </w:p>
              </w:tc>
              <w:tc>
                <w:tcPr>
                  <w:tcW w:w="6612" w:type="dxa"/>
                  <w:tcBorders>
                    <w:top w:val="nil"/>
                    <w:left w:val="nil"/>
                    <w:bottom w:val="single" w:sz="4" w:space="0" w:color="auto"/>
                    <w:right w:val="single" w:sz="4" w:space="0" w:color="auto"/>
                  </w:tcBorders>
                  <w:shd w:val="clear" w:color="auto" w:fill="auto"/>
                  <w:vAlign w:val="center"/>
                  <w:hideMark/>
                </w:tcPr>
                <w:p w:rsidR="003148AD" w:rsidRPr="00E33396" w:rsidRDefault="003148AD" w:rsidP="00B03DEC">
                  <w:pPr>
                    <w:rPr>
                      <w:rFonts w:ascii="Times New Roman" w:eastAsia="Times New Roman" w:hAnsi="Times New Roman" w:cs="Times New Roman"/>
                    </w:rPr>
                  </w:pPr>
                  <w:r w:rsidRPr="00E33396">
                    <w:rPr>
                      <w:rFonts w:ascii="Times New Roman" w:eastAsia="Times New Roman" w:hAnsi="Times New Roman" w:cs="Times New Roman"/>
                    </w:rPr>
                    <w:t xml:space="preserve">Ключ активации сервиса прямой технической поддержки уровня "Расширенный" </w:t>
                  </w:r>
                  <w:proofErr w:type="gramStart"/>
                  <w:r w:rsidRPr="00E33396">
                    <w:rPr>
                      <w:rFonts w:ascii="Times New Roman" w:eastAsia="Times New Roman" w:hAnsi="Times New Roman" w:cs="Times New Roman"/>
                    </w:rPr>
                    <w:t>для</w:t>
                  </w:r>
                  <w:proofErr w:type="gramEnd"/>
                  <w:r w:rsidRPr="00E33396">
                    <w:rPr>
                      <w:rFonts w:ascii="Times New Roman" w:eastAsia="Times New Roman" w:hAnsi="Times New Roman" w:cs="Times New Roman"/>
                    </w:rPr>
                    <w:t xml:space="preserve"> </w:t>
                  </w:r>
                  <w:proofErr w:type="gramStart"/>
                  <w:r w:rsidRPr="00E33396">
                    <w:rPr>
                      <w:rFonts w:ascii="Times New Roman" w:eastAsia="Times New Roman" w:hAnsi="Times New Roman" w:cs="Times New Roman"/>
                    </w:rPr>
                    <w:t>ПАК</w:t>
                  </w:r>
                  <w:proofErr w:type="gramEnd"/>
                  <w:r w:rsidRPr="00E33396">
                    <w:rPr>
                      <w:rFonts w:ascii="Times New Roman" w:eastAsia="Times New Roman" w:hAnsi="Times New Roman" w:cs="Times New Roman"/>
                    </w:rPr>
                    <w:t xml:space="preserve"> "Соболь"</w:t>
                  </w:r>
                </w:p>
              </w:tc>
              <w:tc>
                <w:tcPr>
                  <w:tcW w:w="1985" w:type="dxa"/>
                  <w:tcBorders>
                    <w:top w:val="nil"/>
                    <w:left w:val="nil"/>
                    <w:bottom w:val="single" w:sz="4" w:space="0" w:color="auto"/>
                    <w:right w:val="single" w:sz="4" w:space="0" w:color="auto"/>
                  </w:tcBorders>
                  <w:shd w:val="clear" w:color="auto" w:fill="auto"/>
                  <w:noWrap/>
                  <w:vAlign w:val="center"/>
                  <w:hideMark/>
                </w:tcPr>
                <w:p w:rsidR="003148AD" w:rsidRPr="00E33396" w:rsidRDefault="003148AD" w:rsidP="00B03DEC">
                  <w:pPr>
                    <w:jc w:val="center"/>
                    <w:rPr>
                      <w:rFonts w:ascii="Times New Roman" w:eastAsia="Times New Roman" w:hAnsi="Times New Roman" w:cs="Times New Roman"/>
                    </w:rPr>
                  </w:pPr>
                  <w:r w:rsidRPr="00E33396">
                    <w:rPr>
                      <w:rFonts w:ascii="Times New Roman" w:eastAsia="Times New Roman" w:hAnsi="Times New Roman" w:cs="Times New Roman"/>
                    </w:rPr>
                    <w:t>не менее  5</w:t>
                  </w:r>
                </w:p>
              </w:tc>
            </w:tr>
            <w:tr w:rsidR="003148AD" w:rsidRPr="00E33396" w:rsidTr="006C78FB">
              <w:trPr>
                <w:trHeight w:val="607"/>
              </w:trPr>
              <w:tc>
                <w:tcPr>
                  <w:tcW w:w="507" w:type="dxa"/>
                  <w:tcBorders>
                    <w:top w:val="nil"/>
                    <w:left w:val="single" w:sz="4" w:space="0" w:color="auto"/>
                    <w:bottom w:val="single" w:sz="4" w:space="0" w:color="auto"/>
                    <w:right w:val="single" w:sz="4" w:space="0" w:color="auto"/>
                  </w:tcBorders>
                  <w:shd w:val="clear" w:color="auto" w:fill="auto"/>
                  <w:vAlign w:val="center"/>
                  <w:hideMark/>
                </w:tcPr>
                <w:p w:rsidR="003148AD" w:rsidRPr="00E33396" w:rsidRDefault="003148AD" w:rsidP="00B03DEC">
                  <w:pPr>
                    <w:numPr>
                      <w:ilvl w:val="0"/>
                      <w:numId w:val="38"/>
                    </w:numPr>
                    <w:ind w:left="49" w:firstLine="0"/>
                    <w:jc w:val="center"/>
                    <w:rPr>
                      <w:rFonts w:ascii="Times New Roman" w:eastAsia="Times New Roman" w:hAnsi="Times New Roman" w:cs="Times New Roman"/>
                    </w:rPr>
                  </w:pPr>
                </w:p>
              </w:tc>
              <w:tc>
                <w:tcPr>
                  <w:tcW w:w="6612" w:type="dxa"/>
                  <w:tcBorders>
                    <w:top w:val="nil"/>
                    <w:left w:val="nil"/>
                    <w:bottom w:val="single" w:sz="4" w:space="0" w:color="auto"/>
                    <w:right w:val="single" w:sz="4" w:space="0" w:color="auto"/>
                  </w:tcBorders>
                  <w:shd w:val="clear" w:color="auto" w:fill="auto"/>
                  <w:vAlign w:val="bottom"/>
                  <w:hideMark/>
                </w:tcPr>
                <w:p w:rsidR="003148AD" w:rsidRPr="00E33396" w:rsidRDefault="003148AD" w:rsidP="00B03DEC">
                  <w:pPr>
                    <w:rPr>
                      <w:rFonts w:ascii="Times New Roman" w:eastAsia="Times New Roman" w:hAnsi="Times New Roman" w:cs="Times New Roman"/>
                    </w:rPr>
                  </w:pPr>
                  <w:r w:rsidRPr="00E33396">
                    <w:rPr>
                      <w:rFonts w:ascii="Times New Roman" w:eastAsia="Times New Roman" w:hAnsi="Times New Roman" w:cs="Times New Roman"/>
                    </w:rPr>
                    <w:t>СЗИ от НСД «</w:t>
                  </w:r>
                  <w:proofErr w:type="spellStart"/>
                  <w:r w:rsidRPr="00E33396">
                    <w:rPr>
                      <w:rFonts w:ascii="Times New Roman" w:eastAsia="Times New Roman" w:hAnsi="Times New Roman" w:cs="Times New Roman"/>
                    </w:rPr>
                    <w:t>Dallas</w:t>
                  </w:r>
                  <w:proofErr w:type="spellEnd"/>
                  <w:r w:rsidRPr="00E33396">
                    <w:rPr>
                      <w:rFonts w:ascii="Times New Roman" w:eastAsia="Times New Roman" w:hAnsi="Times New Roman" w:cs="Times New Roman"/>
                    </w:rPr>
                    <w:t xml:space="preserve"> </w:t>
                  </w:r>
                  <w:proofErr w:type="spellStart"/>
                  <w:r w:rsidRPr="00E33396">
                    <w:rPr>
                      <w:rFonts w:ascii="Times New Roman" w:eastAsia="Times New Roman" w:hAnsi="Times New Roman" w:cs="Times New Roman"/>
                    </w:rPr>
                    <w:t>Lock</w:t>
                  </w:r>
                  <w:proofErr w:type="spellEnd"/>
                  <w:r w:rsidRPr="00E33396">
                    <w:rPr>
                      <w:rFonts w:ascii="Times New Roman" w:eastAsia="Times New Roman" w:hAnsi="Times New Roman" w:cs="Times New Roman"/>
                    </w:rPr>
                    <w:t>» в. 8.0-</w:t>
                  </w:r>
                  <w:proofErr w:type="gramStart"/>
                  <w:r w:rsidRPr="00E33396">
                    <w:rPr>
                      <w:rFonts w:ascii="Times New Roman" w:eastAsia="Times New Roman" w:hAnsi="Times New Roman" w:cs="Times New Roman"/>
                    </w:rPr>
                    <w:t>К</w:t>
                  </w:r>
                  <w:proofErr w:type="gramEnd"/>
                  <w:r w:rsidRPr="00E33396">
                    <w:rPr>
                      <w:rFonts w:ascii="Times New Roman" w:eastAsia="Times New Roman" w:hAnsi="Times New Roman" w:cs="Times New Roman"/>
                    </w:rPr>
                    <w:t xml:space="preserve">  </w:t>
                  </w:r>
                  <w:proofErr w:type="gramStart"/>
                  <w:r w:rsidRPr="00E33396">
                    <w:rPr>
                      <w:rFonts w:ascii="Times New Roman" w:eastAsia="Times New Roman" w:hAnsi="Times New Roman" w:cs="Times New Roman"/>
                    </w:rPr>
                    <w:t>для</w:t>
                  </w:r>
                  <w:proofErr w:type="gramEnd"/>
                  <w:r w:rsidRPr="00E33396">
                    <w:rPr>
                      <w:rFonts w:ascii="Times New Roman" w:eastAsia="Times New Roman" w:hAnsi="Times New Roman" w:cs="Times New Roman"/>
                    </w:rPr>
                    <w:t xml:space="preserve"> подключения к серверу безопасности (в комплекте с дистрибутивом) </w:t>
                  </w:r>
                </w:p>
              </w:tc>
              <w:tc>
                <w:tcPr>
                  <w:tcW w:w="1985" w:type="dxa"/>
                  <w:tcBorders>
                    <w:top w:val="nil"/>
                    <w:left w:val="nil"/>
                    <w:bottom w:val="single" w:sz="4" w:space="0" w:color="auto"/>
                    <w:right w:val="single" w:sz="4" w:space="0" w:color="auto"/>
                  </w:tcBorders>
                  <w:shd w:val="clear" w:color="auto" w:fill="auto"/>
                  <w:noWrap/>
                  <w:vAlign w:val="center"/>
                  <w:hideMark/>
                </w:tcPr>
                <w:p w:rsidR="003148AD" w:rsidRPr="00E33396" w:rsidRDefault="003148AD" w:rsidP="00B03DEC">
                  <w:pPr>
                    <w:jc w:val="center"/>
                    <w:rPr>
                      <w:rFonts w:ascii="Times New Roman" w:eastAsia="Times New Roman" w:hAnsi="Times New Roman" w:cs="Times New Roman"/>
                    </w:rPr>
                  </w:pPr>
                  <w:r w:rsidRPr="00E33396">
                    <w:rPr>
                      <w:rFonts w:ascii="Times New Roman" w:eastAsia="Times New Roman" w:hAnsi="Times New Roman" w:cs="Times New Roman"/>
                    </w:rPr>
                    <w:t>не менее  5</w:t>
                  </w:r>
                </w:p>
              </w:tc>
            </w:tr>
            <w:tr w:rsidR="003148AD" w:rsidRPr="00E33396" w:rsidTr="006C78FB">
              <w:trPr>
                <w:trHeight w:val="525"/>
              </w:trPr>
              <w:tc>
                <w:tcPr>
                  <w:tcW w:w="507" w:type="dxa"/>
                  <w:tcBorders>
                    <w:top w:val="nil"/>
                    <w:left w:val="single" w:sz="4" w:space="0" w:color="auto"/>
                    <w:bottom w:val="single" w:sz="4" w:space="0" w:color="auto"/>
                    <w:right w:val="single" w:sz="4" w:space="0" w:color="auto"/>
                  </w:tcBorders>
                  <w:shd w:val="clear" w:color="auto" w:fill="auto"/>
                  <w:vAlign w:val="center"/>
                  <w:hideMark/>
                </w:tcPr>
                <w:p w:rsidR="003148AD" w:rsidRPr="00E33396" w:rsidRDefault="003148AD" w:rsidP="00B03DEC">
                  <w:pPr>
                    <w:numPr>
                      <w:ilvl w:val="0"/>
                      <w:numId w:val="38"/>
                    </w:numPr>
                    <w:ind w:left="49" w:firstLine="0"/>
                    <w:jc w:val="center"/>
                    <w:rPr>
                      <w:rFonts w:ascii="Times New Roman" w:eastAsia="Times New Roman" w:hAnsi="Times New Roman" w:cs="Times New Roman"/>
                    </w:rPr>
                  </w:pPr>
                </w:p>
              </w:tc>
              <w:tc>
                <w:tcPr>
                  <w:tcW w:w="6612" w:type="dxa"/>
                  <w:tcBorders>
                    <w:top w:val="nil"/>
                    <w:left w:val="nil"/>
                    <w:bottom w:val="single" w:sz="4" w:space="0" w:color="auto"/>
                    <w:right w:val="single" w:sz="4" w:space="0" w:color="auto"/>
                  </w:tcBorders>
                  <w:shd w:val="clear" w:color="auto" w:fill="auto"/>
                  <w:vAlign w:val="bottom"/>
                  <w:hideMark/>
                </w:tcPr>
                <w:p w:rsidR="003148AD" w:rsidRPr="00E33396" w:rsidRDefault="003148AD" w:rsidP="00B03DEC">
                  <w:pPr>
                    <w:rPr>
                      <w:rFonts w:ascii="Times New Roman" w:eastAsia="Times New Roman" w:hAnsi="Times New Roman" w:cs="Times New Roman"/>
                    </w:rPr>
                  </w:pPr>
                  <w:proofErr w:type="gramStart"/>
                  <w:r w:rsidRPr="00E33396">
                    <w:rPr>
                      <w:rFonts w:ascii="Times New Roman" w:eastAsia="Times New Roman" w:hAnsi="Times New Roman" w:cs="Times New Roman"/>
                    </w:rPr>
                    <w:t>Антивирусное</w:t>
                  </w:r>
                  <w:proofErr w:type="gramEnd"/>
                  <w:r w:rsidRPr="00E33396">
                    <w:rPr>
                      <w:rFonts w:ascii="Times New Roman" w:eastAsia="Times New Roman" w:hAnsi="Times New Roman" w:cs="Times New Roman"/>
                    </w:rPr>
                    <w:t xml:space="preserve"> ПО </w:t>
                  </w:r>
                  <w:proofErr w:type="spellStart"/>
                  <w:r w:rsidRPr="00E33396">
                    <w:rPr>
                      <w:rFonts w:ascii="Times New Roman" w:eastAsia="Times New Roman" w:hAnsi="Times New Roman" w:cs="Times New Roman"/>
                    </w:rPr>
                    <w:t>Kapersky</w:t>
                  </w:r>
                  <w:proofErr w:type="spellEnd"/>
                  <w:r w:rsidRPr="00E33396">
                    <w:rPr>
                      <w:rFonts w:ascii="Times New Roman" w:eastAsia="Times New Roman" w:hAnsi="Times New Roman" w:cs="Times New Roman"/>
                    </w:rPr>
                    <w:t xml:space="preserve"> </w:t>
                  </w:r>
                  <w:proofErr w:type="spellStart"/>
                  <w:r w:rsidRPr="00E33396">
                    <w:rPr>
                      <w:rFonts w:ascii="Times New Roman" w:eastAsia="Times New Roman" w:hAnsi="Times New Roman" w:cs="Times New Roman"/>
                    </w:rPr>
                    <w:t>Endpoint</w:t>
                  </w:r>
                  <w:proofErr w:type="spellEnd"/>
                  <w:r w:rsidRPr="00E33396">
                    <w:rPr>
                      <w:rFonts w:ascii="Times New Roman" w:eastAsia="Times New Roman" w:hAnsi="Times New Roman" w:cs="Times New Roman"/>
                    </w:rPr>
                    <w:t xml:space="preserve"> </w:t>
                  </w:r>
                  <w:proofErr w:type="spellStart"/>
                  <w:r w:rsidRPr="00E33396">
                    <w:rPr>
                      <w:rFonts w:ascii="Times New Roman" w:eastAsia="Times New Roman" w:hAnsi="Times New Roman" w:cs="Times New Roman"/>
                    </w:rPr>
                    <w:t>Security</w:t>
                  </w:r>
                  <w:proofErr w:type="spellEnd"/>
                  <w:r w:rsidRPr="00E33396">
                    <w:rPr>
                      <w:rFonts w:ascii="Times New Roman" w:eastAsia="Times New Roman" w:hAnsi="Times New Roman" w:cs="Times New Roman"/>
                    </w:rPr>
                    <w:t xml:space="preserve"> для Бизнеса Стандартный (лицензия, 1 год)</w:t>
                  </w:r>
                </w:p>
              </w:tc>
              <w:tc>
                <w:tcPr>
                  <w:tcW w:w="1985" w:type="dxa"/>
                  <w:tcBorders>
                    <w:top w:val="nil"/>
                    <w:left w:val="nil"/>
                    <w:bottom w:val="single" w:sz="4" w:space="0" w:color="auto"/>
                    <w:right w:val="single" w:sz="4" w:space="0" w:color="auto"/>
                  </w:tcBorders>
                  <w:shd w:val="clear" w:color="auto" w:fill="auto"/>
                  <w:noWrap/>
                  <w:vAlign w:val="center"/>
                  <w:hideMark/>
                </w:tcPr>
                <w:p w:rsidR="003148AD" w:rsidRPr="00E33396" w:rsidRDefault="003148AD" w:rsidP="00B03DEC">
                  <w:pPr>
                    <w:jc w:val="center"/>
                    <w:rPr>
                      <w:rFonts w:ascii="Times New Roman" w:eastAsia="Times New Roman" w:hAnsi="Times New Roman" w:cs="Times New Roman"/>
                    </w:rPr>
                  </w:pPr>
                  <w:r w:rsidRPr="00E33396">
                    <w:rPr>
                      <w:rFonts w:ascii="Times New Roman" w:eastAsia="Times New Roman" w:hAnsi="Times New Roman" w:cs="Times New Roman"/>
                    </w:rPr>
                    <w:t>не менее  5</w:t>
                  </w:r>
                </w:p>
              </w:tc>
            </w:tr>
            <w:tr w:rsidR="003148AD" w:rsidRPr="00E33396" w:rsidTr="006C78FB">
              <w:trPr>
                <w:trHeight w:val="525"/>
              </w:trPr>
              <w:tc>
                <w:tcPr>
                  <w:tcW w:w="507" w:type="dxa"/>
                  <w:tcBorders>
                    <w:top w:val="nil"/>
                    <w:left w:val="single" w:sz="4" w:space="0" w:color="auto"/>
                    <w:bottom w:val="single" w:sz="4" w:space="0" w:color="auto"/>
                    <w:right w:val="single" w:sz="4" w:space="0" w:color="auto"/>
                  </w:tcBorders>
                  <w:shd w:val="clear" w:color="auto" w:fill="auto"/>
                  <w:vAlign w:val="center"/>
                  <w:hideMark/>
                </w:tcPr>
                <w:p w:rsidR="003148AD" w:rsidRPr="00E33396" w:rsidRDefault="003148AD" w:rsidP="00B03DEC">
                  <w:pPr>
                    <w:numPr>
                      <w:ilvl w:val="0"/>
                      <w:numId w:val="38"/>
                    </w:numPr>
                    <w:ind w:left="49" w:firstLine="0"/>
                    <w:jc w:val="center"/>
                    <w:rPr>
                      <w:rFonts w:ascii="Times New Roman" w:eastAsia="Times New Roman" w:hAnsi="Times New Roman" w:cs="Times New Roman"/>
                    </w:rPr>
                  </w:pPr>
                </w:p>
              </w:tc>
              <w:tc>
                <w:tcPr>
                  <w:tcW w:w="6612" w:type="dxa"/>
                  <w:tcBorders>
                    <w:top w:val="nil"/>
                    <w:left w:val="nil"/>
                    <w:bottom w:val="single" w:sz="4" w:space="0" w:color="auto"/>
                    <w:right w:val="single" w:sz="4" w:space="0" w:color="auto"/>
                  </w:tcBorders>
                  <w:shd w:val="clear" w:color="auto" w:fill="auto"/>
                  <w:vAlign w:val="bottom"/>
                  <w:hideMark/>
                </w:tcPr>
                <w:p w:rsidR="003148AD" w:rsidRPr="00E33396" w:rsidRDefault="003148AD" w:rsidP="00B03DEC">
                  <w:pPr>
                    <w:rPr>
                      <w:rFonts w:ascii="Times New Roman" w:eastAsia="Times New Roman" w:hAnsi="Times New Roman" w:cs="Times New Roman"/>
                    </w:rPr>
                  </w:pPr>
                  <w:proofErr w:type="gramStart"/>
                  <w:r w:rsidRPr="00E33396">
                    <w:rPr>
                      <w:rFonts w:ascii="Times New Roman" w:eastAsia="Times New Roman" w:hAnsi="Times New Roman" w:cs="Times New Roman"/>
                    </w:rPr>
                    <w:t xml:space="preserve">Дистрибутив антивирусного ПО </w:t>
                  </w:r>
                  <w:proofErr w:type="spellStart"/>
                  <w:r w:rsidRPr="00E33396">
                    <w:rPr>
                      <w:rFonts w:ascii="Times New Roman" w:eastAsia="Times New Roman" w:hAnsi="Times New Roman" w:cs="Times New Roman"/>
                    </w:rPr>
                    <w:t>Kapersky</w:t>
                  </w:r>
                  <w:proofErr w:type="spellEnd"/>
                  <w:r w:rsidRPr="00E33396">
                    <w:rPr>
                      <w:rFonts w:ascii="Times New Roman" w:eastAsia="Times New Roman" w:hAnsi="Times New Roman" w:cs="Times New Roman"/>
                    </w:rPr>
                    <w:t xml:space="preserve"> </w:t>
                  </w:r>
                  <w:proofErr w:type="spellStart"/>
                  <w:r w:rsidRPr="00E33396">
                    <w:rPr>
                      <w:rFonts w:ascii="Times New Roman" w:eastAsia="Times New Roman" w:hAnsi="Times New Roman" w:cs="Times New Roman"/>
                    </w:rPr>
                    <w:t>MediaKIT</w:t>
                  </w:r>
                  <w:proofErr w:type="spellEnd"/>
                  <w:r w:rsidRPr="00E33396">
                    <w:rPr>
                      <w:rFonts w:ascii="Times New Roman" w:eastAsia="Times New Roman" w:hAnsi="Times New Roman" w:cs="Times New Roman"/>
                    </w:rPr>
                    <w:t>, сертификат ФСТЭК России).</w:t>
                  </w:r>
                  <w:proofErr w:type="gramEnd"/>
                </w:p>
              </w:tc>
              <w:tc>
                <w:tcPr>
                  <w:tcW w:w="1985" w:type="dxa"/>
                  <w:tcBorders>
                    <w:top w:val="nil"/>
                    <w:left w:val="nil"/>
                    <w:bottom w:val="single" w:sz="4" w:space="0" w:color="auto"/>
                    <w:right w:val="single" w:sz="4" w:space="0" w:color="auto"/>
                  </w:tcBorders>
                  <w:shd w:val="clear" w:color="auto" w:fill="auto"/>
                  <w:noWrap/>
                  <w:vAlign w:val="center"/>
                  <w:hideMark/>
                </w:tcPr>
                <w:p w:rsidR="003148AD" w:rsidRPr="00E33396" w:rsidRDefault="003148AD" w:rsidP="00B03DEC">
                  <w:pPr>
                    <w:jc w:val="center"/>
                    <w:rPr>
                      <w:rFonts w:ascii="Times New Roman" w:eastAsia="Times New Roman" w:hAnsi="Times New Roman" w:cs="Times New Roman"/>
                    </w:rPr>
                  </w:pPr>
                  <w:r w:rsidRPr="00E33396">
                    <w:rPr>
                      <w:rFonts w:ascii="Times New Roman" w:eastAsia="Times New Roman" w:hAnsi="Times New Roman" w:cs="Times New Roman"/>
                    </w:rPr>
                    <w:t>не менее  1</w:t>
                  </w:r>
                </w:p>
              </w:tc>
            </w:tr>
            <w:tr w:rsidR="003148AD" w:rsidRPr="00E33396" w:rsidTr="006C78FB">
              <w:trPr>
                <w:trHeight w:val="525"/>
              </w:trPr>
              <w:tc>
                <w:tcPr>
                  <w:tcW w:w="507" w:type="dxa"/>
                  <w:tcBorders>
                    <w:top w:val="nil"/>
                    <w:left w:val="single" w:sz="4" w:space="0" w:color="auto"/>
                    <w:bottom w:val="single" w:sz="4" w:space="0" w:color="auto"/>
                    <w:right w:val="single" w:sz="4" w:space="0" w:color="auto"/>
                  </w:tcBorders>
                  <w:shd w:val="clear" w:color="auto" w:fill="auto"/>
                  <w:vAlign w:val="center"/>
                  <w:hideMark/>
                </w:tcPr>
                <w:p w:rsidR="003148AD" w:rsidRPr="00E33396" w:rsidRDefault="003148AD" w:rsidP="00B03DEC">
                  <w:pPr>
                    <w:numPr>
                      <w:ilvl w:val="0"/>
                      <w:numId w:val="38"/>
                    </w:numPr>
                    <w:ind w:left="49" w:firstLine="0"/>
                    <w:jc w:val="center"/>
                    <w:rPr>
                      <w:rFonts w:ascii="Times New Roman" w:eastAsia="Times New Roman" w:hAnsi="Times New Roman" w:cs="Times New Roman"/>
                    </w:rPr>
                  </w:pPr>
                </w:p>
              </w:tc>
              <w:tc>
                <w:tcPr>
                  <w:tcW w:w="6612" w:type="dxa"/>
                  <w:tcBorders>
                    <w:top w:val="nil"/>
                    <w:left w:val="nil"/>
                    <w:bottom w:val="single" w:sz="4" w:space="0" w:color="auto"/>
                    <w:right w:val="single" w:sz="4" w:space="0" w:color="auto"/>
                  </w:tcBorders>
                  <w:shd w:val="clear" w:color="auto" w:fill="auto"/>
                  <w:vAlign w:val="bottom"/>
                  <w:hideMark/>
                </w:tcPr>
                <w:p w:rsidR="003148AD" w:rsidRPr="00E33396" w:rsidRDefault="003148AD" w:rsidP="00B03DEC">
                  <w:pPr>
                    <w:rPr>
                      <w:rFonts w:ascii="Times New Roman" w:eastAsia="Times New Roman" w:hAnsi="Times New Roman" w:cs="Times New Roman"/>
                    </w:rPr>
                  </w:pPr>
                  <w:r w:rsidRPr="00E33396">
                    <w:rPr>
                      <w:rFonts w:ascii="Times New Roman" w:eastAsia="Times New Roman" w:hAnsi="Times New Roman" w:cs="Times New Roman"/>
                    </w:rPr>
                    <w:t xml:space="preserve">Аппаратный идентификатор </w:t>
                  </w:r>
                  <w:proofErr w:type="spellStart"/>
                  <w:r w:rsidRPr="00E33396">
                    <w:rPr>
                      <w:rFonts w:ascii="Times New Roman" w:eastAsia="Times New Roman" w:hAnsi="Times New Roman" w:cs="Times New Roman"/>
                    </w:rPr>
                    <w:t>eToken</w:t>
                  </w:r>
                  <w:proofErr w:type="spellEnd"/>
                  <w:r w:rsidRPr="00E33396">
                    <w:rPr>
                      <w:rFonts w:ascii="Times New Roman" w:eastAsia="Times New Roman" w:hAnsi="Times New Roman" w:cs="Times New Roman"/>
                    </w:rPr>
                    <w:t xml:space="preserve"> </w:t>
                  </w:r>
                  <w:proofErr w:type="spellStart"/>
                  <w:r w:rsidRPr="00E33396">
                    <w:rPr>
                      <w:rFonts w:ascii="Times New Roman" w:eastAsia="Times New Roman" w:hAnsi="Times New Roman" w:cs="Times New Roman"/>
                    </w:rPr>
                    <w:t>Pro</w:t>
                  </w:r>
                  <w:proofErr w:type="spellEnd"/>
                  <w:r w:rsidRPr="00E33396">
                    <w:rPr>
                      <w:rFonts w:ascii="Times New Roman" w:eastAsia="Times New Roman" w:hAnsi="Times New Roman" w:cs="Times New Roman"/>
                    </w:rPr>
                    <w:t xml:space="preserve"> </w:t>
                  </w:r>
                  <w:proofErr w:type="spellStart"/>
                  <w:r w:rsidRPr="00E33396">
                    <w:rPr>
                      <w:rFonts w:ascii="Times New Roman" w:eastAsia="Times New Roman" w:hAnsi="Times New Roman" w:cs="Times New Roman"/>
                    </w:rPr>
                    <w:t>Java</w:t>
                  </w:r>
                  <w:proofErr w:type="spellEnd"/>
                  <w:r w:rsidRPr="00E33396">
                    <w:rPr>
                      <w:rFonts w:ascii="Times New Roman" w:eastAsia="Times New Roman" w:hAnsi="Times New Roman" w:cs="Times New Roman"/>
                    </w:rPr>
                    <w:t xml:space="preserve"> 72К </w:t>
                  </w:r>
                  <w:proofErr w:type="spellStart"/>
                  <w:r w:rsidRPr="00E33396">
                    <w:rPr>
                      <w:rFonts w:ascii="Times New Roman" w:eastAsia="Times New Roman" w:hAnsi="Times New Roman" w:cs="Times New Roman"/>
                    </w:rPr>
                    <w:t>cert</w:t>
                  </w:r>
                  <w:proofErr w:type="spellEnd"/>
                  <w:r w:rsidRPr="00E33396">
                    <w:rPr>
                      <w:rFonts w:ascii="Times New Roman" w:eastAsia="Times New Roman" w:hAnsi="Times New Roman" w:cs="Times New Roman"/>
                    </w:rPr>
                    <w:t>, сертификат ФСТЭК.</w:t>
                  </w:r>
                </w:p>
              </w:tc>
              <w:tc>
                <w:tcPr>
                  <w:tcW w:w="1985" w:type="dxa"/>
                  <w:tcBorders>
                    <w:top w:val="nil"/>
                    <w:left w:val="nil"/>
                    <w:bottom w:val="single" w:sz="4" w:space="0" w:color="auto"/>
                    <w:right w:val="single" w:sz="4" w:space="0" w:color="auto"/>
                  </w:tcBorders>
                  <w:shd w:val="clear" w:color="auto" w:fill="auto"/>
                  <w:noWrap/>
                  <w:vAlign w:val="center"/>
                  <w:hideMark/>
                </w:tcPr>
                <w:p w:rsidR="003148AD" w:rsidRPr="00E33396" w:rsidRDefault="003148AD" w:rsidP="00B03DEC">
                  <w:pPr>
                    <w:jc w:val="center"/>
                    <w:rPr>
                      <w:rFonts w:ascii="Times New Roman" w:eastAsia="Times New Roman" w:hAnsi="Times New Roman" w:cs="Times New Roman"/>
                    </w:rPr>
                  </w:pPr>
                  <w:r w:rsidRPr="00E33396">
                    <w:rPr>
                      <w:rFonts w:ascii="Times New Roman" w:eastAsia="Times New Roman" w:hAnsi="Times New Roman" w:cs="Times New Roman"/>
                    </w:rPr>
                    <w:t>не менее  7</w:t>
                  </w:r>
                </w:p>
              </w:tc>
            </w:tr>
            <w:tr w:rsidR="003148AD" w:rsidRPr="00E33396" w:rsidTr="006C78FB">
              <w:trPr>
                <w:trHeight w:val="525"/>
              </w:trPr>
              <w:tc>
                <w:tcPr>
                  <w:tcW w:w="507" w:type="dxa"/>
                  <w:tcBorders>
                    <w:top w:val="nil"/>
                    <w:left w:val="single" w:sz="4" w:space="0" w:color="auto"/>
                    <w:bottom w:val="single" w:sz="4" w:space="0" w:color="auto"/>
                    <w:right w:val="single" w:sz="4" w:space="0" w:color="auto"/>
                  </w:tcBorders>
                  <w:shd w:val="clear" w:color="auto" w:fill="auto"/>
                  <w:vAlign w:val="center"/>
                </w:tcPr>
                <w:p w:rsidR="003148AD" w:rsidRPr="00E33396" w:rsidRDefault="003148AD" w:rsidP="00B03DEC">
                  <w:pPr>
                    <w:numPr>
                      <w:ilvl w:val="0"/>
                      <w:numId w:val="38"/>
                    </w:numPr>
                    <w:ind w:left="49" w:firstLine="0"/>
                    <w:jc w:val="center"/>
                    <w:rPr>
                      <w:rFonts w:ascii="Times New Roman" w:eastAsia="Times New Roman" w:hAnsi="Times New Roman" w:cs="Times New Roman"/>
                    </w:rPr>
                  </w:pPr>
                </w:p>
              </w:tc>
              <w:tc>
                <w:tcPr>
                  <w:tcW w:w="6612" w:type="dxa"/>
                  <w:tcBorders>
                    <w:top w:val="nil"/>
                    <w:left w:val="nil"/>
                    <w:bottom w:val="single" w:sz="4" w:space="0" w:color="auto"/>
                    <w:right w:val="single" w:sz="4" w:space="0" w:color="auto"/>
                  </w:tcBorders>
                  <w:shd w:val="clear" w:color="auto" w:fill="auto"/>
                  <w:vAlign w:val="bottom"/>
                </w:tcPr>
                <w:p w:rsidR="003148AD" w:rsidRPr="00E33396" w:rsidRDefault="003148AD" w:rsidP="00B03DEC">
                  <w:pPr>
                    <w:rPr>
                      <w:rFonts w:ascii="Times New Roman" w:eastAsia="Times New Roman" w:hAnsi="Times New Roman" w:cs="Times New Roman"/>
                    </w:rPr>
                  </w:pPr>
                  <w:r w:rsidRPr="00E33396">
                    <w:rPr>
                      <w:rFonts w:ascii="Times New Roman" w:eastAsia="Times New Roman" w:hAnsi="Times New Roman" w:cs="Times New Roman"/>
                    </w:rPr>
                    <w:t xml:space="preserve">Комплект документации для сертифицированных электронных ключей и смарт-карт </w:t>
                  </w:r>
                  <w:proofErr w:type="spellStart"/>
                  <w:r w:rsidRPr="00E33396">
                    <w:rPr>
                      <w:rFonts w:ascii="Times New Roman" w:eastAsia="Times New Roman" w:hAnsi="Times New Roman" w:cs="Times New Roman"/>
                    </w:rPr>
                    <w:t>eToken</w:t>
                  </w:r>
                  <w:proofErr w:type="spellEnd"/>
                  <w:r w:rsidRPr="00E33396">
                    <w:rPr>
                      <w:rFonts w:ascii="Times New Roman" w:eastAsia="Times New Roman" w:hAnsi="Times New Roman" w:cs="Times New Roman"/>
                    </w:rPr>
                    <w:t xml:space="preserve"> </w:t>
                  </w:r>
                  <w:proofErr w:type="spellStart"/>
                  <w:r w:rsidRPr="00E33396">
                    <w:rPr>
                      <w:rFonts w:ascii="Times New Roman" w:eastAsia="Times New Roman" w:hAnsi="Times New Roman" w:cs="Times New Roman"/>
                    </w:rPr>
                    <w:t>eToken</w:t>
                  </w:r>
                  <w:proofErr w:type="spellEnd"/>
                  <w:r w:rsidRPr="00E33396">
                    <w:rPr>
                      <w:rFonts w:ascii="Times New Roman" w:eastAsia="Times New Roman" w:hAnsi="Times New Roman" w:cs="Times New Roman"/>
                    </w:rPr>
                    <w:t xml:space="preserve"> артикул </w:t>
                  </w:r>
                  <w:proofErr w:type="spellStart"/>
                  <w:r w:rsidRPr="00E33396">
                    <w:rPr>
                      <w:rFonts w:ascii="Times New Roman" w:eastAsia="Times New Roman" w:hAnsi="Times New Roman" w:cs="Times New Roman"/>
                    </w:rPr>
                    <w:t>Media-kit</w:t>
                  </w:r>
                  <w:proofErr w:type="spellEnd"/>
                  <w:r w:rsidRPr="00E33396">
                    <w:rPr>
                      <w:rFonts w:ascii="Times New Roman" w:eastAsia="Times New Roman" w:hAnsi="Times New Roman" w:cs="Times New Roman"/>
                    </w:rPr>
                    <w:t>/CERT-1883</w:t>
                  </w:r>
                </w:p>
              </w:tc>
              <w:tc>
                <w:tcPr>
                  <w:tcW w:w="1985" w:type="dxa"/>
                  <w:tcBorders>
                    <w:top w:val="nil"/>
                    <w:left w:val="nil"/>
                    <w:bottom w:val="single" w:sz="4" w:space="0" w:color="auto"/>
                    <w:right w:val="single" w:sz="4" w:space="0" w:color="auto"/>
                  </w:tcBorders>
                  <w:shd w:val="clear" w:color="auto" w:fill="auto"/>
                  <w:noWrap/>
                  <w:vAlign w:val="center"/>
                </w:tcPr>
                <w:p w:rsidR="003148AD" w:rsidRPr="00E33396" w:rsidRDefault="003148AD" w:rsidP="00B03DEC">
                  <w:pPr>
                    <w:jc w:val="center"/>
                    <w:rPr>
                      <w:rFonts w:ascii="Times New Roman" w:eastAsia="Times New Roman" w:hAnsi="Times New Roman" w:cs="Times New Roman"/>
                    </w:rPr>
                  </w:pPr>
                  <w:r w:rsidRPr="00E33396">
                    <w:rPr>
                      <w:rFonts w:ascii="Times New Roman" w:eastAsia="Times New Roman" w:hAnsi="Times New Roman" w:cs="Times New Roman"/>
                    </w:rPr>
                    <w:t>не менее  1</w:t>
                  </w:r>
                </w:p>
              </w:tc>
            </w:tr>
            <w:tr w:rsidR="003148AD" w:rsidRPr="00E33396" w:rsidTr="006C78FB">
              <w:trPr>
                <w:trHeight w:val="300"/>
              </w:trPr>
              <w:tc>
                <w:tcPr>
                  <w:tcW w:w="507" w:type="dxa"/>
                  <w:tcBorders>
                    <w:top w:val="nil"/>
                    <w:left w:val="single" w:sz="4" w:space="0" w:color="auto"/>
                    <w:bottom w:val="single" w:sz="4" w:space="0" w:color="auto"/>
                    <w:right w:val="single" w:sz="4" w:space="0" w:color="auto"/>
                  </w:tcBorders>
                  <w:shd w:val="clear" w:color="auto" w:fill="auto"/>
                  <w:vAlign w:val="bottom"/>
                  <w:hideMark/>
                </w:tcPr>
                <w:p w:rsidR="003148AD" w:rsidRPr="00E33396" w:rsidRDefault="003148AD" w:rsidP="00B03DEC">
                  <w:pPr>
                    <w:numPr>
                      <w:ilvl w:val="0"/>
                      <w:numId w:val="38"/>
                    </w:numPr>
                    <w:ind w:left="49" w:firstLine="0"/>
                    <w:rPr>
                      <w:rFonts w:ascii="Times New Roman" w:eastAsia="Times New Roman" w:hAnsi="Times New Roman" w:cs="Times New Roman"/>
                    </w:rPr>
                  </w:pPr>
                </w:p>
              </w:tc>
              <w:tc>
                <w:tcPr>
                  <w:tcW w:w="6612" w:type="dxa"/>
                  <w:tcBorders>
                    <w:top w:val="nil"/>
                    <w:left w:val="nil"/>
                    <w:bottom w:val="single" w:sz="4" w:space="0" w:color="auto"/>
                    <w:right w:val="single" w:sz="4" w:space="0" w:color="auto"/>
                  </w:tcBorders>
                  <w:shd w:val="clear" w:color="auto" w:fill="auto"/>
                  <w:vAlign w:val="bottom"/>
                  <w:hideMark/>
                </w:tcPr>
                <w:p w:rsidR="003148AD" w:rsidRPr="00E33396" w:rsidRDefault="003148AD" w:rsidP="00B03DEC">
                  <w:pPr>
                    <w:rPr>
                      <w:rFonts w:ascii="Times New Roman" w:eastAsia="Times New Roman" w:hAnsi="Times New Roman" w:cs="Times New Roman"/>
                    </w:rPr>
                  </w:pPr>
                  <w:r w:rsidRPr="00E33396">
                    <w:rPr>
                      <w:rFonts w:ascii="Times New Roman" w:eastAsia="Times New Roman" w:hAnsi="Times New Roman" w:cs="Times New Roman"/>
                    </w:rPr>
                    <w:t xml:space="preserve">ПАК </w:t>
                  </w:r>
                  <w:proofErr w:type="spellStart"/>
                  <w:r w:rsidRPr="00E33396">
                    <w:rPr>
                      <w:rFonts w:ascii="Times New Roman" w:eastAsia="Times New Roman" w:hAnsi="Times New Roman" w:cs="Times New Roman"/>
                    </w:rPr>
                    <w:t>VipNET</w:t>
                  </w:r>
                  <w:proofErr w:type="spellEnd"/>
                  <w:r w:rsidRPr="00E33396">
                    <w:rPr>
                      <w:rFonts w:ascii="Times New Roman" w:eastAsia="Times New Roman" w:hAnsi="Times New Roman" w:cs="Times New Roman"/>
                    </w:rPr>
                    <w:t xml:space="preserve"> Координатор HW100</w:t>
                  </w:r>
                  <w:r w:rsidRPr="00E33396">
                    <w:rPr>
                      <w:rFonts w:ascii="Times New Roman" w:eastAsia="Times New Roman" w:hAnsi="Times New Roman" w:cs="Times New Roman"/>
                      <w:lang w:val="en-US"/>
                    </w:rPr>
                    <w:t>C</w:t>
                  </w:r>
                  <w:r w:rsidRPr="00E33396">
                    <w:rPr>
                      <w:rFonts w:ascii="Times New Roman" w:eastAsia="Times New Roman" w:hAnsi="Times New Roman" w:cs="Times New Roman"/>
                    </w:rPr>
                    <w:t xml:space="preserve"> (сеть 6387) </w:t>
                  </w:r>
                </w:p>
              </w:tc>
              <w:tc>
                <w:tcPr>
                  <w:tcW w:w="1985" w:type="dxa"/>
                  <w:tcBorders>
                    <w:top w:val="nil"/>
                    <w:left w:val="nil"/>
                    <w:bottom w:val="single" w:sz="4" w:space="0" w:color="auto"/>
                    <w:right w:val="single" w:sz="4" w:space="0" w:color="auto"/>
                  </w:tcBorders>
                  <w:shd w:val="clear" w:color="auto" w:fill="auto"/>
                  <w:noWrap/>
                  <w:vAlign w:val="bottom"/>
                  <w:hideMark/>
                </w:tcPr>
                <w:p w:rsidR="003148AD" w:rsidRPr="00E33396" w:rsidRDefault="003148AD" w:rsidP="00B03DEC">
                  <w:pPr>
                    <w:jc w:val="center"/>
                    <w:rPr>
                      <w:rFonts w:ascii="Times New Roman" w:eastAsia="Times New Roman" w:hAnsi="Times New Roman" w:cs="Times New Roman"/>
                    </w:rPr>
                  </w:pPr>
                  <w:r w:rsidRPr="00E33396">
                    <w:rPr>
                      <w:rFonts w:ascii="Times New Roman" w:eastAsia="Times New Roman" w:hAnsi="Times New Roman" w:cs="Times New Roman"/>
                    </w:rPr>
                    <w:t>не менее  1</w:t>
                  </w:r>
                </w:p>
              </w:tc>
            </w:tr>
            <w:tr w:rsidR="003148AD" w:rsidRPr="00E33396" w:rsidTr="006C78FB">
              <w:trPr>
                <w:trHeight w:val="525"/>
              </w:trPr>
              <w:tc>
                <w:tcPr>
                  <w:tcW w:w="507" w:type="dxa"/>
                  <w:tcBorders>
                    <w:top w:val="nil"/>
                    <w:left w:val="single" w:sz="4" w:space="0" w:color="auto"/>
                    <w:bottom w:val="single" w:sz="4" w:space="0" w:color="auto"/>
                    <w:right w:val="single" w:sz="4" w:space="0" w:color="auto"/>
                  </w:tcBorders>
                  <w:shd w:val="clear" w:color="auto" w:fill="auto"/>
                  <w:vAlign w:val="bottom"/>
                  <w:hideMark/>
                </w:tcPr>
                <w:p w:rsidR="003148AD" w:rsidRPr="00E33396" w:rsidRDefault="003148AD" w:rsidP="00B03DEC">
                  <w:pPr>
                    <w:numPr>
                      <w:ilvl w:val="0"/>
                      <w:numId w:val="38"/>
                    </w:numPr>
                    <w:ind w:left="49" w:firstLine="0"/>
                    <w:rPr>
                      <w:rFonts w:ascii="Times New Roman" w:eastAsia="Times New Roman" w:hAnsi="Times New Roman" w:cs="Times New Roman"/>
                    </w:rPr>
                  </w:pPr>
                </w:p>
              </w:tc>
              <w:tc>
                <w:tcPr>
                  <w:tcW w:w="6612" w:type="dxa"/>
                  <w:tcBorders>
                    <w:top w:val="nil"/>
                    <w:left w:val="nil"/>
                    <w:bottom w:val="single" w:sz="4" w:space="0" w:color="auto"/>
                    <w:right w:val="single" w:sz="4" w:space="0" w:color="auto"/>
                  </w:tcBorders>
                  <w:shd w:val="clear" w:color="auto" w:fill="auto"/>
                  <w:vAlign w:val="bottom"/>
                  <w:hideMark/>
                </w:tcPr>
                <w:p w:rsidR="003148AD" w:rsidRPr="00E33396" w:rsidRDefault="003148AD" w:rsidP="00B03DEC">
                  <w:pPr>
                    <w:rPr>
                      <w:rFonts w:ascii="Times New Roman" w:eastAsia="Times New Roman" w:hAnsi="Times New Roman" w:cs="Times New Roman"/>
                    </w:rPr>
                  </w:pPr>
                  <w:r w:rsidRPr="00E33396">
                    <w:rPr>
                      <w:rFonts w:ascii="Times New Roman" w:eastAsia="Times New Roman" w:hAnsi="Times New Roman" w:cs="Times New Roman"/>
                    </w:rPr>
                    <w:t xml:space="preserve">Сертификат технической поддержки </w:t>
                  </w:r>
                  <w:proofErr w:type="spellStart"/>
                  <w:r w:rsidRPr="00E33396">
                    <w:rPr>
                      <w:rFonts w:ascii="Times New Roman" w:eastAsia="Times New Roman" w:hAnsi="Times New Roman" w:cs="Times New Roman"/>
                    </w:rPr>
                    <w:t>VipNET</w:t>
                  </w:r>
                  <w:proofErr w:type="spellEnd"/>
                  <w:r w:rsidRPr="00E33396">
                    <w:rPr>
                      <w:rFonts w:ascii="Times New Roman" w:eastAsia="Times New Roman" w:hAnsi="Times New Roman" w:cs="Times New Roman"/>
                    </w:rPr>
                    <w:t xml:space="preserve"> координатор HW100</w:t>
                  </w:r>
                  <w:r w:rsidRPr="00E33396">
                    <w:rPr>
                      <w:rFonts w:ascii="Times New Roman" w:eastAsia="Times New Roman" w:hAnsi="Times New Roman" w:cs="Times New Roman"/>
                      <w:lang w:val="en-US"/>
                    </w:rPr>
                    <w:t>C</w:t>
                  </w:r>
                  <w:r w:rsidRPr="00E33396">
                    <w:rPr>
                      <w:rFonts w:ascii="Times New Roman" w:eastAsia="Times New Roman" w:hAnsi="Times New Roman" w:cs="Times New Roman"/>
                    </w:rPr>
                    <w:t xml:space="preserve"> сроком 1 год</w:t>
                  </w:r>
                </w:p>
              </w:tc>
              <w:tc>
                <w:tcPr>
                  <w:tcW w:w="1985" w:type="dxa"/>
                  <w:tcBorders>
                    <w:top w:val="nil"/>
                    <w:left w:val="nil"/>
                    <w:bottom w:val="single" w:sz="4" w:space="0" w:color="auto"/>
                    <w:right w:val="single" w:sz="4" w:space="0" w:color="auto"/>
                  </w:tcBorders>
                  <w:shd w:val="clear" w:color="auto" w:fill="auto"/>
                  <w:noWrap/>
                  <w:vAlign w:val="bottom"/>
                  <w:hideMark/>
                </w:tcPr>
                <w:p w:rsidR="003148AD" w:rsidRPr="00E33396" w:rsidRDefault="003148AD" w:rsidP="00B03DEC">
                  <w:pPr>
                    <w:jc w:val="center"/>
                    <w:rPr>
                      <w:rFonts w:ascii="Times New Roman" w:eastAsia="Times New Roman" w:hAnsi="Times New Roman" w:cs="Times New Roman"/>
                    </w:rPr>
                  </w:pPr>
                  <w:r w:rsidRPr="00E33396">
                    <w:rPr>
                      <w:rFonts w:ascii="Times New Roman" w:eastAsia="Times New Roman" w:hAnsi="Times New Roman" w:cs="Times New Roman"/>
                    </w:rPr>
                    <w:t>не менее  1</w:t>
                  </w:r>
                </w:p>
              </w:tc>
            </w:tr>
            <w:tr w:rsidR="003148AD" w:rsidRPr="00E33396" w:rsidTr="006C78FB">
              <w:trPr>
                <w:trHeight w:val="385"/>
              </w:trPr>
              <w:tc>
                <w:tcPr>
                  <w:tcW w:w="507" w:type="dxa"/>
                  <w:tcBorders>
                    <w:top w:val="nil"/>
                    <w:left w:val="single" w:sz="4" w:space="0" w:color="auto"/>
                    <w:bottom w:val="single" w:sz="4" w:space="0" w:color="auto"/>
                    <w:right w:val="single" w:sz="4" w:space="0" w:color="auto"/>
                  </w:tcBorders>
                  <w:shd w:val="clear" w:color="auto" w:fill="auto"/>
                  <w:vAlign w:val="bottom"/>
                  <w:hideMark/>
                </w:tcPr>
                <w:p w:rsidR="003148AD" w:rsidRPr="00E33396" w:rsidRDefault="003148AD" w:rsidP="00B03DEC">
                  <w:pPr>
                    <w:numPr>
                      <w:ilvl w:val="0"/>
                      <w:numId w:val="38"/>
                    </w:numPr>
                    <w:ind w:left="49" w:firstLine="0"/>
                    <w:rPr>
                      <w:rFonts w:ascii="Times New Roman" w:eastAsia="Times New Roman" w:hAnsi="Times New Roman" w:cs="Times New Roman"/>
                    </w:rPr>
                  </w:pPr>
                </w:p>
              </w:tc>
              <w:tc>
                <w:tcPr>
                  <w:tcW w:w="6612" w:type="dxa"/>
                  <w:tcBorders>
                    <w:top w:val="nil"/>
                    <w:left w:val="nil"/>
                    <w:bottom w:val="single" w:sz="4" w:space="0" w:color="auto"/>
                    <w:right w:val="single" w:sz="4" w:space="0" w:color="auto"/>
                  </w:tcBorders>
                  <w:shd w:val="clear" w:color="auto" w:fill="auto"/>
                  <w:vAlign w:val="bottom"/>
                  <w:hideMark/>
                </w:tcPr>
                <w:p w:rsidR="003148AD" w:rsidRPr="00E33396" w:rsidRDefault="003148AD" w:rsidP="00B03DEC">
                  <w:pPr>
                    <w:rPr>
                      <w:rFonts w:ascii="Times New Roman" w:eastAsia="Times New Roman" w:hAnsi="Times New Roman" w:cs="Times New Roman"/>
                      <w:lang w:val="en-US"/>
                    </w:rPr>
                  </w:pPr>
                  <w:r w:rsidRPr="00E33396">
                    <w:rPr>
                      <w:rFonts w:ascii="Times New Roman" w:eastAsia="Times New Roman" w:hAnsi="Times New Roman" w:cs="Times New Roman"/>
                    </w:rPr>
                    <w:t>СКЗИ</w:t>
                  </w:r>
                  <w:r w:rsidRPr="00E33396">
                    <w:rPr>
                      <w:rFonts w:ascii="Times New Roman" w:eastAsia="Times New Roman" w:hAnsi="Times New Roman" w:cs="Times New Roman"/>
                      <w:lang w:val="en-US"/>
                    </w:rPr>
                    <w:t xml:space="preserve"> </w:t>
                  </w:r>
                  <w:proofErr w:type="spellStart"/>
                  <w:r w:rsidRPr="00E33396">
                    <w:rPr>
                      <w:rFonts w:ascii="Times New Roman" w:eastAsia="Times New Roman" w:hAnsi="Times New Roman" w:cs="Times New Roman"/>
                      <w:lang w:val="en-US"/>
                    </w:rPr>
                    <w:t>VipNET</w:t>
                  </w:r>
                  <w:proofErr w:type="spellEnd"/>
                  <w:r w:rsidRPr="00E33396">
                    <w:rPr>
                      <w:rFonts w:ascii="Times New Roman" w:eastAsia="Times New Roman" w:hAnsi="Times New Roman" w:cs="Times New Roman"/>
                      <w:lang w:val="en-US"/>
                    </w:rPr>
                    <w:t xml:space="preserve"> Client (</w:t>
                  </w:r>
                  <w:r w:rsidRPr="00E33396">
                    <w:rPr>
                      <w:rFonts w:ascii="Times New Roman" w:eastAsia="Times New Roman" w:hAnsi="Times New Roman" w:cs="Times New Roman"/>
                    </w:rPr>
                    <w:t>КС</w:t>
                  </w:r>
                  <w:r w:rsidRPr="00E33396">
                    <w:rPr>
                      <w:rFonts w:ascii="Times New Roman" w:eastAsia="Times New Roman" w:hAnsi="Times New Roman" w:cs="Times New Roman"/>
                      <w:lang w:val="en-US"/>
                    </w:rPr>
                    <w:t xml:space="preserve">3, </w:t>
                  </w:r>
                  <w:r w:rsidRPr="00E33396">
                    <w:rPr>
                      <w:rFonts w:ascii="Times New Roman" w:eastAsia="Times New Roman" w:hAnsi="Times New Roman" w:cs="Times New Roman"/>
                    </w:rPr>
                    <w:t>сеть</w:t>
                  </w:r>
                  <w:r w:rsidRPr="00E33396">
                    <w:rPr>
                      <w:rFonts w:ascii="Times New Roman" w:eastAsia="Times New Roman" w:hAnsi="Times New Roman" w:cs="Times New Roman"/>
                      <w:lang w:val="en-US"/>
                    </w:rPr>
                    <w:t xml:space="preserve"> 6387)</w:t>
                  </w:r>
                </w:p>
              </w:tc>
              <w:tc>
                <w:tcPr>
                  <w:tcW w:w="1985" w:type="dxa"/>
                  <w:tcBorders>
                    <w:top w:val="nil"/>
                    <w:left w:val="nil"/>
                    <w:bottom w:val="single" w:sz="4" w:space="0" w:color="auto"/>
                    <w:right w:val="single" w:sz="4" w:space="0" w:color="auto"/>
                  </w:tcBorders>
                  <w:shd w:val="clear" w:color="auto" w:fill="auto"/>
                  <w:noWrap/>
                  <w:vAlign w:val="center"/>
                  <w:hideMark/>
                </w:tcPr>
                <w:p w:rsidR="003148AD" w:rsidRPr="00E33396" w:rsidRDefault="003148AD" w:rsidP="00B03DEC">
                  <w:pPr>
                    <w:jc w:val="center"/>
                    <w:rPr>
                      <w:rFonts w:ascii="Times New Roman" w:eastAsia="Times New Roman" w:hAnsi="Times New Roman" w:cs="Times New Roman"/>
                      <w:lang w:val="en-US"/>
                    </w:rPr>
                  </w:pPr>
                  <w:r w:rsidRPr="00E33396">
                    <w:rPr>
                      <w:rFonts w:ascii="Times New Roman" w:eastAsia="Times New Roman" w:hAnsi="Times New Roman" w:cs="Times New Roman"/>
                    </w:rPr>
                    <w:t xml:space="preserve">не менее  </w:t>
                  </w:r>
                  <w:r w:rsidRPr="00E33396">
                    <w:rPr>
                      <w:rFonts w:ascii="Times New Roman" w:eastAsia="Times New Roman" w:hAnsi="Times New Roman" w:cs="Times New Roman"/>
                      <w:lang w:val="en-US"/>
                    </w:rPr>
                    <w:t>5</w:t>
                  </w:r>
                </w:p>
              </w:tc>
            </w:tr>
            <w:tr w:rsidR="003148AD" w:rsidRPr="00E33396" w:rsidTr="006C78FB">
              <w:trPr>
                <w:trHeight w:val="405"/>
              </w:trPr>
              <w:tc>
                <w:tcPr>
                  <w:tcW w:w="507" w:type="dxa"/>
                  <w:tcBorders>
                    <w:top w:val="nil"/>
                    <w:left w:val="single" w:sz="4" w:space="0" w:color="auto"/>
                    <w:bottom w:val="single" w:sz="4" w:space="0" w:color="auto"/>
                    <w:right w:val="single" w:sz="4" w:space="0" w:color="auto"/>
                  </w:tcBorders>
                  <w:shd w:val="clear" w:color="auto" w:fill="auto"/>
                  <w:vAlign w:val="bottom"/>
                  <w:hideMark/>
                </w:tcPr>
                <w:p w:rsidR="003148AD" w:rsidRPr="00E33396" w:rsidRDefault="003148AD" w:rsidP="00B03DEC">
                  <w:pPr>
                    <w:numPr>
                      <w:ilvl w:val="0"/>
                      <w:numId w:val="38"/>
                    </w:numPr>
                    <w:ind w:left="49" w:firstLine="0"/>
                    <w:rPr>
                      <w:rFonts w:ascii="Times New Roman" w:eastAsia="Times New Roman" w:hAnsi="Times New Roman" w:cs="Times New Roman"/>
                    </w:rPr>
                  </w:pPr>
                </w:p>
              </w:tc>
              <w:tc>
                <w:tcPr>
                  <w:tcW w:w="6612" w:type="dxa"/>
                  <w:tcBorders>
                    <w:top w:val="nil"/>
                    <w:left w:val="nil"/>
                    <w:bottom w:val="single" w:sz="4" w:space="0" w:color="auto"/>
                    <w:right w:val="single" w:sz="4" w:space="0" w:color="auto"/>
                  </w:tcBorders>
                  <w:shd w:val="clear" w:color="auto" w:fill="auto"/>
                  <w:vAlign w:val="bottom"/>
                  <w:hideMark/>
                </w:tcPr>
                <w:p w:rsidR="003148AD" w:rsidRPr="00E33396" w:rsidRDefault="003148AD" w:rsidP="00B03DEC">
                  <w:pPr>
                    <w:rPr>
                      <w:rFonts w:ascii="Times New Roman" w:eastAsia="Times New Roman" w:hAnsi="Times New Roman" w:cs="Times New Roman"/>
                    </w:rPr>
                  </w:pPr>
                  <w:r w:rsidRPr="00E33396">
                    <w:rPr>
                      <w:rFonts w:ascii="Times New Roman" w:eastAsia="Times New Roman" w:hAnsi="Times New Roman" w:cs="Times New Roman"/>
                    </w:rPr>
                    <w:t xml:space="preserve">Дистрибутив </w:t>
                  </w:r>
                  <w:proofErr w:type="spellStart"/>
                  <w:r w:rsidRPr="00E33396">
                    <w:rPr>
                      <w:rFonts w:ascii="Times New Roman" w:eastAsia="Times New Roman" w:hAnsi="Times New Roman" w:cs="Times New Roman"/>
                    </w:rPr>
                    <w:t>VipNET</w:t>
                  </w:r>
                  <w:proofErr w:type="spellEnd"/>
                  <w:r w:rsidRPr="00E33396">
                    <w:rPr>
                      <w:rFonts w:ascii="Times New Roman" w:eastAsia="Times New Roman" w:hAnsi="Times New Roman" w:cs="Times New Roman"/>
                    </w:rPr>
                    <w:t xml:space="preserve"> </w:t>
                  </w:r>
                  <w:proofErr w:type="spellStart"/>
                  <w:r w:rsidRPr="00E33396">
                    <w:rPr>
                      <w:rFonts w:ascii="Times New Roman" w:eastAsia="Times New Roman" w:hAnsi="Times New Roman" w:cs="Times New Roman"/>
                    </w:rPr>
                    <w:t>Client</w:t>
                  </w:r>
                  <w:proofErr w:type="spellEnd"/>
                  <w:r w:rsidRPr="00E33396">
                    <w:rPr>
                      <w:rFonts w:ascii="Times New Roman" w:eastAsia="Times New Roman" w:hAnsi="Times New Roman" w:cs="Times New Roman"/>
                    </w:rPr>
                    <w:t xml:space="preserve"> (КС3)</w:t>
                  </w:r>
                </w:p>
              </w:tc>
              <w:tc>
                <w:tcPr>
                  <w:tcW w:w="1985" w:type="dxa"/>
                  <w:tcBorders>
                    <w:top w:val="nil"/>
                    <w:left w:val="nil"/>
                    <w:bottom w:val="single" w:sz="4" w:space="0" w:color="auto"/>
                    <w:right w:val="single" w:sz="4" w:space="0" w:color="auto"/>
                  </w:tcBorders>
                  <w:shd w:val="clear" w:color="auto" w:fill="auto"/>
                  <w:noWrap/>
                  <w:vAlign w:val="center"/>
                  <w:hideMark/>
                </w:tcPr>
                <w:p w:rsidR="003148AD" w:rsidRPr="00E33396" w:rsidRDefault="003148AD" w:rsidP="00B03DEC">
                  <w:pPr>
                    <w:jc w:val="center"/>
                    <w:rPr>
                      <w:rFonts w:ascii="Times New Roman" w:eastAsia="Times New Roman" w:hAnsi="Times New Roman" w:cs="Times New Roman"/>
                      <w:lang w:val="en-US"/>
                    </w:rPr>
                  </w:pPr>
                  <w:r w:rsidRPr="00E33396">
                    <w:rPr>
                      <w:rFonts w:ascii="Times New Roman" w:eastAsia="Times New Roman" w:hAnsi="Times New Roman" w:cs="Times New Roman"/>
                    </w:rPr>
                    <w:t xml:space="preserve">не менее  </w:t>
                  </w:r>
                  <w:r w:rsidRPr="00E33396">
                    <w:rPr>
                      <w:rFonts w:ascii="Times New Roman" w:eastAsia="Times New Roman" w:hAnsi="Times New Roman" w:cs="Times New Roman"/>
                      <w:lang w:val="en-US"/>
                    </w:rPr>
                    <w:t>5</w:t>
                  </w:r>
                </w:p>
              </w:tc>
            </w:tr>
            <w:tr w:rsidR="003148AD" w:rsidRPr="00E33396" w:rsidTr="006C78FB">
              <w:trPr>
                <w:trHeight w:val="598"/>
              </w:trPr>
              <w:tc>
                <w:tcPr>
                  <w:tcW w:w="507" w:type="dxa"/>
                  <w:tcBorders>
                    <w:top w:val="nil"/>
                    <w:left w:val="single" w:sz="4" w:space="0" w:color="auto"/>
                    <w:bottom w:val="single" w:sz="4" w:space="0" w:color="auto"/>
                    <w:right w:val="single" w:sz="4" w:space="0" w:color="auto"/>
                  </w:tcBorders>
                  <w:shd w:val="clear" w:color="auto" w:fill="auto"/>
                  <w:vAlign w:val="bottom"/>
                  <w:hideMark/>
                </w:tcPr>
                <w:p w:rsidR="003148AD" w:rsidRPr="00E33396" w:rsidRDefault="003148AD" w:rsidP="00B03DEC">
                  <w:pPr>
                    <w:numPr>
                      <w:ilvl w:val="0"/>
                      <w:numId w:val="38"/>
                    </w:numPr>
                    <w:ind w:left="49" w:firstLine="0"/>
                    <w:rPr>
                      <w:rFonts w:ascii="Times New Roman" w:eastAsia="Times New Roman" w:hAnsi="Times New Roman" w:cs="Times New Roman"/>
                    </w:rPr>
                  </w:pPr>
                </w:p>
              </w:tc>
              <w:tc>
                <w:tcPr>
                  <w:tcW w:w="6612" w:type="dxa"/>
                  <w:tcBorders>
                    <w:top w:val="nil"/>
                    <w:left w:val="nil"/>
                    <w:bottom w:val="single" w:sz="4" w:space="0" w:color="auto"/>
                    <w:right w:val="single" w:sz="4" w:space="0" w:color="auto"/>
                  </w:tcBorders>
                  <w:shd w:val="clear" w:color="auto" w:fill="auto"/>
                  <w:vAlign w:val="center"/>
                  <w:hideMark/>
                </w:tcPr>
                <w:p w:rsidR="003148AD" w:rsidRPr="00E33396" w:rsidRDefault="003148AD" w:rsidP="00B03DEC">
                  <w:pPr>
                    <w:rPr>
                      <w:rFonts w:ascii="Times New Roman" w:eastAsia="Times New Roman" w:hAnsi="Times New Roman" w:cs="Times New Roman"/>
                    </w:rPr>
                  </w:pPr>
                  <w:r w:rsidRPr="00E33396">
                    <w:rPr>
                      <w:rFonts w:ascii="Times New Roman" w:eastAsia="Times New Roman" w:hAnsi="Times New Roman" w:cs="Times New Roman"/>
                    </w:rPr>
                    <w:t xml:space="preserve">Сертификат технической поддержки </w:t>
                  </w:r>
                  <w:proofErr w:type="spellStart"/>
                  <w:r w:rsidRPr="00E33396">
                    <w:rPr>
                      <w:rFonts w:ascii="Times New Roman" w:eastAsia="Times New Roman" w:hAnsi="Times New Roman" w:cs="Times New Roman"/>
                    </w:rPr>
                    <w:t>VipNET</w:t>
                  </w:r>
                  <w:proofErr w:type="spellEnd"/>
                  <w:r w:rsidRPr="00E33396">
                    <w:rPr>
                      <w:rFonts w:ascii="Times New Roman" w:eastAsia="Times New Roman" w:hAnsi="Times New Roman" w:cs="Times New Roman"/>
                    </w:rPr>
                    <w:t xml:space="preserve"> </w:t>
                  </w:r>
                  <w:proofErr w:type="spellStart"/>
                  <w:r w:rsidRPr="00E33396">
                    <w:rPr>
                      <w:rFonts w:ascii="Times New Roman" w:eastAsia="Times New Roman" w:hAnsi="Times New Roman" w:cs="Times New Roman"/>
                    </w:rPr>
                    <w:t>Client</w:t>
                  </w:r>
                  <w:proofErr w:type="spellEnd"/>
                  <w:r w:rsidRPr="00E33396">
                    <w:rPr>
                      <w:rFonts w:ascii="Times New Roman" w:eastAsia="Times New Roman" w:hAnsi="Times New Roman" w:cs="Times New Roman"/>
                    </w:rPr>
                    <w:t xml:space="preserve"> сроком 1 год</w:t>
                  </w:r>
                </w:p>
              </w:tc>
              <w:tc>
                <w:tcPr>
                  <w:tcW w:w="1985" w:type="dxa"/>
                  <w:tcBorders>
                    <w:top w:val="nil"/>
                    <w:left w:val="nil"/>
                    <w:bottom w:val="single" w:sz="4" w:space="0" w:color="auto"/>
                    <w:right w:val="single" w:sz="4" w:space="0" w:color="auto"/>
                  </w:tcBorders>
                  <w:shd w:val="clear" w:color="auto" w:fill="auto"/>
                  <w:noWrap/>
                  <w:vAlign w:val="center"/>
                  <w:hideMark/>
                </w:tcPr>
                <w:p w:rsidR="003148AD" w:rsidRPr="00E33396" w:rsidRDefault="003148AD" w:rsidP="00B03DEC">
                  <w:pPr>
                    <w:jc w:val="center"/>
                    <w:rPr>
                      <w:rFonts w:ascii="Times New Roman" w:eastAsia="Times New Roman" w:hAnsi="Times New Roman" w:cs="Times New Roman"/>
                      <w:lang w:val="en-US"/>
                    </w:rPr>
                  </w:pPr>
                  <w:r w:rsidRPr="00E33396">
                    <w:rPr>
                      <w:rFonts w:ascii="Times New Roman" w:eastAsia="Times New Roman" w:hAnsi="Times New Roman" w:cs="Times New Roman"/>
                    </w:rPr>
                    <w:t xml:space="preserve">не менее </w:t>
                  </w:r>
                  <w:r w:rsidRPr="00E33396">
                    <w:rPr>
                      <w:rFonts w:ascii="Times New Roman" w:eastAsia="Times New Roman" w:hAnsi="Times New Roman" w:cs="Times New Roman"/>
                      <w:lang w:val="en-US"/>
                    </w:rPr>
                    <w:t>5</w:t>
                  </w:r>
                </w:p>
              </w:tc>
            </w:tr>
            <w:tr w:rsidR="003148AD" w:rsidRPr="00E33396" w:rsidTr="006C78FB">
              <w:trPr>
                <w:trHeight w:val="453"/>
              </w:trPr>
              <w:tc>
                <w:tcPr>
                  <w:tcW w:w="507" w:type="dxa"/>
                  <w:tcBorders>
                    <w:top w:val="nil"/>
                    <w:left w:val="single" w:sz="4" w:space="0" w:color="auto"/>
                    <w:bottom w:val="single" w:sz="4" w:space="0" w:color="auto"/>
                    <w:right w:val="single" w:sz="4" w:space="0" w:color="auto"/>
                  </w:tcBorders>
                  <w:shd w:val="clear" w:color="auto" w:fill="auto"/>
                  <w:vAlign w:val="bottom"/>
                  <w:hideMark/>
                </w:tcPr>
                <w:p w:rsidR="003148AD" w:rsidRPr="00E33396" w:rsidRDefault="003148AD" w:rsidP="00B03DEC">
                  <w:pPr>
                    <w:numPr>
                      <w:ilvl w:val="0"/>
                      <w:numId w:val="38"/>
                    </w:numPr>
                    <w:ind w:left="49" w:firstLine="0"/>
                    <w:rPr>
                      <w:rFonts w:ascii="Times New Roman" w:eastAsia="Times New Roman" w:hAnsi="Times New Roman" w:cs="Times New Roman"/>
                    </w:rPr>
                  </w:pPr>
                </w:p>
              </w:tc>
              <w:tc>
                <w:tcPr>
                  <w:tcW w:w="6612" w:type="dxa"/>
                  <w:tcBorders>
                    <w:top w:val="nil"/>
                    <w:left w:val="nil"/>
                    <w:bottom w:val="single" w:sz="4" w:space="0" w:color="auto"/>
                    <w:right w:val="single" w:sz="4" w:space="0" w:color="auto"/>
                  </w:tcBorders>
                  <w:shd w:val="clear" w:color="auto" w:fill="auto"/>
                  <w:vAlign w:val="bottom"/>
                  <w:hideMark/>
                </w:tcPr>
                <w:p w:rsidR="003148AD" w:rsidRPr="00E33396" w:rsidRDefault="003148AD" w:rsidP="00B03DEC">
                  <w:pPr>
                    <w:rPr>
                      <w:rFonts w:ascii="Times New Roman" w:eastAsia="Times New Roman" w:hAnsi="Times New Roman" w:cs="Times New Roman"/>
                    </w:rPr>
                  </w:pPr>
                  <w:r w:rsidRPr="00E33396">
                    <w:rPr>
                      <w:rFonts w:ascii="Times New Roman" w:eastAsia="Times New Roman" w:hAnsi="Times New Roman" w:cs="Times New Roman"/>
                    </w:rPr>
                    <w:t xml:space="preserve">Предоставление прав на использование </w:t>
                  </w:r>
                  <w:proofErr w:type="spellStart"/>
                  <w:r w:rsidRPr="00E33396">
                    <w:rPr>
                      <w:rFonts w:ascii="Times New Roman" w:eastAsia="Times New Roman" w:hAnsi="Times New Roman" w:cs="Times New Roman"/>
                    </w:rPr>
                    <w:t>XSpider</w:t>
                  </w:r>
                  <w:proofErr w:type="spellEnd"/>
                  <w:r w:rsidRPr="00E33396">
                    <w:rPr>
                      <w:rFonts w:ascii="Times New Roman" w:eastAsia="Times New Roman" w:hAnsi="Times New Roman" w:cs="Times New Roman"/>
                    </w:rPr>
                    <w:t xml:space="preserve"> 7.8, лицензия на 6 хостов, гарантийные обязательства в течение 1 года</w:t>
                  </w:r>
                </w:p>
              </w:tc>
              <w:tc>
                <w:tcPr>
                  <w:tcW w:w="1985" w:type="dxa"/>
                  <w:tcBorders>
                    <w:top w:val="nil"/>
                    <w:left w:val="nil"/>
                    <w:bottom w:val="single" w:sz="4" w:space="0" w:color="auto"/>
                    <w:right w:val="single" w:sz="4" w:space="0" w:color="auto"/>
                  </w:tcBorders>
                  <w:shd w:val="clear" w:color="auto" w:fill="auto"/>
                  <w:noWrap/>
                  <w:vAlign w:val="center"/>
                  <w:hideMark/>
                </w:tcPr>
                <w:p w:rsidR="003148AD" w:rsidRPr="00E33396" w:rsidRDefault="003148AD" w:rsidP="00B03DEC">
                  <w:pPr>
                    <w:jc w:val="center"/>
                    <w:rPr>
                      <w:rFonts w:ascii="Times New Roman" w:eastAsia="Times New Roman" w:hAnsi="Times New Roman" w:cs="Times New Roman"/>
                    </w:rPr>
                  </w:pPr>
                  <w:r w:rsidRPr="00E33396">
                    <w:rPr>
                      <w:rFonts w:ascii="Times New Roman" w:eastAsia="Times New Roman" w:hAnsi="Times New Roman" w:cs="Times New Roman"/>
                    </w:rPr>
                    <w:t>не менее 1</w:t>
                  </w:r>
                </w:p>
              </w:tc>
            </w:tr>
          </w:tbl>
          <w:p w:rsidR="003148AD" w:rsidRPr="00E33396" w:rsidRDefault="003148AD" w:rsidP="002D31F3">
            <w:pPr>
              <w:tabs>
                <w:tab w:val="left" w:pos="0"/>
                <w:tab w:val="left" w:pos="284"/>
              </w:tabs>
              <w:spacing w:after="120"/>
              <w:rPr>
                <w:rFonts w:ascii="Times New Roman" w:hAnsi="Times New Roman" w:cs="Times New Roman"/>
              </w:rPr>
            </w:pPr>
          </w:p>
        </w:tc>
      </w:tr>
    </w:tbl>
    <w:p w:rsidR="002D31F3" w:rsidRPr="001A0704" w:rsidRDefault="002D31F3" w:rsidP="002D31F3">
      <w:pPr>
        <w:tabs>
          <w:tab w:val="num" w:pos="0"/>
          <w:tab w:val="left" w:pos="360"/>
        </w:tabs>
        <w:spacing w:before="120" w:after="120"/>
        <w:ind w:firstLine="720"/>
        <w:jc w:val="both"/>
        <w:rPr>
          <w:rFonts w:ascii="Times New Roman" w:hAnsi="Times New Roman" w:cs="Times New Roman"/>
        </w:rPr>
      </w:pPr>
      <w:r w:rsidRPr="001A0704">
        <w:rPr>
          <w:rFonts w:ascii="Times New Roman" w:hAnsi="Times New Roman" w:cs="Times New Roman"/>
        </w:rPr>
        <w:lastRenderedPageBreak/>
        <w:t xml:space="preserve">2.3. Требования к гарантийному сроку товара, работы, услуги и (или) объему предоставления гарантий его качества, к гарантийному обслуживанию товара, к расходам на эксплуатацию товара, к обязательности осуществления монтажа и наладки товара, к обучению лиц, осуществляющих использование и обслуживание товара (устанавливаются заказчиком при необходимости): </w:t>
      </w:r>
    </w:p>
    <w:tbl>
      <w:tblPr>
        <w:tblW w:w="9639" w:type="dxa"/>
        <w:tblInd w:w="108" w:type="dxa"/>
        <w:tblLayout w:type="fixed"/>
        <w:tblLook w:val="04A0" w:firstRow="1" w:lastRow="0" w:firstColumn="1" w:lastColumn="0" w:noHBand="0" w:noVBand="1"/>
      </w:tblPr>
      <w:tblGrid>
        <w:gridCol w:w="9639"/>
      </w:tblGrid>
      <w:tr w:rsidR="002D31F3" w:rsidRPr="001A0704" w:rsidTr="00B03DEC">
        <w:trPr>
          <w:trHeight w:val="835"/>
        </w:trPr>
        <w:tc>
          <w:tcPr>
            <w:tcW w:w="5766" w:type="dxa"/>
            <w:shd w:val="clear" w:color="auto" w:fill="auto"/>
          </w:tcPr>
          <w:p w:rsidR="002D31F3" w:rsidRPr="001A0704" w:rsidRDefault="002D31F3" w:rsidP="00257AB9">
            <w:pPr>
              <w:rPr>
                <w:rFonts w:ascii="Times New Roman" w:hAnsi="Times New Roman" w:cs="Times New Roman"/>
              </w:rPr>
            </w:pPr>
            <w:r w:rsidRPr="001A0704">
              <w:rPr>
                <w:rFonts w:ascii="Times New Roman" w:hAnsi="Times New Roman" w:cs="Times New Roman"/>
              </w:rPr>
              <w:t xml:space="preserve">      На стадии гарантийного сопровождения (проводится Подрядчиком) системы осуществляются следующие мероприятия:</w:t>
            </w:r>
          </w:p>
          <w:p w:rsidR="002D31F3" w:rsidRPr="001A0704" w:rsidRDefault="002D31F3" w:rsidP="00257AB9">
            <w:pPr>
              <w:rPr>
                <w:rFonts w:ascii="Times New Roman" w:hAnsi="Times New Roman" w:cs="Times New Roman"/>
              </w:rPr>
            </w:pPr>
            <w:r w:rsidRPr="001A0704">
              <w:rPr>
                <w:rFonts w:ascii="Times New Roman" w:hAnsi="Times New Roman" w:cs="Times New Roman"/>
              </w:rPr>
              <w:tab/>
              <w:t>− гарантийное обслуживание поставляемого оборудования и средств защиты информации в соответствии с гарантийными обязательствами разработчиков оборудования и средств защиты информации, но не менее 1 (одного) года;</w:t>
            </w:r>
          </w:p>
          <w:p w:rsidR="002D31F3" w:rsidRPr="001A0704" w:rsidRDefault="002D31F3" w:rsidP="00257AB9">
            <w:pPr>
              <w:rPr>
                <w:rFonts w:ascii="Times New Roman" w:hAnsi="Times New Roman" w:cs="Times New Roman"/>
              </w:rPr>
            </w:pPr>
            <w:r w:rsidRPr="001A0704">
              <w:rPr>
                <w:rFonts w:ascii="Times New Roman" w:hAnsi="Times New Roman" w:cs="Times New Roman"/>
              </w:rPr>
              <w:tab/>
              <w:t>− техническая поддержка поставляемого оборудования и средств защиты информации сроком не менее 1(одного) года, включающая:</w:t>
            </w:r>
          </w:p>
          <w:p w:rsidR="002D31F3" w:rsidRPr="001A0704" w:rsidRDefault="002D31F3" w:rsidP="00257AB9">
            <w:pPr>
              <w:rPr>
                <w:rFonts w:ascii="Times New Roman" w:hAnsi="Times New Roman" w:cs="Times New Roman"/>
              </w:rPr>
            </w:pPr>
            <w:r w:rsidRPr="001A0704">
              <w:rPr>
                <w:rFonts w:ascii="Times New Roman" w:hAnsi="Times New Roman" w:cs="Times New Roman"/>
              </w:rPr>
              <w:t>* обновление антивирусных и сигнатурных баз (при наличии);</w:t>
            </w:r>
          </w:p>
          <w:p w:rsidR="002D31F3" w:rsidRPr="001A0704" w:rsidRDefault="002D31F3" w:rsidP="00257AB9">
            <w:pPr>
              <w:rPr>
                <w:rFonts w:ascii="Times New Roman" w:hAnsi="Times New Roman" w:cs="Times New Roman"/>
              </w:rPr>
            </w:pPr>
            <w:r w:rsidRPr="001A0704">
              <w:rPr>
                <w:rFonts w:ascii="Times New Roman" w:hAnsi="Times New Roman" w:cs="Times New Roman"/>
              </w:rPr>
              <w:t>* консультации по продуктам и ответы на вопросы клиентов по электронной почте и по «горячей» телефонной линии;</w:t>
            </w:r>
          </w:p>
          <w:p w:rsidR="002D31F3" w:rsidRPr="001A0704" w:rsidRDefault="002D31F3" w:rsidP="00257AB9">
            <w:pPr>
              <w:rPr>
                <w:rFonts w:ascii="Times New Roman" w:hAnsi="Times New Roman" w:cs="Times New Roman"/>
              </w:rPr>
            </w:pPr>
            <w:r w:rsidRPr="001A0704">
              <w:rPr>
                <w:rFonts w:ascii="Times New Roman" w:hAnsi="Times New Roman" w:cs="Times New Roman"/>
              </w:rPr>
              <w:t>* возможность обновления версии продукта в течение срока действия технической поддержки.</w:t>
            </w:r>
          </w:p>
        </w:tc>
      </w:tr>
      <w:tr w:rsidR="002D31F3" w:rsidRPr="001A0704" w:rsidTr="00B03DEC">
        <w:trPr>
          <w:trHeight w:val="23"/>
        </w:trPr>
        <w:tc>
          <w:tcPr>
            <w:tcW w:w="5766" w:type="dxa"/>
            <w:shd w:val="clear" w:color="auto" w:fill="auto"/>
          </w:tcPr>
          <w:p w:rsidR="002D31F3" w:rsidRPr="001A0704" w:rsidRDefault="002D31F3" w:rsidP="00257AB9">
            <w:pPr>
              <w:rPr>
                <w:rFonts w:ascii="Times New Roman" w:hAnsi="Times New Roman" w:cs="Times New Roman"/>
              </w:rPr>
            </w:pPr>
            <w:r w:rsidRPr="001A0704">
              <w:rPr>
                <w:rFonts w:ascii="Times New Roman" w:hAnsi="Times New Roman" w:cs="Times New Roman"/>
              </w:rPr>
              <w:t xml:space="preserve">      На стадии гарантийного сопровождения (проводится Подрядчиком) системы осуществляются следующие мероприятия:</w:t>
            </w:r>
          </w:p>
          <w:p w:rsidR="002D31F3" w:rsidRPr="001A0704" w:rsidRDefault="002D31F3" w:rsidP="00257AB9">
            <w:pPr>
              <w:rPr>
                <w:rFonts w:ascii="Times New Roman" w:hAnsi="Times New Roman" w:cs="Times New Roman"/>
              </w:rPr>
            </w:pPr>
            <w:r w:rsidRPr="001A0704">
              <w:rPr>
                <w:rFonts w:ascii="Times New Roman" w:hAnsi="Times New Roman" w:cs="Times New Roman"/>
              </w:rPr>
              <w:tab/>
              <w:t>− гарантийное обслуживание поставляемого оборудования и средств защиты информации в соответствии с гарантийными обязательствами разработчиков оборудования и средств защиты информации, но не менее 1 (одного) года;</w:t>
            </w:r>
          </w:p>
          <w:p w:rsidR="002D31F3" w:rsidRPr="001A0704" w:rsidRDefault="002D31F3" w:rsidP="00257AB9">
            <w:pPr>
              <w:rPr>
                <w:rFonts w:ascii="Times New Roman" w:hAnsi="Times New Roman" w:cs="Times New Roman"/>
              </w:rPr>
            </w:pPr>
            <w:r w:rsidRPr="001A0704">
              <w:rPr>
                <w:rFonts w:ascii="Times New Roman" w:hAnsi="Times New Roman" w:cs="Times New Roman"/>
              </w:rPr>
              <w:tab/>
              <w:t>− техническая поддержка поставляемого оборудования и средств защиты информации сроком не менее 1(одного) года, включающая:</w:t>
            </w:r>
          </w:p>
          <w:p w:rsidR="002D31F3" w:rsidRPr="001A0704" w:rsidRDefault="002D31F3" w:rsidP="00257AB9">
            <w:pPr>
              <w:rPr>
                <w:rFonts w:ascii="Times New Roman" w:hAnsi="Times New Roman" w:cs="Times New Roman"/>
              </w:rPr>
            </w:pPr>
            <w:r w:rsidRPr="001A0704">
              <w:rPr>
                <w:rFonts w:ascii="Times New Roman" w:hAnsi="Times New Roman" w:cs="Times New Roman"/>
              </w:rPr>
              <w:t>* обновление антивирусных и сигнатурных баз (при наличии);</w:t>
            </w:r>
          </w:p>
          <w:p w:rsidR="002D31F3" w:rsidRPr="001A0704" w:rsidRDefault="002D31F3" w:rsidP="00257AB9">
            <w:pPr>
              <w:rPr>
                <w:rFonts w:ascii="Times New Roman" w:hAnsi="Times New Roman" w:cs="Times New Roman"/>
              </w:rPr>
            </w:pPr>
            <w:r w:rsidRPr="001A0704">
              <w:rPr>
                <w:rFonts w:ascii="Times New Roman" w:hAnsi="Times New Roman" w:cs="Times New Roman"/>
              </w:rPr>
              <w:t>* консультации по продуктам и ответы на вопросы клиентов по электронной почте и по «горячей» телефонной линии;</w:t>
            </w:r>
          </w:p>
          <w:p w:rsidR="002D31F3" w:rsidRPr="001A0704" w:rsidRDefault="002D31F3" w:rsidP="00257AB9">
            <w:pPr>
              <w:rPr>
                <w:rFonts w:ascii="Times New Roman" w:hAnsi="Times New Roman" w:cs="Times New Roman"/>
              </w:rPr>
            </w:pPr>
            <w:r w:rsidRPr="001A0704">
              <w:rPr>
                <w:rFonts w:ascii="Times New Roman" w:hAnsi="Times New Roman" w:cs="Times New Roman"/>
              </w:rPr>
              <w:t>* возможность обновления версии продукта в течение срока действия технической поддержки.</w:t>
            </w:r>
          </w:p>
        </w:tc>
      </w:tr>
    </w:tbl>
    <w:p w:rsidR="002D31F3" w:rsidRPr="001A0704" w:rsidRDefault="002D31F3" w:rsidP="002D31F3">
      <w:pPr>
        <w:numPr>
          <w:ilvl w:val="0"/>
          <w:numId w:val="32"/>
        </w:numPr>
        <w:tabs>
          <w:tab w:val="clear" w:pos="720"/>
          <w:tab w:val="num" w:pos="0"/>
          <w:tab w:val="left" w:pos="360"/>
        </w:tabs>
        <w:spacing w:after="120"/>
        <w:ind w:left="0" w:firstLine="720"/>
        <w:jc w:val="both"/>
        <w:rPr>
          <w:rFonts w:ascii="Times New Roman" w:hAnsi="Times New Roman" w:cs="Times New Roman"/>
          <w:b/>
          <w:bCs/>
        </w:rPr>
      </w:pPr>
      <w:r w:rsidRPr="001A0704">
        <w:rPr>
          <w:rFonts w:ascii="Times New Roman" w:hAnsi="Times New Roman" w:cs="Times New Roman"/>
          <w:bCs/>
        </w:rPr>
        <w:t xml:space="preserve">Место выполнения работ: </w:t>
      </w:r>
      <w:r w:rsidRPr="001A0704">
        <w:rPr>
          <w:rFonts w:ascii="Times New Roman" w:hAnsi="Times New Roman" w:cs="Times New Roman"/>
          <w:b/>
          <w:bCs/>
        </w:rPr>
        <w:t xml:space="preserve">Нижегородская область, </w:t>
      </w:r>
      <w:r w:rsidR="00257AB9" w:rsidRPr="001A0704">
        <w:rPr>
          <w:rFonts w:ascii="Times New Roman" w:hAnsi="Times New Roman" w:cs="Times New Roman"/>
          <w:b/>
          <w:bCs/>
        </w:rPr>
        <w:t>р. п. Пильна, ул. Урицкого, д. 14</w:t>
      </w:r>
    </w:p>
    <w:p w:rsidR="002D31F3" w:rsidRPr="001A0704" w:rsidRDefault="002D31F3" w:rsidP="002D31F3">
      <w:pPr>
        <w:numPr>
          <w:ilvl w:val="0"/>
          <w:numId w:val="32"/>
        </w:numPr>
        <w:tabs>
          <w:tab w:val="clear" w:pos="720"/>
          <w:tab w:val="num" w:pos="0"/>
          <w:tab w:val="left" w:pos="360"/>
        </w:tabs>
        <w:spacing w:after="120"/>
        <w:ind w:left="0" w:firstLine="720"/>
        <w:jc w:val="both"/>
        <w:rPr>
          <w:rFonts w:ascii="Times New Roman" w:hAnsi="Times New Roman" w:cs="Times New Roman"/>
          <w:bCs/>
        </w:rPr>
      </w:pPr>
      <w:r w:rsidRPr="001A0704">
        <w:rPr>
          <w:rFonts w:ascii="Times New Roman" w:hAnsi="Times New Roman" w:cs="Times New Roman"/>
          <w:bCs/>
        </w:rPr>
        <w:t>Срок выполнения работ:</w:t>
      </w:r>
      <w:r w:rsidR="00B15751" w:rsidRPr="00B15751">
        <w:rPr>
          <w:rFonts w:ascii="Times New Roman" w:hAnsi="Times New Roman" w:cs="Times New Roman"/>
        </w:rPr>
        <w:t xml:space="preserve"> </w:t>
      </w:r>
      <w:r w:rsidR="00B15751" w:rsidRPr="00B15751">
        <w:rPr>
          <w:rFonts w:ascii="Times New Roman" w:hAnsi="Times New Roman" w:cs="Times New Roman"/>
          <w:bCs/>
        </w:rPr>
        <w:t>в течения трех</w:t>
      </w:r>
      <w:r w:rsidR="00B15751">
        <w:rPr>
          <w:rFonts w:ascii="Times New Roman" w:hAnsi="Times New Roman" w:cs="Times New Roman"/>
          <w:bCs/>
        </w:rPr>
        <w:t xml:space="preserve"> рабочих</w:t>
      </w:r>
      <w:r w:rsidR="00B15751" w:rsidRPr="00B15751">
        <w:rPr>
          <w:rFonts w:ascii="Times New Roman" w:hAnsi="Times New Roman" w:cs="Times New Roman"/>
          <w:bCs/>
        </w:rPr>
        <w:t xml:space="preserve"> дней</w:t>
      </w:r>
      <w:r w:rsidR="00257AB9" w:rsidRPr="001A0704">
        <w:rPr>
          <w:rFonts w:ascii="Times New Roman" w:hAnsi="Times New Roman" w:cs="Times New Roman"/>
          <w:bCs/>
        </w:rPr>
        <w:t xml:space="preserve"> с момента заключения</w:t>
      </w:r>
      <w:r w:rsidR="00B15751">
        <w:rPr>
          <w:rFonts w:ascii="Times New Roman" w:hAnsi="Times New Roman" w:cs="Times New Roman"/>
          <w:bCs/>
        </w:rPr>
        <w:t xml:space="preserve"> муниципального </w:t>
      </w:r>
      <w:bookmarkStart w:id="10" w:name="_GoBack"/>
      <w:bookmarkEnd w:id="10"/>
      <w:r w:rsidR="00FF2249">
        <w:rPr>
          <w:rFonts w:ascii="Times New Roman" w:hAnsi="Times New Roman" w:cs="Times New Roman"/>
          <w:bCs/>
        </w:rPr>
        <w:t xml:space="preserve"> контракта</w:t>
      </w:r>
      <w:r w:rsidR="003148AD" w:rsidRPr="001A0704">
        <w:rPr>
          <w:rFonts w:ascii="Times New Roman" w:hAnsi="Times New Roman" w:cs="Times New Roman"/>
        </w:rPr>
        <w:t>.</w:t>
      </w:r>
      <w:r w:rsidRPr="001A0704">
        <w:rPr>
          <w:rFonts w:ascii="Times New Roman" w:hAnsi="Times New Roman" w:cs="Times New Roman"/>
        </w:rPr>
        <w:t xml:space="preserve"> </w:t>
      </w:r>
    </w:p>
    <w:p w:rsidR="002D31F3" w:rsidRPr="001A0704" w:rsidRDefault="002D31F3" w:rsidP="002D31F3">
      <w:pPr>
        <w:numPr>
          <w:ilvl w:val="0"/>
          <w:numId w:val="32"/>
        </w:numPr>
        <w:tabs>
          <w:tab w:val="clear" w:pos="720"/>
          <w:tab w:val="num" w:pos="0"/>
          <w:tab w:val="left" w:pos="360"/>
        </w:tabs>
        <w:spacing w:after="120"/>
        <w:ind w:left="0" w:firstLine="720"/>
        <w:jc w:val="both"/>
        <w:rPr>
          <w:rFonts w:ascii="Times New Roman" w:hAnsi="Times New Roman" w:cs="Times New Roman"/>
          <w:b/>
          <w:bCs/>
        </w:rPr>
      </w:pPr>
      <w:r w:rsidRPr="001A0704">
        <w:rPr>
          <w:rFonts w:ascii="Times New Roman" w:hAnsi="Times New Roman" w:cs="Times New Roman"/>
          <w:bCs/>
        </w:rPr>
        <w:t>Начальная (максимальная) цена контракта:</w:t>
      </w:r>
      <w:r w:rsidRPr="001A0704">
        <w:rPr>
          <w:rFonts w:ascii="Times New Roman" w:hAnsi="Times New Roman" w:cs="Times New Roman"/>
        </w:rPr>
        <w:t xml:space="preserve"> </w:t>
      </w:r>
      <w:r w:rsidR="003148AD" w:rsidRPr="001A0704">
        <w:rPr>
          <w:rFonts w:ascii="Times New Roman" w:hAnsi="Times New Roman" w:cs="Times New Roman"/>
          <w:b/>
          <w:color w:val="auto"/>
        </w:rPr>
        <w:t>500</w:t>
      </w:r>
      <w:r w:rsidR="00257AB9" w:rsidRPr="001A0704">
        <w:rPr>
          <w:rFonts w:ascii="Times New Roman" w:hAnsi="Times New Roman" w:cs="Times New Roman"/>
          <w:b/>
          <w:color w:val="auto"/>
        </w:rPr>
        <w:t xml:space="preserve"> </w:t>
      </w:r>
      <w:r w:rsidR="003148AD" w:rsidRPr="001A0704">
        <w:rPr>
          <w:rFonts w:ascii="Times New Roman" w:hAnsi="Times New Roman" w:cs="Times New Roman"/>
          <w:b/>
          <w:color w:val="auto"/>
        </w:rPr>
        <w:t>000</w:t>
      </w:r>
      <w:r w:rsidRPr="001A0704">
        <w:rPr>
          <w:rFonts w:ascii="Times New Roman" w:hAnsi="Times New Roman" w:cs="Times New Roman"/>
          <w:b/>
          <w:color w:val="auto"/>
        </w:rPr>
        <w:t xml:space="preserve"> (</w:t>
      </w:r>
      <w:r w:rsidR="003148AD" w:rsidRPr="001A0704">
        <w:rPr>
          <w:rFonts w:ascii="Times New Roman" w:hAnsi="Times New Roman" w:cs="Times New Roman"/>
          <w:b/>
        </w:rPr>
        <w:t>пятьсот</w:t>
      </w:r>
      <w:r w:rsidRPr="001A0704">
        <w:rPr>
          <w:rFonts w:ascii="Times New Roman" w:hAnsi="Times New Roman" w:cs="Times New Roman"/>
          <w:b/>
        </w:rPr>
        <w:t xml:space="preserve"> тысяч</w:t>
      </w:r>
      <w:r w:rsidR="00257AB9" w:rsidRPr="001A0704">
        <w:rPr>
          <w:rFonts w:ascii="Times New Roman" w:hAnsi="Times New Roman" w:cs="Times New Roman"/>
          <w:b/>
        </w:rPr>
        <w:t>)</w:t>
      </w:r>
      <w:r w:rsidRPr="001A0704">
        <w:rPr>
          <w:rFonts w:ascii="Times New Roman" w:hAnsi="Times New Roman" w:cs="Times New Roman"/>
          <w:b/>
        </w:rPr>
        <w:t xml:space="preserve"> рублей </w:t>
      </w:r>
      <w:r w:rsidR="003148AD" w:rsidRPr="001A0704">
        <w:rPr>
          <w:rFonts w:ascii="Times New Roman" w:hAnsi="Times New Roman" w:cs="Times New Roman"/>
          <w:b/>
        </w:rPr>
        <w:t>00</w:t>
      </w:r>
      <w:r w:rsidRPr="001A0704">
        <w:rPr>
          <w:rFonts w:ascii="Times New Roman" w:hAnsi="Times New Roman" w:cs="Times New Roman"/>
          <w:b/>
        </w:rPr>
        <w:t xml:space="preserve"> копеек.</w:t>
      </w:r>
    </w:p>
    <w:p w:rsidR="002D31F3" w:rsidRPr="001A0704" w:rsidRDefault="002D31F3" w:rsidP="002D31F3">
      <w:pPr>
        <w:numPr>
          <w:ilvl w:val="0"/>
          <w:numId w:val="32"/>
        </w:numPr>
        <w:tabs>
          <w:tab w:val="clear" w:pos="720"/>
          <w:tab w:val="num" w:pos="0"/>
          <w:tab w:val="left" w:pos="360"/>
        </w:tabs>
        <w:spacing w:after="120"/>
        <w:ind w:left="0" w:firstLine="720"/>
        <w:jc w:val="both"/>
        <w:rPr>
          <w:rFonts w:ascii="Times New Roman" w:hAnsi="Times New Roman" w:cs="Times New Roman"/>
          <w:b/>
          <w:bCs/>
        </w:rPr>
      </w:pPr>
      <w:r w:rsidRPr="001A0704">
        <w:rPr>
          <w:rFonts w:ascii="Times New Roman" w:hAnsi="Times New Roman" w:cs="Times New Roman"/>
          <w:bCs/>
        </w:rPr>
        <w:t>Обоснование начальной (максимальной) цены контракта:</w:t>
      </w:r>
      <w:r w:rsidRPr="001A0704">
        <w:rPr>
          <w:rFonts w:ascii="Times New Roman" w:hAnsi="Times New Roman" w:cs="Times New Roman"/>
        </w:rPr>
        <w:t xml:space="preserve"> </w:t>
      </w:r>
      <w:r w:rsidRPr="001A0704">
        <w:rPr>
          <w:rFonts w:ascii="Times New Roman" w:hAnsi="Times New Roman" w:cs="Times New Roman"/>
          <w:b/>
        </w:rPr>
        <w:t xml:space="preserve">начальная (максимальная) цена контракта определена по методу сопоставимых цен (анализа рынка). </w:t>
      </w:r>
    </w:p>
    <w:p w:rsidR="002D31F3" w:rsidRPr="001A0704" w:rsidRDefault="002D31F3" w:rsidP="002D31F3">
      <w:pPr>
        <w:numPr>
          <w:ilvl w:val="0"/>
          <w:numId w:val="32"/>
        </w:numPr>
        <w:tabs>
          <w:tab w:val="clear" w:pos="720"/>
          <w:tab w:val="num" w:pos="0"/>
          <w:tab w:val="left" w:pos="360"/>
        </w:tabs>
        <w:spacing w:after="120"/>
        <w:ind w:left="0" w:firstLine="720"/>
        <w:jc w:val="both"/>
        <w:rPr>
          <w:rFonts w:ascii="Times New Roman" w:hAnsi="Times New Roman" w:cs="Times New Roman"/>
          <w:b/>
          <w:bCs/>
        </w:rPr>
      </w:pPr>
      <w:r w:rsidRPr="001A0704">
        <w:rPr>
          <w:rFonts w:ascii="Times New Roman" w:hAnsi="Times New Roman" w:cs="Times New Roman"/>
        </w:rPr>
        <w:t xml:space="preserve">Порядок формирования цены контракта: </w:t>
      </w:r>
      <w:r w:rsidRPr="001A0704">
        <w:rPr>
          <w:rFonts w:ascii="Times New Roman" w:hAnsi="Times New Roman" w:cs="Times New Roman"/>
          <w:b/>
        </w:rPr>
        <w:t>цена контракта включает в себя стоимость товара, расходы на доставку (в т. ч. НДС, если облагается), сборов, таможенных пошлин и других платежей, являющихся обязательными в силу закона.</w:t>
      </w:r>
    </w:p>
    <w:p w:rsidR="002D31F3" w:rsidRPr="001A0704" w:rsidRDefault="002D31F3" w:rsidP="002D31F3">
      <w:pPr>
        <w:numPr>
          <w:ilvl w:val="0"/>
          <w:numId w:val="32"/>
        </w:numPr>
        <w:tabs>
          <w:tab w:val="clear" w:pos="720"/>
          <w:tab w:val="num" w:pos="0"/>
          <w:tab w:val="left" w:pos="360"/>
        </w:tabs>
        <w:spacing w:after="120"/>
        <w:ind w:left="0" w:firstLine="720"/>
        <w:jc w:val="both"/>
        <w:rPr>
          <w:rFonts w:ascii="Times New Roman" w:hAnsi="Times New Roman" w:cs="Times New Roman"/>
          <w:b/>
          <w:bCs/>
        </w:rPr>
      </w:pPr>
      <w:r w:rsidRPr="001A0704">
        <w:rPr>
          <w:rFonts w:ascii="Times New Roman" w:hAnsi="Times New Roman" w:cs="Times New Roman"/>
          <w:bCs/>
        </w:rPr>
        <w:t xml:space="preserve">Источник финансирования: </w:t>
      </w:r>
      <w:r w:rsidR="00257AB9" w:rsidRPr="001A0704">
        <w:rPr>
          <w:rFonts w:ascii="Times New Roman" w:hAnsi="Times New Roman" w:cs="Times New Roman"/>
          <w:bCs/>
        </w:rPr>
        <w:t>средства федерального</w:t>
      </w:r>
      <w:r w:rsidRPr="001A0704">
        <w:rPr>
          <w:rFonts w:ascii="Times New Roman" w:hAnsi="Times New Roman" w:cs="Times New Roman"/>
          <w:bCs/>
        </w:rPr>
        <w:t xml:space="preserve"> бюджет</w:t>
      </w:r>
      <w:r w:rsidR="00257AB9" w:rsidRPr="001A0704">
        <w:rPr>
          <w:rFonts w:ascii="Times New Roman" w:hAnsi="Times New Roman" w:cs="Times New Roman"/>
          <w:bCs/>
        </w:rPr>
        <w:t>а</w:t>
      </w:r>
      <w:r w:rsidRPr="001A0704">
        <w:rPr>
          <w:rFonts w:ascii="Times New Roman" w:hAnsi="Times New Roman" w:cs="Times New Roman"/>
          <w:bCs/>
        </w:rPr>
        <w:t>.</w:t>
      </w:r>
      <w:r w:rsidRPr="001A0704">
        <w:rPr>
          <w:rFonts w:ascii="Times New Roman" w:hAnsi="Times New Roman" w:cs="Times New Roman"/>
          <w:b/>
        </w:rPr>
        <w:t xml:space="preserve">  </w:t>
      </w:r>
    </w:p>
    <w:p w:rsidR="002D31F3" w:rsidRPr="001A0704" w:rsidRDefault="002D31F3" w:rsidP="002D31F3">
      <w:pPr>
        <w:numPr>
          <w:ilvl w:val="0"/>
          <w:numId w:val="32"/>
        </w:numPr>
        <w:tabs>
          <w:tab w:val="clear" w:pos="720"/>
          <w:tab w:val="num" w:pos="0"/>
          <w:tab w:val="left" w:pos="360"/>
        </w:tabs>
        <w:spacing w:after="120"/>
        <w:ind w:left="0" w:firstLine="720"/>
        <w:jc w:val="both"/>
        <w:rPr>
          <w:rFonts w:ascii="Times New Roman" w:hAnsi="Times New Roman" w:cs="Times New Roman"/>
          <w:bCs/>
        </w:rPr>
      </w:pPr>
      <w:r w:rsidRPr="001A0704">
        <w:rPr>
          <w:rFonts w:ascii="Times New Roman" w:hAnsi="Times New Roman" w:cs="Times New Roman"/>
        </w:rPr>
        <w:t xml:space="preserve">Порядок оплаты: </w:t>
      </w:r>
      <w:r w:rsidRPr="001A0704">
        <w:rPr>
          <w:rFonts w:ascii="Times New Roman" w:hAnsi="Times New Roman" w:cs="Times New Roman"/>
          <w:b/>
        </w:rPr>
        <w:t>Оплата осуществляется в безналичном порядке.  Авансовые платежи не предусмотрены. Оплату выполненной работы заказчик производит в течени</w:t>
      </w:r>
      <w:r w:rsidR="008D4402" w:rsidRPr="001A0704">
        <w:rPr>
          <w:rFonts w:ascii="Times New Roman" w:hAnsi="Times New Roman" w:cs="Times New Roman"/>
          <w:b/>
        </w:rPr>
        <w:t>е</w:t>
      </w:r>
      <w:r w:rsidRPr="001A0704">
        <w:rPr>
          <w:rFonts w:ascii="Times New Roman" w:hAnsi="Times New Roman" w:cs="Times New Roman"/>
          <w:b/>
        </w:rPr>
        <w:t xml:space="preserve"> </w:t>
      </w:r>
      <w:r w:rsidR="00257AB9" w:rsidRPr="001A0704">
        <w:rPr>
          <w:rFonts w:ascii="Times New Roman" w:hAnsi="Times New Roman" w:cs="Times New Roman"/>
          <w:b/>
        </w:rPr>
        <w:t>5</w:t>
      </w:r>
      <w:r w:rsidR="008D4402" w:rsidRPr="001A0704">
        <w:rPr>
          <w:rFonts w:ascii="Times New Roman" w:hAnsi="Times New Roman" w:cs="Times New Roman"/>
          <w:b/>
        </w:rPr>
        <w:t xml:space="preserve"> (</w:t>
      </w:r>
      <w:r w:rsidR="00257AB9" w:rsidRPr="001A0704">
        <w:rPr>
          <w:rFonts w:ascii="Times New Roman" w:hAnsi="Times New Roman" w:cs="Times New Roman"/>
          <w:b/>
        </w:rPr>
        <w:t>пя</w:t>
      </w:r>
      <w:r w:rsidR="008D4402" w:rsidRPr="001A0704">
        <w:rPr>
          <w:rFonts w:ascii="Times New Roman" w:hAnsi="Times New Roman" w:cs="Times New Roman"/>
          <w:b/>
        </w:rPr>
        <w:t xml:space="preserve">ти) </w:t>
      </w:r>
      <w:r w:rsidR="00122DE0" w:rsidRPr="001A0704">
        <w:rPr>
          <w:rFonts w:ascii="Times New Roman" w:hAnsi="Times New Roman" w:cs="Times New Roman"/>
          <w:b/>
        </w:rPr>
        <w:t xml:space="preserve">рабочих </w:t>
      </w:r>
      <w:r w:rsidR="008D4402" w:rsidRPr="001A0704">
        <w:rPr>
          <w:rFonts w:ascii="Times New Roman" w:hAnsi="Times New Roman" w:cs="Times New Roman"/>
          <w:b/>
        </w:rPr>
        <w:t>дней</w:t>
      </w:r>
      <w:r w:rsidRPr="001A0704">
        <w:rPr>
          <w:rFonts w:ascii="Times New Roman" w:hAnsi="Times New Roman" w:cs="Times New Roman"/>
          <w:b/>
        </w:rPr>
        <w:t xml:space="preserve"> </w:t>
      </w:r>
      <w:proofErr w:type="gramStart"/>
      <w:r w:rsidRPr="001A0704">
        <w:rPr>
          <w:rFonts w:ascii="Times New Roman" w:hAnsi="Times New Roman" w:cs="Times New Roman"/>
          <w:b/>
        </w:rPr>
        <w:t>с даты подписания</w:t>
      </w:r>
      <w:proofErr w:type="gramEnd"/>
      <w:r w:rsidRPr="001A0704">
        <w:rPr>
          <w:rFonts w:ascii="Times New Roman" w:hAnsi="Times New Roman" w:cs="Times New Roman"/>
          <w:b/>
        </w:rPr>
        <w:t xml:space="preserve"> акта выполненных работ по Контракту.</w:t>
      </w:r>
      <w:r w:rsidRPr="001A0704">
        <w:rPr>
          <w:rFonts w:ascii="Times New Roman" w:hAnsi="Times New Roman" w:cs="Times New Roman"/>
        </w:rPr>
        <w:t xml:space="preserve"> </w:t>
      </w:r>
    </w:p>
    <w:p w:rsidR="002D31F3" w:rsidRPr="001A0704" w:rsidRDefault="002D31F3" w:rsidP="002D31F3">
      <w:pPr>
        <w:numPr>
          <w:ilvl w:val="0"/>
          <w:numId w:val="32"/>
        </w:numPr>
        <w:tabs>
          <w:tab w:val="clear" w:pos="720"/>
          <w:tab w:val="num" w:pos="0"/>
          <w:tab w:val="left" w:pos="360"/>
        </w:tabs>
        <w:spacing w:after="120"/>
        <w:ind w:left="0" w:firstLine="720"/>
        <w:jc w:val="both"/>
        <w:rPr>
          <w:rFonts w:ascii="Times New Roman" w:hAnsi="Times New Roman" w:cs="Times New Roman"/>
          <w:b/>
          <w:bCs/>
        </w:rPr>
      </w:pPr>
      <w:r w:rsidRPr="001A0704">
        <w:rPr>
          <w:rFonts w:ascii="Times New Roman" w:hAnsi="Times New Roman" w:cs="Times New Roman"/>
        </w:rPr>
        <w:lastRenderedPageBreak/>
        <w:t xml:space="preserve">Информация о валюте, используемой для формирования цены контракта и расчетов с исполнителем:  </w:t>
      </w:r>
      <w:r w:rsidRPr="001A0704">
        <w:rPr>
          <w:rFonts w:ascii="Times New Roman" w:hAnsi="Times New Roman" w:cs="Times New Roman"/>
          <w:b/>
        </w:rPr>
        <w:t>российский рубль.</w:t>
      </w:r>
    </w:p>
    <w:p w:rsidR="002D31F3" w:rsidRPr="001A0704" w:rsidRDefault="002D31F3" w:rsidP="002D31F3">
      <w:pPr>
        <w:numPr>
          <w:ilvl w:val="0"/>
          <w:numId w:val="32"/>
        </w:numPr>
        <w:tabs>
          <w:tab w:val="clear" w:pos="720"/>
          <w:tab w:val="num" w:pos="0"/>
          <w:tab w:val="left" w:pos="360"/>
        </w:tabs>
        <w:spacing w:after="120"/>
        <w:ind w:left="0" w:firstLine="720"/>
        <w:jc w:val="both"/>
        <w:rPr>
          <w:rFonts w:ascii="Times New Roman" w:hAnsi="Times New Roman" w:cs="Times New Roman"/>
          <w:bCs/>
        </w:rPr>
      </w:pPr>
      <w:r w:rsidRPr="001A0704">
        <w:rPr>
          <w:rFonts w:ascii="Times New Roman" w:hAnsi="Times New Roman" w:cs="Times New Roman"/>
        </w:rPr>
        <w:t xml:space="preserve">Информация о возможности заказчика изменить условия контракта в соответствии с ч. 1 ст. 95 Федерального закона от 05.04.2013 г.  № 44-ФЗ: </w:t>
      </w:r>
      <w:r w:rsidRPr="001A0704">
        <w:rPr>
          <w:rFonts w:ascii="Times New Roman" w:hAnsi="Times New Roman" w:cs="Times New Roman"/>
          <w:b/>
        </w:rPr>
        <w:t>предусмотрено.</w:t>
      </w:r>
      <w:r w:rsidRPr="001A0704">
        <w:rPr>
          <w:rFonts w:ascii="Times New Roman" w:hAnsi="Times New Roman" w:cs="Times New Roman"/>
        </w:rPr>
        <w:t xml:space="preserve">  </w:t>
      </w:r>
    </w:p>
    <w:p w:rsidR="002D31F3" w:rsidRPr="001A0704" w:rsidRDefault="002D31F3" w:rsidP="002D31F3">
      <w:pPr>
        <w:numPr>
          <w:ilvl w:val="0"/>
          <w:numId w:val="32"/>
        </w:numPr>
        <w:tabs>
          <w:tab w:val="clear" w:pos="720"/>
          <w:tab w:val="num" w:pos="0"/>
          <w:tab w:val="left" w:pos="360"/>
        </w:tabs>
        <w:spacing w:after="120"/>
        <w:ind w:left="0" w:firstLine="720"/>
        <w:jc w:val="both"/>
        <w:rPr>
          <w:rFonts w:ascii="Times New Roman" w:hAnsi="Times New Roman" w:cs="Times New Roman"/>
          <w:b/>
          <w:bCs/>
        </w:rPr>
      </w:pPr>
      <w:r w:rsidRPr="001A0704">
        <w:rPr>
          <w:rFonts w:ascii="Times New Roman" w:hAnsi="Times New Roman" w:cs="Times New Roman"/>
        </w:rPr>
        <w:t xml:space="preserve">Информация о возможности одностороннего отказа от исполнения контракта: </w:t>
      </w:r>
      <w:r w:rsidRPr="001A0704">
        <w:rPr>
          <w:rFonts w:ascii="Times New Roman" w:hAnsi="Times New Roman" w:cs="Times New Roman"/>
          <w:b/>
        </w:rPr>
        <w:t xml:space="preserve">предусмотрено.  </w:t>
      </w:r>
    </w:p>
    <w:p w:rsidR="002D31F3" w:rsidRPr="001A0704" w:rsidRDefault="002D31F3" w:rsidP="002D31F3">
      <w:pPr>
        <w:numPr>
          <w:ilvl w:val="0"/>
          <w:numId w:val="32"/>
        </w:numPr>
        <w:tabs>
          <w:tab w:val="clear" w:pos="720"/>
          <w:tab w:val="num" w:pos="0"/>
          <w:tab w:val="left" w:pos="360"/>
        </w:tabs>
        <w:spacing w:after="120"/>
        <w:ind w:left="0" w:firstLine="720"/>
        <w:jc w:val="both"/>
        <w:rPr>
          <w:rFonts w:ascii="Times New Roman" w:hAnsi="Times New Roman" w:cs="Times New Roman"/>
          <w:bCs/>
        </w:rPr>
      </w:pPr>
      <w:r w:rsidRPr="001A0704">
        <w:rPr>
          <w:rFonts w:ascii="Times New Roman" w:hAnsi="Times New Roman" w:cs="Times New Roman"/>
        </w:rPr>
        <w:t>Информация о возможности заказчика заключить контракт с несколькими участниками закупки (</w:t>
      </w:r>
      <w:r w:rsidRPr="001A0704">
        <w:rPr>
          <w:rFonts w:ascii="Times New Roman" w:hAnsi="Times New Roman" w:cs="Times New Roman"/>
          <w:i/>
        </w:rPr>
        <w:t>в случаях, предусмотренных ч. 10 ст. 34 Федерального закона от 05.04.2013 г.  № 44-ФЗ</w:t>
      </w:r>
      <w:r w:rsidRPr="001A0704">
        <w:rPr>
          <w:rFonts w:ascii="Times New Roman" w:hAnsi="Times New Roman" w:cs="Times New Roman"/>
        </w:rPr>
        <w:t xml:space="preserve">): </w:t>
      </w:r>
      <w:r w:rsidRPr="001A0704">
        <w:rPr>
          <w:rFonts w:ascii="Times New Roman" w:hAnsi="Times New Roman" w:cs="Times New Roman"/>
          <w:b/>
        </w:rPr>
        <w:t>не предусмотрено.</w:t>
      </w:r>
    </w:p>
    <w:p w:rsidR="002D31F3" w:rsidRPr="001A0704" w:rsidRDefault="002D31F3" w:rsidP="002D31F3">
      <w:pPr>
        <w:numPr>
          <w:ilvl w:val="0"/>
          <w:numId w:val="32"/>
        </w:numPr>
        <w:tabs>
          <w:tab w:val="clear" w:pos="720"/>
          <w:tab w:val="num" w:pos="0"/>
          <w:tab w:val="left" w:pos="360"/>
        </w:tabs>
        <w:spacing w:after="120"/>
        <w:ind w:left="0" w:firstLine="720"/>
        <w:jc w:val="both"/>
        <w:rPr>
          <w:rFonts w:ascii="Times New Roman" w:hAnsi="Times New Roman" w:cs="Times New Roman"/>
          <w:b/>
          <w:bCs/>
        </w:rPr>
      </w:pPr>
      <w:r w:rsidRPr="001A0704">
        <w:rPr>
          <w:rFonts w:ascii="Times New Roman" w:hAnsi="Times New Roman" w:cs="Times New Roman"/>
        </w:rPr>
        <w:t xml:space="preserve">Требование о соответствии поставляемого товара изображению товара, образцу или макету товара </w:t>
      </w:r>
      <w:r w:rsidRPr="001A0704">
        <w:rPr>
          <w:rFonts w:ascii="Times New Roman" w:hAnsi="Times New Roman" w:cs="Times New Roman"/>
          <w:i/>
        </w:rPr>
        <w:t>(выбрать, подчеркнуть)</w:t>
      </w:r>
      <w:r w:rsidRPr="001A0704">
        <w:rPr>
          <w:rFonts w:ascii="Times New Roman" w:hAnsi="Times New Roman" w:cs="Times New Roman"/>
        </w:rPr>
        <w:t xml:space="preserve">, на поставку которого осуществляется закупка: </w:t>
      </w:r>
      <w:r w:rsidRPr="001A0704">
        <w:rPr>
          <w:rFonts w:ascii="Times New Roman" w:hAnsi="Times New Roman" w:cs="Times New Roman"/>
          <w:b/>
        </w:rPr>
        <w:t>не предусмотрено.</w:t>
      </w:r>
    </w:p>
    <w:p w:rsidR="00E33396" w:rsidRPr="001A0704" w:rsidRDefault="00E33396" w:rsidP="002D31F3">
      <w:pPr>
        <w:pStyle w:val="10"/>
        <w:rPr>
          <w:b w:val="0"/>
          <w:bCs w:val="0"/>
          <w:kern w:val="0"/>
          <w:sz w:val="24"/>
          <w:szCs w:val="24"/>
        </w:rPr>
      </w:pPr>
    </w:p>
    <w:p w:rsidR="00E33396" w:rsidRPr="001A0704" w:rsidRDefault="00E33396" w:rsidP="002D31F3">
      <w:pPr>
        <w:pStyle w:val="10"/>
        <w:rPr>
          <w:b w:val="0"/>
          <w:bCs w:val="0"/>
          <w:kern w:val="0"/>
          <w:sz w:val="24"/>
          <w:szCs w:val="24"/>
        </w:rPr>
      </w:pPr>
    </w:p>
    <w:p w:rsidR="00E33396" w:rsidRPr="001A0704" w:rsidRDefault="00E33396" w:rsidP="00E33396">
      <w:pPr>
        <w:pStyle w:val="10"/>
        <w:jc w:val="both"/>
        <w:rPr>
          <w:b w:val="0"/>
          <w:bCs w:val="0"/>
          <w:kern w:val="0"/>
          <w:sz w:val="24"/>
          <w:szCs w:val="24"/>
        </w:rPr>
      </w:pPr>
      <w:r w:rsidRPr="001A0704">
        <w:rPr>
          <w:b w:val="0"/>
          <w:bCs w:val="0"/>
          <w:kern w:val="0"/>
          <w:sz w:val="24"/>
          <w:szCs w:val="24"/>
        </w:rPr>
        <w:t xml:space="preserve">Директор МАУ «МФЦ Пильнинского района»_______________________/ </w:t>
      </w:r>
      <w:proofErr w:type="spellStart"/>
      <w:r w:rsidRPr="001A0704">
        <w:rPr>
          <w:b w:val="0"/>
          <w:bCs w:val="0"/>
          <w:kern w:val="0"/>
          <w:sz w:val="24"/>
          <w:szCs w:val="24"/>
        </w:rPr>
        <w:t>Сурханова</w:t>
      </w:r>
      <w:proofErr w:type="spellEnd"/>
      <w:r w:rsidRPr="001A0704">
        <w:rPr>
          <w:b w:val="0"/>
          <w:bCs w:val="0"/>
          <w:kern w:val="0"/>
          <w:sz w:val="24"/>
          <w:szCs w:val="24"/>
        </w:rPr>
        <w:t xml:space="preserve"> Н.Н./</w:t>
      </w:r>
    </w:p>
    <w:p w:rsidR="00A47B57" w:rsidRDefault="00E33396" w:rsidP="00F86F2A">
      <w:pPr>
        <w:pStyle w:val="10"/>
        <w:ind w:left="4248" w:firstLine="708"/>
        <w:jc w:val="left"/>
      </w:pPr>
      <w:r w:rsidRPr="001A0704">
        <w:rPr>
          <w:b w:val="0"/>
          <w:bCs w:val="0"/>
          <w:kern w:val="0"/>
          <w:sz w:val="24"/>
          <w:szCs w:val="24"/>
        </w:rPr>
        <w:t>М. п.</w:t>
      </w:r>
      <w:bookmarkEnd w:id="0"/>
      <w:bookmarkEnd w:id="1"/>
      <w:bookmarkEnd w:id="2"/>
      <w:bookmarkEnd w:id="3"/>
      <w:bookmarkEnd w:id="4"/>
      <w:bookmarkEnd w:id="5"/>
      <w:bookmarkEnd w:id="6"/>
      <w:bookmarkEnd w:id="7"/>
      <w:bookmarkEnd w:id="8"/>
      <w:r w:rsidR="00391320">
        <w:t xml:space="preserve"> </w:t>
      </w:r>
    </w:p>
    <w:p w:rsidR="000F5995" w:rsidRPr="005A5E26" w:rsidRDefault="000F5995" w:rsidP="001B0684">
      <w:pPr>
        <w:ind w:firstLine="709"/>
        <w:jc w:val="both"/>
        <w:rPr>
          <w:rFonts w:ascii="Times New Roman" w:hAnsi="Times New Roman" w:cs="Times New Roman"/>
        </w:rPr>
      </w:pPr>
    </w:p>
    <w:sectPr w:rsidR="000F5995" w:rsidRPr="005A5E26" w:rsidSect="00B03C8E">
      <w:footerReference w:type="default" r:id="rId10"/>
      <w:pgSz w:w="11905" w:h="16837"/>
      <w:pgMar w:top="723" w:right="565" w:bottom="543" w:left="993"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51BD" w:rsidRDefault="00DA51BD">
      <w:r>
        <w:separator/>
      </w:r>
    </w:p>
  </w:endnote>
  <w:endnote w:type="continuationSeparator" w:id="0">
    <w:p w:rsidR="00DA51BD" w:rsidRDefault="00DA5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Consolas">
    <w:panose1 w:val="020B0609020204030204"/>
    <w:charset w:val="CC"/>
    <w:family w:val="modern"/>
    <w:pitch w:val="fixed"/>
    <w:sig w:usb0="E10002FF" w:usb1="4000FCFF" w:usb2="00000009" w:usb3="00000000" w:csb0="0000019F" w:csb1="00000000"/>
  </w:font>
  <w:font w:name="ISOCPEUR">
    <w:altName w:val="Arial"/>
    <w:panose1 w:val="00000000000000000000"/>
    <w:charset w:val="CC"/>
    <w:family w:val="swiss"/>
    <w:notTrueType/>
    <w:pitch w:val="variable"/>
    <w:sig w:usb0="00000203" w:usb1="00000000" w:usb2="00000000" w:usb3="00000000" w:csb0="00000005" w:csb1="00000000"/>
  </w:font>
  <w:font w:name="GOST type B">
    <w:altName w:val="Times New Roman"/>
    <w:panose1 w:val="00000000000000000000"/>
    <w:charset w:val="00"/>
    <w:family w:val="roman"/>
    <w:notTrueType/>
    <w:pitch w:val="default"/>
    <w:sig w:usb0="00000003" w:usb1="00000000" w:usb2="00000000" w:usb3="00000000" w:csb0="00000001" w:csb1="00000000"/>
  </w:font>
  <w:font w:name="Liberation Serif">
    <w:altName w:val="Times New Roman"/>
    <w:panose1 w:val="00000000000000000000"/>
    <w:charset w:val="CC"/>
    <w:family w:val="roman"/>
    <w:notTrueType/>
    <w:pitch w:val="variable"/>
    <w:sig w:usb0="00000201" w:usb1="00000000" w:usb2="00000000" w:usb3="00000000" w:csb0="00000004"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7AB9" w:rsidRPr="00E5396A" w:rsidRDefault="00257AB9">
    <w:pPr>
      <w:pStyle w:val="afc"/>
      <w:jc w:val="right"/>
      <w:rPr>
        <w:rFonts w:ascii="Times New Roman" w:hAnsi="Times New Roman" w:cs="Times New Roman"/>
      </w:rPr>
    </w:pPr>
    <w:r w:rsidRPr="00E5396A">
      <w:rPr>
        <w:rFonts w:ascii="Times New Roman" w:hAnsi="Times New Roman" w:cs="Times New Roman"/>
      </w:rPr>
      <w:fldChar w:fldCharType="begin"/>
    </w:r>
    <w:r w:rsidRPr="00E5396A">
      <w:rPr>
        <w:rFonts w:ascii="Times New Roman" w:hAnsi="Times New Roman" w:cs="Times New Roman"/>
      </w:rPr>
      <w:instrText>PAGE   \* MERGEFORMAT</w:instrText>
    </w:r>
    <w:r w:rsidRPr="00E5396A">
      <w:rPr>
        <w:rFonts w:ascii="Times New Roman" w:hAnsi="Times New Roman" w:cs="Times New Roman"/>
      </w:rPr>
      <w:fldChar w:fldCharType="separate"/>
    </w:r>
    <w:r w:rsidR="00B15751">
      <w:rPr>
        <w:rFonts w:ascii="Times New Roman" w:hAnsi="Times New Roman" w:cs="Times New Roman"/>
        <w:noProof/>
      </w:rPr>
      <w:t>9</w:t>
    </w:r>
    <w:r w:rsidRPr="00E5396A">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51BD" w:rsidRDefault="00DA51BD">
      <w:r>
        <w:separator/>
      </w:r>
    </w:p>
  </w:footnote>
  <w:footnote w:type="continuationSeparator" w:id="0">
    <w:p w:rsidR="00DA51BD" w:rsidRDefault="00DA51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D0EBE32"/>
    <w:lvl w:ilvl="0">
      <w:start w:val="1"/>
      <w:numFmt w:val="decimal"/>
      <w:lvlText w:val="%1."/>
      <w:lvlJc w:val="left"/>
      <w:pPr>
        <w:tabs>
          <w:tab w:val="num" w:pos="360"/>
        </w:tabs>
        <w:ind w:left="360" w:hanging="360"/>
      </w:pPr>
    </w:lvl>
  </w:abstractNum>
  <w:abstractNum w:abstractNumId="1">
    <w:nsid w:val="FFFFFF89"/>
    <w:multiLevelType w:val="singleLevel"/>
    <w:tmpl w:val="275A2D4A"/>
    <w:lvl w:ilvl="0">
      <w:start w:val="1"/>
      <w:numFmt w:val="bullet"/>
      <w:lvlText w:val=""/>
      <w:lvlJc w:val="left"/>
      <w:pPr>
        <w:tabs>
          <w:tab w:val="num" w:pos="360"/>
        </w:tabs>
        <w:ind w:left="360" w:hanging="360"/>
      </w:pPr>
      <w:rPr>
        <w:rFonts w:ascii="Symbol" w:hAnsi="Symbol" w:hint="default"/>
      </w:rPr>
    </w:lvl>
  </w:abstractNum>
  <w:abstractNum w:abstractNumId="2">
    <w:nsid w:val="00000002"/>
    <w:multiLevelType w:val="singleLevel"/>
    <w:tmpl w:val="00000002"/>
    <w:name w:val="WW8Num3"/>
    <w:lvl w:ilvl="0">
      <w:start w:val="1"/>
      <w:numFmt w:val="decimal"/>
      <w:lvlText w:val="%1)"/>
      <w:lvlJc w:val="left"/>
      <w:pPr>
        <w:tabs>
          <w:tab w:val="num" w:pos="0"/>
        </w:tabs>
        <w:ind w:left="927" w:hanging="360"/>
      </w:pPr>
      <w:rPr>
        <w:rFonts w:ascii="Symbol" w:hAnsi="Symbol" w:cs="Symbol"/>
        <w:bCs/>
        <w:color w:val="auto"/>
        <w:sz w:val="24"/>
        <w:szCs w:val="22"/>
        <w:shd w:val="clear" w:color="auto" w:fill="auto"/>
      </w:rPr>
    </w:lvl>
  </w:abstractNum>
  <w:abstractNum w:abstractNumId="3">
    <w:nsid w:val="00000003"/>
    <w:multiLevelType w:val="singleLevel"/>
    <w:tmpl w:val="00000003"/>
    <w:name w:val="WW8Num4"/>
    <w:lvl w:ilvl="0">
      <w:start w:val="1"/>
      <w:numFmt w:val="bullet"/>
      <w:lvlText w:val="•"/>
      <w:lvlJc w:val="left"/>
      <w:pPr>
        <w:tabs>
          <w:tab w:val="num" w:pos="720"/>
        </w:tabs>
        <w:ind w:left="720" w:hanging="360"/>
      </w:pPr>
      <w:rPr>
        <w:rFonts w:ascii="Arial" w:hAnsi="Arial" w:cs="Symbol"/>
        <w:sz w:val="28"/>
        <w:szCs w:val="26"/>
        <w:shd w:val="clear" w:color="auto" w:fill="auto"/>
        <w:lang w:val="en-US"/>
      </w:rPr>
    </w:lvl>
  </w:abstractNum>
  <w:abstractNum w:abstractNumId="4">
    <w:nsid w:val="00000004"/>
    <w:multiLevelType w:val="singleLevel"/>
    <w:tmpl w:val="00000004"/>
    <w:lvl w:ilvl="0">
      <w:start w:val="1"/>
      <w:numFmt w:val="bullet"/>
      <w:lvlText w:val=""/>
      <w:lvlJc w:val="left"/>
      <w:pPr>
        <w:tabs>
          <w:tab w:val="num" w:pos="0"/>
        </w:tabs>
        <w:ind w:left="1287" w:hanging="360"/>
      </w:pPr>
      <w:rPr>
        <w:rFonts w:ascii="Symbol" w:hAnsi="Symbol" w:cs="Symbol"/>
        <w:sz w:val="28"/>
        <w:szCs w:val="26"/>
        <w:shd w:val="clear" w:color="auto" w:fill="auto"/>
        <w:lang w:val="en-US"/>
      </w:rPr>
    </w:lvl>
  </w:abstractNum>
  <w:abstractNum w:abstractNumId="5">
    <w:nsid w:val="00000005"/>
    <w:multiLevelType w:val="singleLevel"/>
    <w:tmpl w:val="00000005"/>
    <w:name w:val="WW8Num5"/>
    <w:lvl w:ilvl="0">
      <w:start w:val="1"/>
      <w:numFmt w:val="decimal"/>
      <w:lvlText w:val="%1."/>
      <w:lvlJc w:val="left"/>
      <w:pPr>
        <w:tabs>
          <w:tab w:val="num" w:pos="0"/>
        </w:tabs>
        <w:ind w:left="927" w:hanging="360"/>
      </w:pPr>
    </w:lvl>
  </w:abstractNum>
  <w:abstractNum w:abstractNumId="6">
    <w:nsid w:val="07A86B7C"/>
    <w:multiLevelType w:val="hybridMultilevel"/>
    <w:tmpl w:val="2C5889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80145A8"/>
    <w:multiLevelType w:val="hybridMultilevel"/>
    <w:tmpl w:val="989C08FA"/>
    <w:lvl w:ilvl="0" w:tplc="795EA332">
      <w:start w:val="1"/>
      <w:numFmt w:val="bullet"/>
      <w:pStyle w:val="a"/>
      <w:lvlText w:val=""/>
      <w:lvlJc w:val="left"/>
      <w:pPr>
        <w:ind w:left="720" w:hanging="360"/>
      </w:pPr>
      <w:rPr>
        <w:rFonts w:ascii="Symbol" w:hAnsi="Symbol" w:cs="Symbol" w:hint="default"/>
        <w:sz w:val="24"/>
        <w:szCs w:val="24"/>
      </w:rPr>
    </w:lvl>
    <w:lvl w:ilvl="1" w:tplc="04090005">
      <w:start w:val="1"/>
      <w:numFmt w:val="bullet"/>
      <w:lvlText w:val=""/>
      <w:lvlJc w:val="left"/>
      <w:pPr>
        <w:ind w:left="1440" w:hanging="360"/>
      </w:pPr>
      <w:rPr>
        <w:rFonts w:ascii="Wingdings" w:hAnsi="Wingdings" w:cs="Wingdings"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8">
    <w:nsid w:val="0C6B25B1"/>
    <w:multiLevelType w:val="hybridMultilevel"/>
    <w:tmpl w:val="BA2CB6B0"/>
    <w:lvl w:ilvl="0" w:tplc="300CA5A2">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9">
    <w:nsid w:val="19202321"/>
    <w:multiLevelType w:val="hybridMultilevel"/>
    <w:tmpl w:val="C21C3742"/>
    <w:lvl w:ilvl="0" w:tplc="67905ACC">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0">
    <w:nsid w:val="1D9D43FF"/>
    <w:multiLevelType w:val="hybridMultilevel"/>
    <w:tmpl w:val="473E83DC"/>
    <w:lvl w:ilvl="0" w:tplc="37C2824A">
      <w:start w:val="1"/>
      <w:numFmt w:val="decimal"/>
      <w:lvlText w:val="%1."/>
      <w:lvlJc w:val="left"/>
      <w:pPr>
        <w:tabs>
          <w:tab w:val="num" w:pos="720"/>
        </w:tabs>
        <w:ind w:left="720" w:hanging="360"/>
      </w:pPr>
      <w:rPr>
        <w:b/>
      </w:rPr>
    </w:lvl>
    <w:lvl w:ilvl="1" w:tplc="C2B41FBE">
      <w:numFmt w:val="none"/>
      <w:lvlText w:val=""/>
      <w:lvlJc w:val="left"/>
      <w:pPr>
        <w:tabs>
          <w:tab w:val="num" w:pos="360"/>
        </w:tabs>
      </w:pPr>
    </w:lvl>
    <w:lvl w:ilvl="2" w:tplc="3F3C3A6C">
      <w:numFmt w:val="none"/>
      <w:lvlText w:val=""/>
      <w:lvlJc w:val="left"/>
      <w:pPr>
        <w:tabs>
          <w:tab w:val="num" w:pos="360"/>
        </w:tabs>
      </w:pPr>
    </w:lvl>
    <w:lvl w:ilvl="3" w:tplc="CCDCC3DC">
      <w:numFmt w:val="none"/>
      <w:lvlText w:val=""/>
      <w:lvlJc w:val="left"/>
      <w:pPr>
        <w:tabs>
          <w:tab w:val="num" w:pos="360"/>
        </w:tabs>
      </w:pPr>
    </w:lvl>
    <w:lvl w:ilvl="4" w:tplc="53C2A4DE">
      <w:numFmt w:val="none"/>
      <w:lvlText w:val=""/>
      <w:lvlJc w:val="left"/>
      <w:pPr>
        <w:tabs>
          <w:tab w:val="num" w:pos="360"/>
        </w:tabs>
      </w:pPr>
    </w:lvl>
    <w:lvl w:ilvl="5" w:tplc="6B702B8E">
      <w:numFmt w:val="none"/>
      <w:lvlText w:val=""/>
      <w:lvlJc w:val="left"/>
      <w:pPr>
        <w:tabs>
          <w:tab w:val="num" w:pos="360"/>
        </w:tabs>
      </w:pPr>
    </w:lvl>
    <w:lvl w:ilvl="6" w:tplc="58868C60">
      <w:numFmt w:val="none"/>
      <w:lvlText w:val=""/>
      <w:lvlJc w:val="left"/>
      <w:pPr>
        <w:tabs>
          <w:tab w:val="num" w:pos="360"/>
        </w:tabs>
      </w:pPr>
    </w:lvl>
    <w:lvl w:ilvl="7" w:tplc="E2FEC130">
      <w:numFmt w:val="none"/>
      <w:lvlText w:val=""/>
      <w:lvlJc w:val="left"/>
      <w:pPr>
        <w:tabs>
          <w:tab w:val="num" w:pos="360"/>
        </w:tabs>
      </w:pPr>
    </w:lvl>
    <w:lvl w:ilvl="8" w:tplc="FED0FA66">
      <w:numFmt w:val="none"/>
      <w:lvlText w:val=""/>
      <w:lvlJc w:val="left"/>
      <w:pPr>
        <w:tabs>
          <w:tab w:val="num" w:pos="360"/>
        </w:tabs>
      </w:pPr>
    </w:lvl>
  </w:abstractNum>
  <w:abstractNum w:abstractNumId="11">
    <w:nsid w:val="1E0967C9"/>
    <w:multiLevelType w:val="multilevel"/>
    <w:tmpl w:val="6BF2AC06"/>
    <w:lvl w:ilvl="0">
      <w:start w:val="1"/>
      <w:numFmt w:val="decimal"/>
      <w:pStyle w:val="a0"/>
      <w:lvlText w:val="%1."/>
      <w:lvlJc w:val="left"/>
      <w:pPr>
        <w:tabs>
          <w:tab w:val="num" w:pos="567"/>
        </w:tabs>
        <w:ind w:left="567" w:hanging="567"/>
      </w:pPr>
    </w:lvl>
    <w:lvl w:ilvl="1">
      <w:start w:val="1"/>
      <w:numFmt w:val="decimal"/>
      <w:pStyle w:val="2"/>
      <w:lvlText w:val="%1.%2"/>
      <w:lvlJc w:val="left"/>
      <w:pPr>
        <w:tabs>
          <w:tab w:val="num" w:pos="1277"/>
        </w:tabs>
        <w:ind w:left="1277" w:hanging="567"/>
      </w:pPr>
    </w:lvl>
    <w:lvl w:ilvl="2">
      <w:start w:val="1"/>
      <w:numFmt w:val="none"/>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1E654672"/>
    <w:multiLevelType w:val="multilevel"/>
    <w:tmpl w:val="8B1C2E6C"/>
    <w:lvl w:ilvl="0">
      <w:start w:val="1"/>
      <w:numFmt w:val="decimal"/>
      <w:pStyle w:val="a1"/>
      <w:lvlText w:val="%1."/>
      <w:lvlJc w:val="left"/>
      <w:pPr>
        <w:tabs>
          <w:tab w:val="num" w:pos="0"/>
        </w:tabs>
        <w:ind w:left="284" w:hanging="284"/>
      </w:pPr>
      <w:rPr>
        <w:rFonts w:ascii="Arial" w:hAnsi="Arial" w:cs="Arial" w:hint="default"/>
        <w:kern w:val="0"/>
        <w:sz w:val="20"/>
        <w:szCs w:val="20"/>
      </w:rPr>
    </w:lvl>
    <w:lvl w:ilvl="1">
      <w:start w:val="1"/>
      <w:numFmt w:val="decimal"/>
      <w:lvlText w:val="%1.%2."/>
      <w:lvlJc w:val="left"/>
      <w:pPr>
        <w:tabs>
          <w:tab w:val="num" w:pos="992"/>
        </w:tabs>
        <w:ind w:left="992" w:hanging="425"/>
      </w:pPr>
      <w:rPr>
        <w:rFonts w:hint="default"/>
      </w:rPr>
    </w:lvl>
    <w:lvl w:ilvl="2">
      <w:start w:val="1"/>
      <w:numFmt w:val="decimal"/>
      <w:lvlText w:val="%1.%2.%3"/>
      <w:lvlJc w:val="left"/>
      <w:pPr>
        <w:tabs>
          <w:tab w:val="num" w:pos="1701"/>
        </w:tabs>
        <w:ind w:left="1701" w:hanging="567"/>
      </w:pPr>
      <w:rPr>
        <w:rFonts w:hint="default"/>
      </w:rPr>
    </w:lvl>
    <w:lvl w:ilvl="3">
      <w:start w:val="1"/>
      <w:numFmt w:val="decimal"/>
      <w:lvlText w:val="(%4)"/>
      <w:lvlJc w:val="left"/>
      <w:pPr>
        <w:tabs>
          <w:tab w:val="num" w:pos="1701"/>
        </w:tabs>
        <w:ind w:left="1985" w:hanging="284"/>
      </w:pPr>
      <w:rPr>
        <w:rFonts w:hint="default"/>
      </w:rPr>
    </w:lvl>
    <w:lvl w:ilvl="4">
      <w:start w:val="1"/>
      <w:numFmt w:val="lowerLetter"/>
      <w:lvlText w:val="(%5)"/>
      <w:lvlJc w:val="left"/>
      <w:pPr>
        <w:tabs>
          <w:tab w:val="num" w:pos="2268"/>
        </w:tabs>
        <w:ind w:left="2552" w:hanging="284"/>
      </w:pPr>
      <w:rPr>
        <w:rFonts w:hint="default"/>
      </w:rPr>
    </w:lvl>
    <w:lvl w:ilvl="5">
      <w:start w:val="1"/>
      <w:numFmt w:val="lowerRoman"/>
      <w:lvlText w:val="(%6)"/>
      <w:lvlJc w:val="left"/>
      <w:pPr>
        <w:tabs>
          <w:tab w:val="num" w:pos="2835"/>
        </w:tabs>
        <w:ind w:left="3119" w:hanging="284"/>
      </w:pPr>
      <w:rPr>
        <w:rFonts w:hint="default"/>
      </w:rPr>
    </w:lvl>
    <w:lvl w:ilvl="6">
      <w:start w:val="1"/>
      <w:numFmt w:val="decimal"/>
      <w:lvlText w:val="%7."/>
      <w:lvlJc w:val="left"/>
      <w:pPr>
        <w:tabs>
          <w:tab w:val="num" w:pos="3402"/>
        </w:tabs>
        <w:ind w:left="3686" w:hanging="284"/>
      </w:pPr>
      <w:rPr>
        <w:rFonts w:hint="default"/>
      </w:rPr>
    </w:lvl>
    <w:lvl w:ilvl="7">
      <w:start w:val="1"/>
      <w:numFmt w:val="lowerLetter"/>
      <w:lvlText w:val="%8."/>
      <w:lvlJc w:val="left"/>
      <w:pPr>
        <w:tabs>
          <w:tab w:val="num" w:pos="3969"/>
        </w:tabs>
        <w:ind w:left="4253" w:hanging="284"/>
      </w:pPr>
      <w:rPr>
        <w:rFonts w:hint="default"/>
      </w:rPr>
    </w:lvl>
    <w:lvl w:ilvl="8">
      <w:start w:val="1"/>
      <w:numFmt w:val="lowerRoman"/>
      <w:lvlText w:val="%9."/>
      <w:lvlJc w:val="left"/>
      <w:pPr>
        <w:tabs>
          <w:tab w:val="num" w:pos="4536"/>
        </w:tabs>
        <w:ind w:left="4820" w:hanging="284"/>
      </w:pPr>
      <w:rPr>
        <w:rFonts w:hint="default"/>
      </w:rPr>
    </w:lvl>
  </w:abstractNum>
  <w:abstractNum w:abstractNumId="13">
    <w:nsid w:val="1F7348FF"/>
    <w:multiLevelType w:val="hybridMultilevel"/>
    <w:tmpl w:val="DAF6C424"/>
    <w:lvl w:ilvl="0" w:tplc="FF68C564">
      <w:start w:val="1"/>
      <w:numFmt w:val="bullet"/>
      <w:lvlText w:val=""/>
      <w:lvlJc w:val="left"/>
      <w:pPr>
        <w:ind w:left="1287" w:hanging="360"/>
      </w:pPr>
      <w:rPr>
        <w:rFonts w:ascii="Symbol" w:hAnsi="Symbol" w:cs="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14">
    <w:nsid w:val="23FA54EF"/>
    <w:multiLevelType w:val="multilevel"/>
    <w:tmpl w:val="9BC4585C"/>
    <w:lvl w:ilvl="0">
      <w:start w:val="1"/>
      <w:numFmt w:val="decimal"/>
      <w:lvlText w:val="%1."/>
      <w:lvlJc w:val="left"/>
      <w:pPr>
        <w:ind w:left="927" w:hanging="360"/>
      </w:pPr>
      <w:rPr>
        <w:rFonts w:hint="default"/>
      </w:rPr>
    </w:lvl>
    <w:lvl w:ilvl="1">
      <w:start w:val="5"/>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5">
    <w:nsid w:val="259919E4"/>
    <w:multiLevelType w:val="hybridMultilevel"/>
    <w:tmpl w:val="E3F02EBC"/>
    <w:lvl w:ilvl="0" w:tplc="04190001">
      <w:start w:val="1"/>
      <w:numFmt w:val="bullet"/>
      <w:lvlText w:val=""/>
      <w:lvlJc w:val="left"/>
      <w:pPr>
        <w:ind w:left="1287" w:hanging="360"/>
      </w:pPr>
      <w:rPr>
        <w:rFonts w:ascii="Symbol" w:hAnsi="Symbol" w:cs="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16">
    <w:nsid w:val="276B7101"/>
    <w:multiLevelType w:val="hybridMultilevel"/>
    <w:tmpl w:val="364C8050"/>
    <w:lvl w:ilvl="0" w:tplc="1CE6215E">
      <w:start w:val="1"/>
      <w:numFmt w:val="bullet"/>
      <w:pStyle w:val="a2"/>
      <w:lvlText w:val="-"/>
      <w:lvlJc w:val="left"/>
      <w:pPr>
        <w:tabs>
          <w:tab w:val="num" w:pos="826"/>
        </w:tabs>
        <w:ind w:left="712" w:hanging="170"/>
      </w:pPr>
      <w:rPr>
        <w:rFonts w:ascii="Times New Roman" w:hAnsi="Times New Roman" w:cs="Times New Roman" w:hint="default"/>
        <w:b w:val="0"/>
        <w:bCs w:val="0"/>
        <w:color w:val="auto"/>
        <w:sz w:val="28"/>
        <w:szCs w:val="28"/>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7">
    <w:nsid w:val="29060BC7"/>
    <w:multiLevelType w:val="hybridMultilevel"/>
    <w:tmpl w:val="1BCA644A"/>
    <w:lvl w:ilvl="0" w:tplc="04190001">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18">
    <w:nsid w:val="2DDA2DFF"/>
    <w:multiLevelType w:val="hybridMultilevel"/>
    <w:tmpl w:val="930CDBEC"/>
    <w:lvl w:ilvl="0" w:tplc="04190001">
      <w:start w:val="1"/>
      <w:numFmt w:val="bullet"/>
      <w:lvlText w:val=""/>
      <w:lvlJc w:val="left"/>
      <w:pPr>
        <w:ind w:left="1287" w:hanging="360"/>
      </w:pPr>
      <w:rPr>
        <w:rFonts w:ascii="Symbol" w:hAnsi="Symbol" w:cs="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19">
    <w:nsid w:val="33BB4457"/>
    <w:multiLevelType w:val="hybridMultilevel"/>
    <w:tmpl w:val="F3800B6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0">
    <w:nsid w:val="35634782"/>
    <w:multiLevelType w:val="hybridMultilevel"/>
    <w:tmpl w:val="1F508E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457651E"/>
    <w:multiLevelType w:val="multilevel"/>
    <w:tmpl w:val="F4CCC9B4"/>
    <w:lvl w:ilvl="0">
      <w:start w:val="1"/>
      <w:numFmt w:val="decimal"/>
      <w:lvlText w:val="%1."/>
      <w:lvlJc w:val="left"/>
      <w:pPr>
        <w:ind w:left="5606" w:hanging="360"/>
      </w:pPr>
      <w:rPr>
        <w:rFonts w:hint="default"/>
      </w:rPr>
    </w:lvl>
    <w:lvl w:ilvl="1">
      <w:start w:val="1"/>
      <w:numFmt w:val="decimal"/>
      <w:pStyle w:val="20"/>
      <w:lvlText w:val="%1.%2."/>
      <w:lvlJc w:val="left"/>
      <w:pPr>
        <w:ind w:left="6954" w:hanging="432"/>
      </w:pPr>
      <w:rPr>
        <w:rFonts w:hint="default"/>
      </w:rPr>
    </w:lvl>
    <w:lvl w:ilvl="2">
      <w:start w:val="1"/>
      <w:numFmt w:val="decimal"/>
      <w:pStyle w:val="3"/>
      <w:lvlText w:val="%1.%2.%3."/>
      <w:lvlJc w:val="left"/>
      <w:pPr>
        <w:ind w:left="1224" w:hanging="504"/>
      </w:pPr>
      <w:rPr>
        <w:rFonts w:hint="default"/>
      </w:rPr>
    </w:lvl>
    <w:lvl w:ilvl="3">
      <w:start w:val="1"/>
      <w:numFmt w:val="decimal"/>
      <w:pStyle w:val="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54BF76D2"/>
    <w:multiLevelType w:val="multilevel"/>
    <w:tmpl w:val="3E0A9706"/>
    <w:lvl w:ilvl="0">
      <w:start w:val="1"/>
      <w:numFmt w:val="bullet"/>
      <w:pStyle w:val="a3"/>
      <w:lvlText w:val="●"/>
      <w:lvlJc w:val="left"/>
      <w:pPr>
        <w:tabs>
          <w:tab w:val="num" w:pos="0"/>
        </w:tabs>
        <w:ind w:left="709" w:hanging="284"/>
      </w:pPr>
      <w:rPr>
        <w:rFonts w:ascii="Arial" w:hAnsi="Arial" w:cs="Arial" w:hint="default"/>
        <w:b w:val="0"/>
        <w:bCs w:val="0"/>
        <w:i w:val="0"/>
        <w:iCs w:val="0"/>
        <w:color w:val="auto"/>
        <w:sz w:val="20"/>
        <w:szCs w:val="20"/>
      </w:rPr>
    </w:lvl>
    <w:lvl w:ilvl="1">
      <w:start w:val="1"/>
      <w:numFmt w:val="bullet"/>
      <w:lvlText w:val="●"/>
      <w:lvlJc w:val="left"/>
      <w:pPr>
        <w:tabs>
          <w:tab w:val="num" w:pos="992"/>
        </w:tabs>
        <w:ind w:left="1276" w:hanging="284"/>
      </w:pPr>
      <w:rPr>
        <w:rFonts w:ascii="Arial" w:hAnsi="Arial" w:cs="Arial" w:hint="default"/>
        <w:color w:val="auto"/>
      </w:rPr>
    </w:lvl>
    <w:lvl w:ilvl="2">
      <w:start w:val="1"/>
      <w:numFmt w:val="bullet"/>
      <w:lvlText w:val="●"/>
      <w:lvlJc w:val="left"/>
      <w:pPr>
        <w:tabs>
          <w:tab w:val="num" w:pos="1559"/>
        </w:tabs>
        <w:ind w:left="1843" w:hanging="284"/>
      </w:pPr>
      <w:rPr>
        <w:rFonts w:ascii="Arial" w:hAnsi="Arial" w:cs="Arial" w:hint="default"/>
        <w:color w:val="auto"/>
      </w:rPr>
    </w:lvl>
    <w:lvl w:ilvl="3">
      <w:start w:val="1"/>
      <w:numFmt w:val="bullet"/>
      <w:suff w:val="nothing"/>
      <w:lvlText w:val="●"/>
      <w:lvlJc w:val="left"/>
      <w:pPr>
        <w:ind w:left="2552" w:hanging="426"/>
      </w:pPr>
      <w:rPr>
        <w:rFonts w:ascii="Arial" w:hAnsi="Arial" w:cs="Arial" w:hint="default"/>
        <w:color w:val="auto"/>
      </w:rPr>
    </w:lvl>
    <w:lvl w:ilvl="4">
      <w:start w:val="1"/>
      <w:numFmt w:val="bullet"/>
      <w:suff w:val="nothing"/>
      <w:lvlText w:val="●"/>
      <w:lvlJc w:val="left"/>
      <w:pPr>
        <w:ind w:left="3119" w:hanging="426"/>
      </w:pPr>
      <w:rPr>
        <w:rFonts w:ascii="Arial" w:hAnsi="Arial" w:cs="Arial" w:hint="default"/>
        <w:color w:val="auto"/>
      </w:rPr>
    </w:lvl>
    <w:lvl w:ilvl="5">
      <w:start w:val="1"/>
      <w:numFmt w:val="bullet"/>
      <w:suff w:val="nothing"/>
      <w:lvlText w:val="●"/>
      <w:lvlJc w:val="left"/>
      <w:pPr>
        <w:ind w:left="3686" w:hanging="426"/>
      </w:pPr>
      <w:rPr>
        <w:rFonts w:ascii="Arial" w:hAnsi="Arial" w:cs="Arial" w:hint="default"/>
        <w:color w:val="auto"/>
      </w:rPr>
    </w:lvl>
    <w:lvl w:ilvl="6">
      <w:start w:val="1"/>
      <w:numFmt w:val="bullet"/>
      <w:suff w:val="nothing"/>
      <w:lvlText w:val="●"/>
      <w:lvlJc w:val="left"/>
      <w:pPr>
        <w:ind w:left="4253" w:hanging="426"/>
      </w:pPr>
      <w:rPr>
        <w:rFonts w:ascii="Arial" w:hAnsi="Arial" w:cs="Arial" w:hint="default"/>
        <w:color w:val="auto"/>
      </w:rPr>
    </w:lvl>
    <w:lvl w:ilvl="7">
      <w:start w:val="1"/>
      <w:numFmt w:val="bullet"/>
      <w:suff w:val="nothing"/>
      <w:lvlText w:val="●"/>
      <w:lvlJc w:val="left"/>
      <w:pPr>
        <w:ind w:left="4820" w:hanging="426"/>
      </w:pPr>
      <w:rPr>
        <w:rFonts w:ascii="Arial" w:hAnsi="Arial" w:cs="Arial" w:hint="default"/>
        <w:color w:val="auto"/>
      </w:rPr>
    </w:lvl>
    <w:lvl w:ilvl="8">
      <w:start w:val="1"/>
      <w:numFmt w:val="bullet"/>
      <w:suff w:val="nothing"/>
      <w:lvlText w:val="●"/>
      <w:lvlJc w:val="left"/>
      <w:pPr>
        <w:ind w:left="5387" w:hanging="426"/>
      </w:pPr>
      <w:rPr>
        <w:rFonts w:ascii="Arial" w:hAnsi="Arial" w:cs="Arial" w:hint="default"/>
        <w:color w:val="auto"/>
      </w:rPr>
    </w:lvl>
  </w:abstractNum>
  <w:abstractNum w:abstractNumId="23">
    <w:nsid w:val="55502F83"/>
    <w:multiLevelType w:val="multilevel"/>
    <w:tmpl w:val="E3A0F0B8"/>
    <w:lvl w:ilvl="0">
      <w:start w:val="1"/>
      <w:numFmt w:val="decimal"/>
      <w:lvlText w:val="%1."/>
      <w:lvlJc w:val="left"/>
      <w:pPr>
        <w:ind w:left="1440" w:hanging="360"/>
      </w:pPr>
      <w:rPr>
        <w:rFonts w:hint="default"/>
      </w:rPr>
    </w:lvl>
    <w:lvl w:ilvl="1">
      <w:start w:val="1"/>
      <w:numFmt w:val="decimal"/>
      <w:isLgl/>
      <w:lvlText w:val="%1.%2."/>
      <w:lvlJc w:val="left"/>
      <w:pPr>
        <w:ind w:left="148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4">
    <w:nsid w:val="576E7213"/>
    <w:multiLevelType w:val="hybridMultilevel"/>
    <w:tmpl w:val="1BD650E4"/>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25">
    <w:nsid w:val="584B0DDC"/>
    <w:multiLevelType w:val="hybridMultilevel"/>
    <w:tmpl w:val="B5F27E46"/>
    <w:lvl w:ilvl="0" w:tplc="FFFFFFFF">
      <w:start w:val="1"/>
      <w:numFmt w:val="bullet"/>
      <w:lvlText w:val="-"/>
      <w:lvlJc w:val="left"/>
      <w:pPr>
        <w:ind w:left="1440" w:hanging="360"/>
      </w:pPr>
      <w:rPr>
        <w:rFonts w:ascii="Courier New" w:hAnsi="Courier New" w:cs="Courier New"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cs="Wingdings" w:hint="default"/>
      </w:rPr>
    </w:lvl>
    <w:lvl w:ilvl="3" w:tplc="04190001">
      <w:start w:val="1"/>
      <w:numFmt w:val="bullet"/>
      <w:lvlText w:val=""/>
      <w:lvlJc w:val="left"/>
      <w:pPr>
        <w:ind w:left="3600" w:hanging="360"/>
      </w:pPr>
      <w:rPr>
        <w:rFonts w:ascii="Symbol" w:hAnsi="Symbol" w:cs="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cs="Wingdings" w:hint="default"/>
      </w:rPr>
    </w:lvl>
    <w:lvl w:ilvl="6" w:tplc="04190001">
      <w:start w:val="1"/>
      <w:numFmt w:val="bullet"/>
      <w:lvlText w:val=""/>
      <w:lvlJc w:val="left"/>
      <w:pPr>
        <w:ind w:left="5760" w:hanging="360"/>
      </w:pPr>
      <w:rPr>
        <w:rFonts w:ascii="Symbol" w:hAnsi="Symbol" w:cs="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cs="Wingdings" w:hint="default"/>
      </w:rPr>
    </w:lvl>
  </w:abstractNum>
  <w:abstractNum w:abstractNumId="26">
    <w:nsid w:val="5E6A4B92"/>
    <w:multiLevelType w:val="hybridMultilevel"/>
    <w:tmpl w:val="757E0614"/>
    <w:lvl w:ilvl="0" w:tplc="F7CCE8EE">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7">
    <w:nsid w:val="5F74324A"/>
    <w:multiLevelType w:val="hybridMultilevel"/>
    <w:tmpl w:val="0F1C28C8"/>
    <w:lvl w:ilvl="0" w:tplc="E14CA7BE">
      <w:start w:val="1"/>
      <w:numFmt w:val="bullet"/>
      <w:lvlText w:val="•"/>
      <w:lvlJc w:val="left"/>
      <w:pPr>
        <w:tabs>
          <w:tab w:val="num" w:pos="720"/>
        </w:tabs>
        <w:ind w:left="720" w:hanging="360"/>
      </w:pPr>
      <w:rPr>
        <w:rFonts w:ascii="Arial" w:hAnsi="Arial" w:cs="Arial" w:hint="default"/>
      </w:rPr>
    </w:lvl>
    <w:lvl w:ilvl="1" w:tplc="C3423BDA">
      <w:start w:val="1"/>
      <w:numFmt w:val="bullet"/>
      <w:lvlText w:val="•"/>
      <w:lvlJc w:val="left"/>
      <w:pPr>
        <w:tabs>
          <w:tab w:val="num" w:pos="1440"/>
        </w:tabs>
        <w:ind w:left="1440" w:hanging="360"/>
      </w:pPr>
      <w:rPr>
        <w:rFonts w:ascii="Arial" w:hAnsi="Arial" w:cs="Arial" w:hint="default"/>
      </w:rPr>
    </w:lvl>
    <w:lvl w:ilvl="2" w:tplc="73B8EB36">
      <w:start w:val="1"/>
      <w:numFmt w:val="bullet"/>
      <w:lvlText w:val="•"/>
      <w:lvlJc w:val="left"/>
      <w:pPr>
        <w:tabs>
          <w:tab w:val="num" w:pos="2160"/>
        </w:tabs>
        <w:ind w:left="2160" w:hanging="360"/>
      </w:pPr>
      <w:rPr>
        <w:rFonts w:ascii="Arial" w:hAnsi="Arial" w:cs="Arial" w:hint="default"/>
      </w:rPr>
    </w:lvl>
    <w:lvl w:ilvl="3" w:tplc="3E3E4AAA">
      <w:start w:val="1"/>
      <w:numFmt w:val="bullet"/>
      <w:lvlText w:val="•"/>
      <w:lvlJc w:val="left"/>
      <w:pPr>
        <w:tabs>
          <w:tab w:val="num" w:pos="2880"/>
        </w:tabs>
        <w:ind w:left="2880" w:hanging="360"/>
      </w:pPr>
      <w:rPr>
        <w:rFonts w:ascii="Arial" w:hAnsi="Arial" w:cs="Arial" w:hint="default"/>
      </w:rPr>
    </w:lvl>
    <w:lvl w:ilvl="4" w:tplc="C8EC8340">
      <w:start w:val="1"/>
      <w:numFmt w:val="bullet"/>
      <w:lvlText w:val="•"/>
      <w:lvlJc w:val="left"/>
      <w:pPr>
        <w:tabs>
          <w:tab w:val="num" w:pos="3600"/>
        </w:tabs>
        <w:ind w:left="3600" w:hanging="360"/>
      </w:pPr>
      <w:rPr>
        <w:rFonts w:ascii="Arial" w:hAnsi="Arial" w:cs="Arial" w:hint="default"/>
      </w:rPr>
    </w:lvl>
    <w:lvl w:ilvl="5" w:tplc="B626751C">
      <w:start w:val="1"/>
      <w:numFmt w:val="bullet"/>
      <w:lvlText w:val="•"/>
      <w:lvlJc w:val="left"/>
      <w:pPr>
        <w:tabs>
          <w:tab w:val="num" w:pos="4320"/>
        </w:tabs>
        <w:ind w:left="4320" w:hanging="360"/>
      </w:pPr>
      <w:rPr>
        <w:rFonts w:ascii="Arial" w:hAnsi="Arial" w:cs="Arial" w:hint="default"/>
      </w:rPr>
    </w:lvl>
    <w:lvl w:ilvl="6" w:tplc="14A43966">
      <w:start w:val="1"/>
      <w:numFmt w:val="bullet"/>
      <w:lvlText w:val="•"/>
      <w:lvlJc w:val="left"/>
      <w:pPr>
        <w:tabs>
          <w:tab w:val="num" w:pos="5040"/>
        </w:tabs>
        <w:ind w:left="5040" w:hanging="360"/>
      </w:pPr>
      <w:rPr>
        <w:rFonts w:ascii="Arial" w:hAnsi="Arial" w:cs="Arial" w:hint="default"/>
      </w:rPr>
    </w:lvl>
    <w:lvl w:ilvl="7" w:tplc="81341472">
      <w:start w:val="1"/>
      <w:numFmt w:val="bullet"/>
      <w:lvlText w:val="•"/>
      <w:lvlJc w:val="left"/>
      <w:pPr>
        <w:tabs>
          <w:tab w:val="num" w:pos="5760"/>
        </w:tabs>
        <w:ind w:left="5760" w:hanging="360"/>
      </w:pPr>
      <w:rPr>
        <w:rFonts w:ascii="Arial" w:hAnsi="Arial" w:cs="Arial" w:hint="default"/>
      </w:rPr>
    </w:lvl>
    <w:lvl w:ilvl="8" w:tplc="C8D2C0BE">
      <w:start w:val="1"/>
      <w:numFmt w:val="bullet"/>
      <w:lvlText w:val="•"/>
      <w:lvlJc w:val="left"/>
      <w:pPr>
        <w:tabs>
          <w:tab w:val="num" w:pos="6480"/>
        </w:tabs>
        <w:ind w:left="6480" w:hanging="360"/>
      </w:pPr>
      <w:rPr>
        <w:rFonts w:ascii="Arial" w:hAnsi="Arial" w:cs="Arial" w:hint="default"/>
      </w:rPr>
    </w:lvl>
  </w:abstractNum>
  <w:abstractNum w:abstractNumId="28">
    <w:nsid w:val="61682753"/>
    <w:multiLevelType w:val="hybridMultilevel"/>
    <w:tmpl w:val="D614501C"/>
    <w:lvl w:ilvl="0" w:tplc="78FE41BA">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29">
    <w:nsid w:val="62E65D47"/>
    <w:multiLevelType w:val="hybridMultilevel"/>
    <w:tmpl w:val="E0E2EF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6CC7C2C"/>
    <w:multiLevelType w:val="hybridMultilevel"/>
    <w:tmpl w:val="032C0222"/>
    <w:lvl w:ilvl="0" w:tplc="04190011">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31">
    <w:nsid w:val="6B317CEA"/>
    <w:multiLevelType w:val="multilevel"/>
    <w:tmpl w:val="56EC373A"/>
    <w:lvl w:ilvl="0">
      <w:start w:val="1"/>
      <w:numFmt w:val="decimal"/>
      <w:pStyle w:val="a4"/>
      <w:lvlText w:val="%1."/>
      <w:lvlJc w:val="left"/>
      <w:pPr>
        <w:ind w:left="360" w:hanging="360"/>
      </w:pPr>
      <w:rPr>
        <w:b/>
        <w:bCs/>
        <w:i w:val="0"/>
        <w:iCs w:val="0"/>
        <w:color w:val="auto"/>
        <w:sz w:val="24"/>
        <w:szCs w:val="24"/>
      </w:rPr>
    </w:lvl>
    <w:lvl w:ilvl="1">
      <w:start w:val="1"/>
      <w:numFmt w:val="decimal"/>
      <w:lvlText w:val="%1.%2."/>
      <w:lvlJc w:val="left"/>
      <w:pPr>
        <w:ind w:left="672" w:hanging="432"/>
      </w:pPr>
      <w:rPr>
        <w:b/>
        <w:bCs/>
        <w:i w:val="0"/>
        <w:iCs w:val="0"/>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CAA0E98"/>
    <w:multiLevelType w:val="hybridMultilevel"/>
    <w:tmpl w:val="20A27076"/>
    <w:lvl w:ilvl="0" w:tplc="04190001">
      <w:start w:val="1"/>
      <w:numFmt w:val="bullet"/>
      <w:lvlText w:val=""/>
      <w:lvlJc w:val="left"/>
      <w:pPr>
        <w:ind w:left="1287" w:hanging="360"/>
      </w:pPr>
      <w:rPr>
        <w:rFonts w:ascii="Symbol" w:hAnsi="Symbol" w:cs="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33">
    <w:nsid w:val="74507100"/>
    <w:multiLevelType w:val="hybridMultilevel"/>
    <w:tmpl w:val="B9ACAD52"/>
    <w:lvl w:ilvl="0" w:tplc="04190001">
      <w:start w:val="1"/>
      <w:numFmt w:val="bullet"/>
      <w:lvlText w:val=""/>
      <w:lvlJc w:val="left"/>
      <w:pPr>
        <w:ind w:left="1287" w:hanging="360"/>
      </w:pPr>
      <w:rPr>
        <w:rFonts w:ascii="Symbol" w:hAnsi="Symbol" w:cs="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34">
    <w:nsid w:val="74FE7F0C"/>
    <w:multiLevelType w:val="hybridMultilevel"/>
    <w:tmpl w:val="847056E2"/>
    <w:lvl w:ilvl="0" w:tplc="E0524E48">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5">
    <w:nsid w:val="766E3100"/>
    <w:multiLevelType w:val="singleLevel"/>
    <w:tmpl w:val="AF9A50B0"/>
    <w:lvl w:ilvl="0">
      <w:start w:val="1"/>
      <w:numFmt w:val="bullet"/>
      <w:pStyle w:val="a5"/>
      <w:lvlText w:val=""/>
      <w:lvlJc w:val="left"/>
      <w:pPr>
        <w:tabs>
          <w:tab w:val="num" w:pos="1211"/>
        </w:tabs>
        <w:ind w:left="1208" w:hanging="357"/>
      </w:pPr>
      <w:rPr>
        <w:rFonts w:ascii="Symbol" w:hAnsi="Symbol" w:cs="Symbol" w:hint="default"/>
      </w:rPr>
    </w:lvl>
  </w:abstractNum>
  <w:abstractNum w:abstractNumId="36">
    <w:nsid w:val="7C907F52"/>
    <w:multiLevelType w:val="multilevel"/>
    <w:tmpl w:val="ACEA2BFA"/>
    <w:lvl w:ilvl="0">
      <w:start w:val="1"/>
      <w:numFmt w:val="decimal"/>
      <w:pStyle w:val="1"/>
      <w:lvlText w:val="%1."/>
      <w:lvlJc w:val="left"/>
      <w:pPr>
        <w:ind w:left="4613" w:hanging="360"/>
      </w:pPr>
      <w:rPr>
        <w:rFonts w:hint="default"/>
      </w:rPr>
    </w:lvl>
    <w:lvl w:ilvl="1">
      <w:start w:val="3"/>
      <w:numFmt w:val="decimal"/>
      <w:isLgl/>
      <w:lvlText w:val="%1.%2."/>
      <w:lvlJc w:val="left"/>
      <w:pPr>
        <w:ind w:left="1359" w:hanging="792"/>
      </w:pPr>
      <w:rPr>
        <w:rFonts w:hint="default"/>
      </w:rPr>
    </w:lvl>
    <w:lvl w:ilvl="2">
      <w:start w:val="12"/>
      <w:numFmt w:val="decimal"/>
      <w:isLgl/>
      <w:lvlText w:val="%1.%2.%3."/>
      <w:lvlJc w:val="left"/>
      <w:pPr>
        <w:ind w:left="1359" w:hanging="792"/>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num w:numId="1">
    <w:abstractNumId w:val="0"/>
  </w:num>
  <w:num w:numId="2">
    <w:abstractNumId w:val="1"/>
  </w:num>
  <w:num w:numId="3">
    <w:abstractNumId w:val="11"/>
  </w:num>
  <w:num w:numId="4">
    <w:abstractNumId w:val="12"/>
  </w:num>
  <w:num w:numId="5">
    <w:abstractNumId w:val="22"/>
  </w:num>
  <w:num w:numId="6">
    <w:abstractNumId w:val="23"/>
  </w:num>
  <w:num w:numId="7">
    <w:abstractNumId w:val="25"/>
  </w:num>
  <w:num w:numId="8">
    <w:abstractNumId w:val="31"/>
  </w:num>
  <w:num w:numId="9">
    <w:abstractNumId w:val="34"/>
  </w:num>
  <w:num w:numId="10">
    <w:abstractNumId w:val="21"/>
  </w:num>
  <w:num w:numId="11">
    <w:abstractNumId w:val="35"/>
  </w:num>
  <w:num w:numId="12">
    <w:abstractNumId w:val="16"/>
  </w:num>
  <w:num w:numId="13">
    <w:abstractNumId w:val="32"/>
  </w:num>
  <w:num w:numId="14">
    <w:abstractNumId w:val="19"/>
  </w:num>
  <w:num w:numId="15">
    <w:abstractNumId w:val="36"/>
  </w:num>
  <w:num w:numId="16">
    <w:abstractNumId w:val="26"/>
  </w:num>
  <w:num w:numId="17">
    <w:abstractNumId w:val="14"/>
  </w:num>
  <w:num w:numId="18">
    <w:abstractNumId w:val="7"/>
  </w:num>
  <w:num w:numId="19">
    <w:abstractNumId w:val="28"/>
  </w:num>
  <w:num w:numId="20">
    <w:abstractNumId w:val="9"/>
  </w:num>
  <w:num w:numId="21">
    <w:abstractNumId w:val="15"/>
  </w:num>
  <w:num w:numId="22">
    <w:abstractNumId w:val="17"/>
  </w:num>
  <w:num w:numId="23">
    <w:abstractNumId w:val="13"/>
  </w:num>
  <w:num w:numId="24">
    <w:abstractNumId w:val="33"/>
  </w:num>
  <w:num w:numId="25">
    <w:abstractNumId w:val="18"/>
  </w:num>
  <w:num w:numId="26">
    <w:abstractNumId w:val="24"/>
  </w:num>
  <w:num w:numId="27">
    <w:abstractNumId w:val="27"/>
  </w:num>
  <w:num w:numId="28">
    <w:abstractNumId w:val="8"/>
  </w:num>
  <w:num w:numId="29">
    <w:abstractNumId w:val="30"/>
  </w:num>
  <w:num w:numId="30">
    <w:abstractNumId w:val="2"/>
  </w:num>
  <w:num w:numId="31">
    <w:abstractNumId w:val="3"/>
  </w:num>
  <w:num w:numId="32">
    <w:abstractNumId w:val="10"/>
  </w:num>
  <w:num w:numId="33">
    <w:abstractNumId w:val="4"/>
  </w:num>
  <w:num w:numId="34">
    <w:abstractNumId w:val="5"/>
  </w:num>
  <w:num w:numId="35">
    <w:abstractNumId w:val="29"/>
  </w:num>
  <w:num w:numId="36">
    <w:abstractNumId w:val="6"/>
  </w:num>
  <w:num w:numId="37">
    <w:abstractNumId w:val="21"/>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doNotHyphenateCaps/>
  <w:evenAndOddHeaders/>
  <w:drawingGridHorizontalSpacing w:val="181"/>
  <w:drawingGridVerticalSpacing w:val="181"/>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30C"/>
    <w:rsid w:val="00006D1F"/>
    <w:rsid w:val="00013286"/>
    <w:rsid w:val="000134A0"/>
    <w:rsid w:val="00021980"/>
    <w:rsid w:val="0003322C"/>
    <w:rsid w:val="00037B35"/>
    <w:rsid w:val="00040391"/>
    <w:rsid w:val="00050AF6"/>
    <w:rsid w:val="00053F9F"/>
    <w:rsid w:val="00055165"/>
    <w:rsid w:val="00060C09"/>
    <w:rsid w:val="0006531F"/>
    <w:rsid w:val="00071413"/>
    <w:rsid w:val="0008022A"/>
    <w:rsid w:val="0008636C"/>
    <w:rsid w:val="0008679C"/>
    <w:rsid w:val="00090038"/>
    <w:rsid w:val="000B0A8A"/>
    <w:rsid w:val="000B2A0A"/>
    <w:rsid w:val="000B4FEF"/>
    <w:rsid w:val="000B66CC"/>
    <w:rsid w:val="000C4E07"/>
    <w:rsid w:val="000C693D"/>
    <w:rsid w:val="000F0702"/>
    <w:rsid w:val="000F34AF"/>
    <w:rsid w:val="000F5995"/>
    <w:rsid w:val="000F5E78"/>
    <w:rsid w:val="0010176D"/>
    <w:rsid w:val="001040DC"/>
    <w:rsid w:val="00106A08"/>
    <w:rsid w:val="001137DD"/>
    <w:rsid w:val="001150EB"/>
    <w:rsid w:val="00115171"/>
    <w:rsid w:val="0011534C"/>
    <w:rsid w:val="0011548F"/>
    <w:rsid w:val="001220FF"/>
    <w:rsid w:val="00122DE0"/>
    <w:rsid w:val="00125B2E"/>
    <w:rsid w:val="00126340"/>
    <w:rsid w:val="00127FB2"/>
    <w:rsid w:val="00134B77"/>
    <w:rsid w:val="0013530C"/>
    <w:rsid w:val="00143F6E"/>
    <w:rsid w:val="00150ABF"/>
    <w:rsid w:val="00152E0F"/>
    <w:rsid w:val="00154B5B"/>
    <w:rsid w:val="00160D87"/>
    <w:rsid w:val="00172019"/>
    <w:rsid w:val="00174E0D"/>
    <w:rsid w:val="00181D47"/>
    <w:rsid w:val="0018241F"/>
    <w:rsid w:val="00185609"/>
    <w:rsid w:val="00186F4D"/>
    <w:rsid w:val="001937EB"/>
    <w:rsid w:val="00194A15"/>
    <w:rsid w:val="0019532A"/>
    <w:rsid w:val="001A0704"/>
    <w:rsid w:val="001A1507"/>
    <w:rsid w:val="001A1DF6"/>
    <w:rsid w:val="001B0684"/>
    <w:rsid w:val="001B0FF3"/>
    <w:rsid w:val="001B1236"/>
    <w:rsid w:val="001C669D"/>
    <w:rsid w:val="001F0165"/>
    <w:rsid w:val="001F07CC"/>
    <w:rsid w:val="001F0ADD"/>
    <w:rsid w:val="001F3DF0"/>
    <w:rsid w:val="00200A56"/>
    <w:rsid w:val="00202859"/>
    <w:rsid w:val="00202ED4"/>
    <w:rsid w:val="0020661D"/>
    <w:rsid w:val="00207393"/>
    <w:rsid w:val="002131E4"/>
    <w:rsid w:val="00214642"/>
    <w:rsid w:val="00224E74"/>
    <w:rsid w:val="00242064"/>
    <w:rsid w:val="00246CB9"/>
    <w:rsid w:val="0025633C"/>
    <w:rsid w:val="00257AB9"/>
    <w:rsid w:val="002600A8"/>
    <w:rsid w:val="00261021"/>
    <w:rsid w:val="00261692"/>
    <w:rsid w:val="00265F33"/>
    <w:rsid w:val="002715D2"/>
    <w:rsid w:val="0027166C"/>
    <w:rsid w:val="00273A7C"/>
    <w:rsid w:val="0027520A"/>
    <w:rsid w:val="002866C8"/>
    <w:rsid w:val="00286E96"/>
    <w:rsid w:val="00291E63"/>
    <w:rsid w:val="002A061C"/>
    <w:rsid w:val="002A2EAA"/>
    <w:rsid w:val="002A3C7B"/>
    <w:rsid w:val="002A6D21"/>
    <w:rsid w:val="002C22B8"/>
    <w:rsid w:val="002D31F3"/>
    <w:rsid w:val="002D4261"/>
    <w:rsid w:val="002D70E3"/>
    <w:rsid w:val="002E2F01"/>
    <w:rsid w:val="002E6516"/>
    <w:rsid w:val="002F6192"/>
    <w:rsid w:val="002F630C"/>
    <w:rsid w:val="00305328"/>
    <w:rsid w:val="003064E3"/>
    <w:rsid w:val="00313A92"/>
    <w:rsid w:val="003148AD"/>
    <w:rsid w:val="00315414"/>
    <w:rsid w:val="0033335C"/>
    <w:rsid w:val="003441D3"/>
    <w:rsid w:val="00344ADB"/>
    <w:rsid w:val="003467AE"/>
    <w:rsid w:val="00356463"/>
    <w:rsid w:val="00367A44"/>
    <w:rsid w:val="00381AEF"/>
    <w:rsid w:val="00391320"/>
    <w:rsid w:val="00392AED"/>
    <w:rsid w:val="003A3280"/>
    <w:rsid w:val="003B58F1"/>
    <w:rsid w:val="003C6292"/>
    <w:rsid w:val="003D0BCF"/>
    <w:rsid w:val="003D29C7"/>
    <w:rsid w:val="003F2C19"/>
    <w:rsid w:val="003F4FC5"/>
    <w:rsid w:val="00404AAE"/>
    <w:rsid w:val="00407618"/>
    <w:rsid w:val="004260AA"/>
    <w:rsid w:val="00431570"/>
    <w:rsid w:val="00432444"/>
    <w:rsid w:val="004520BA"/>
    <w:rsid w:val="004559C2"/>
    <w:rsid w:val="00464FFD"/>
    <w:rsid w:val="00476E87"/>
    <w:rsid w:val="00477542"/>
    <w:rsid w:val="00486658"/>
    <w:rsid w:val="00495209"/>
    <w:rsid w:val="004A07EF"/>
    <w:rsid w:val="004A213D"/>
    <w:rsid w:val="004B362B"/>
    <w:rsid w:val="004D0350"/>
    <w:rsid w:val="004D0B9C"/>
    <w:rsid w:val="004D18F2"/>
    <w:rsid w:val="004D1E0C"/>
    <w:rsid w:val="004D568F"/>
    <w:rsid w:val="004E33CE"/>
    <w:rsid w:val="004E44CC"/>
    <w:rsid w:val="004E5202"/>
    <w:rsid w:val="004E6A73"/>
    <w:rsid w:val="004F4386"/>
    <w:rsid w:val="00502B8D"/>
    <w:rsid w:val="00510EEC"/>
    <w:rsid w:val="00514D77"/>
    <w:rsid w:val="005208DC"/>
    <w:rsid w:val="005312BD"/>
    <w:rsid w:val="005528EC"/>
    <w:rsid w:val="00552DE5"/>
    <w:rsid w:val="00553C8C"/>
    <w:rsid w:val="005540AC"/>
    <w:rsid w:val="00557768"/>
    <w:rsid w:val="0056781D"/>
    <w:rsid w:val="0057071A"/>
    <w:rsid w:val="00571FF1"/>
    <w:rsid w:val="0057206E"/>
    <w:rsid w:val="0058635B"/>
    <w:rsid w:val="005A25B4"/>
    <w:rsid w:val="005A5E26"/>
    <w:rsid w:val="005A759A"/>
    <w:rsid w:val="005C0E8F"/>
    <w:rsid w:val="005C32A7"/>
    <w:rsid w:val="005D04F8"/>
    <w:rsid w:val="005D0F02"/>
    <w:rsid w:val="005D2759"/>
    <w:rsid w:val="005D5115"/>
    <w:rsid w:val="005E4DDF"/>
    <w:rsid w:val="005F0BC5"/>
    <w:rsid w:val="005F599B"/>
    <w:rsid w:val="0060090E"/>
    <w:rsid w:val="00602F5C"/>
    <w:rsid w:val="00603B90"/>
    <w:rsid w:val="0060552F"/>
    <w:rsid w:val="0061123B"/>
    <w:rsid w:val="00613A39"/>
    <w:rsid w:val="00615D93"/>
    <w:rsid w:val="00616A6E"/>
    <w:rsid w:val="00617B04"/>
    <w:rsid w:val="006347E9"/>
    <w:rsid w:val="00637F36"/>
    <w:rsid w:val="00640DE2"/>
    <w:rsid w:val="00664DE4"/>
    <w:rsid w:val="00671A19"/>
    <w:rsid w:val="006735ED"/>
    <w:rsid w:val="006A1DEF"/>
    <w:rsid w:val="006C78A8"/>
    <w:rsid w:val="006C78FB"/>
    <w:rsid w:val="006D2B40"/>
    <w:rsid w:val="006E118A"/>
    <w:rsid w:val="006E1C83"/>
    <w:rsid w:val="006E2495"/>
    <w:rsid w:val="006E4969"/>
    <w:rsid w:val="006E7FE2"/>
    <w:rsid w:val="00701008"/>
    <w:rsid w:val="00705D82"/>
    <w:rsid w:val="00707227"/>
    <w:rsid w:val="00721111"/>
    <w:rsid w:val="00724FD6"/>
    <w:rsid w:val="007355C3"/>
    <w:rsid w:val="00735F19"/>
    <w:rsid w:val="00740B68"/>
    <w:rsid w:val="00740E13"/>
    <w:rsid w:val="00745200"/>
    <w:rsid w:val="0075270E"/>
    <w:rsid w:val="0076104B"/>
    <w:rsid w:val="00762BF5"/>
    <w:rsid w:val="00780DF4"/>
    <w:rsid w:val="00782D6A"/>
    <w:rsid w:val="007903C3"/>
    <w:rsid w:val="00790D49"/>
    <w:rsid w:val="007966F2"/>
    <w:rsid w:val="007A3BEC"/>
    <w:rsid w:val="007A452D"/>
    <w:rsid w:val="007B7022"/>
    <w:rsid w:val="007C0D55"/>
    <w:rsid w:val="007D3616"/>
    <w:rsid w:val="007E6FBC"/>
    <w:rsid w:val="007E73BC"/>
    <w:rsid w:val="007F1FF3"/>
    <w:rsid w:val="007F26DA"/>
    <w:rsid w:val="00804923"/>
    <w:rsid w:val="0080603E"/>
    <w:rsid w:val="008062D4"/>
    <w:rsid w:val="00816B00"/>
    <w:rsid w:val="00824737"/>
    <w:rsid w:val="00824999"/>
    <w:rsid w:val="00830C11"/>
    <w:rsid w:val="008362AD"/>
    <w:rsid w:val="00844103"/>
    <w:rsid w:val="00844D6A"/>
    <w:rsid w:val="00845C1F"/>
    <w:rsid w:val="0086024A"/>
    <w:rsid w:val="008627AB"/>
    <w:rsid w:val="00862AB4"/>
    <w:rsid w:val="00864A18"/>
    <w:rsid w:val="00865DC9"/>
    <w:rsid w:val="00872DF0"/>
    <w:rsid w:val="00875287"/>
    <w:rsid w:val="0087636B"/>
    <w:rsid w:val="00884AD6"/>
    <w:rsid w:val="00893394"/>
    <w:rsid w:val="008942A6"/>
    <w:rsid w:val="00894603"/>
    <w:rsid w:val="008A1904"/>
    <w:rsid w:val="008A27C3"/>
    <w:rsid w:val="008A2A05"/>
    <w:rsid w:val="008B7B50"/>
    <w:rsid w:val="008C16C7"/>
    <w:rsid w:val="008C690D"/>
    <w:rsid w:val="008C798A"/>
    <w:rsid w:val="008D05B9"/>
    <w:rsid w:val="008D4402"/>
    <w:rsid w:val="008D64C2"/>
    <w:rsid w:val="008F0923"/>
    <w:rsid w:val="008F1A1E"/>
    <w:rsid w:val="008F54BA"/>
    <w:rsid w:val="00903856"/>
    <w:rsid w:val="00903F76"/>
    <w:rsid w:val="00913012"/>
    <w:rsid w:val="00913144"/>
    <w:rsid w:val="00913F4D"/>
    <w:rsid w:val="00917E3C"/>
    <w:rsid w:val="00924FD3"/>
    <w:rsid w:val="00925C27"/>
    <w:rsid w:val="009312B5"/>
    <w:rsid w:val="00932355"/>
    <w:rsid w:val="00940F2B"/>
    <w:rsid w:val="0094187F"/>
    <w:rsid w:val="00943304"/>
    <w:rsid w:val="00943F1E"/>
    <w:rsid w:val="00945D64"/>
    <w:rsid w:val="00946A65"/>
    <w:rsid w:val="00947C0C"/>
    <w:rsid w:val="00950BC4"/>
    <w:rsid w:val="0095214B"/>
    <w:rsid w:val="009536DD"/>
    <w:rsid w:val="0095404A"/>
    <w:rsid w:val="0095789F"/>
    <w:rsid w:val="009710A8"/>
    <w:rsid w:val="00971ADA"/>
    <w:rsid w:val="00973F34"/>
    <w:rsid w:val="009866A4"/>
    <w:rsid w:val="00990736"/>
    <w:rsid w:val="0099280E"/>
    <w:rsid w:val="00993569"/>
    <w:rsid w:val="009A1A67"/>
    <w:rsid w:val="009A328B"/>
    <w:rsid w:val="009B4B03"/>
    <w:rsid w:val="009B636A"/>
    <w:rsid w:val="009C1DC6"/>
    <w:rsid w:val="009C2762"/>
    <w:rsid w:val="009F1E06"/>
    <w:rsid w:val="00A0172E"/>
    <w:rsid w:val="00A05316"/>
    <w:rsid w:val="00A152DE"/>
    <w:rsid w:val="00A24F22"/>
    <w:rsid w:val="00A47B57"/>
    <w:rsid w:val="00A5698F"/>
    <w:rsid w:val="00A66C4D"/>
    <w:rsid w:val="00A674EA"/>
    <w:rsid w:val="00A80DCA"/>
    <w:rsid w:val="00A85A4D"/>
    <w:rsid w:val="00A8772D"/>
    <w:rsid w:val="00AA2BAD"/>
    <w:rsid w:val="00AB1B51"/>
    <w:rsid w:val="00AB78F6"/>
    <w:rsid w:val="00AC190C"/>
    <w:rsid w:val="00AC324E"/>
    <w:rsid w:val="00AC44B3"/>
    <w:rsid w:val="00AC7018"/>
    <w:rsid w:val="00AD0613"/>
    <w:rsid w:val="00AD0C83"/>
    <w:rsid w:val="00AD534F"/>
    <w:rsid w:val="00AD5AB9"/>
    <w:rsid w:val="00AD761D"/>
    <w:rsid w:val="00AE0266"/>
    <w:rsid w:val="00AE16F1"/>
    <w:rsid w:val="00AE31E1"/>
    <w:rsid w:val="00AF565C"/>
    <w:rsid w:val="00B03C8E"/>
    <w:rsid w:val="00B03DEC"/>
    <w:rsid w:val="00B10919"/>
    <w:rsid w:val="00B15751"/>
    <w:rsid w:val="00B21E2F"/>
    <w:rsid w:val="00B22E9A"/>
    <w:rsid w:val="00B274BD"/>
    <w:rsid w:val="00B359FD"/>
    <w:rsid w:val="00B41F43"/>
    <w:rsid w:val="00B47760"/>
    <w:rsid w:val="00B551F3"/>
    <w:rsid w:val="00B60096"/>
    <w:rsid w:val="00B609EA"/>
    <w:rsid w:val="00B641BD"/>
    <w:rsid w:val="00B71906"/>
    <w:rsid w:val="00B82050"/>
    <w:rsid w:val="00B962F0"/>
    <w:rsid w:val="00B97293"/>
    <w:rsid w:val="00BA1EAA"/>
    <w:rsid w:val="00BA25DF"/>
    <w:rsid w:val="00BA4391"/>
    <w:rsid w:val="00BA6234"/>
    <w:rsid w:val="00BA7103"/>
    <w:rsid w:val="00BB46A3"/>
    <w:rsid w:val="00BD1E41"/>
    <w:rsid w:val="00BD3F87"/>
    <w:rsid w:val="00BD52D2"/>
    <w:rsid w:val="00BE0461"/>
    <w:rsid w:val="00BE50D8"/>
    <w:rsid w:val="00BF1B7B"/>
    <w:rsid w:val="00BF27AB"/>
    <w:rsid w:val="00C05CA0"/>
    <w:rsid w:val="00C11031"/>
    <w:rsid w:val="00C12B30"/>
    <w:rsid w:val="00C25DBD"/>
    <w:rsid w:val="00C31C39"/>
    <w:rsid w:val="00C36A4A"/>
    <w:rsid w:val="00C4209B"/>
    <w:rsid w:val="00C467CC"/>
    <w:rsid w:val="00C52E9F"/>
    <w:rsid w:val="00C656E5"/>
    <w:rsid w:val="00C84445"/>
    <w:rsid w:val="00C93C89"/>
    <w:rsid w:val="00C97B7F"/>
    <w:rsid w:val="00CA2E52"/>
    <w:rsid w:val="00CA5D22"/>
    <w:rsid w:val="00CB4D6F"/>
    <w:rsid w:val="00CB5A3C"/>
    <w:rsid w:val="00CC183B"/>
    <w:rsid w:val="00CC5DE8"/>
    <w:rsid w:val="00CD3012"/>
    <w:rsid w:val="00CD4F5A"/>
    <w:rsid w:val="00CE0D65"/>
    <w:rsid w:val="00CF0189"/>
    <w:rsid w:val="00CF4304"/>
    <w:rsid w:val="00D0012D"/>
    <w:rsid w:val="00D23FB0"/>
    <w:rsid w:val="00D27D67"/>
    <w:rsid w:val="00D32CB0"/>
    <w:rsid w:val="00D33756"/>
    <w:rsid w:val="00D33DF4"/>
    <w:rsid w:val="00D33F31"/>
    <w:rsid w:val="00D36D81"/>
    <w:rsid w:val="00D42F35"/>
    <w:rsid w:val="00D57DF2"/>
    <w:rsid w:val="00D60F97"/>
    <w:rsid w:val="00D659A1"/>
    <w:rsid w:val="00D66DFA"/>
    <w:rsid w:val="00D74170"/>
    <w:rsid w:val="00D7737F"/>
    <w:rsid w:val="00D83550"/>
    <w:rsid w:val="00D84D6E"/>
    <w:rsid w:val="00D87697"/>
    <w:rsid w:val="00D90ED9"/>
    <w:rsid w:val="00DA51BD"/>
    <w:rsid w:val="00DA5204"/>
    <w:rsid w:val="00DB4204"/>
    <w:rsid w:val="00DC436A"/>
    <w:rsid w:val="00DC6E5E"/>
    <w:rsid w:val="00DD26E5"/>
    <w:rsid w:val="00DD28EA"/>
    <w:rsid w:val="00DD2CAC"/>
    <w:rsid w:val="00DE0AF9"/>
    <w:rsid w:val="00DE20F0"/>
    <w:rsid w:val="00DE325E"/>
    <w:rsid w:val="00DE7928"/>
    <w:rsid w:val="00DF0439"/>
    <w:rsid w:val="00DF2F45"/>
    <w:rsid w:val="00DF3BBF"/>
    <w:rsid w:val="00DF4532"/>
    <w:rsid w:val="00E02BCA"/>
    <w:rsid w:val="00E03C05"/>
    <w:rsid w:val="00E11D0D"/>
    <w:rsid w:val="00E11F90"/>
    <w:rsid w:val="00E12254"/>
    <w:rsid w:val="00E13528"/>
    <w:rsid w:val="00E14594"/>
    <w:rsid w:val="00E15A2D"/>
    <w:rsid w:val="00E17185"/>
    <w:rsid w:val="00E2426E"/>
    <w:rsid w:val="00E27A3A"/>
    <w:rsid w:val="00E33396"/>
    <w:rsid w:val="00E34AD1"/>
    <w:rsid w:val="00E430B5"/>
    <w:rsid w:val="00E4504C"/>
    <w:rsid w:val="00E454A6"/>
    <w:rsid w:val="00E5396A"/>
    <w:rsid w:val="00E57BFE"/>
    <w:rsid w:val="00E61616"/>
    <w:rsid w:val="00E64FB2"/>
    <w:rsid w:val="00E65BEE"/>
    <w:rsid w:val="00E66E9E"/>
    <w:rsid w:val="00E707DA"/>
    <w:rsid w:val="00E75228"/>
    <w:rsid w:val="00E815ED"/>
    <w:rsid w:val="00E86D9A"/>
    <w:rsid w:val="00E92B88"/>
    <w:rsid w:val="00E93368"/>
    <w:rsid w:val="00E96B59"/>
    <w:rsid w:val="00E96C8C"/>
    <w:rsid w:val="00E97D71"/>
    <w:rsid w:val="00EA0569"/>
    <w:rsid w:val="00EA21EA"/>
    <w:rsid w:val="00EA2278"/>
    <w:rsid w:val="00EA251F"/>
    <w:rsid w:val="00EA66DC"/>
    <w:rsid w:val="00EA75CB"/>
    <w:rsid w:val="00EB7254"/>
    <w:rsid w:val="00ED41E7"/>
    <w:rsid w:val="00ED5671"/>
    <w:rsid w:val="00EF5A8E"/>
    <w:rsid w:val="00F05CCD"/>
    <w:rsid w:val="00F06086"/>
    <w:rsid w:val="00F24E5E"/>
    <w:rsid w:val="00F309E1"/>
    <w:rsid w:val="00F32C10"/>
    <w:rsid w:val="00F34032"/>
    <w:rsid w:val="00F34AFF"/>
    <w:rsid w:val="00F3760E"/>
    <w:rsid w:val="00F43EEB"/>
    <w:rsid w:val="00F44D7B"/>
    <w:rsid w:val="00F4613D"/>
    <w:rsid w:val="00F57094"/>
    <w:rsid w:val="00F618CE"/>
    <w:rsid w:val="00F66537"/>
    <w:rsid w:val="00F70CCA"/>
    <w:rsid w:val="00F75C81"/>
    <w:rsid w:val="00F771DF"/>
    <w:rsid w:val="00F86F2A"/>
    <w:rsid w:val="00F9663A"/>
    <w:rsid w:val="00F97BA7"/>
    <w:rsid w:val="00FB2626"/>
    <w:rsid w:val="00FB3FF8"/>
    <w:rsid w:val="00FB5714"/>
    <w:rsid w:val="00FD18C6"/>
    <w:rsid w:val="00FD3EC4"/>
    <w:rsid w:val="00FD53F5"/>
    <w:rsid w:val="00FE65DE"/>
    <w:rsid w:val="00FE6F9A"/>
    <w:rsid w:val="00FF2249"/>
    <w:rsid w:val="00FF66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Arial Unicode MS" w:hAnsi="Arial Unicode MS" w:cs="Arial Unicode MS"/>
        <w:sz w:val="22"/>
        <w:szCs w:val="22"/>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a6">
    <w:name w:val="Normal"/>
    <w:qFormat/>
    <w:rsid w:val="00FF667C"/>
    <w:rPr>
      <w:color w:val="000000"/>
      <w:sz w:val="24"/>
      <w:szCs w:val="24"/>
    </w:rPr>
  </w:style>
  <w:style w:type="paragraph" w:styleId="10">
    <w:name w:val="heading 1"/>
    <w:basedOn w:val="a6"/>
    <w:next w:val="a6"/>
    <w:link w:val="11"/>
    <w:uiPriority w:val="99"/>
    <w:qFormat/>
    <w:locked/>
    <w:rsid w:val="001F3DF0"/>
    <w:pPr>
      <w:keepNext/>
      <w:spacing w:before="240" w:after="60"/>
      <w:jc w:val="center"/>
      <w:outlineLvl w:val="0"/>
    </w:pPr>
    <w:rPr>
      <w:rFonts w:ascii="Times New Roman" w:hAnsi="Times New Roman" w:cs="Times New Roman"/>
      <w:b/>
      <w:bCs/>
      <w:kern w:val="32"/>
      <w:sz w:val="28"/>
      <w:szCs w:val="28"/>
    </w:rPr>
  </w:style>
  <w:style w:type="paragraph" w:styleId="21">
    <w:name w:val="heading 2"/>
    <w:aliases w:val="Подраздел Знак"/>
    <w:basedOn w:val="a6"/>
    <w:next w:val="a6"/>
    <w:link w:val="22"/>
    <w:uiPriority w:val="99"/>
    <w:qFormat/>
    <w:locked/>
    <w:rsid w:val="001F3DF0"/>
    <w:pPr>
      <w:keepNext/>
      <w:spacing w:before="240" w:after="60"/>
      <w:jc w:val="center"/>
      <w:outlineLvl w:val="1"/>
    </w:pPr>
    <w:rPr>
      <w:rFonts w:ascii="Times New Roman" w:hAnsi="Times New Roman" w:cs="Times New Roman"/>
      <w:b/>
      <w:bCs/>
      <w:sz w:val="28"/>
      <w:szCs w:val="28"/>
    </w:rPr>
  </w:style>
  <w:style w:type="paragraph" w:styleId="30">
    <w:name w:val="heading 3"/>
    <w:basedOn w:val="a6"/>
    <w:next w:val="a6"/>
    <w:link w:val="31"/>
    <w:uiPriority w:val="99"/>
    <w:qFormat/>
    <w:locked/>
    <w:rsid w:val="00E13528"/>
    <w:pPr>
      <w:spacing w:before="200" w:line="271" w:lineRule="auto"/>
      <w:ind w:firstLine="709"/>
      <w:jc w:val="both"/>
      <w:outlineLvl w:val="2"/>
    </w:pPr>
    <w:rPr>
      <w:rFonts w:ascii="Cambria" w:hAnsi="Cambria" w:cs="Cambria"/>
      <w:i/>
      <w:iCs/>
      <w:smallCaps/>
      <w:color w:val="auto"/>
      <w:spacing w:val="5"/>
      <w:sz w:val="26"/>
      <w:szCs w:val="26"/>
    </w:rPr>
  </w:style>
  <w:style w:type="paragraph" w:styleId="40">
    <w:name w:val="heading 4"/>
    <w:basedOn w:val="a6"/>
    <w:next w:val="a6"/>
    <w:link w:val="41"/>
    <w:uiPriority w:val="99"/>
    <w:qFormat/>
    <w:locked/>
    <w:rsid w:val="00E13528"/>
    <w:pPr>
      <w:spacing w:before="40" w:line="271" w:lineRule="auto"/>
      <w:ind w:firstLine="709"/>
      <w:jc w:val="both"/>
      <w:outlineLvl w:val="3"/>
    </w:pPr>
    <w:rPr>
      <w:rFonts w:ascii="Cambria" w:hAnsi="Cambria" w:cs="Cambria"/>
      <w:b/>
      <w:bCs/>
      <w:color w:val="auto"/>
      <w:spacing w:val="5"/>
    </w:rPr>
  </w:style>
  <w:style w:type="paragraph" w:styleId="5">
    <w:name w:val="heading 5"/>
    <w:basedOn w:val="a6"/>
    <w:next w:val="a6"/>
    <w:link w:val="50"/>
    <w:uiPriority w:val="99"/>
    <w:qFormat/>
    <w:locked/>
    <w:rsid w:val="00E13528"/>
    <w:pPr>
      <w:spacing w:before="40" w:line="271" w:lineRule="auto"/>
      <w:ind w:firstLine="709"/>
      <w:jc w:val="both"/>
      <w:outlineLvl w:val="4"/>
    </w:pPr>
    <w:rPr>
      <w:rFonts w:ascii="Cambria" w:hAnsi="Cambria" w:cs="Cambria"/>
      <w:i/>
      <w:iCs/>
      <w:color w:val="auto"/>
    </w:rPr>
  </w:style>
  <w:style w:type="paragraph" w:styleId="6">
    <w:name w:val="heading 6"/>
    <w:basedOn w:val="a6"/>
    <w:next w:val="a6"/>
    <w:link w:val="60"/>
    <w:uiPriority w:val="99"/>
    <w:qFormat/>
    <w:locked/>
    <w:rsid w:val="00E13528"/>
    <w:pPr>
      <w:shd w:val="clear" w:color="auto" w:fill="FFFFFF"/>
      <w:spacing w:before="40" w:line="271" w:lineRule="auto"/>
      <w:ind w:firstLine="709"/>
      <w:jc w:val="both"/>
      <w:outlineLvl w:val="5"/>
    </w:pPr>
    <w:rPr>
      <w:rFonts w:ascii="Cambria" w:hAnsi="Cambria" w:cs="Cambria"/>
      <w:b/>
      <w:bCs/>
      <w:color w:val="595959"/>
      <w:spacing w:val="5"/>
      <w:sz w:val="20"/>
      <w:szCs w:val="20"/>
    </w:rPr>
  </w:style>
  <w:style w:type="paragraph" w:styleId="7">
    <w:name w:val="heading 7"/>
    <w:basedOn w:val="a6"/>
    <w:next w:val="a6"/>
    <w:link w:val="70"/>
    <w:uiPriority w:val="99"/>
    <w:qFormat/>
    <w:locked/>
    <w:rsid w:val="00E13528"/>
    <w:pPr>
      <w:spacing w:before="40" w:line="360" w:lineRule="auto"/>
      <w:ind w:firstLine="709"/>
      <w:jc w:val="both"/>
      <w:outlineLvl w:val="6"/>
    </w:pPr>
    <w:rPr>
      <w:rFonts w:ascii="Cambria" w:hAnsi="Cambria" w:cs="Cambria"/>
      <w:b/>
      <w:bCs/>
      <w:i/>
      <w:iCs/>
      <w:color w:val="5A5A5A"/>
      <w:sz w:val="20"/>
      <w:szCs w:val="20"/>
    </w:rPr>
  </w:style>
  <w:style w:type="paragraph" w:styleId="8">
    <w:name w:val="heading 8"/>
    <w:basedOn w:val="a6"/>
    <w:next w:val="a6"/>
    <w:link w:val="80"/>
    <w:uiPriority w:val="99"/>
    <w:qFormat/>
    <w:locked/>
    <w:rsid w:val="00E13528"/>
    <w:pPr>
      <w:spacing w:before="40" w:line="360" w:lineRule="auto"/>
      <w:ind w:firstLine="709"/>
      <w:jc w:val="both"/>
      <w:outlineLvl w:val="7"/>
    </w:pPr>
    <w:rPr>
      <w:rFonts w:ascii="Cambria" w:hAnsi="Cambria" w:cs="Cambria"/>
      <w:b/>
      <w:bCs/>
      <w:color w:val="7F7F7F"/>
      <w:sz w:val="20"/>
      <w:szCs w:val="20"/>
    </w:rPr>
  </w:style>
  <w:style w:type="paragraph" w:styleId="9">
    <w:name w:val="heading 9"/>
    <w:basedOn w:val="a6"/>
    <w:next w:val="a6"/>
    <w:link w:val="90"/>
    <w:uiPriority w:val="99"/>
    <w:qFormat/>
    <w:locked/>
    <w:rsid w:val="00E13528"/>
    <w:pPr>
      <w:spacing w:before="40" w:line="271" w:lineRule="auto"/>
      <w:ind w:firstLine="709"/>
      <w:jc w:val="both"/>
      <w:outlineLvl w:val="8"/>
    </w:pPr>
    <w:rPr>
      <w:rFonts w:ascii="Cambria" w:hAnsi="Cambria" w:cs="Cambria"/>
      <w:b/>
      <w:bCs/>
      <w:i/>
      <w:iCs/>
      <w:color w:val="7F7F7F"/>
      <w:sz w:val="18"/>
      <w:szCs w:val="18"/>
    </w:rPr>
  </w:style>
  <w:style w:type="character" w:default="1" w:styleId="a7">
    <w:name w:val="Default Paragraph Font"/>
    <w:uiPriority w:val="1"/>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1">
    <w:name w:val="Заголовок 1 Знак1"/>
    <w:basedOn w:val="a7"/>
    <w:link w:val="10"/>
    <w:uiPriority w:val="99"/>
    <w:locked/>
    <w:rsid w:val="001F3DF0"/>
    <w:rPr>
      <w:rFonts w:ascii="Times New Roman" w:hAnsi="Times New Roman" w:cs="Times New Roman"/>
      <w:b/>
      <w:bCs/>
      <w:color w:val="000000"/>
      <w:kern w:val="32"/>
      <w:sz w:val="32"/>
      <w:szCs w:val="32"/>
    </w:rPr>
  </w:style>
  <w:style w:type="character" w:customStyle="1" w:styleId="22">
    <w:name w:val="Заголовок 2 Знак"/>
    <w:aliases w:val="Подраздел Знак Знак"/>
    <w:basedOn w:val="a7"/>
    <w:link w:val="21"/>
    <w:uiPriority w:val="99"/>
    <w:locked/>
    <w:rsid w:val="001F3DF0"/>
    <w:rPr>
      <w:rFonts w:ascii="Times New Roman" w:hAnsi="Times New Roman" w:cs="Times New Roman"/>
      <w:b/>
      <w:bCs/>
      <w:color w:val="000000"/>
      <w:sz w:val="28"/>
      <w:szCs w:val="28"/>
    </w:rPr>
  </w:style>
  <w:style w:type="character" w:customStyle="1" w:styleId="31">
    <w:name w:val="Заголовок 3 Знак"/>
    <w:basedOn w:val="a7"/>
    <w:link w:val="30"/>
    <w:uiPriority w:val="99"/>
    <w:semiHidden/>
    <w:locked/>
    <w:rsid w:val="00E13528"/>
    <w:rPr>
      <w:rFonts w:ascii="Cambria" w:hAnsi="Cambria" w:cs="Cambria"/>
      <w:i/>
      <w:iCs/>
      <w:smallCaps/>
      <w:spacing w:val="5"/>
      <w:sz w:val="26"/>
      <w:szCs w:val="26"/>
    </w:rPr>
  </w:style>
  <w:style w:type="character" w:customStyle="1" w:styleId="41">
    <w:name w:val="Заголовок 4 Знак"/>
    <w:basedOn w:val="a7"/>
    <w:link w:val="40"/>
    <w:uiPriority w:val="99"/>
    <w:semiHidden/>
    <w:locked/>
    <w:rsid w:val="00E13528"/>
    <w:rPr>
      <w:rFonts w:ascii="Cambria" w:hAnsi="Cambria" w:cs="Cambria"/>
      <w:b/>
      <w:bCs/>
      <w:spacing w:val="5"/>
      <w:sz w:val="24"/>
      <w:szCs w:val="24"/>
    </w:rPr>
  </w:style>
  <w:style w:type="character" w:customStyle="1" w:styleId="50">
    <w:name w:val="Заголовок 5 Знак"/>
    <w:basedOn w:val="a7"/>
    <w:link w:val="5"/>
    <w:uiPriority w:val="99"/>
    <w:semiHidden/>
    <w:locked/>
    <w:rsid w:val="00E13528"/>
    <w:rPr>
      <w:rFonts w:ascii="Cambria" w:hAnsi="Cambria" w:cs="Cambria"/>
      <w:i/>
      <w:iCs/>
      <w:sz w:val="24"/>
      <w:szCs w:val="24"/>
    </w:rPr>
  </w:style>
  <w:style w:type="character" w:customStyle="1" w:styleId="60">
    <w:name w:val="Заголовок 6 Знак"/>
    <w:basedOn w:val="a7"/>
    <w:link w:val="6"/>
    <w:uiPriority w:val="99"/>
    <w:semiHidden/>
    <w:locked/>
    <w:rsid w:val="00E13528"/>
    <w:rPr>
      <w:rFonts w:ascii="Cambria" w:hAnsi="Cambria" w:cs="Cambria"/>
      <w:b/>
      <w:bCs/>
      <w:color w:val="595959"/>
      <w:spacing w:val="5"/>
      <w:shd w:val="clear" w:color="auto" w:fill="FFFFFF"/>
    </w:rPr>
  </w:style>
  <w:style w:type="character" w:customStyle="1" w:styleId="70">
    <w:name w:val="Заголовок 7 Знак"/>
    <w:basedOn w:val="a7"/>
    <w:link w:val="7"/>
    <w:uiPriority w:val="99"/>
    <w:semiHidden/>
    <w:locked/>
    <w:rsid w:val="00E13528"/>
    <w:rPr>
      <w:rFonts w:ascii="Cambria" w:hAnsi="Cambria" w:cs="Cambria"/>
      <w:b/>
      <w:bCs/>
      <w:i/>
      <w:iCs/>
      <w:color w:val="5A5A5A"/>
    </w:rPr>
  </w:style>
  <w:style w:type="character" w:customStyle="1" w:styleId="80">
    <w:name w:val="Заголовок 8 Знак"/>
    <w:basedOn w:val="a7"/>
    <w:link w:val="8"/>
    <w:uiPriority w:val="99"/>
    <w:locked/>
    <w:rsid w:val="00E13528"/>
    <w:rPr>
      <w:rFonts w:ascii="Cambria" w:hAnsi="Cambria" w:cs="Cambria"/>
      <w:b/>
      <w:bCs/>
      <w:color w:val="7F7F7F"/>
    </w:rPr>
  </w:style>
  <w:style w:type="character" w:customStyle="1" w:styleId="90">
    <w:name w:val="Заголовок 9 Знак"/>
    <w:basedOn w:val="a7"/>
    <w:link w:val="9"/>
    <w:uiPriority w:val="99"/>
    <w:semiHidden/>
    <w:locked/>
    <w:rsid w:val="00E13528"/>
    <w:rPr>
      <w:rFonts w:ascii="Cambria" w:hAnsi="Cambria" w:cs="Cambria"/>
      <w:b/>
      <w:bCs/>
      <w:i/>
      <w:iCs/>
      <w:color w:val="7F7F7F"/>
      <w:sz w:val="18"/>
      <w:szCs w:val="18"/>
    </w:rPr>
  </w:style>
  <w:style w:type="character" w:styleId="aa">
    <w:name w:val="Hyperlink"/>
    <w:basedOn w:val="a7"/>
    <w:uiPriority w:val="99"/>
    <w:rsid w:val="00FF667C"/>
    <w:rPr>
      <w:color w:val="000080"/>
      <w:u w:val="single"/>
    </w:rPr>
  </w:style>
  <w:style w:type="character" w:customStyle="1" w:styleId="23">
    <w:name w:val="Сноска (2)_"/>
    <w:link w:val="24"/>
    <w:uiPriority w:val="99"/>
    <w:locked/>
    <w:rsid w:val="00FF667C"/>
    <w:rPr>
      <w:rFonts w:ascii="Times New Roman" w:hAnsi="Times New Roman" w:cs="Times New Roman"/>
      <w:spacing w:val="0"/>
      <w:sz w:val="12"/>
      <w:szCs w:val="12"/>
    </w:rPr>
  </w:style>
  <w:style w:type="character" w:customStyle="1" w:styleId="32">
    <w:name w:val="Сноска (3)_"/>
    <w:link w:val="33"/>
    <w:uiPriority w:val="99"/>
    <w:locked/>
    <w:rsid w:val="00FF667C"/>
    <w:rPr>
      <w:rFonts w:ascii="Times New Roman" w:hAnsi="Times New Roman" w:cs="Times New Roman"/>
      <w:spacing w:val="0"/>
      <w:sz w:val="21"/>
      <w:szCs w:val="21"/>
    </w:rPr>
  </w:style>
  <w:style w:type="character" w:customStyle="1" w:styleId="ab">
    <w:name w:val="Сноска_"/>
    <w:link w:val="ac"/>
    <w:uiPriority w:val="99"/>
    <w:locked/>
    <w:rsid w:val="00FF667C"/>
    <w:rPr>
      <w:rFonts w:ascii="Times New Roman" w:hAnsi="Times New Roman" w:cs="Times New Roman"/>
      <w:spacing w:val="0"/>
      <w:sz w:val="21"/>
      <w:szCs w:val="21"/>
    </w:rPr>
  </w:style>
  <w:style w:type="character" w:customStyle="1" w:styleId="ad">
    <w:name w:val="Сноска + Полужирный"/>
    <w:uiPriority w:val="99"/>
    <w:rsid w:val="00FF667C"/>
    <w:rPr>
      <w:rFonts w:ascii="Times New Roman" w:hAnsi="Times New Roman" w:cs="Times New Roman"/>
      <w:b/>
      <w:bCs/>
      <w:spacing w:val="0"/>
      <w:sz w:val="21"/>
      <w:szCs w:val="21"/>
    </w:rPr>
  </w:style>
  <w:style w:type="character" w:customStyle="1" w:styleId="42">
    <w:name w:val="Сноска (4)_"/>
    <w:link w:val="43"/>
    <w:uiPriority w:val="99"/>
    <w:locked/>
    <w:rsid w:val="00FF667C"/>
    <w:rPr>
      <w:rFonts w:ascii="Times New Roman" w:hAnsi="Times New Roman" w:cs="Times New Roman"/>
      <w:spacing w:val="0"/>
      <w:sz w:val="17"/>
      <w:szCs w:val="17"/>
    </w:rPr>
  </w:style>
  <w:style w:type="character" w:customStyle="1" w:styleId="44">
    <w:name w:val="Заголовок №4_"/>
    <w:link w:val="45"/>
    <w:uiPriority w:val="99"/>
    <w:locked/>
    <w:rsid w:val="00FF667C"/>
    <w:rPr>
      <w:rFonts w:ascii="Times New Roman" w:hAnsi="Times New Roman" w:cs="Times New Roman"/>
      <w:spacing w:val="0"/>
      <w:sz w:val="21"/>
      <w:szCs w:val="21"/>
    </w:rPr>
  </w:style>
  <w:style w:type="character" w:customStyle="1" w:styleId="46">
    <w:name w:val="Заголовок №4 + Не полужирный"/>
    <w:uiPriority w:val="99"/>
    <w:rsid w:val="00FF667C"/>
    <w:rPr>
      <w:rFonts w:ascii="Times New Roman" w:hAnsi="Times New Roman" w:cs="Times New Roman"/>
      <w:b/>
      <w:bCs/>
      <w:spacing w:val="0"/>
      <w:sz w:val="21"/>
      <w:szCs w:val="21"/>
    </w:rPr>
  </w:style>
  <w:style w:type="character" w:customStyle="1" w:styleId="25">
    <w:name w:val="Основной текст (2)_"/>
    <w:link w:val="26"/>
    <w:uiPriority w:val="99"/>
    <w:locked/>
    <w:rsid w:val="00FF667C"/>
    <w:rPr>
      <w:rFonts w:ascii="Times New Roman" w:hAnsi="Times New Roman" w:cs="Times New Roman"/>
      <w:spacing w:val="0"/>
      <w:sz w:val="23"/>
      <w:szCs w:val="23"/>
    </w:rPr>
  </w:style>
  <w:style w:type="character" w:customStyle="1" w:styleId="12">
    <w:name w:val="Заголовок №1_"/>
    <w:link w:val="13"/>
    <w:uiPriority w:val="99"/>
    <w:locked/>
    <w:rsid w:val="00FF667C"/>
    <w:rPr>
      <w:rFonts w:ascii="Times New Roman" w:hAnsi="Times New Roman" w:cs="Times New Roman"/>
      <w:spacing w:val="0"/>
      <w:sz w:val="51"/>
      <w:szCs w:val="51"/>
    </w:rPr>
  </w:style>
  <w:style w:type="character" w:customStyle="1" w:styleId="34">
    <w:name w:val="Основной текст (3)_"/>
    <w:link w:val="35"/>
    <w:uiPriority w:val="99"/>
    <w:locked/>
    <w:rsid w:val="00FF667C"/>
    <w:rPr>
      <w:rFonts w:ascii="Times New Roman" w:hAnsi="Times New Roman" w:cs="Times New Roman"/>
      <w:spacing w:val="0"/>
      <w:sz w:val="27"/>
      <w:szCs w:val="27"/>
    </w:rPr>
  </w:style>
  <w:style w:type="character" w:customStyle="1" w:styleId="ae">
    <w:name w:val="Основной текст_"/>
    <w:link w:val="71"/>
    <w:uiPriority w:val="99"/>
    <w:locked/>
    <w:rsid w:val="00FF667C"/>
    <w:rPr>
      <w:rFonts w:ascii="Times New Roman" w:hAnsi="Times New Roman" w:cs="Times New Roman"/>
      <w:spacing w:val="0"/>
      <w:sz w:val="21"/>
      <w:szCs w:val="21"/>
    </w:rPr>
  </w:style>
  <w:style w:type="character" w:customStyle="1" w:styleId="220">
    <w:name w:val="Заголовок №2 (2)_"/>
    <w:link w:val="221"/>
    <w:uiPriority w:val="99"/>
    <w:locked/>
    <w:rsid w:val="00FF667C"/>
    <w:rPr>
      <w:rFonts w:ascii="Times New Roman" w:hAnsi="Times New Roman" w:cs="Times New Roman"/>
      <w:spacing w:val="0"/>
      <w:sz w:val="27"/>
      <w:szCs w:val="27"/>
    </w:rPr>
  </w:style>
  <w:style w:type="character" w:customStyle="1" w:styleId="af">
    <w:name w:val="Колонтитул_"/>
    <w:link w:val="af0"/>
    <w:uiPriority w:val="99"/>
    <w:locked/>
    <w:rsid w:val="00FF667C"/>
    <w:rPr>
      <w:rFonts w:ascii="Times New Roman" w:hAnsi="Times New Roman" w:cs="Times New Roman"/>
      <w:sz w:val="20"/>
      <w:szCs w:val="20"/>
    </w:rPr>
  </w:style>
  <w:style w:type="character" w:customStyle="1" w:styleId="100">
    <w:name w:val="Колонтитул + 10"/>
    <w:aliases w:val="5 pt"/>
    <w:uiPriority w:val="99"/>
    <w:rsid w:val="00FF667C"/>
    <w:rPr>
      <w:rFonts w:ascii="Times New Roman" w:hAnsi="Times New Roman" w:cs="Times New Roman"/>
      <w:spacing w:val="0"/>
      <w:sz w:val="21"/>
      <w:szCs w:val="21"/>
    </w:rPr>
  </w:style>
  <w:style w:type="character" w:customStyle="1" w:styleId="27">
    <w:name w:val="Оглавление 2 Знак"/>
    <w:link w:val="28"/>
    <w:uiPriority w:val="99"/>
    <w:locked/>
    <w:rsid w:val="00FF667C"/>
    <w:rPr>
      <w:rFonts w:ascii="Calibri" w:hAnsi="Calibri" w:cs="Calibri"/>
      <w:b/>
      <w:bCs/>
      <w:color w:val="000000"/>
    </w:rPr>
  </w:style>
  <w:style w:type="character" w:customStyle="1" w:styleId="47">
    <w:name w:val="Основной текст (4)_"/>
    <w:link w:val="410"/>
    <w:uiPriority w:val="99"/>
    <w:locked/>
    <w:rsid w:val="00FF667C"/>
    <w:rPr>
      <w:rFonts w:ascii="Times New Roman" w:hAnsi="Times New Roman" w:cs="Times New Roman"/>
      <w:spacing w:val="0"/>
      <w:sz w:val="21"/>
      <w:szCs w:val="21"/>
    </w:rPr>
  </w:style>
  <w:style w:type="character" w:customStyle="1" w:styleId="14">
    <w:name w:val="Основной текст1"/>
    <w:uiPriority w:val="99"/>
    <w:rsid w:val="00FF667C"/>
    <w:rPr>
      <w:rFonts w:ascii="Times New Roman" w:hAnsi="Times New Roman" w:cs="Times New Roman"/>
      <w:spacing w:val="0"/>
      <w:sz w:val="21"/>
      <w:szCs w:val="21"/>
      <w:u w:val="single"/>
      <w:lang w:val="en-US"/>
    </w:rPr>
  </w:style>
  <w:style w:type="character" w:customStyle="1" w:styleId="29">
    <w:name w:val="Основной текст2"/>
    <w:basedOn w:val="ae"/>
    <w:uiPriority w:val="99"/>
    <w:rsid w:val="00FF667C"/>
    <w:rPr>
      <w:rFonts w:ascii="Times New Roman" w:hAnsi="Times New Roman" w:cs="Times New Roman"/>
      <w:spacing w:val="0"/>
      <w:sz w:val="21"/>
      <w:szCs w:val="21"/>
    </w:rPr>
  </w:style>
  <w:style w:type="character" w:customStyle="1" w:styleId="af1">
    <w:name w:val="Основной текст + Полужирный"/>
    <w:uiPriority w:val="99"/>
    <w:rsid w:val="00FF667C"/>
    <w:rPr>
      <w:rFonts w:ascii="Times New Roman" w:hAnsi="Times New Roman" w:cs="Times New Roman"/>
      <w:b/>
      <w:bCs/>
      <w:spacing w:val="0"/>
      <w:sz w:val="21"/>
      <w:szCs w:val="21"/>
    </w:rPr>
  </w:style>
  <w:style w:type="character" w:customStyle="1" w:styleId="411">
    <w:name w:val="Заголовок №4 + Не полужирный1"/>
    <w:uiPriority w:val="99"/>
    <w:rsid w:val="00FF667C"/>
    <w:rPr>
      <w:rFonts w:ascii="Times New Roman" w:hAnsi="Times New Roman" w:cs="Times New Roman"/>
      <w:b/>
      <w:bCs/>
      <w:spacing w:val="0"/>
      <w:sz w:val="21"/>
      <w:szCs w:val="21"/>
    </w:rPr>
  </w:style>
  <w:style w:type="character" w:customStyle="1" w:styleId="15">
    <w:name w:val="Основной текст + Полужирный15"/>
    <w:uiPriority w:val="99"/>
    <w:rsid w:val="00FF667C"/>
    <w:rPr>
      <w:rFonts w:ascii="Times New Roman" w:hAnsi="Times New Roman" w:cs="Times New Roman"/>
      <w:b/>
      <w:bCs/>
      <w:spacing w:val="0"/>
      <w:sz w:val="21"/>
      <w:szCs w:val="21"/>
    </w:rPr>
  </w:style>
  <w:style w:type="character" w:customStyle="1" w:styleId="48">
    <w:name w:val="Основной текст (4) + Не полужирный"/>
    <w:uiPriority w:val="99"/>
    <w:rsid w:val="00FF667C"/>
    <w:rPr>
      <w:rFonts w:ascii="Times New Roman" w:hAnsi="Times New Roman" w:cs="Times New Roman"/>
      <w:b/>
      <w:bCs/>
      <w:spacing w:val="0"/>
      <w:sz w:val="21"/>
      <w:szCs w:val="21"/>
    </w:rPr>
  </w:style>
  <w:style w:type="character" w:customStyle="1" w:styleId="51">
    <w:name w:val="Основной текст (5)_"/>
    <w:link w:val="52"/>
    <w:uiPriority w:val="99"/>
    <w:locked/>
    <w:rsid w:val="00FF667C"/>
    <w:rPr>
      <w:rFonts w:ascii="Times New Roman" w:hAnsi="Times New Roman" w:cs="Times New Roman"/>
      <w:sz w:val="21"/>
      <w:szCs w:val="21"/>
    </w:rPr>
  </w:style>
  <w:style w:type="character" w:customStyle="1" w:styleId="53">
    <w:name w:val="Основной текст (5) + Не курсив"/>
    <w:uiPriority w:val="99"/>
    <w:rsid w:val="00FF667C"/>
    <w:rPr>
      <w:rFonts w:ascii="Times New Roman" w:hAnsi="Times New Roman" w:cs="Times New Roman"/>
      <w:i/>
      <w:iCs/>
      <w:spacing w:val="0"/>
      <w:sz w:val="21"/>
      <w:szCs w:val="21"/>
    </w:rPr>
  </w:style>
  <w:style w:type="character" w:customStyle="1" w:styleId="450">
    <w:name w:val="Основной текст (4) + Не полужирный5"/>
    <w:uiPriority w:val="99"/>
    <w:rsid w:val="00FF667C"/>
    <w:rPr>
      <w:rFonts w:ascii="Times New Roman" w:hAnsi="Times New Roman" w:cs="Times New Roman"/>
      <w:b/>
      <w:bCs/>
      <w:spacing w:val="0"/>
      <w:sz w:val="21"/>
      <w:szCs w:val="21"/>
    </w:rPr>
  </w:style>
  <w:style w:type="character" w:customStyle="1" w:styleId="140">
    <w:name w:val="Основной текст + Полужирный14"/>
    <w:uiPriority w:val="99"/>
    <w:rsid w:val="00FF667C"/>
    <w:rPr>
      <w:rFonts w:ascii="Times New Roman" w:hAnsi="Times New Roman" w:cs="Times New Roman"/>
      <w:b/>
      <w:bCs/>
      <w:spacing w:val="0"/>
      <w:sz w:val="21"/>
      <w:szCs w:val="21"/>
    </w:rPr>
  </w:style>
  <w:style w:type="character" w:customStyle="1" w:styleId="440">
    <w:name w:val="Основной текст (4) + Не полужирный4"/>
    <w:uiPriority w:val="99"/>
    <w:rsid w:val="00FF667C"/>
    <w:rPr>
      <w:rFonts w:ascii="Times New Roman" w:hAnsi="Times New Roman" w:cs="Times New Roman"/>
      <w:b/>
      <w:bCs/>
      <w:spacing w:val="0"/>
      <w:sz w:val="21"/>
      <w:szCs w:val="21"/>
    </w:rPr>
  </w:style>
  <w:style w:type="character" w:customStyle="1" w:styleId="61">
    <w:name w:val="Основной текст (6)_"/>
    <w:link w:val="62"/>
    <w:uiPriority w:val="99"/>
    <w:locked/>
    <w:rsid w:val="00FF667C"/>
    <w:rPr>
      <w:rFonts w:ascii="Times New Roman" w:hAnsi="Times New Roman" w:cs="Times New Roman"/>
      <w:sz w:val="20"/>
      <w:szCs w:val="20"/>
    </w:rPr>
  </w:style>
  <w:style w:type="character" w:customStyle="1" w:styleId="54">
    <w:name w:val="Основной текст (5) + Не курсив4"/>
    <w:uiPriority w:val="99"/>
    <w:rsid w:val="00FF667C"/>
    <w:rPr>
      <w:rFonts w:ascii="Times New Roman" w:hAnsi="Times New Roman" w:cs="Times New Roman"/>
      <w:i/>
      <w:iCs/>
      <w:spacing w:val="0"/>
      <w:sz w:val="21"/>
      <w:szCs w:val="21"/>
    </w:rPr>
  </w:style>
  <w:style w:type="character" w:customStyle="1" w:styleId="55">
    <w:name w:val="Основной текст (5) + Полужирный"/>
    <w:uiPriority w:val="99"/>
    <w:rsid w:val="00FF667C"/>
    <w:rPr>
      <w:rFonts w:ascii="Times New Roman" w:hAnsi="Times New Roman" w:cs="Times New Roman"/>
      <w:b/>
      <w:bCs/>
      <w:spacing w:val="0"/>
      <w:sz w:val="21"/>
      <w:szCs w:val="21"/>
    </w:rPr>
  </w:style>
  <w:style w:type="character" w:customStyle="1" w:styleId="af2">
    <w:name w:val="Основной текст + Курсив"/>
    <w:uiPriority w:val="99"/>
    <w:rsid w:val="00FF667C"/>
    <w:rPr>
      <w:rFonts w:ascii="Times New Roman" w:hAnsi="Times New Roman" w:cs="Times New Roman"/>
      <w:i/>
      <w:iCs/>
      <w:spacing w:val="0"/>
      <w:sz w:val="21"/>
      <w:szCs w:val="21"/>
    </w:rPr>
  </w:style>
  <w:style w:type="character" w:customStyle="1" w:styleId="130">
    <w:name w:val="Основной текст + Полужирный13"/>
    <w:uiPriority w:val="99"/>
    <w:rsid w:val="00FF667C"/>
    <w:rPr>
      <w:rFonts w:ascii="Times New Roman" w:hAnsi="Times New Roman" w:cs="Times New Roman"/>
      <w:b/>
      <w:bCs/>
      <w:spacing w:val="0"/>
      <w:sz w:val="21"/>
      <w:szCs w:val="21"/>
    </w:rPr>
  </w:style>
  <w:style w:type="character" w:customStyle="1" w:styleId="430">
    <w:name w:val="Основной текст (4) + Не полужирный3"/>
    <w:uiPriority w:val="99"/>
    <w:rsid w:val="00FF667C"/>
    <w:rPr>
      <w:rFonts w:ascii="Times New Roman" w:hAnsi="Times New Roman" w:cs="Times New Roman"/>
      <w:b/>
      <w:bCs/>
      <w:spacing w:val="0"/>
      <w:sz w:val="21"/>
      <w:szCs w:val="21"/>
    </w:rPr>
  </w:style>
  <w:style w:type="character" w:customStyle="1" w:styleId="530">
    <w:name w:val="Основной текст (5) + Не курсив3"/>
    <w:uiPriority w:val="99"/>
    <w:rsid w:val="00FF667C"/>
    <w:rPr>
      <w:rFonts w:ascii="Times New Roman" w:hAnsi="Times New Roman" w:cs="Times New Roman"/>
      <w:i/>
      <w:iCs/>
      <w:spacing w:val="0"/>
      <w:sz w:val="21"/>
      <w:szCs w:val="21"/>
    </w:rPr>
  </w:style>
  <w:style w:type="character" w:customStyle="1" w:styleId="520">
    <w:name w:val="Основной текст (5) + Полужирный2"/>
    <w:aliases w:val="Не курсив"/>
    <w:uiPriority w:val="99"/>
    <w:rsid w:val="00FF667C"/>
    <w:rPr>
      <w:rFonts w:ascii="Times New Roman" w:hAnsi="Times New Roman" w:cs="Times New Roman"/>
      <w:b/>
      <w:bCs/>
      <w:i/>
      <w:iCs/>
      <w:spacing w:val="0"/>
      <w:sz w:val="21"/>
      <w:szCs w:val="21"/>
    </w:rPr>
  </w:style>
  <w:style w:type="character" w:customStyle="1" w:styleId="72">
    <w:name w:val="Основной текст (7)_"/>
    <w:link w:val="73"/>
    <w:uiPriority w:val="99"/>
    <w:locked/>
    <w:rsid w:val="00FF667C"/>
    <w:rPr>
      <w:rFonts w:ascii="Times New Roman" w:hAnsi="Times New Roman" w:cs="Times New Roman"/>
      <w:spacing w:val="0"/>
      <w:sz w:val="21"/>
      <w:szCs w:val="21"/>
    </w:rPr>
  </w:style>
  <w:style w:type="character" w:customStyle="1" w:styleId="74">
    <w:name w:val="Основной текст (7) + Не полужирный"/>
    <w:uiPriority w:val="99"/>
    <w:rsid w:val="00FF667C"/>
    <w:rPr>
      <w:rFonts w:ascii="Times New Roman" w:hAnsi="Times New Roman" w:cs="Times New Roman"/>
      <w:b/>
      <w:bCs/>
      <w:spacing w:val="0"/>
      <w:sz w:val="21"/>
      <w:szCs w:val="21"/>
    </w:rPr>
  </w:style>
  <w:style w:type="character" w:customStyle="1" w:styleId="36">
    <w:name w:val="Заголовок №3_"/>
    <w:link w:val="310"/>
    <w:uiPriority w:val="99"/>
    <w:locked/>
    <w:rsid w:val="00FF667C"/>
    <w:rPr>
      <w:rFonts w:ascii="Times New Roman" w:hAnsi="Times New Roman" w:cs="Times New Roman"/>
      <w:spacing w:val="0"/>
      <w:sz w:val="21"/>
      <w:szCs w:val="21"/>
    </w:rPr>
  </w:style>
  <w:style w:type="character" w:customStyle="1" w:styleId="37">
    <w:name w:val="Основной текст3"/>
    <w:uiPriority w:val="99"/>
    <w:rsid w:val="00FF667C"/>
    <w:rPr>
      <w:rFonts w:ascii="Times New Roman" w:hAnsi="Times New Roman" w:cs="Times New Roman"/>
      <w:spacing w:val="0"/>
      <w:sz w:val="21"/>
      <w:szCs w:val="21"/>
      <w:u w:val="single"/>
    </w:rPr>
  </w:style>
  <w:style w:type="character" w:customStyle="1" w:styleId="81">
    <w:name w:val="Основной текст (8)_"/>
    <w:link w:val="82"/>
    <w:uiPriority w:val="99"/>
    <w:locked/>
    <w:rsid w:val="00FF667C"/>
    <w:rPr>
      <w:rFonts w:ascii="Times New Roman" w:hAnsi="Times New Roman" w:cs="Times New Roman"/>
      <w:spacing w:val="0"/>
      <w:sz w:val="12"/>
      <w:szCs w:val="12"/>
    </w:rPr>
  </w:style>
  <w:style w:type="character" w:customStyle="1" w:styleId="38">
    <w:name w:val="Основной текст + Курсив3"/>
    <w:uiPriority w:val="99"/>
    <w:rsid w:val="00FF667C"/>
    <w:rPr>
      <w:rFonts w:ascii="Times New Roman" w:hAnsi="Times New Roman" w:cs="Times New Roman"/>
      <w:i/>
      <w:iCs/>
      <w:spacing w:val="0"/>
      <w:sz w:val="21"/>
      <w:szCs w:val="21"/>
    </w:rPr>
  </w:style>
  <w:style w:type="character" w:customStyle="1" w:styleId="521">
    <w:name w:val="Основной текст (5) + Не курсив2"/>
    <w:uiPriority w:val="99"/>
    <w:rsid w:val="00FF667C"/>
    <w:rPr>
      <w:rFonts w:ascii="Times New Roman" w:hAnsi="Times New Roman" w:cs="Times New Roman"/>
      <w:i/>
      <w:iCs/>
      <w:spacing w:val="0"/>
      <w:sz w:val="21"/>
      <w:szCs w:val="21"/>
    </w:rPr>
  </w:style>
  <w:style w:type="character" w:customStyle="1" w:styleId="2a">
    <w:name w:val="Подпись к таблице (2)_"/>
    <w:link w:val="2b"/>
    <w:uiPriority w:val="99"/>
    <w:locked/>
    <w:rsid w:val="00FF667C"/>
    <w:rPr>
      <w:rFonts w:ascii="Times New Roman" w:hAnsi="Times New Roman" w:cs="Times New Roman"/>
      <w:spacing w:val="0"/>
      <w:sz w:val="21"/>
      <w:szCs w:val="21"/>
    </w:rPr>
  </w:style>
  <w:style w:type="character" w:customStyle="1" w:styleId="2c">
    <w:name w:val="Основной текст + Курсив2"/>
    <w:uiPriority w:val="99"/>
    <w:rsid w:val="00FF667C"/>
    <w:rPr>
      <w:rFonts w:ascii="Times New Roman" w:hAnsi="Times New Roman" w:cs="Times New Roman"/>
      <w:i/>
      <w:iCs/>
      <w:spacing w:val="0"/>
      <w:sz w:val="21"/>
      <w:szCs w:val="21"/>
    </w:rPr>
  </w:style>
  <w:style w:type="character" w:customStyle="1" w:styleId="510">
    <w:name w:val="Основной текст (5) + Не курсив1"/>
    <w:uiPriority w:val="99"/>
    <w:rsid w:val="00FF667C"/>
    <w:rPr>
      <w:rFonts w:ascii="Times New Roman" w:hAnsi="Times New Roman" w:cs="Times New Roman"/>
      <w:i/>
      <w:iCs/>
      <w:spacing w:val="0"/>
      <w:sz w:val="21"/>
      <w:szCs w:val="21"/>
    </w:rPr>
  </w:style>
  <w:style w:type="character" w:customStyle="1" w:styleId="320">
    <w:name w:val="Заголовок №3 (2)_"/>
    <w:link w:val="321"/>
    <w:uiPriority w:val="99"/>
    <w:locked/>
    <w:rsid w:val="00FF667C"/>
    <w:rPr>
      <w:rFonts w:ascii="Times New Roman" w:hAnsi="Times New Roman" w:cs="Times New Roman"/>
      <w:spacing w:val="0"/>
      <w:sz w:val="22"/>
      <w:szCs w:val="22"/>
    </w:rPr>
  </w:style>
  <w:style w:type="character" w:customStyle="1" w:styleId="3210">
    <w:name w:val="Заголовок №3 (2) + 10"/>
    <w:aliases w:val="5 pt2"/>
    <w:uiPriority w:val="99"/>
    <w:rsid w:val="00FF667C"/>
    <w:rPr>
      <w:rFonts w:ascii="Times New Roman" w:hAnsi="Times New Roman" w:cs="Times New Roman"/>
      <w:spacing w:val="0"/>
      <w:sz w:val="21"/>
      <w:szCs w:val="21"/>
    </w:rPr>
  </w:style>
  <w:style w:type="character" w:customStyle="1" w:styleId="32101">
    <w:name w:val="Заголовок №3 (2) + 101"/>
    <w:aliases w:val="5 pt1,Не малые прописные"/>
    <w:uiPriority w:val="99"/>
    <w:rsid w:val="00FF667C"/>
    <w:rPr>
      <w:rFonts w:ascii="Times New Roman" w:hAnsi="Times New Roman" w:cs="Times New Roman"/>
      <w:smallCaps/>
      <w:spacing w:val="0"/>
      <w:sz w:val="21"/>
      <w:szCs w:val="21"/>
    </w:rPr>
  </w:style>
  <w:style w:type="character" w:customStyle="1" w:styleId="120">
    <w:name w:val="Основной текст + Полужирный12"/>
    <w:uiPriority w:val="99"/>
    <w:rsid w:val="00FF667C"/>
    <w:rPr>
      <w:rFonts w:ascii="Times New Roman" w:hAnsi="Times New Roman" w:cs="Times New Roman"/>
      <w:b/>
      <w:bCs/>
      <w:spacing w:val="0"/>
      <w:sz w:val="21"/>
      <w:szCs w:val="21"/>
    </w:rPr>
  </w:style>
  <w:style w:type="character" w:customStyle="1" w:styleId="110">
    <w:name w:val="Основной текст + Полужирный11"/>
    <w:uiPriority w:val="99"/>
    <w:rsid w:val="00FF667C"/>
    <w:rPr>
      <w:rFonts w:ascii="Times New Roman" w:hAnsi="Times New Roman" w:cs="Times New Roman"/>
      <w:b/>
      <w:bCs/>
      <w:spacing w:val="0"/>
      <w:sz w:val="21"/>
      <w:szCs w:val="21"/>
    </w:rPr>
  </w:style>
  <w:style w:type="character" w:customStyle="1" w:styleId="511">
    <w:name w:val="Основной текст (5) + Полужирный1"/>
    <w:aliases w:val="Не курсив1"/>
    <w:uiPriority w:val="99"/>
    <w:rsid w:val="00FF667C"/>
    <w:rPr>
      <w:rFonts w:ascii="Times New Roman" w:hAnsi="Times New Roman" w:cs="Times New Roman"/>
      <w:b/>
      <w:bCs/>
      <w:i/>
      <w:iCs/>
      <w:spacing w:val="0"/>
      <w:sz w:val="21"/>
      <w:szCs w:val="21"/>
    </w:rPr>
  </w:style>
  <w:style w:type="character" w:customStyle="1" w:styleId="91">
    <w:name w:val="Основной текст (9)_"/>
    <w:link w:val="92"/>
    <w:uiPriority w:val="99"/>
    <w:locked/>
    <w:rsid w:val="00FF667C"/>
    <w:rPr>
      <w:rFonts w:ascii="Times New Roman" w:hAnsi="Times New Roman" w:cs="Times New Roman"/>
      <w:spacing w:val="0"/>
      <w:sz w:val="19"/>
      <w:szCs w:val="19"/>
    </w:rPr>
  </w:style>
  <w:style w:type="character" w:customStyle="1" w:styleId="16">
    <w:name w:val="Основной текст + Курсив1"/>
    <w:uiPriority w:val="99"/>
    <w:rsid w:val="00FF667C"/>
    <w:rPr>
      <w:rFonts w:ascii="Times New Roman" w:hAnsi="Times New Roman" w:cs="Times New Roman"/>
      <w:i/>
      <w:iCs/>
      <w:spacing w:val="0"/>
      <w:sz w:val="21"/>
      <w:szCs w:val="21"/>
    </w:rPr>
  </w:style>
  <w:style w:type="character" w:customStyle="1" w:styleId="101">
    <w:name w:val="Основной текст (10)_"/>
    <w:link w:val="1010"/>
    <w:uiPriority w:val="99"/>
    <w:locked/>
    <w:rsid w:val="00FF667C"/>
    <w:rPr>
      <w:rFonts w:ascii="Times New Roman" w:hAnsi="Times New Roman" w:cs="Times New Roman"/>
      <w:spacing w:val="0"/>
      <w:sz w:val="19"/>
      <w:szCs w:val="19"/>
    </w:rPr>
  </w:style>
  <w:style w:type="character" w:customStyle="1" w:styleId="420">
    <w:name w:val="Заголовок №4 (2)_"/>
    <w:link w:val="421"/>
    <w:uiPriority w:val="99"/>
    <w:locked/>
    <w:rsid w:val="00FF667C"/>
    <w:rPr>
      <w:rFonts w:ascii="Times New Roman" w:hAnsi="Times New Roman" w:cs="Times New Roman"/>
      <w:spacing w:val="0"/>
      <w:sz w:val="21"/>
      <w:szCs w:val="21"/>
    </w:rPr>
  </w:style>
  <w:style w:type="character" w:customStyle="1" w:styleId="421pt">
    <w:name w:val="Заголовок №4 (2) + Интервал 1 pt"/>
    <w:uiPriority w:val="99"/>
    <w:rsid w:val="00FF667C"/>
    <w:rPr>
      <w:rFonts w:ascii="Times New Roman" w:hAnsi="Times New Roman" w:cs="Times New Roman"/>
      <w:spacing w:val="30"/>
      <w:sz w:val="21"/>
      <w:szCs w:val="21"/>
    </w:rPr>
  </w:style>
  <w:style w:type="character" w:customStyle="1" w:styleId="af3">
    <w:name w:val="Подпись к таблице_"/>
    <w:link w:val="17"/>
    <w:uiPriority w:val="99"/>
    <w:locked/>
    <w:rsid w:val="00FF667C"/>
    <w:rPr>
      <w:rFonts w:ascii="Times New Roman" w:hAnsi="Times New Roman" w:cs="Times New Roman"/>
      <w:spacing w:val="0"/>
      <w:sz w:val="21"/>
      <w:szCs w:val="21"/>
    </w:rPr>
  </w:style>
  <w:style w:type="character" w:customStyle="1" w:styleId="af4">
    <w:name w:val="Подпись к таблице"/>
    <w:uiPriority w:val="99"/>
    <w:rsid w:val="00FF667C"/>
    <w:rPr>
      <w:rFonts w:ascii="Times New Roman" w:hAnsi="Times New Roman" w:cs="Times New Roman"/>
      <w:spacing w:val="0"/>
      <w:sz w:val="21"/>
      <w:szCs w:val="21"/>
      <w:u w:val="single"/>
    </w:rPr>
  </w:style>
  <w:style w:type="character" w:customStyle="1" w:styleId="111">
    <w:name w:val="Основной текст (11)_"/>
    <w:link w:val="1110"/>
    <w:uiPriority w:val="99"/>
    <w:locked/>
    <w:rsid w:val="00FF667C"/>
    <w:rPr>
      <w:rFonts w:ascii="Times New Roman" w:hAnsi="Times New Roman" w:cs="Times New Roman"/>
      <w:spacing w:val="0"/>
      <w:sz w:val="23"/>
      <w:szCs w:val="23"/>
    </w:rPr>
  </w:style>
  <w:style w:type="character" w:customStyle="1" w:styleId="39">
    <w:name w:val="Заголовок №3"/>
    <w:uiPriority w:val="99"/>
    <w:rsid w:val="00FF667C"/>
    <w:rPr>
      <w:rFonts w:ascii="Times New Roman" w:hAnsi="Times New Roman" w:cs="Times New Roman"/>
      <w:spacing w:val="0"/>
      <w:sz w:val="21"/>
      <w:szCs w:val="21"/>
      <w:u w:val="single"/>
    </w:rPr>
  </w:style>
  <w:style w:type="character" w:customStyle="1" w:styleId="102">
    <w:name w:val="Основной текст (10)"/>
    <w:uiPriority w:val="99"/>
    <w:rsid w:val="00FF667C"/>
    <w:rPr>
      <w:rFonts w:ascii="Times New Roman" w:hAnsi="Times New Roman" w:cs="Times New Roman"/>
      <w:spacing w:val="0"/>
      <w:sz w:val="19"/>
      <w:szCs w:val="19"/>
      <w:u w:val="single"/>
    </w:rPr>
  </w:style>
  <w:style w:type="character" w:customStyle="1" w:styleId="112">
    <w:name w:val="Основной текст (11)"/>
    <w:uiPriority w:val="99"/>
    <w:rsid w:val="00FF667C"/>
    <w:rPr>
      <w:rFonts w:ascii="Times New Roman" w:hAnsi="Times New Roman" w:cs="Times New Roman"/>
      <w:spacing w:val="0"/>
      <w:sz w:val="23"/>
      <w:szCs w:val="23"/>
      <w:u w:val="single"/>
    </w:rPr>
  </w:style>
  <w:style w:type="character" w:customStyle="1" w:styleId="330">
    <w:name w:val="Заголовок №3 (3)_"/>
    <w:link w:val="331"/>
    <w:uiPriority w:val="99"/>
    <w:locked/>
    <w:rsid w:val="00FF667C"/>
    <w:rPr>
      <w:rFonts w:ascii="Times New Roman" w:hAnsi="Times New Roman" w:cs="Times New Roman"/>
      <w:spacing w:val="0"/>
      <w:sz w:val="19"/>
      <w:szCs w:val="19"/>
    </w:rPr>
  </w:style>
  <w:style w:type="character" w:customStyle="1" w:styleId="2d">
    <w:name w:val="Заголовок №2_"/>
    <w:link w:val="2e"/>
    <w:uiPriority w:val="99"/>
    <w:locked/>
    <w:rsid w:val="00FF667C"/>
    <w:rPr>
      <w:rFonts w:ascii="Times New Roman" w:hAnsi="Times New Roman" w:cs="Times New Roman"/>
      <w:spacing w:val="0"/>
      <w:sz w:val="24"/>
      <w:szCs w:val="24"/>
    </w:rPr>
  </w:style>
  <w:style w:type="character" w:customStyle="1" w:styleId="49">
    <w:name w:val="Основной текст4"/>
    <w:uiPriority w:val="99"/>
    <w:rsid w:val="00FF667C"/>
    <w:rPr>
      <w:rFonts w:ascii="Times New Roman" w:hAnsi="Times New Roman" w:cs="Times New Roman"/>
      <w:spacing w:val="0"/>
      <w:sz w:val="21"/>
      <w:szCs w:val="21"/>
      <w:u w:val="single"/>
      <w:lang w:val="en-US"/>
    </w:rPr>
  </w:style>
  <w:style w:type="character" w:customStyle="1" w:styleId="56">
    <w:name w:val="Основной текст5"/>
    <w:basedOn w:val="ae"/>
    <w:uiPriority w:val="99"/>
    <w:rsid w:val="00FF667C"/>
    <w:rPr>
      <w:rFonts w:ascii="Times New Roman" w:hAnsi="Times New Roman" w:cs="Times New Roman"/>
      <w:spacing w:val="0"/>
      <w:sz w:val="21"/>
      <w:szCs w:val="21"/>
    </w:rPr>
  </w:style>
  <w:style w:type="character" w:customStyle="1" w:styleId="103">
    <w:name w:val="Основной текст + Полужирный10"/>
    <w:uiPriority w:val="99"/>
    <w:rsid w:val="00FF667C"/>
    <w:rPr>
      <w:rFonts w:ascii="Times New Roman" w:hAnsi="Times New Roman" w:cs="Times New Roman"/>
      <w:b/>
      <w:bCs/>
      <w:spacing w:val="0"/>
      <w:sz w:val="21"/>
      <w:szCs w:val="21"/>
    </w:rPr>
  </w:style>
  <w:style w:type="character" w:customStyle="1" w:styleId="93">
    <w:name w:val="Основной текст + Полужирный9"/>
    <w:uiPriority w:val="99"/>
    <w:rsid w:val="00FF667C"/>
    <w:rPr>
      <w:rFonts w:ascii="Times New Roman" w:hAnsi="Times New Roman" w:cs="Times New Roman"/>
      <w:b/>
      <w:bCs/>
      <w:spacing w:val="0"/>
      <w:sz w:val="21"/>
      <w:szCs w:val="21"/>
    </w:rPr>
  </w:style>
  <w:style w:type="character" w:customStyle="1" w:styleId="422">
    <w:name w:val="Основной текст (4) + Не полужирный2"/>
    <w:uiPriority w:val="99"/>
    <w:rsid w:val="00FF667C"/>
    <w:rPr>
      <w:rFonts w:ascii="Times New Roman" w:hAnsi="Times New Roman" w:cs="Times New Roman"/>
      <w:b/>
      <w:bCs/>
      <w:spacing w:val="0"/>
      <w:sz w:val="21"/>
      <w:szCs w:val="21"/>
    </w:rPr>
  </w:style>
  <w:style w:type="character" w:customStyle="1" w:styleId="83">
    <w:name w:val="Основной текст + Полужирный8"/>
    <w:uiPriority w:val="99"/>
    <w:rsid w:val="00FF667C"/>
    <w:rPr>
      <w:rFonts w:ascii="Times New Roman" w:hAnsi="Times New Roman" w:cs="Times New Roman"/>
      <w:b/>
      <w:bCs/>
      <w:spacing w:val="0"/>
      <w:sz w:val="21"/>
      <w:szCs w:val="21"/>
    </w:rPr>
  </w:style>
  <w:style w:type="character" w:customStyle="1" w:styleId="412">
    <w:name w:val="Основной текст (4) + Не полужирный1"/>
    <w:uiPriority w:val="99"/>
    <w:rsid w:val="00FF667C"/>
    <w:rPr>
      <w:rFonts w:ascii="Times New Roman" w:hAnsi="Times New Roman" w:cs="Times New Roman"/>
      <w:b/>
      <w:bCs/>
      <w:spacing w:val="0"/>
      <w:sz w:val="21"/>
      <w:szCs w:val="21"/>
    </w:rPr>
  </w:style>
  <w:style w:type="character" w:customStyle="1" w:styleId="4a">
    <w:name w:val="Основной текст (4)"/>
    <w:uiPriority w:val="99"/>
    <w:rsid w:val="00FF667C"/>
    <w:rPr>
      <w:rFonts w:ascii="Times New Roman" w:hAnsi="Times New Roman" w:cs="Times New Roman"/>
      <w:spacing w:val="0"/>
      <w:sz w:val="21"/>
      <w:szCs w:val="21"/>
      <w:u w:val="single"/>
    </w:rPr>
  </w:style>
  <w:style w:type="character" w:customStyle="1" w:styleId="75">
    <w:name w:val="Основной текст + Полужирный7"/>
    <w:uiPriority w:val="99"/>
    <w:rsid w:val="00FF667C"/>
    <w:rPr>
      <w:rFonts w:ascii="Times New Roman" w:hAnsi="Times New Roman" w:cs="Times New Roman"/>
      <w:b/>
      <w:bCs/>
      <w:spacing w:val="0"/>
      <w:sz w:val="21"/>
      <w:szCs w:val="21"/>
    </w:rPr>
  </w:style>
  <w:style w:type="character" w:customStyle="1" w:styleId="63">
    <w:name w:val="Основной текст + Полужирный6"/>
    <w:uiPriority w:val="99"/>
    <w:rsid w:val="00FF667C"/>
    <w:rPr>
      <w:rFonts w:ascii="Times New Roman" w:hAnsi="Times New Roman" w:cs="Times New Roman"/>
      <w:b/>
      <w:bCs/>
      <w:spacing w:val="0"/>
      <w:sz w:val="21"/>
      <w:szCs w:val="21"/>
    </w:rPr>
  </w:style>
  <w:style w:type="character" w:customStyle="1" w:styleId="57">
    <w:name w:val="Основной текст + Полужирный5"/>
    <w:uiPriority w:val="99"/>
    <w:rsid w:val="00FF667C"/>
    <w:rPr>
      <w:rFonts w:ascii="Times New Roman" w:hAnsi="Times New Roman" w:cs="Times New Roman"/>
      <w:b/>
      <w:bCs/>
      <w:spacing w:val="0"/>
      <w:sz w:val="21"/>
      <w:szCs w:val="21"/>
    </w:rPr>
  </w:style>
  <w:style w:type="character" w:customStyle="1" w:styleId="4b">
    <w:name w:val="Основной текст + Полужирный4"/>
    <w:uiPriority w:val="99"/>
    <w:rsid w:val="00FF667C"/>
    <w:rPr>
      <w:rFonts w:ascii="Times New Roman" w:hAnsi="Times New Roman" w:cs="Times New Roman"/>
      <w:b/>
      <w:bCs/>
      <w:spacing w:val="0"/>
      <w:sz w:val="21"/>
      <w:szCs w:val="21"/>
    </w:rPr>
  </w:style>
  <w:style w:type="character" w:customStyle="1" w:styleId="3a">
    <w:name w:val="Основной текст + Полужирный3"/>
    <w:uiPriority w:val="99"/>
    <w:rsid w:val="00FF667C"/>
    <w:rPr>
      <w:rFonts w:ascii="Times New Roman" w:hAnsi="Times New Roman" w:cs="Times New Roman"/>
      <w:b/>
      <w:bCs/>
      <w:spacing w:val="0"/>
      <w:sz w:val="21"/>
      <w:szCs w:val="21"/>
    </w:rPr>
  </w:style>
  <w:style w:type="character" w:customStyle="1" w:styleId="2f">
    <w:name w:val="Основной текст + Полужирный2"/>
    <w:uiPriority w:val="99"/>
    <w:rsid w:val="00FF667C"/>
    <w:rPr>
      <w:rFonts w:ascii="Times New Roman" w:hAnsi="Times New Roman" w:cs="Times New Roman"/>
      <w:b/>
      <w:bCs/>
      <w:spacing w:val="0"/>
      <w:sz w:val="21"/>
      <w:szCs w:val="21"/>
    </w:rPr>
  </w:style>
  <w:style w:type="character" w:customStyle="1" w:styleId="64">
    <w:name w:val="Основной текст6"/>
    <w:basedOn w:val="ae"/>
    <w:uiPriority w:val="99"/>
    <w:rsid w:val="00FF667C"/>
    <w:rPr>
      <w:rFonts w:ascii="Times New Roman" w:hAnsi="Times New Roman" w:cs="Times New Roman"/>
      <w:spacing w:val="0"/>
      <w:sz w:val="21"/>
      <w:szCs w:val="21"/>
    </w:rPr>
  </w:style>
  <w:style w:type="character" w:customStyle="1" w:styleId="18">
    <w:name w:val="Основной текст + Полужирный1"/>
    <w:uiPriority w:val="99"/>
    <w:rsid w:val="00FF667C"/>
    <w:rPr>
      <w:rFonts w:ascii="Times New Roman" w:hAnsi="Times New Roman" w:cs="Times New Roman"/>
      <w:b/>
      <w:bCs/>
      <w:spacing w:val="0"/>
      <w:sz w:val="21"/>
      <w:szCs w:val="21"/>
    </w:rPr>
  </w:style>
  <w:style w:type="paragraph" w:customStyle="1" w:styleId="24">
    <w:name w:val="Сноска (2)"/>
    <w:basedOn w:val="a6"/>
    <w:link w:val="23"/>
    <w:uiPriority w:val="99"/>
    <w:rsid w:val="00FF667C"/>
    <w:pPr>
      <w:shd w:val="clear" w:color="auto" w:fill="FFFFFF"/>
      <w:spacing w:after="120" w:line="240" w:lineRule="atLeast"/>
    </w:pPr>
    <w:rPr>
      <w:rFonts w:ascii="Times New Roman" w:hAnsi="Times New Roman" w:cs="Times New Roman"/>
      <w:color w:val="auto"/>
      <w:sz w:val="12"/>
      <w:szCs w:val="12"/>
    </w:rPr>
  </w:style>
  <w:style w:type="paragraph" w:customStyle="1" w:styleId="33">
    <w:name w:val="Сноска (3)"/>
    <w:basedOn w:val="a6"/>
    <w:link w:val="32"/>
    <w:uiPriority w:val="99"/>
    <w:rsid w:val="00FF667C"/>
    <w:pPr>
      <w:shd w:val="clear" w:color="auto" w:fill="FFFFFF"/>
      <w:spacing w:line="254" w:lineRule="exact"/>
      <w:jc w:val="both"/>
    </w:pPr>
    <w:rPr>
      <w:rFonts w:ascii="Times New Roman" w:hAnsi="Times New Roman" w:cs="Times New Roman"/>
      <w:color w:val="auto"/>
      <w:sz w:val="21"/>
      <w:szCs w:val="21"/>
    </w:rPr>
  </w:style>
  <w:style w:type="paragraph" w:customStyle="1" w:styleId="ac">
    <w:name w:val="Сноска"/>
    <w:basedOn w:val="a6"/>
    <w:link w:val="ab"/>
    <w:uiPriority w:val="99"/>
    <w:rsid w:val="00FF667C"/>
    <w:pPr>
      <w:shd w:val="clear" w:color="auto" w:fill="FFFFFF"/>
      <w:spacing w:after="300" w:line="240" w:lineRule="atLeast"/>
    </w:pPr>
    <w:rPr>
      <w:rFonts w:ascii="Times New Roman" w:hAnsi="Times New Roman" w:cs="Times New Roman"/>
      <w:color w:val="auto"/>
      <w:sz w:val="21"/>
      <w:szCs w:val="21"/>
    </w:rPr>
  </w:style>
  <w:style w:type="paragraph" w:customStyle="1" w:styleId="43">
    <w:name w:val="Сноска (4)"/>
    <w:basedOn w:val="a6"/>
    <w:link w:val="42"/>
    <w:uiPriority w:val="99"/>
    <w:rsid w:val="00FF667C"/>
    <w:pPr>
      <w:shd w:val="clear" w:color="auto" w:fill="FFFFFF"/>
      <w:spacing w:line="211" w:lineRule="exact"/>
    </w:pPr>
    <w:rPr>
      <w:rFonts w:ascii="Times New Roman" w:hAnsi="Times New Roman" w:cs="Times New Roman"/>
      <w:color w:val="auto"/>
      <w:sz w:val="17"/>
      <w:szCs w:val="17"/>
    </w:rPr>
  </w:style>
  <w:style w:type="paragraph" w:customStyle="1" w:styleId="45">
    <w:name w:val="Заголовок №4"/>
    <w:basedOn w:val="a6"/>
    <w:link w:val="44"/>
    <w:uiPriority w:val="99"/>
    <w:rsid w:val="00FF667C"/>
    <w:pPr>
      <w:shd w:val="clear" w:color="auto" w:fill="FFFFFF"/>
      <w:spacing w:after="420" w:line="240" w:lineRule="atLeast"/>
      <w:outlineLvl w:val="3"/>
    </w:pPr>
    <w:rPr>
      <w:rFonts w:ascii="Times New Roman" w:hAnsi="Times New Roman" w:cs="Times New Roman"/>
      <w:color w:val="auto"/>
      <w:sz w:val="21"/>
      <w:szCs w:val="21"/>
    </w:rPr>
  </w:style>
  <w:style w:type="paragraph" w:customStyle="1" w:styleId="26">
    <w:name w:val="Основной текст (2)"/>
    <w:basedOn w:val="a6"/>
    <w:link w:val="25"/>
    <w:uiPriority w:val="99"/>
    <w:rsid w:val="00FF667C"/>
    <w:pPr>
      <w:shd w:val="clear" w:color="auto" w:fill="FFFFFF"/>
      <w:spacing w:after="300" w:line="240" w:lineRule="atLeast"/>
    </w:pPr>
    <w:rPr>
      <w:rFonts w:ascii="Times New Roman" w:hAnsi="Times New Roman" w:cs="Times New Roman"/>
      <w:color w:val="auto"/>
      <w:sz w:val="23"/>
      <w:szCs w:val="23"/>
    </w:rPr>
  </w:style>
  <w:style w:type="paragraph" w:customStyle="1" w:styleId="13">
    <w:name w:val="Заголовок №1"/>
    <w:basedOn w:val="a6"/>
    <w:link w:val="12"/>
    <w:uiPriority w:val="99"/>
    <w:rsid w:val="00FF667C"/>
    <w:pPr>
      <w:shd w:val="clear" w:color="auto" w:fill="FFFFFF"/>
      <w:spacing w:before="3720" w:after="240" w:line="240" w:lineRule="atLeast"/>
      <w:jc w:val="center"/>
      <w:outlineLvl w:val="0"/>
    </w:pPr>
    <w:rPr>
      <w:rFonts w:ascii="Times New Roman" w:hAnsi="Times New Roman" w:cs="Times New Roman"/>
      <w:color w:val="auto"/>
      <w:sz w:val="51"/>
      <w:szCs w:val="51"/>
    </w:rPr>
  </w:style>
  <w:style w:type="paragraph" w:customStyle="1" w:styleId="35">
    <w:name w:val="Основной текст (3)"/>
    <w:basedOn w:val="a6"/>
    <w:link w:val="34"/>
    <w:uiPriority w:val="99"/>
    <w:rsid w:val="00FF667C"/>
    <w:pPr>
      <w:shd w:val="clear" w:color="auto" w:fill="FFFFFF"/>
      <w:spacing w:before="240" w:after="6660" w:line="322" w:lineRule="exact"/>
      <w:jc w:val="center"/>
    </w:pPr>
    <w:rPr>
      <w:rFonts w:ascii="Times New Roman" w:hAnsi="Times New Roman" w:cs="Times New Roman"/>
      <w:color w:val="auto"/>
      <w:sz w:val="27"/>
      <w:szCs w:val="27"/>
    </w:rPr>
  </w:style>
  <w:style w:type="paragraph" w:customStyle="1" w:styleId="71">
    <w:name w:val="Основной текст7"/>
    <w:basedOn w:val="a6"/>
    <w:link w:val="ae"/>
    <w:uiPriority w:val="99"/>
    <w:rsid w:val="00FF667C"/>
    <w:pPr>
      <w:shd w:val="clear" w:color="auto" w:fill="FFFFFF"/>
      <w:spacing w:before="6660" w:line="254" w:lineRule="exact"/>
      <w:jc w:val="center"/>
    </w:pPr>
    <w:rPr>
      <w:rFonts w:ascii="Times New Roman" w:hAnsi="Times New Roman" w:cs="Times New Roman"/>
      <w:color w:val="auto"/>
      <w:sz w:val="21"/>
      <w:szCs w:val="21"/>
    </w:rPr>
  </w:style>
  <w:style w:type="paragraph" w:customStyle="1" w:styleId="221">
    <w:name w:val="Заголовок №2 (2)"/>
    <w:basedOn w:val="a6"/>
    <w:link w:val="220"/>
    <w:uiPriority w:val="99"/>
    <w:rsid w:val="00FF667C"/>
    <w:pPr>
      <w:shd w:val="clear" w:color="auto" w:fill="FFFFFF"/>
      <w:spacing w:after="420" w:line="240" w:lineRule="atLeast"/>
      <w:outlineLvl w:val="1"/>
    </w:pPr>
    <w:rPr>
      <w:rFonts w:ascii="Times New Roman" w:hAnsi="Times New Roman" w:cs="Times New Roman"/>
      <w:color w:val="auto"/>
      <w:sz w:val="27"/>
      <w:szCs w:val="27"/>
    </w:rPr>
  </w:style>
  <w:style w:type="paragraph" w:customStyle="1" w:styleId="af0">
    <w:name w:val="Колонтитул"/>
    <w:basedOn w:val="a6"/>
    <w:link w:val="af"/>
    <w:uiPriority w:val="99"/>
    <w:rsid w:val="00FF667C"/>
    <w:pPr>
      <w:shd w:val="clear" w:color="auto" w:fill="FFFFFF"/>
    </w:pPr>
    <w:rPr>
      <w:rFonts w:ascii="Times New Roman" w:hAnsi="Times New Roman" w:cs="Times New Roman"/>
      <w:color w:val="auto"/>
      <w:sz w:val="20"/>
      <w:szCs w:val="20"/>
    </w:rPr>
  </w:style>
  <w:style w:type="paragraph" w:styleId="28">
    <w:name w:val="toc 2"/>
    <w:basedOn w:val="a6"/>
    <w:link w:val="27"/>
    <w:autoRedefine/>
    <w:uiPriority w:val="99"/>
    <w:semiHidden/>
    <w:rsid w:val="00FF667C"/>
    <w:pPr>
      <w:spacing w:before="240"/>
    </w:pPr>
    <w:rPr>
      <w:rFonts w:ascii="Calibri" w:hAnsi="Calibri" w:cs="Calibri"/>
      <w:b/>
      <w:bCs/>
      <w:sz w:val="20"/>
      <w:szCs w:val="20"/>
    </w:rPr>
  </w:style>
  <w:style w:type="paragraph" w:customStyle="1" w:styleId="410">
    <w:name w:val="Основной текст (4)1"/>
    <w:basedOn w:val="a6"/>
    <w:link w:val="47"/>
    <w:uiPriority w:val="99"/>
    <w:rsid w:val="00FF667C"/>
    <w:pPr>
      <w:shd w:val="clear" w:color="auto" w:fill="FFFFFF"/>
      <w:spacing w:before="60" w:after="60" w:line="240" w:lineRule="atLeast"/>
      <w:jc w:val="both"/>
    </w:pPr>
    <w:rPr>
      <w:rFonts w:ascii="Times New Roman" w:hAnsi="Times New Roman" w:cs="Times New Roman"/>
      <w:color w:val="auto"/>
      <w:sz w:val="21"/>
      <w:szCs w:val="21"/>
    </w:rPr>
  </w:style>
  <w:style w:type="paragraph" w:customStyle="1" w:styleId="52">
    <w:name w:val="Основной текст (5)"/>
    <w:basedOn w:val="a6"/>
    <w:link w:val="51"/>
    <w:uiPriority w:val="99"/>
    <w:rsid w:val="00FF667C"/>
    <w:pPr>
      <w:shd w:val="clear" w:color="auto" w:fill="FFFFFF"/>
      <w:spacing w:line="254" w:lineRule="exact"/>
      <w:jc w:val="both"/>
    </w:pPr>
    <w:rPr>
      <w:rFonts w:ascii="Times New Roman" w:hAnsi="Times New Roman" w:cs="Times New Roman"/>
      <w:color w:val="auto"/>
      <w:sz w:val="21"/>
      <w:szCs w:val="21"/>
    </w:rPr>
  </w:style>
  <w:style w:type="paragraph" w:customStyle="1" w:styleId="62">
    <w:name w:val="Основной текст (6)"/>
    <w:basedOn w:val="a6"/>
    <w:link w:val="61"/>
    <w:uiPriority w:val="99"/>
    <w:rsid w:val="00FF667C"/>
    <w:pPr>
      <w:shd w:val="clear" w:color="auto" w:fill="FFFFFF"/>
      <w:spacing w:line="240" w:lineRule="atLeast"/>
    </w:pPr>
    <w:rPr>
      <w:rFonts w:ascii="Times New Roman" w:hAnsi="Times New Roman" w:cs="Times New Roman"/>
      <w:color w:val="auto"/>
      <w:sz w:val="20"/>
      <w:szCs w:val="20"/>
    </w:rPr>
  </w:style>
  <w:style w:type="paragraph" w:customStyle="1" w:styleId="73">
    <w:name w:val="Основной текст (7)"/>
    <w:basedOn w:val="a6"/>
    <w:link w:val="72"/>
    <w:uiPriority w:val="99"/>
    <w:rsid w:val="00FF667C"/>
    <w:pPr>
      <w:shd w:val="clear" w:color="auto" w:fill="FFFFFF"/>
      <w:spacing w:line="240" w:lineRule="atLeast"/>
      <w:jc w:val="both"/>
    </w:pPr>
    <w:rPr>
      <w:rFonts w:ascii="Times New Roman" w:hAnsi="Times New Roman" w:cs="Times New Roman"/>
      <w:color w:val="auto"/>
      <w:sz w:val="21"/>
      <w:szCs w:val="21"/>
    </w:rPr>
  </w:style>
  <w:style w:type="paragraph" w:customStyle="1" w:styleId="310">
    <w:name w:val="Заголовок №31"/>
    <w:basedOn w:val="a6"/>
    <w:link w:val="36"/>
    <w:uiPriority w:val="99"/>
    <w:rsid w:val="00FF667C"/>
    <w:pPr>
      <w:shd w:val="clear" w:color="auto" w:fill="FFFFFF"/>
      <w:spacing w:after="180" w:line="240" w:lineRule="atLeast"/>
      <w:outlineLvl w:val="2"/>
    </w:pPr>
    <w:rPr>
      <w:rFonts w:ascii="Times New Roman" w:hAnsi="Times New Roman" w:cs="Times New Roman"/>
      <w:color w:val="auto"/>
      <w:sz w:val="21"/>
      <w:szCs w:val="21"/>
    </w:rPr>
  </w:style>
  <w:style w:type="paragraph" w:customStyle="1" w:styleId="82">
    <w:name w:val="Основной текст (8)"/>
    <w:basedOn w:val="a6"/>
    <w:link w:val="81"/>
    <w:uiPriority w:val="99"/>
    <w:rsid w:val="00FF667C"/>
    <w:pPr>
      <w:shd w:val="clear" w:color="auto" w:fill="FFFFFF"/>
      <w:spacing w:after="180" w:line="240" w:lineRule="atLeast"/>
    </w:pPr>
    <w:rPr>
      <w:rFonts w:ascii="Times New Roman" w:hAnsi="Times New Roman" w:cs="Times New Roman"/>
      <w:color w:val="auto"/>
      <w:sz w:val="12"/>
      <w:szCs w:val="12"/>
    </w:rPr>
  </w:style>
  <w:style w:type="paragraph" w:customStyle="1" w:styleId="2b">
    <w:name w:val="Подпись к таблице (2)"/>
    <w:basedOn w:val="a6"/>
    <w:link w:val="2a"/>
    <w:uiPriority w:val="99"/>
    <w:rsid w:val="00FF667C"/>
    <w:pPr>
      <w:shd w:val="clear" w:color="auto" w:fill="FFFFFF"/>
      <w:spacing w:line="240" w:lineRule="atLeast"/>
    </w:pPr>
    <w:rPr>
      <w:rFonts w:ascii="Times New Roman" w:hAnsi="Times New Roman" w:cs="Times New Roman"/>
      <w:color w:val="auto"/>
      <w:sz w:val="21"/>
      <w:szCs w:val="21"/>
    </w:rPr>
  </w:style>
  <w:style w:type="paragraph" w:customStyle="1" w:styleId="321">
    <w:name w:val="Заголовок №3 (2)"/>
    <w:basedOn w:val="a6"/>
    <w:link w:val="320"/>
    <w:uiPriority w:val="99"/>
    <w:rsid w:val="00FF667C"/>
    <w:pPr>
      <w:shd w:val="clear" w:color="auto" w:fill="FFFFFF"/>
      <w:spacing w:before="180" w:after="720" w:line="509" w:lineRule="exact"/>
      <w:ind w:firstLine="1580"/>
      <w:outlineLvl w:val="2"/>
    </w:pPr>
    <w:rPr>
      <w:rFonts w:ascii="Times New Roman" w:hAnsi="Times New Roman" w:cs="Times New Roman"/>
      <w:color w:val="auto"/>
      <w:sz w:val="22"/>
      <w:szCs w:val="22"/>
    </w:rPr>
  </w:style>
  <w:style w:type="paragraph" w:customStyle="1" w:styleId="92">
    <w:name w:val="Основной текст (9)"/>
    <w:basedOn w:val="a6"/>
    <w:link w:val="91"/>
    <w:uiPriority w:val="99"/>
    <w:rsid w:val="00FF667C"/>
    <w:pPr>
      <w:shd w:val="clear" w:color="auto" w:fill="FFFFFF"/>
      <w:spacing w:line="461" w:lineRule="exact"/>
    </w:pPr>
    <w:rPr>
      <w:rFonts w:ascii="Times New Roman" w:hAnsi="Times New Roman" w:cs="Times New Roman"/>
      <w:color w:val="auto"/>
      <w:sz w:val="19"/>
      <w:szCs w:val="19"/>
    </w:rPr>
  </w:style>
  <w:style w:type="paragraph" w:customStyle="1" w:styleId="1010">
    <w:name w:val="Основной текст (10)1"/>
    <w:basedOn w:val="a6"/>
    <w:link w:val="101"/>
    <w:uiPriority w:val="99"/>
    <w:rsid w:val="00FF667C"/>
    <w:pPr>
      <w:shd w:val="clear" w:color="auto" w:fill="FFFFFF"/>
      <w:spacing w:line="240" w:lineRule="atLeast"/>
    </w:pPr>
    <w:rPr>
      <w:rFonts w:ascii="Times New Roman" w:hAnsi="Times New Roman" w:cs="Times New Roman"/>
      <w:color w:val="auto"/>
      <w:sz w:val="19"/>
      <w:szCs w:val="19"/>
    </w:rPr>
  </w:style>
  <w:style w:type="paragraph" w:customStyle="1" w:styleId="421">
    <w:name w:val="Заголовок №4 (2)"/>
    <w:basedOn w:val="a6"/>
    <w:link w:val="420"/>
    <w:uiPriority w:val="99"/>
    <w:rsid w:val="00FF667C"/>
    <w:pPr>
      <w:shd w:val="clear" w:color="auto" w:fill="FFFFFF"/>
      <w:spacing w:before="120" w:line="240" w:lineRule="atLeast"/>
      <w:outlineLvl w:val="3"/>
    </w:pPr>
    <w:rPr>
      <w:rFonts w:ascii="Times New Roman" w:hAnsi="Times New Roman" w:cs="Times New Roman"/>
      <w:color w:val="auto"/>
      <w:sz w:val="21"/>
      <w:szCs w:val="21"/>
    </w:rPr>
  </w:style>
  <w:style w:type="paragraph" w:customStyle="1" w:styleId="17">
    <w:name w:val="Подпись к таблице1"/>
    <w:basedOn w:val="a6"/>
    <w:link w:val="af3"/>
    <w:uiPriority w:val="99"/>
    <w:rsid w:val="00FF667C"/>
    <w:pPr>
      <w:shd w:val="clear" w:color="auto" w:fill="FFFFFF"/>
      <w:spacing w:line="240" w:lineRule="atLeast"/>
    </w:pPr>
    <w:rPr>
      <w:rFonts w:ascii="Times New Roman" w:hAnsi="Times New Roman" w:cs="Times New Roman"/>
      <w:color w:val="auto"/>
      <w:sz w:val="21"/>
      <w:szCs w:val="21"/>
    </w:rPr>
  </w:style>
  <w:style w:type="paragraph" w:customStyle="1" w:styleId="1110">
    <w:name w:val="Основной текст (11)1"/>
    <w:basedOn w:val="a6"/>
    <w:link w:val="111"/>
    <w:uiPriority w:val="99"/>
    <w:rsid w:val="00FF667C"/>
    <w:pPr>
      <w:shd w:val="clear" w:color="auto" w:fill="FFFFFF"/>
      <w:spacing w:line="283" w:lineRule="exact"/>
    </w:pPr>
    <w:rPr>
      <w:rFonts w:ascii="Times New Roman" w:hAnsi="Times New Roman" w:cs="Times New Roman"/>
      <w:color w:val="auto"/>
      <w:sz w:val="23"/>
      <w:szCs w:val="23"/>
    </w:rPr>
  </w:style>
  <w:style w:type="paragraph" w:customStyle="1" w:styleId="331">
    <w:name w:val="Заголовок №3 (3)"/>
    <w:basedOn w:val="a6"/>
    <w:link w:val="330"/>
    <w:uiPriority w:val="99"/>
    <w:rsid w:val="00FF667C"/>
    <w:pPr>
      <w:shd w:val="clear" w:color="auto" w:fill="FFFFFF"/>
      <w:spacing w:after="660" w:line="240" w:lineRule="atLeast"/>
      <w:outlineLvl w:val="2"/>
    </w:pPr>
    <w:rPr>
      <w:rFonts w:ascii="Times New Roman" w:hAnsi="Times New Roman" w:cs="Times New Roman"/>
      <w:color w:val="auto"/>
      <w:sz w:val="19"/>
      <w:szCs w:val="19"/>
    </w:rPr>
  </w:style>
  <w:style w:type="paragraph" w:customStyle="1" w:styleId="2e">
    <w:name w:val="Заголовок №2"/>
    <w:basedOn w:val="a6"/>
    <w:link w:val="2d"/>
    <w:uiPriority w:val="99"/>
    <w:rsid w:val="00FF667C"/>
    <w:pPr>
      <w:shd w:val="clear" w:color="auto" w:fill="FFFFFF"/>
      <w:spacing w:before="660" w:after="180" w:line="240" w:lineRule="atLeast"/>
      <w:outlineLvl w:val="1"/>
    </w:pPr>
    <w:rPr>
      <w:rFonts w:ascii="Times New Roman" w:hAnsi="Times New Roman" w:cs="Times New Roman"/>
      <w:color w:val="auto"/>
    </w:rPr>
  </w:style>
  <w:style w:type="paragraph" w:customStyle="1" w:styleId="ConsPlusNormal">
    <w:name w:val="ConsPlusNormal"/>
    <w:link w:val="ConsPlusNormal0"/>
    <w:uiPriority w:val="99"/>
    <w:rsid w:val="0018241F"/>
    <w:pPr>
      <w:widowControl w:val="0"/>
      <w:autoSpaceDE w:val="0"/>
      <w:autoSpaceDN w:val="0"/>
      <w:adjustRightInd w:val="0"/>
      <w:ind w:firstLine="720"/>
    </w:pPr>
    <w:rPr>
      <w:rFonts w:ascii="Arial" w:hAnsi="Arial" w:cs="Arial"/>
    </w:rPr>
  </w:style>
  <w:style w:type="character" w:styleId="af5">
    <w:name w:val="footnote reference"/>
    <w:basedOn w:val="a7"/>
    <w:uiPriority w:val="99"/>
    <w:semiHidden/>
    <w:rsid w:val="0018241F"/>
    <w:rPr>
      <w:vertAlign w:val="superscript"/>
    </w:rPr>
  </w:style>
  <w:style w:type="paragraph" w:customStyle="1" w:styleId="19">
    <w:name w:val="Абзац списка1"/>
    <w:basedOn w:val="a6"/>
    <w:uiPriority w:val="99"/>
    <w:rsid w:val="0018241F"/>
    <w:pPr>
      <w:ind w:left="720"/>
    </w:pPr>
    <w:rPr>
      <w:rFonts w:ascii="Times New Roman" w:hAnsi="Times New Roman" w:cs="Times New Roman"/>
      <w:color w:val="auto"/>
    </w:rPr>
  </w:style>
  <w:style w:type="character" w:customStyle="1" w:styleId="1a">
    <w:name w:val="Заголовок 1 Знак"/>
    <w:aliases w:val="Document Header1 Знак"/>
    <w:uiPriority w:val="99"/>
    <w:rsid w:val="0018241F"/>
    <w:rPr>
      <w:rFonts w:ascii="Times New Roman" w:hAnsi="Times New Roman" w:cs="Times New Roman"/>
      <w:b/>
      <w:bCs/>
      <w:kern w:val="28"/>
      <w:sz w:val="28"/>
      <w:szCs w:val="28"/>
      <w:lang w:val="ru-RU" w:eastAsia="ru-RU"/>
    </w:rPr>
  </w:style>
  <w:style w:type="paragraph" w:customStyle="1" w:styleId="ConsPlusCell">
    <w:name w:val="ConsPlusCell"/>
    <w:uiPriority w:val="99"/>
    <w:rsid w:val="0011548F"/>
    <w:pPr>
      <w:widowControl w:val="0"/>
      <w:autoSpaceDE w:val="0"/>
      <w:autoSpaceDN w:val="0"/>
      <w:adjustRightInd w:val="0"/>
    </w:pPr>
    <w:rPr>
      <w:rFonts w:ascii="Times New Roman" w:hAnsi="Times New Roman" w:cs="Times New Roman"/>
      <w:sz w:val="24"/>
      <w:szCs w:val="24"/>
    </w:rPr>
  </w:style>
  <w:style w:type="character" w:customStyle="1" w:styleId="blk">
    <w:name w:val="blk"/>
    <w:basedOn w:val="a7"/>
    <w:uiPriority w:val="99"/>
    <w:rsid w:val="0011548F"/>
  </w:style>
  <w:style w:type="character" w:customStyle="1" w:styleId="u">
    <w:name w:val="u"/>
    <w:basedOn w:val="a7"/>
    <w:uiPriority w:val="99"/>
    <w:rsid w:val="0011548F"/>
  </w:style>
  <w:style w:type="paragraph" w:styleId="af6">
    <w:name w:val="TOC Heading"/>
    <w:basedOn w:val="10"/>
    <w:next w:val="a6"/>
    <w:uiPriority w:val="99"/>
    <w:qFormat/>
    <w:rsid w:val="004A213D"/>
    <w:pPr>
      <w:keepLines/>
      <w:spacing w:before="480" w:after="0" w:line="276" w:lineRule="auto"/>
      <w:jc w:val="left"/>
      <w:outlineLvl w:val="9"/>
    </w:pPr>
    <w:rPr>
      <w:rFonts w:ascii="Cambria" w:hAnsi="Cambria" w:cs="Cambria"/>
      <w:color w:val="365F91"/>
      <w:kern w:val="0"/>
      <w:lang w:eastAsia="en-US"/>
    </w:rPr>
  </w:style>
  <w:style w:type="paragraph" w:styleId="1b">
    <w:name w:val="toc 1"/>
    <w:basedOn w:val="a6"/>
    <w:next w:val="a6"/>
    <w:autoRedefine/>
    <w:uiPriority w:val="99"/>
    <w:semiHidden/>
    <w:locked/>
    <w:rsid w:val="00E13528"/>
    <w:pPr>
      <w:tabs>
        <w:tab w:val="left" w:pos="480"/>
        <w:tab w:val="right" w:leader="dot" w:pos="9783"/>
      </w:tabs>
    </w:pPr>
    <w:rPr>
      <w:rFonts w:ascii="Times New Roman" w:hAnsi="Times New Roman" w:cs="Times New Roman"/>
      <w:caps/>
      <w:lang w:val="en-US"/>
    </w:rPr>
  </w:style>
  <w:style w:type="paragraph" w:styleId="3b">
    <w:name w:val="toc 3"/>
    <w:basedOn w:val="a6"/>
    <w:next w:val="a6"/>
    <w:autoRedefine/>
    <w:uiPriority w:val="99"/>
    <w:semiHidden/>
    <w:locked/>
    <w:rsid w:val="004A213D"/>
    <w:pPr>
      <w:ind w:left="240"/>
    </w:pPr>
    <w:rPr>
      <w:rFonts w:ascii="Calibri" w:hAnsi="Calibri" w:cs="Calibri"/>
      <w:sz w:val="20"/>
      <w:szCs w:val="20"/>
    </w:rPr>
  </w:style>
  <w:style w:type="paragraph" w:styleId="4c">
    <w:name w:val="toc 4"/>
    <w:basedOn w:val="a6"/>
    <w:next w:val="a6"/>
    <w:autoRedefine/>
    <w:uiPriority w:val="99"/>
    <w:semiHidden/>
    <w:locked/>
    <w:rsid w:val="00C4209B"/>
    <w:pPr>
      <w:ind w:left="480"/>
    </w:pPr>
    <w:rPr>
      <w:rFonts w:ascii="Calibri" w:hAnsi="Calibri" w:cs="Calibri"/>
      <w:sz w:val="20"/>
      <w:szCs w:val="20"/>
    </w:rPr>
  </w:style>
  <w:style w:type="paragraph" w:styleId="58">
    <w:name w:val="toc 5"/>
    <w:basedOn w:val="a6"/>
    <w:next w:val="a6"/>
    <w:autoRedefine/>
    <w:uiPriority w:val="99"/>
    <w:semiHidden/>
    <w:locked/>
    <w:rsid w:val="00C4209B"/>
    <w:pPr>
      <w:ind w:left="720"/>
    </w:pPr>
    <w:rPr>
      <w:rFonts w:ascii="Calibri" w:hAnsi="Calibri" w:cs="Calibri"/>
      <w:sz w:val="20"/>
      <w:szCs w:val="20"/>
    </w:rPr>
  </w:style>
  <w:style w:type="paragraph" w:styleId="65">
    <w:name w:val="toc 6"/>
    <w:basedOn w:val="a6"/>
    <w:next w:val="a6"/>
    <w:autoRedefine/>
    <w:uiPriority w:val="99"/>
    <w:semiHidden/>
    <w:locked/>
    <w:rsid w:val="00C4209B"/>
    <w:pPr>
      <w:ind w:left="960"/>
    </w:pPr>
    <w:rPr>
      <w:rFonts w:ascii="Calibri" w:hAnsi="Calibri" w:cs="Calibri"/>
      <w:sz w:val="20"/>
      <w:szCs w:val="20"/>
    </w:rPr>
  </w:style>
  <w:style w:type="paragraph" w:styleId="76">
    <w:name w:val="toc 7"/>
    <w:basedOn w:val="a6"/>
    <w:next w:val="a6"/>
    <w:autoRedefine/>
    <w:uiPriority w:val="99"/>
    <w:semiHidden/>
    <w:locked/>
    <w:rsid w:val="00C4209B"/>
    <w:pPr>
      <w:ind w:left="1200"/>
    </w:pPr>
    <w:rPr>
      <w:rFonts w:ascii="Calibri" w:hAnsi="Calibri" w:cs="Calibri"/>
      <w:sz w:val="20"/>
      <w:szCs w:val="20"/>
    </w:rPr>
  </w:style>
  <w:style w:type="paragraph" w:styleId="84">
    <w:name w:val="toc 8"/>
    <w:basedOn w:val="a6"/>
    <w:next w:val="a6"/>
    <w:autoRedefine/>
    <w:uiPriority w:val="99"/>
    <w:semiHidden/>
    <w:locked/>
    <w:rsid w:val="00C4209B"/>
    <w:pPr>
      <w:ind w:left="1440"/>
    </w:pPr>
    <w:rPr>
      <w:rFonts w:ascii="Calibri" w:hAnsi="Calibri" w:cs="Calibri"/>
      <w:sz w:val="20"/>
      <w:szCs w:val="20"/>
    </w:rPr>
  </w:style>
  <w:style w:type="paragraph" w:styleId="94">
    <w:name w:val="toc 9"/>
    <w:basedOn w:val="a6"/>
    <w:next w:val="a6"/>
    <w:autoRedefine/>
    <w:uiPriority w:val="99"/>
    <w:semiHidden/>
    <w:locked/>
    <w:rsid w:val="00C4209B"/>
    <w:pPr>
      <w:ind w:left="1680"/>
    </w:pPr>
    <w:rPr>
      <w:rFonts w:ascii="Calibri" w:hAnsi="Calibri" w:cs="Calibri"/>
      <w:sz w:val="20"/>
      <w:szCs w:val="20"/>
    </w:rPr>
  </w:style>
  <w:style w:type="character" w:styleId="af7">
    <w:name w:val="FollowedHyperlink"/>
    <w:basedOn w:val="a7"/>
    <w:uiPriority w:val="99"/>
    <w:rsid w:val="00C4209B"/>
    <w:rPr>
      <w:color w:val="800080"/>
      <w:u w:val="single"/>
    </w:rPr>
  </w:style>
  <w:style w:type="paragraph" w:styleId="af8">
    <w:name w:val="Balloon Text"/>
    <w:basedOn w:val="a6"/>
    <w:link w:val="af9"/>
    <w:uiPriority w:val="99"/>
    <w:semiHidden/>
    <w:rsid w:val="00557768"/>
    <w:rPr>
      <w:rFonts w:ascii="Tahoma" w:hAnsi="Tahoma" w:cs="Tahoma"/>
      <w:sz w:val="16"/>
      <w:szCs w:val="16"/>
    </w:rPr>
  </w:style>
  <w:style w:type="character" w:customStyle="1" w:styleId="af9">
    <w:name w:val="Текст выноски Знак"/>
    <w:basedOn w:val="a7"/>
    <w:link w:val="af8"/>
    <w:uiPriority w:val="99"/>
    <w:semiHidden/>
    <w:locked/>
    <w:rsid w:val="00E13528"/>
    <w:rPr>
      <w:rFonts w:ascii="Tahoma" w:hAnsi="Tahoma" w:cs="Tahoma"/>
      <w:color w:val="000000"/>
      <w:sz w:val="16"/>
      <w:szCs w:val="16"/>
    </w:rPr>
  </w:style>
  <w:style w:type="paragraph" w:styleId="afa">
    <w:name w:val="header"/>
    <w:basedOn w:val="a6"/>
    <w:link w:val="afb"/>
    <w:uiPriority w:val="99"/>
    <w:rsid w:val="00E65BEE"/>
    <w:pPr>
      <w:tabs>
        <w:tab w:val="center" w:pos="4677"/>
        <w:tab w:val="right" w:pos="9355"/>
      </w:tabs>
    </w:pPr>
  </w:style>
  <w:style w:type="character" w:customStyle="1" w:styleId="afb">
    <w:name w:val="Верхний колонтитул Знак"/>
    <w:basedOn w:val="a7"/>
    <w:link w:val="afa"/>
    <w:uiPriority w:val="99"/>
    <w:locked/>
    <w:rsid w:val="00E13528"/>
    <w:rPr>
      <w:color w:val="000000"/>
      <w:sz w:val="24"/>
      <w:szCs w:val="24"/>
    </w:rPr>
  </w:style>
  <w:style w:type="paragraph" w:styleId="afc">
    <w:name w:val="footer"/>
    <w:aliases w:val="Не удалять!"/>
    <w:basedOn w:val="a6"/>
    <w:link w:val="afd"/>
    <w:uiPriority w:val="99"/>
    <w:rsid w:val="00E65BEE"/>
    <w:pPr>
      <w:tabs>
        <w:tab w:val="center" w:pos="4677"/>
        <w:tab w:val="right" w:pos="9355"/>
      </w:tabs>
    </w:pPr>
  </w:style>
  <w:style w:type="character" w:customStyle="1" w:styleId="afd">
    <w:name w:val="Нижний колонтитул Знак"/>
    <w:aliases w:val="Не удалять! Знак"/>
    <w:basedOn w:val="a7"/>
    <w:link w:val="afc"/>
    <w:uiPriority w:val="99"/>
    <w:locked/>
    <w:rsid w:val="00E13528"/>
    <w:rPr>
      <w:color w:val="000000"/>
      <w:sz w:val="24"/>
      <w:szCs w:val="24"/>
    </w:rPr>
  </w:style>
  <w:style w:type="character" w:styleId="afe">
    <w:name w:val="page number"/>
    <w:basedOn w:val="a7"/>
    <w:uiPriority w:val="99"/>
    <w:rsid w:val="00E65BEE"/>
  </w:style>
  <w:style w:type="paragraph" w:styleId="aff">
    <w:name w:val="Body Text"/>
    <w:basedOn w:val="a6"/>
    <w:link w:val="aff0"/>
    <w:uiPriority w:val="99"/>
    <w:rsid w:val="00F66537"/>
    <w:pPr>
      <w:suppressAutoHyphens/>
      <w:spacing w:after="120"/>
      <w:jc w:val="both"/>
    </w:pPr>
    <w:rPr>
      <w:rFonts w:ascii="Times New Roman" w:hAnsi="Times New Roman" w:cs="Times New Roman"/>
      <w:color w:val="auto"/>
      <w:lang w:eastAsia="ar-SA"/>
    </w:rPr>
  </w:style>
  <w:style w:type="character" w:customStyle="1" w:styleId="aff0">
    <w:name w:val="Основной текст Знак"/>
    <w:basedOn w:val="a7"/>
    <w:link w:val="aff"/>
    <w:uiPriority w:val="99"/>
    <w:locked/>
    <w:rsid w:val="00F66537"/>
    <w:rPr>
      <w:rFonts w:ascii="Times New Roman" w:hAnsi="Times New Roman" w:cs="Times New Roman"/>
      <w:sz w:val="24"/>
      <w:szCs w:val="24"/>
      <w:lang w:eastAsia="ar-SA" w:bidi="ar-SA"/>
    </w:rPr>
  </w:style>
  <w:style w:type="character" w:customStyle="1" w:styleId="iceouttxt">
    <w:name w:val="iceouttxt"/>
    <w:basedOn w:val="a7"/>
    <w:uiPriority w:val="99"/>
    <w:rsid w:val="00E34AD1"/>
  </w:style>
  <w:style w:type="paragraph" w:customStyle="1" w:styleId="ConsNormal">
    <w:name w:val="ConsNormal"/>
    <w:uiPriority w:val="99"/>
    <w:rsid w:val="00F34032"/>
    <w:pPr>
      <w:widowControl w:val="0"/>
      <w:autoSpaceDE w:val="0"/>
      <w:autoSpaceDN w:val="0"/>
      <w:adjustRightInd w:val="0"/>
      <w:ind w:right="19772" w:firstLine="720"/>
    </w:pPr>
    <w:rPr>
      <w:rFonts w:ascii="Arial" w:hAnsi="Arial" w:cs="Arial"/>
      <w:sz w:val="20"/>
      <w:szCs w:val="20"/>
    </w:rPr>
  </w:style>
  <w:style w:type="paragraph" w:styleId="aff1">
    <w:name w:val="Body Text Indent"/>
    <w:basedOn w:val="a6"/>
    <w:link w:val="aff2"/>
    <w:uiPriority w:val="99"/>
    <w:rsid w:val="00AD534F"/>
    <w:pPr>
      <w:spacing w:after="120"/>
      <w:ind w:left="283"/>
    </w:pPr>
  </w:style>
  <w:style w:type="character" w:customStyle="1" w:styleId="aff2">
    <w:name w:val="Основной текст с отступом Знак"/>
    <w:basedOn w:val="a7"/>
    <w:link w:val="aff1"/>
    <w:uiPriority w:val="99"/>
    <w:locked/>
    <w:rsid w:val="00AD534F"/>
    <w:rPr>
      <w:color w:val="000000"/>
      <w:sz w:val="24"/>
      <w:szCs w:val="24"/>
    </w:rPr>
  </w:style>
  <w:style w:type="paragraph" w:styleId="2">
    <w:name w:val="Body Text 2"/>
    <w:basedOn w:val="a6"/>
    <w:link w:val="2f0"/>
    <w:uiPriority w:val="99"/>
    <w:rsid w:val="00AD534F"/>
    <w:pPr>
      <w:numPr>
        <w:ilvl w:val="1"/>
        <w:numId w:val="3"/>
      </w:numPr>
      <w:spacing w:after="60"/>
      <w:jc w:val="both"/>
    </w:pPr>
    <w:rPr>
      <w:rFonts w:ascii="Times New Roman" w:hAnsi="Times New Roman" w:cs="Times New Roman"/>
      <w:color w:val="auto"/>
    </w:rPr>
  </w:style>
  <w:style w:type="character" w:customStyle="1" w:styleId="2f0">
    <w:name w:val="Основной текст 2 Знак"/>
    <w:basedOn w:val="a7"/>
    <w:link w:val="2"/>
    <w:uiPriority w:val="99"/>
    <w:locked/>
    <w:rsid w:val="00AD534F"/>
    <w:rPr>
      <w:rFonts w:ascii="Times New Roman" w:hAnsi="Times New Roman" w:cs="Times New Roman"/>
      <w:sz w:val="24"/>
      <w:szCs w:val="24"/>
    </w:rPr>
  </w:style>
  <w:style w:type="paragraph" w:styleId="a0">
    <w:name w:val="Title"/>
    <w:aliases w:val="Название Знак1,Знак Знак Знак Знак Знак Знак Знак Знак Знак,Знак Знак Знак Знак Знак Знак Знак,Знак Знак Знак Знак,Знак Знак Знак Знак Знак,Знак Знак Знак1 Знак1,Знак2 Знак1,Знак Знак Знак Знак Знак1 Знак,Название Знак Знак"/>
    <w:basedOn w:val="a6"/>
    <w:link w:val="aff3"/>
    <w:uiPriority w:val="99"/>
    <w:qFormat/>
    <w:locked/>
    <w:rsid w:val="00AD534F"/>
    <w:pPr>
      <w:numPr>
        <w:numId w:val="3"/>
      </w:numPr>
      <w:tabs>
        <w:tab w:val="clear" w:pos="567"/>
      </w:tabs>
      <w:spacing w:before="240" w:after="60"/>
      <w:ind w:left="0" w:firstLine="0"/>
      <w:jc w:val="center"/>
      <w:outlineLvl w:val="0"/>
    </w:pPr>
    <w:rPr>
      <w:rFonts w:ascii="Arial" w:hAnsi="Arial" w:cs="Arial"/>
      <w:b/>
      <w:bCs/>
      <w:color w:val="auto"/>
      <w:kern w:val="28"/>
      <w:sz w:val="32"/>
      <w:szCs w:val="32"/>
    </w:rPr>
  </w:style>
  <w:style w:type="character" w:customStyle="1" w:styleId="aff3">
    <w:name w:val="Название Знак"/>
    <w:aliases w:val="Название Знак1 Знак,Знак Знак Знак Знак Знак Знак Знак Знак Знак Знак,Знак Знак Знак Знак Знак Знак Знак Знак,Знак Знак Знак Знак Знак1,Знак Знак Знак Знак Знак Знак,Знак Знак Знак1 Знак1 Знак,Знак2 Знак1 Знак,Название Знак Знак Знак"/>
    <w:basedOn w:val="a7"/>
    <w:link w:val="a0"/>
    <w:uiPriority w:val="99"/>
    <w:locked/>
    <w:rPr>
      <w:rFonts w:ascii="Arial" w:hAnsi="Arial" w:cs="Arial"/>
      <w:b/>
      <w:bCs/>
      <w:kern w:val="28"/>
      <w:sz w:val="32"/>
      <w:szCs w:val="32"/>
    </w:rPr>
  </w:style>
  <w:style w:type="paragraph" w:styleId="aff4">
    <w:name w:val="Subtitle"/>
    <w:basedOn w:val="a6"/>
    <w:link w:val="aff5"/>
    <w:uiPriority w:val="99"/>
    <w:qFormat/>
    <w:locked/>
    <w:rsid w:val="00AD534F"/>
    <w:pPr>
      <w:spacing w:after="60"/>
      <w:jc w:val="center"/>
      <w:outlineLvl w:val="1"/>
    </w:pPr>
    <w:rPr>
      <w:rFonts w:ascii="Arial" w:hAnsi="Arial" w:cs="Arial"/>
      <w:color w:val="auto"/>
    </w:rPr>
  </w:style>
  <w:style w:type="character" w:customStyle="1" w:styleId="aff5">
    <w:name w:val="Подзаголовок Знак"/>
    <w:basedOn w:val="a7"/>
    <w:link w:val="aff4"/>
    <w:uiPriority w:val="99"/>
    <w:locked/>
    <w:rsid w:val="00AD534F"/>
    <w:rPr>
      <w:rFonts w:ascii="Arial" w:hAnsi="Arial" w:cs="Arial"/>
      <w:sz w:val="24"/>
      <w:szCs w:val="24"/>
    </w:rPr>
  </w:style>
  <w:style w:type="paragraph" w:customStyle="1" w:styleId="ConsPlusNonformat">
    <w:name w:val="ConsPlusNonformat"/>
    <w:uiPriority w:val="99"/>
    <w:rsid w:val="00AD534F"/>
    <w:pPr>
      <w:widowControl w:val="0"/>
      <w:autoSpaceDE w:val="0"/>
      <w:autoSpaceDN w:val="0"/>
      <w:adjustRightInd w:val="0"/>
    </w:pPr>
    <w:rPr>
      <w:rFonts w:ascii="Courier New" w:hAnsi="Courier New" w:cs="Courier New"/>
      <w:sz w:val="20"/>
      <w:szCs w:val="20"/>
    </w:rPr>
  </w:style>
  <w:style w:type="paragraph" w:customStyle="1" w:styleId="consnormal0">
    <w:name w:val="consnormal"/>
    <w:basedOn w:val="a6"/>
    <w:uiPriority w:val="99"/>
    <w:rsid w:val="00AD534F"/>
    <w:pPr>
      <w:spacing w:before="100" w:beforeAutospacing="1" w:after="100" w:afterAutospacing="1"/>
    </w:pPr>
    <w:rPr>
      <w:rFonts w:ascii="Times New Roman" w:hAnsi="Times New Roman" w:cs="Times New Roman"/>
      <w:color w:val="auto"/>
    </w:rPr>
  </w:style>
  <w:style w:type="character" w:customStyle="1" w:styleId="iceouttxt4">
    <w:name w:val="iceouttxt4"/>
    <w:basedOn w:val="a7"/>
    <w:uiPriority w:val="99"/>
    <w:rsid w:val="004260AA"/>
  </w:style>
  <w:style w:type="paragraph" w:styleId="aff6">
    <w:name w:val="List Paragraph"/>
    <w:basedOn w:val="a6"/>
    <w:link w:val="1c"/>
    <w:uiPriority w:val="99"/>
    <w:qFormat/>
    <w:rsid w:val="00E13528"/>
    <w:pPr>
      <w:spacing w:before="40" w:after="40" w:line="360" w:lineRule="auto"/>
      <w:ind w:left="720" w:firstLine="709"/>
      <w:jc w:val="both"/>
    </w:pPr>
    <w:rPr>
      <w:rFonts w:ascii="Times New Roman" w:hAnsi="Times New Roman" w:cs="Times New Roman"/>
      <w:color w:val="auto"/>
      <w:sz w:val="22"/>
      <w:szCs w:val="22"/>
    </w:rPr>
  </w:style>
  <w:style w:type="paragraph" w:customStyle="1" w:styleId="121">
    <w:name w:val="Текст 12"/>
    <w:basedOn w:val="a6"/>
    <w:link w:val="122"/>
    <w:uiPriority w:val="99"/>
    <w:rsid w:val="00E13528"/>
    <w:pPr>
      <w:widowControl w:val="0"/>
      <w:autoSpaceDE w:val="0"/>
      <w:autoSpaceDN w:val="0"/>
      <w:adjustRightInd w:val="0"/>
      <w:spacing w:before="60" w:after="40" w:line="288" w:lineRule="auto"/>
      <w:ind w:firstLine="567"/>
      <w:jc w:val="both"/>
    </w:pPr>
    <w:rPr>
      <w:rFonts w:ascii="Calibri" w:hAnsi="Calibri" w:cs="Calibri"/>
      <w:color w:val="auto"/>
    </w:rPr>
  </w:style>
  <w:style w:type="character" w:customStyle="1" w:styleId="122">
    <w:name w:val="Текст 12 Знак"/>
    <w:link w:val="121"/>
    <w:uiPriority w:val="99"/>
    <w:locked/>
    <w:rsid w:val="00E13528"/>
    <w:rPr>
      <w:rFonts w:ascii="Calibri" w:hAnsi="Calibri" w:cs="Calibri"/>
      <w:sz w:val="24"/>
      <w:szCs w:val="24"/>
    </w:rPr>
  </w:style>
  <w:style w:type="paragraph" w:customStyle="1" w:styleId="123">
    <w:name w:val="Список 12"/>
    <w:basedOn w:val="121"/>
    <w:link w:val="124"/>
    <w:uiPriority w:val="99"/>
    <w:rsid w:val="00E13528"/>
    <w:pPr>
      <w:spacing w:before="0"/>
      <w:ind w:firstLine="0"/>
    </w:pPr>
  </w:style>
  <w:style w:type="character" w:customStyle="1" w:styleId="124">
    <w:name w:val="Список 12 Знак"/>
    <w:link w:val="123"/>
    <w:uiPriority w:val="99"/>
    <w:locked/>
    <w:rsid w:val="00E13528"/>
    <w:rPr>
      <w:rFonts w:ascii="Calibri" w:hAnsi="Calibri" w:cs="Calibri"/>
      <w:sz w:val="24"/>
      <w:szCs w:val="24"/>
    </w:rPr>
  </w:style>
  <w:style w:type="paragraph" w:styleId="aff7">
    <w:name w:val="caption"/>
    <w:basedOn w:val="a6"/>
    <w:next w:val="a6"/>
    <w:uiPriority w:val="99"/>
    <w:qFormat/>
    <w:locked/>
    <w:rsid w:val="00E13528"/>
    <w:pPr>
      <w:spacing w:before="40" w:after="40" w:line="360" w:lineRule="auto"/>
      <w:ind w:firstLine="709"/>
      <w:jc w:val="both"/>
    </w:pPr>
    <w:rPr>
      <w:rFonts w:ascii="Times New Roman" w:hAnsi="Times New Roman" w:cs="Times New Roman"/>
      <w:b/>
      <w:bCs/>
      <w:color w:val="auto"/>
      <w:sz w:val="18"/>
      <w:szCs w:val="18"/>
    </w:rPr>
  </w:style>
  <w:style w:type="character" w:styleId="aff8">
    <w:name w:val="Strong"/>
    <w:basedOn w:val="a7"/>
    <w:uiPriority w:val="99"/>
    <w:qFormat/>
    <w:locked/>
    <w:rsid w:val="00E13528"/>
    <w:rPr>
      <w:b/>
      <w:bCs/>
    </w:rPr>
  </w:style>
  <w:style w:type="character" w:styleId="aff9">
    <w:name w:val="Emphasis"/>
    <w:basedOn w:val="a7"/>
    <w:uiPriority w:val="99"/>
    <w:qFormat/>
    <w:locked/>
    <w:rsid w:val="00E13528"/>
    <w:rPr>
      <w:b/>
      <w:bCs/>
      <w:i/>
      <w:iCs/>
      <w:spacing w:val="10"/>
    </w:rPr>
  </w:style>
  <w:style w:type="paragraph" w:styleId="affa">
    <w:name w:val="No Spacing"/>
    <w:basedOn w:val="a6"/>
    <w:link w:val="affb"/>
    <w:uiPriority w:val="99"/>
    <w:qFormat/>
    <w:rsid w:val="00E13528"/>
    <w:pPr>
      <w:spacing w:before="40"/>
      <w:ind w:firstLine="709"/>
      <w:jc w:val="both"/>
    </w:pPr>
    <w:rPr>
      <w:rFonts w:ascii="Times New Roman" w:hAnsi="Times New Roman" w:cs="Times New Roman"/>
      <w:color w:val="auto"/>
      <w:sz w:val="22"/>
      <w:szCs w:val="22"/>
    </w:rPr>
  </w:style>
  <w:style w:type="character" w:customStyle="1" w:styleId="affb">
    <w:name w:val="Без интервала Знак"/>
    <w:link w:val="affa"/>
    <w:uiPriority w:val="99"/>
    <w:locked/>
    <w:rsid w:val="00E13528"/>
    <w:rPr>
      <w:rFonts w:ascii="Times New Roman" w:hAnsi="Times New Roman" w:cs="Times New Roman"/>
      <w:sz w:val="22"/>
      <w:szCs w:val="22"/>
    </w:rPr>
  </w:style>
  <w:style w:type="paragraph" w:styleId="2f1">
    <w:name w:val="Quote"/>
    <w:basedOn w:val="a6"/>
    <w:next w:val="a6"/>
    <w:link w:val="2f2"/>
    <w:uiPriority w:val="99"/>
    <w:qFormat/>
    <w:rsid w:val="00E13528"/>
    <w:pPr>
      <w:spacing w:before="40" w:after="40" w:line="360" w:lineRule="auto"/>
      <w:ind w:firstLine="709"/>
      <w:jc w:val="both"/>
    </w:pPr>
    <w:rPr>
      <w:rFonts w:ascii="Cambria" w:hAnsi="Cambria" w:cs="Cambria"/>
      <w:i/>
      <w:iCs/>
      <w:color w:val="auto"/>
      <w:sz w:val="20"/>
      <w:szCs w:val="20"/>
    </w:rPr>
  </w:style>
  <w:style w:type="character" w:customStyle="1" w:styleId="2f2">
    <w:name w:val="Цитата 2 Знак"/>
    <w:basedOn w:val="a7"/>
    <w:link w:val="2f1"/>
    <w:uiPriority w:val="99"/>
    <w:locked/>
    <w:rsid w:val="00E13528"/>
    <w:rPr>
      <w:rFonts w:ascii="Cambria" w:hAnsi="Cambria" w:cs="Cambria"/>
      <w:i/>
      <w:iCs/>
    </w:rPr>
  </w:style>
  <w:style w:type="paragraph" w:styleId="affc">
    <w:name w:val="Intense Quote"/>
    <w:basedOn w:val="a6"/>
    <w:next w:val="a6"/>
    <w:link w:val="affd"/>
    <w:uiPriority w:val="99"/>
    <w:qFormat/>
    <w:rsid w:val="00E13528"/>
    <w:pPr>
      <w:pBdr>
        <w:top w:val="single" w:sz="4" w:space="10" w:color="auto"/>
        <w:bottom w:val="single" w:sz="4" w:space="10" w:color="auto"/>
      </w:pBdr>
      <w:spacing w:before="240" w:after="240" w:line="300" w:lineRule="auto"/>
      <w:ind w:left="1152" w:right="1152" w:firstLine="709"/>
      <w:jc w:val="both"/>
    </w:pPr>
    <w:rPr>
      <w:rFonts w:ascii="Cambria" w:hAnsi="Cambria" w:cs="Cambria"/>
      <w:i/>
      <w:iCs/>
      <w:color w:val="auto"/>
      <w:sz w:val="20"/>
      <w:szCs w:val="20"/>
    </w:rPr>
  </w:style>
  <w:style w:type="character" w:customStyle="1" w:styleId="affd">
    <w:name w:val="Выделенная цитата Знак"/>
    <w:basedOn w:val="a7"/>
    <w:link w:val="affc"/>
    <w:uiPriority w:val="99"/>
    <w:locked/>
    <w:rsid w:val="00E13528"/>
    <w:rPr>
      <w:rFonts w:ascii="Cambria" w:hAnsi="Cambria" w:cs="Cambria"/>
      <w:i/>
      <w:iCs/>
    </w:rPr>
  </w:style>
  <w:style w:type="character" w:styleId="affe">
    <w:name w:val="Subtle Emphasis"/>
    <w:basedOn w:val="a7"/>
    <w:uiPriority w:val="99"/>
    <w:qFormat/>
    <w:rsid w:val="00E13528"/>
    <w:rPr>
      <w:i/>
      <w:iCs/>
    </w:rPr>
  </w:style>
  <w:style w:type="character" w:styleId="afff">
    <w:name w:val="Intense Emphasis"/>
    <w:basedOn w:val="a7"/>
    <w:uiPriority w:val="99"/>
    <w:qFormat/>
    <w:rsid w:val="00E13528"/>
    <w:rPr>
      <w:b/>
      <w:bCs/>
      <w:i/>
      <w:iCs/>
    </w:rPr>
  </w:style>
  <w:style w:type="character" w:styleId="afff0">
    <w:name w:val="Subtle Reference"/>
    <w:basedOn w:val="a7"/>
    <w:uiPriority w:val="99"/>
    <w:qFormat/>
    <w:rsid w:val="00E13528"/>
    <w:rPr>
      <w:smallCaps/>
    </w:rPr>
  </w:style>
  <w:style w:type="character" w:styleId="afff1">
    <w:name w:val="Intense Reference"/>
    <w:basedOn w:val="a7"/>
    <w:uiPriority w:val="99"/>
    <w:qFormat/>
    <w:rsid w:val="00E13528"/>
    <w:rPr>
      <w:b/>
      <w:bCs/>
      <w:smallCaps/>
    </w:rPr>
  </w:style>
  <w:style w:type="character" w:styleId="afff2">
    <w:name w:val="Book Title"/>
    <w:basedOn w:val="a7"/>
    <w:uiPriority w:val="99"/>
    <w:qFormat/>
    <w:rsid w:val="00E13528"/>
    <w:rPr>
      <w:i/>
      <w:iCs/>
      <w:smallCaps/>
      <w:spacing w:val="5"/>
    </w:rPr>
  </w:style>
  <w:style w:type="paragraph" w:styleId="a1">
    <w:name w:val="List Number"/>
    <w:basedOn w:val="aff6"/>
    <w:uiPriority w:val="99"/>
    <w:rsid w:val="00E13528"/>
    <w:pPr>
      <w:numPr>
        <w:numId w:val="4"/>
      </w:numPr>
      <w:spacing w:before="160"/>
    </w:pPr>
    <w:rPr>
      <w:rFonts w:ascii="Arial" w:hAnsi="Arial" w:cs="Arial"/>
      <w:sz w:val="20"/>
      <w:szCs w:val="20"/>
    </w:rPr>
  </w:style>
  <w:style w:type="paragraph" w:styleId="a3">
    <w:name w:val="List Bullet"/>
    <w:basedOn w:val="aff6"/>
    <w:uiPriority w:val="99"/>
    <w:rsid w:val="00E13528"/>
    <w:pPr>
      <w:numPr>
        <w:numId w:val="5"/>
      </w:numPr>
      <w:spacing w:before="60"/>
    </w:pPr>
    <w:rPr>
      <w:rFonts w:ascii="Arial" w:hAnsi="Arial" w:cs="Arial"/>
      <w:sz w:val="20"/>
      <w:szCs w:val="20"/>
    </w:rPr>
  </w:style>
  <w:style w:type="character" w:styleId="afff3">
    <w:name w:val="annotation reference"/>
    <w:basedOn w:val="a7"/>
    <w:uiPriority w:val="99"/>
    <w:semiHidden/>
    <w:rsid w:val="00E13528"/>
    <w:rPr>
      <w:sz w:val="16"/>
      <w:szCs w:val="16"/>
    </w:rPr>
  </w:style>
  <w:style w:type="paragraph" w:styleId="afff4">
    <w:name w:val="annotation text"/>
    <w:basedOn w:val="a6"/>
    <w:link w:val="afff5"/>
    <w:uiPriority w:val="99"/>
    <w:semiHidden/>
    <w:rsid w:val="00E13528"/>
    <w:pPr>
      <w:spacing w:before="40" w:after="40" w:line="360" w:lineRule="auto"/>
      <w:ind w:firstLine="709"/>
      <w:jc w:val="both"/>
    </w:pPr>
    <w:rPr>
      <w:rFonts w:ascii="Cambria" w:hAnsi="Cambria" w:cs="Cambria"/>
      <w:color w:val="auto"/>
      <w:sz w:val="20"/>
      <w:szCs w:val="20"/>
      <w:lang w:eastAsia="en-US"/>
    </w:rPr>
  </w:style>
  <w:style w:type="character" w:customStyle="1" w:styleId="afff5">
    <w:name w:val="Текст примечания Знак"/>
    <w:basedOn w:val="a7"/>
    <w:link w:val="afff4"/>
    <w:uiPriority w:val="99"/>
    <w:locked/>
    <w:rsid w:val="00E13528"/>
    <w:rPr>
      <w:rFonts w:ascii="Cambria" w:hAnsi="Cambria" w:cs="Cambria"/>
      <w:lang w:eastAsia="en-US"/>
    </w:rPr>
  </w:style>
  <w:style w:type="paragraph" w:styleId="afff6">
    <w:name w:val="annotation subject"/>
    <w:basedOn w:val="afff4"/>
    <w:next w:val="afff4"/>
    <w:link w:val="afff7"/>
    <w:uiPriority w:val="99"/>
    <w:semiHidden/>
    <w:rsid w:val="00E13528"/>
    <w:rPr>
      <w:b/>
      <w:bCs/>
    </w:rPr>
  </w:style>
  <w:style w:type="character" w:customStyle="1" w:styleId="afff7">
    <w:name w:val="Тема примечания Знак"/>
    <w:basedOn w:val="afff5"/>
    <w:link w:val="afff6"/>
    <w:uiPriority w:val="99"/>
    <w:locked/>
    <w:rsid w:val="00E13528"/>
    <w:rPr>
      <w:rFonts w:ascii="Cambria" w:hAnsi="Cambria" w:cs="Cambria"/>
      <w:b/>
      <w:bCs/>
      <w:lang w:eastAsia="en-US"/>
    </w:rPr>
  </w:style>
  <w:style w:type="paragraph" w:styleId="afff8">
    <w:name w:val="Revision"/>
    <w:hidden/>
    <w:uiPriority w:val="99"/>
    <w:semiHidden/>
    <w:rsid w:val="00E13528"/>
    <w:pPr>
      <w:spacing w:after="200" w:line="276" w:lineRule="auto"/>
    </w:pPr>
    <w:rPr>
      <w:rFonts w:ascii="Cambria" w:hAnsi="Cambria" w:cs="Cambria"/>
      <w:lang w:eastAsia="en-US"/>
    </w:rPr>
  </w:style>
  <w:style w:type="paragraph" w:styleId="afff9">
    <w:name w:val="Normal (Web)"/>
    <w:basedOn w:val="a6"/>
    <w:uiPriority w:val="99"/>
    <w:rsid w:val="00E13528"/>
    <w:pPr>
      <w:spacing w:before="100" w:beforeAutospacing="1" w:after="100" w:afterAutospacing="1"/>
    </w:pPr>
    <w:rPr>
      <w:rFonts w:ascii="Times New Roman" w:hAnsi="Times New Roman" w:cs="Times New Roman"/>
      <w:color w:val="auto"/>
    </w:rPr>
  </w:style>
  <w:style w:type="character" w:customStyle="1" w:styleId="apple-converted-space">
    <w:name w:val="apple-converted-space"/>
    <w:uiPriority w:val="99"/>
    <w:rsid w:val="00E13528"/>
  </w:style>
  <w:style w:type="table" w:styleId="afffa">
    <w:name w:val="Table Grid"/>
    <w:basedOn w:val="a8"/>
    <w:uiPriority w:val="99"/>
    <w:locked/>
    <w:rsid w:val="00E13528"/>
    <w:rPr>
      <w:rFonts w:ascii="Cambria" w:hAnsi="Cambria" w:cs="Cambr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footnote text"/>
    <w:basedOn w:val="a6"/>
    <w:link w:val="afffc"/>
    <w:uiPriority w:val="99"/>
    <w:semiHidden/>
    <w:rsid w:val="009536DD"/>
    <w:rPr>
      <w:rFonts w:ascii="Calibri" w:hAnsi="Calibri" w:cs="Calibri"/>
      <w:color w:val="auto"/>
      <w:sz w:val="20"/>
      <w:szCs w:val="20"/>
      <w:lang w:eastAsia="en-US"/>
    </w:rPr>
  </w:style>
  <w:style w:type="character" w:customStyle="1" w:styleId="afffc">
    <w:name w:val="Текст сноски Знак"/>
    <w:basedOn w:val="a7"/>
    <w:link w:val="afffb"/>
    <w:uiPriority w:val="99"/>
    <w:locked/>
    <w:rsid w:val="009536DD"/>
    <w:rPr>
      <w:rFonts w:ascii="Calibri" w:hAnsi="Calibri" w:cs="Calibri"/>
      <w:lang w:eastAsia="en-US"/>
    </w:rPr>
  </w:style>
  <w:style w:type="character" w:customStyle="1" w:styleId="1c">
    <w:name w:val="Абзац списка Знак1"/>
    <w:link w:val="aff6"/>
    <w:uiPriority w:val="99"/>
    <w:locked/>
    <w:rsid w:val="00E02BCA"/>
    <w:rPr>
      <w:rFonts w:ascii="Times New Roman" w:hAnsi="Times New Roman" w:cs="Times New Roman"/>
      <w:sz w:val="22"/>
      <w:szCs w:val="22"/>
    </w:rPr>
  </w:style>
  <w:style w:type="paragraph" w:customStyle="1" w:styleId="1d">
    <w:name w:val="Знак1"/>
    <w:basedOn w:val="a6"/>
    <w:uiPriority w:val="99"/>
    <w:rsid w:val="00B274BD"/>
    <w:pPr>
      <w:spacing w:before="100" w:beforeAutospacing="1" w:after="100" w:afterAutospacing="1"/>
    </w:pPr>
    <w:rPr>
      <w:rFonts w:ascii="Tahoma" w:hAnsi="Tahoma" w:cs="Tahoma"/>
      <w:color w:val="auto"/>
      <w:sz w:val="20"/>
      <w:szCs w:val="20"/>
      <w:lang w:val="en-US" w:eastAsia="en-US"/>
    </w:rPr>
  </w:style>
  <w:style w:type="paragraph" w:customStyle="1" w:styleId="a4">
    <w:name w:val="Текст ТД"/>
    <w:basedOn w:val="a6"/>
    <w:link w:val="afffd"/>
    <w:uiPriority w:val="99"/>
    <w:rsid w:val="007A452D"/>
    <w:pPr>
      <w:numPr>
        <w:numId w:val="8"/>
      </w:numPr>
      <w:autoSpaceDE w:val="0"/>
      <w:autoSpaceDN w:val="0"/>
      <w:adjustRightInd w:val="0"/>
      <w:spacing w:after="200"/>
      <w:jc w:val="both"/>
    </w:pPr>
    <w:rPr>
      <w:rFonts w:ascii="Times New Roman" w:hAnsi="Times New Roman" w:cs="Times New Roman"/>
      <w:color w:val="auto"/>
      <w:lang w:eastAsia="en-US"/>
    </w:rPr>
  </w:style>
  <w:style w:type="character" w:customStyle="1" w:styleId="afffd">
    <w:name w:val="Текст ТД Знак"/>
    <w:link w:val="a4"/>
    <w:uiPriority w:val="99"/>
    <w:locked/>
    <w:rsid w:val="007A452D"/>
    <w:rPr>
      <w:rFonts w:ascii="Times New Roman" w:hAnsi="Times New Roman" w:cs="Times New Roman"/>
      <w:sz w:val="24"/>
      <w:szCs w:val="24"/>
      <w:lang w:eastAsia="en-US"/>
    </w:rPr>
  </w:style>
  <w:style w:type="paragraph" w:styleId="HTML">
    <w:name w:val="HTML Preformatted"/>
    <w:basedOn w:val="a6"/>
    <w:link w:val="HTML0"/>
    <w:uiPriority w:val="99"/>
    <w:rsid w:val="00A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ascii="Courier New" w:hAnsi="Courier New" w:cs="Courier New"/>
      <w:color w:val="auto"/>
      <w:sz w:val="20"/>
      <w:szCs w:val="20"/>
      <w:lang w:eastAsia="en-US"/>
    </w:rPr>
  </w:style>
  <w:style w:type="character" w:customStyle="1" w:styleId="HTML0">
    <w:name w:val="Стандартный HTML Знак"/>
    <w:basedOn w:val="a7"/>
    <w:link w:val="HTML"/>
    <w:uiPriority w:val="99"/>
    <w:locked/>
    <w:rsid w:val="00AC44B3"/>
    <w:rPr>
      <w:rFonts w:ascii="Courier New" w:hAnsi="Courier New" w:cs="Courier New"/>
      <w:lang w:eastAsia="en-US"/>
    </w:rPr>
  </w:style>
  <w:style w:type="character" w:customStyle="1" w:styleId="ConsPlusNormal0">
    <w:name w:val="ConsPlusNormal Знак"/>
    <w:link w:val="ConsPlusNormal"/>
    <w:uiPriority w:val="99"/>
    <w:locked/>
    <w:rsid w:val="00AC44B3"/>
    <w:rPr>
      <w:rFonts w:ascii="Arial" w:hAnsi="Arial" w:cs="Arial"/>
      <w:sz w:val="22"/>
      <w:szCs w:val="22"/>
      <w:lang w:val="ru-RU" w:eastAsia="ru-RU"/>
    </w:rPr>
  </w:style>
  <w:style w:type="paragraph" w:customStyle="1" w:styleId="afffe">
    <w:name w:val="Раздел"/>
    <w:basedOn w:val="a6"/>
    <w:uiPriority w:val="99"/>
    <w:rsid w:val="00E57BFE"/>
    <w:pPr>
      <w:tabs>
        <w:tab w:val="num" w:pos="4320"/>
      </w:tabs>
      <w:spacing w:before="120" w:after="120" w:line="276" w:lineRule="auto"/>
      <w:ind w:left="3600" w:hanging="720"/>
      <w:jc w:val="center"/>
    </w:pPr>
    <w:rPr>
      <w:rFonts w:ascii="Arial Narrow" w:hAnsi="Arial Narrow" w:cs="Arial Narrow"/>
      <w:b/>
      <w:bCs/>
      <w:color w:val="auto"/>
      <w:sz w:val="28"/>
      <w:szCs w:val="28"/>
      <w:lang w:eastAsia="en-US"/>
    </w:rPr>
  </w:style>
  <w:style w:type="paragraph" w:customStyle="1" w:styleId="2f3">
    <w:name w:val="Знак2 Знак Знак Знак"/>
    <w:basedOn w:val="a6"/>
    <w:uiPriority w:val="99"/>
    <w:rsid w:val="001040DC"/>
    <w:pPr>
      <w:spacing w:before="100" w:beforeAutospacing="1" w:after="100" w:afterAutospacing="1" w:line="276" w:lineRule="auto"/>
    </w:pPr>
    <w:rPr>
      <w:rFonts w:ascii="Tahoma" w:hAnsi="Tahoma" w:cs="Tahoma"/>
      <w:color w:val="auto"/>
      <w:sz w:val="20"/>
      <w:szCs w:val="20"/>
      <w:lang w:val="en-US" w:eastAsia="en-US"/>
    </w:rPr>
  </w:style>
  <w:style w:type="paragraph" w:customStyle="1" w:styleId="2f4">
    <w:name w:val="Абзац списка2"/>
    <w:basedOn w:val="a6"/>
    <w:link w:val="affff"/>
    <w:uiPriority w:val="99"/>
    <w:rsid w:val="005A5E26"/>
    <w:pPr>
      <w:ind w:left="720"/>
    </w:pPr>
    <w:rPr>
      <w:rFonts w:hAnsi="Times New Roman"/>
      <w:color w:val="auto"/>
      <w:sz w:val="22"/>
      <w:szCs w:val="22"/>
      <w:lang w:eastAsia="en-US"/>
    </w:rPr>
  </w:style>
  <w:style w:type="character" w:customStyle="1" w:styleId="85">
    <w:name w:val="Знак Знак8"/>
    <w:uiPriority w:val="99"/>
    <w:rsid w:val="005A5E26"/>
    <w:rPr>
      <w:sz w:val="22"/>
      <w:szCs w:val="22"/>
      <w:lang w:eastAsia="en-US"/>
    </w:rPr>
  </w:style>
  <w:style w:type="character" w:customStyle="1" w:styleId="affff0">
    <w:name w:val="Не удалять! Знак Знак"/>
    <w:uiPriority w:val="99"/>
    <w:rsid w:val="005A5E26"/>
    <w:rPr>
      <w:sz w:val="22"/>
      <w:szCs w:val="22"/>
      <w:lang w:eastAsia="en-US"/>
    </w:rPr>
  </w:style>
  <w:style w:type="character" w:customStyle="1" w:styleId="77">
    <w:name w:val="Знак Знак7"/>
    <w:uiPriority w:val="99"/>
    <w:semiHidden/>
    <w:rsid w:val="005A5E26"/>
    <w:rPr>
      <w:rFonts w:ascii="Tahoma" w:hAnsi="Tahoma" w:cs="Tahoma"/>
      <w:sz w:val="16"/>
      <w:szCs w:val="16"/>
      <w:lang w:eastAsia="en-US"/>
    </w:rPr>
  </w:style>
  <w:style w:type="paragraph" w:styleId="affff1">
    <w:name w:val="Plain Text"/>
    <w:basedOn w:val="a6"/>
    <w:link w:val="affff2"/>
    <w:uiPriority w:val="99"/>
    <w:rsid w:val="005A5E26"/>
    <w:pPr>
      <w:ind w:left="567"/>
    </w:pPr>
    <w:rPr>
      <w:rFonts w:ascii="Consolas" w:hAnsi="Consolas" w:cs="Consolas"/>
      <w:color w:val="auto"/>
      <w:sz w:val="21"/>
      <w:szCs w:val="21"/>
      <w:lang w:eastAsia="en-US"/>
    </w:rPr>
  </w:style>
  <w:style w:type="character" w:customStyle="1" w:styleId="PlainTextChar">
    <w:name w:val="Plain Text Char"/>
    <w:basedOn w:val="a7"/>
    <w:uiPriority w:val="99"/>
    <w:semiHidden/>
    <w:locked/>
    <w:rPr>
      <w:rFonts w:ascii="Courier New" w:hAnsi="Courier New" w:cs="Courier New"/>
      <w:color w:val="000000"/>
      <w:sz w:val="20"/>
      <w:szCs w:val="20"/>
    </w:rPr>
  </w:style>
  <w:style w:type="character" w:customStyle="1" w:styleId="affff2">
    <w:name w:val="Текст Знак"/>
    <w:link w:val="affff1"/>
    <w:uiPriority w:val="99"/>
    <w:locked/>
    <w:rsid w:val="005A5E26"/>
    <w:rPr>
      <w:rFonts w:ascii="Consolas" w:hAnsi="Consolas" w:cs="Consolas"/>
      <w:sz w:val="21"/>
      <w:szCs w:val="21"/>
      <w:lang w:val="ru-RU" w:eastAsia="en-US"/>
    </w:rPr>
  </w:style>
  <w:style w:type="table" w:customStyle="1" w:styleId="1e">
    <w:name w:val="Сетка таблицы1"/>
    <w:uiPriority w:val="99"/>
    <w:rsid w:val="005A5E26"/>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9">
    <w:name w:val="Знак Знак5"/>
    <w:uiPriority w:val="99"/>
    <w:rsid w:val="005A5E26"/>
    <w:rPr>
      <w:rFonts w:ascii="Times New Roman" w:hAnsi="Times New Roman" w:cs="Times New Roman"/>
      <w:sz w:val="28"/>
      <w:szCs w:val="28"/>
    </w:rPr>
  </w:style>
  <w:style w:type="character" w:styleId="affff3">
    <w:name w:val="line number"/>
    <w:basedOn w:val="a7"/>
    <w:uiPriority w:val="99"/>
    <w:semiHidden/>
    <w:rsid w:val="005A5E26"/>
  </w:style>
  <w:style w:type="character" w:customStyle="1" w:styleId="113">
    <w:name w:val="Знак Знак11"/>
    <w:uiPriority w:val="99"/>
    <w:rsid w:val="005A5E26"/>
    <w:rPr>
      <w:rFonts w:ascii="Cambria" w:hAnsi="Cambria" w:cs="Cambria"/>
      <w:b/>
      <w:bCs/>
      <w:kern w:val="32"/>
      <w:sz w:val="32"/>
      <w:szCs w:val="32"/>
      <w:lang w:eastAsia="en-US"/>
    </w:rPr>
  </w:style>
  <w:style w:type="paragraph" w:customStyle="1" w:styleId="ThreatModeling1">
    <w:name w:val="ThreatModeling_1"/>
    <w:basedOn w:val="a6"/>
    <w:uiPriority w:val="99"/>
    <w:rsid w:val="005A5E26"/>
    <w:pPr>
      <w:keepNext/>
      <w:tabs>
        <w:tab w:val="left" w:pos="851"/>
      </w:tabs>
      <w:suppressAutoHyphens/>
      <w:outlineLvl w:val="1"/>
    </w:pPr>
    <w:rPr>
      <w:rFonts w:ascii="Times New Roman" w:hAnsi="Times New Roman" w:cs="Times New Roman"/>
      <w:b/>
      <w:bCs/>
      <w:color w:val="auto"/>
      <w:sz w:val="28"/>
      <w:szCs w:val="28"/>
      <w:lang w:eastAsia="en-US"/>
    </w:rPr>
  </w:style>
  <w:style w:type="paragraph" w:customStyle="1" w:styleId="ThreatModeling2B">
    <w:name w:val="ThreatModeling_2B"/>
    <w:basedOn w:val="a6"/>
    <w:uiPriority w:val="99"/>
    <w:rsid w:val="005A5E26"/>
    <w:pPr>
      <w:keepNext/>
      <w:tabs>
        <w:tab w:val="left" w:pos="993"/>
      </w:tabs>
      <w:suppressAutoHyphens/>
      <w:jc w:val="both"/>
      <w:outlineLvl w:val="1"/>
    </w:pPr>
    <w:rPr>
      <w:rFonts w:ascii="Times New Roman" w:hAnsi="Times New Roman" w:cs="Times New Roman"/>
      <w:b/>
      <w:bCs/>
      <w:color w:val="auto"/>
      <w:lang w:eastAsia="en-US"/>
    </w:rPr>
  </w:style>
  <w:style w:type="paragraph" w:customStyle="1" w:styleId="ThreatModeling2L">
    <w:name w:val="ThreatModeling_2L"/>
    <w:basedOn w:val="a6"/>
    <w:uiPriority w:val="99"/>
    <w:rsid w:val="005A5E26"/>
    <w:pPr>
      <w:tabs>
        <w:tab w:val="left" w:pos="993"/>
      </w:tabs>
      <w:suppressAutoHyphens/>
      <w:ind w:firstLine="567"/>
      <w:jc w:val="both"/>
      <w:outlineLvl w:val="1"/>
    </w:pPr>
    <w:rPr>
      <w:rFonts w:ascii="Times New Roman" w:hAnsi="Times New Roman" w:cs="Times New Roman"/>
      <w:color w:val="auto"/>
      <w:lang w:eastAsia="en-US"/>
    </w:rPr>
  </w:style>
  <w:style w:type="paragraph" w:customStyle="1" w:styleId="ThreatModeling3">
    <w:name w:val="ThreatModeling_3"/>
    <w:basedOn w:val="a6"/>
    <w:uiPriority w:val="99"/>
    <w:rsid w:val="005A5E26"/>
    <w:pPr>
      <w:keepNext/>
      <w:tabs>
        <w:tab w:val="left" w:pos="1276"/>
      </w:tabs>
      <w:suppressAutoHyphens/>
      <w:jc w:val="both"/>
      <w:outlineLvl w:val="1"/>
    </w:pPr>
    <w:rPr>
      <w:rFonts w:ascii="Times New Roman" w:hAnsi="Times New Roman" w:cs="Times New Roman"/>
      <w:color w:val="auto"/>
      <w:spacing w:val="-5"/>
      <w:lang w:eastAsia="en-US"/>
    </w:rPr>
  </w:style>
  <w:style w:type="paragraph" w:customStyle="1" w:styleId="ThreatModeling0">
    <w:name w:val="ThreatModeling_0"/>
    <w:basedOn w:val="a6"/>
    <w:uiPriority w:val="99"/>
    <w:rsid w:val="005A5E26"/>
    <w:pPr>
      <w:keepNext/>
      <w:tabs>
        <w:tab w:val="left" w:pos="851"/>
      </w:tabs>
      <w:suppressAutoHyphens/>
      <w:ind w:left="567"/>
      <w:outlineLvl w:val="1"/>
    </w:pPr>
    <w:rPr>
      <w:rFonts w:ascii="Times New Roman" w:hAnsi="Times New Roman" w:cs="Times New Roman"/>
      <w:b/>
      <w:bCs/>
      <w:color w:val="auto"/>
      <w:spacing w:val="-5"/>
      <w:sz w:val="28"/>
      <w:szCs w:val="28"/>
      <w:lang w:eastAsia="en-US"/>
    </w:rPr>
  </w:style>
  <w:style w:type="character" w:customStyle="1" w:styleId="affff4">
    <w:name w:val="Подраздел Знак Знак Знак"/>
    <w:uiPriority w:val="99"/>
    <w:semiHidden/>
    <w:rsid w:val="005A5E26"/>
    <w:rPr>
      <w:rFonts w:ascii="Cambria" w:hAnsi="Cambria" w:cs="Cambria"/>
      <w:b/>
      <w:bCs/>
      <w:i/>
      <w:iCs/>
      <w:sz w:val="28"/>
      <w:szCs w:val="28"/>
      <w:lang w:eastAsia="en-US"/>
    </w:rPr>
  </w:style>
  <w:style w:type="character" w:customStyle="1" w:styleId="104">
    <w:name w:val="Знак Знак10"/>
    <w:uiPriority w:val="99"/>
    <w:semiHidden/>
    <w:rsid w:val="005A5E26"/>
    <w:rPr>
      <w:rFonts w:ascii="Cambria" w:hAnsi="Cambria" w:cs="Cambria"/>
      <w:b/>
      <w:bCs/>
      <w:sz w:val="26"/>
      <w:szCs w:val="26"/>
      <w:lang w:eastAsia="en-US"/>
    </w:rPr>
  </w:style>
  <w:style w:type="paragraph" w:customStyle="1" w:styleId="affff5">
    <w:name w:val="Оглавление"/>
    <w:basedOn w:val="a6"/>
    <w:uiPriority w:val="99"/>
    <w:rsid w:val="005A5E26"/>
    <w:pPr>
      <w:keepNext/>
      <w:tabs>
        <w:tab w:val="left" w:pos="851"/>
      </w:tabs>
      <w:suppressAutoHyphens/>
      <w:ind w:left="360" w:hanging="360"/>
      <w:outlineLvl w:val="1"/>
    </w:pPr>
    <w:rPr>
      <w:rFonts w:ascii="Times New Roman" w:hAnsi="Times New Roman" w:cs="Times New Roman"/>
      <w:b/>
      <w:bCs/>
      <w:color w:val="auto"/>
      <w:sz w:val="28"/>
      <w:szCs w:val="28"/>
    </w:rPr>
  </w:style>
  <w:style w:type="paragraph" w:customStyle="1" w:styleId="1f">
    <w:name w:val="Заголовок оглавления1"/>
    <w:basedOn w:val="10"/>
    <w:next w:val="a6"/>
    <w:uiPriority w:val="99"/>
    <w:rsid w:val="005A5E26"/>
    <w:pPr>
      <w:keepLines/>
      <w:spacing w:before="480" w:after="0" w:line="276" w:lineRule="auto"/>
      <w:jc w:val="left"/>
      <w:outlineLvl w:val="9"/>
    </w:pPr>
    <w:rPr>
      <w:rFonts w:ascii="Cambria" w:hAnsi="Cambria" w:cs="Cambria"/>
      <w:color w:val="365F91"/>
      <w:kern w:val="0"/>
      <w:lang w:eastAsia="en-US"/>
    </w:rPr>
  </w:style>
  <w:style w:type="paragraph" w:customStyle="1" w:styleId="affff6">
    <w:name w:val="Текст пункта"/>
    <w:link w:val="1f0"/>
    <w:uiPriority w:val="99"/>
    <w:rsid w:val="005A5E26"/>
    <w:pPr>
      <w:spacing w:before="60" w:after="120" w:line="288" w:lineRule="auto"/>
      <w:ind w:firstLine="454"/>
      <w:jc w:val="both"/>
    </w:pPr>
    <w:rPr>
      <w:sz w:val="24"/>
      <w:szCs w:val="24"/>
      <w:lang w:eastAsia="en-US"/>
    </w:rPr>
  </w:style>
  <w:style w:type="character" w:customStyle="1" w:styleId="1f0">
    <w:name w:val="Текст пункта Знак1"/>
    <w:link w:val="affff6"/>
    <w:uiPriority w:val="99"/>
    <w:locked/>
    <w:rsid w:val="005A5E26"/>
    <w:rPr>
      <w:sz w:val="24"/>
      <w:szCs w:val="24"/>
      <w:lang w:val="ru-RU" w:eastAsia="en-US"/>
    </w:rPr>
  </w:style>
  <w:style w:type="paragraph" w:customStyle="1" w:styleId="1f1">
    <w:name w:val="Текст1"/>
    <w:basedOn w:val="a6"/>
    <w:link w:val="1f2"/>
    <w:uiPriority w:val="99"/>
    <w:rsid w:val="005A5E26"/>
    <w:pPr>
      <w:spacing w:line="360" w:lineRule="auto"/>
      <w:ind w:firstLine="851"/>
      <w:jc w:val="both"/>
    </w:pPr>
    <w:rPr>
      <w:color w:val="auto"/>
      <w:lang w:eastAsia="en-US"/>
    </w:rPr>
  </w:style>
  <w:style w:type="character" w:customStyle="1" w:styleId="1f2">
    <w:name w:val="Текст1 Знак"/>
    <w:link w:val="1f1"/>
    <w:uiPriority w:val="99"/>
    <w:locked/>
    <w:rsid w:val="005A5E26"/>
    <w:rPr>
      <w:sz w:val="24"/>
      <w:szCs w:val="24"/>
      <w:lang w:val="ru-RU" w:eastAsia="en-US"/>
    </w:rPr>
  </w:style>
  <w:style w:type="paragraph" w:styleId="a5">
    <w:name w:val="List"/>
    <w:basedOn w:val="a6"/>
    <w:autoRedefine/>
    <w:uiPriority w:val="99"/>
    <w:rsid w:val="005A5E26"/>
    <w:pPr>
      <w:numPr>
        <w:numId w:val="11"/>
      </w:numPr>
      <w:spacing w:line="360" w:lineRule="auto"/>
      <w:jc w:val="both"/>
    </w:pPr>
    <w:rPr>
      <w:rFonts w:ascii="Times New Roman" w:hAnsi="Times New Roman" w:cs="Times New Roman"/>
      <w:color w:val="auto"/>
      <w:sz w:val="28"/>
      <w:szCs w:val="28"/>
    </w:rPr>
  </w:style>
  <w:style w:type="paragraph" w:customStyle="1" w:styleId="1">
    <w:name w:val="1_ЛИС"/>
    <w:basedOn w:val="10"/>
    <w:link w:val="1f3"/>
    <w:autoRedefine/>
    <w:uiPriority w:val="99"/>
    <w:rsid w:val="005A5E26"/>
    <w:pPr>
      <w:pageBreakBefore/>
      <w:numPr>
        <w:numId w:val="15"/>
      </w:numPr>
      <w:tabs>
        <w:tab w:val="left" w:pos="851"/>
        <w:tab w:val="left" w:pos="1134"/>
      </w:tabs>
      <w:suppressAutoHyphens/>
      <w:spacing w:before="120" w:after="120"/>
    </w:pPr>
    <w:rPr>
      <w:color w:val="auto"/>
      <w:kern w:val="1"/>
      <w:lang w:eastAsia="ar-SA"/>
    </w:rPr>
  </w:style>
  <w:style w:type="character" w:customStyle="1" w:styleId="1f3">
    <w:name w:val="1_ЛИС Знак"/>
    <w:link w:val="1"/>
    <w:uiPriority w:val="99"/>
    <w:locked/>
    <w:rsid w:val="005A5E26"/>
    <w:rPr>
      <w:rFonts w:ascii="Times New Roman" w:hAnsi="Times New Roman" w:cs="Times New Roman"/>
      <w:b/>
      <w:bCs/>
      <w:kern w:val="1"/>
      <w:sz w:val="28"/>
      <w:szCs w:val="28"/>
      <w:lang w:eastAsia="ar-SA"/>
    </w:rPr>
  </w:style>
  <w:style w:type="paragraph" w:customStyle="1" w:styleId="20">
    <w:name w:val="2_ЛИС"/>
    <w:basedOn w:val="21"/>
    <w:link w:val="2f5"/>
    <w:autoRedefine/>
    <w:uiPriority w:val="99"/>
    <w:rsid w:val="005A5E26"/>
    <w:pPr>
      <w:numPr>
        <w:ilvl w:val="1"/>
        <w:numId w:val="10"/>
      </w:numPr>
      <w:tabs>
        <w:tab w:val="left" w:pos="993"/>
      </w:tabs>
      <w:suppressAutoHyphens/>
      <w:ind w:left="2268"/>
      <w:jc w:val="both"/>
    </w:pPr>
    <w:rPr>
      <w:color w:val="auto"/>
      <w:lang w:eastAsia="ar-SA"/>
    </w:rPr>
  </w:style>
  <w:style w:type="character" w:customStyle="1" w:styleId="2f5">
    <w:name w:val="2_ЛИС Знак"/>
    <w:link w:val="20"/>
    <w:uiPriority w:val="99"/>
    <w:locked/>
    <w:rsid w:val="005A5E26"/>
    <w:rPr>
      <w:rFonts w:ascii="Times New Roman" w:hAnsi="Times New Roman" w:cs="Times New Roman"/>
      <w:b/>
      <w:bCs/>
      <w:sz w:val="28"/>
      <w:szCs w:val="28"/>
      <w:lang w:eastAsia="ar-SA"/>
    </w:rPr>
  </w:style>
  <w:style w:type="paragraph" w:customStyle="1" w:styleId="3">
    <w:name w:val="3_ЛИС"/>
    <w:basedOn w:val="30"/>
    <w:link w:val="3c"/>
    <w:autoRedefine/>
    <w:uiPriority w:val="99"/>
    <w:rsid w:val="005A5E26"/>
    <w:pPr>
      <w:keepNext/>
      <w:numPr>
        <w:ilvl w:val="2"/>
        <w:numId w:val="10"/>
      </w:numPr>
      <w:tabs>
        <w:tab w:val="left" w:pos="1701"/>
      </w:tabs>
      <w:suppressAutoHyphens/>
      <w:spacing w:before="120" w:after="120" w:line="240" w:lineRule="auto"/>
      <w:jc w:val="left"/>
    </w:pPr>
    <w:rPr>
      <w:rFonts w:ascii="Times New Roman" w:hAnsi="Times New Roman" w:cs="Times New Roman"/>
      <w:b/>
      <w:bCs/>
      <w:smallCaps w:val="0"/>
      <w:color w:val="000000"/>
      <w:spacing w:val="0"/>
      <w:sz w:val="28"/>
      <w:szCs w:val="28"/>
      <w:lang w:eastAsia="ar-SA"/>
    </w:rPr>
  </w:style>
  <w:style w:type="paragraph" w:customStyle="1" w:styleId="4">
    <w:name w:val="4_ЛИС"/>
    <w:basedOn w:val="40"/>
    <w:autoRedefine/>
    <w:rsid w:val="005A5E26"/>
    <w:pPr>
      <w:numPr>
        <w:ilvl w:val="3"/>
        <w:numId w:val="10"/>
      </w:numPr>
      <w:tabs>
        <w:tab w:val="left" w:pos="2977"/>
        <w:tab w:val="left" w:pos="3544"/>
      </w:tabs>
      <w:suppressAutoHyphens/>
      <w:spacing w:before="120" w:after="120" w:line="240" w:lineRule="auto"/>
      <w:jc w:val="left"/>
    </w:pPr>
    <w:rPr>
      <w:rFonts w:ascii="Times New Roman" w:hAnsi="Times New Roman" w:cs="Times New Roman"/>
      <w:b w:val="0"/>
      <w:bCs w:val="0"/>
      <w:i/>
      <w:iCs/>
      <w:spacing w:val="0"/>
      <w:sz w:val="28"/>
      <w:szCs w:val="28"/>
      <w:u w:val="single"/>
      <w:lang w:eastAsia="ar-SA"/>
    </w:rPr>
  </w:style>
  <w:style w:type="character" w:customStyle="1" w:styleId="95">
    <w:name w:val="Знак Знак9"/>
    <w:uiPriority w:val="99"/>
    <w:semiHidden/>
    <w:rsid w:val="005A5E26"/>
    <w:rPr>
      <w:rFonts w:ascii="Calibri" w:hAnsi="Calibri" w:cs="Calibri"/>
      <w:b/>
      <w:bCs/>
      <w:sz w:val="28"/>
      <w:szCs w:val="28"/>
      <w:lang w:eastAsia="en-US"/>
    </w:rPr>
  </w:style>
  <w:style w:type="paragraph" w:customStyle="1" w:styleId="ThreatModelAttach">
    <w:name w:val="ThreatModel.Attach"/>
    <w:basedOn w:val="2f4"/>
    <w:uiPriority w:val="99"/>
    <w:rsid w:val="005A5E26"/>
    <w:pPr>
      <w:tabs>
        <w:tab w:val="left" w:pos="1276"/>
      </w:tabs>
      <w:ind w:left="0"/>
      <w:jc w:val="right"/>
    </w:pPr>
  </w:style>
  <w:style w:type="paragraph" w:customStyle="1" w:styleId="a2">
    <w:name w:val="ЛЕТА_Перечисление"/>
    <w:basedOn w:val="a6"/>
    <w:uiPriority w:val="99"/>
    <w:rsid w:val="005A5E26"/>
    <w:pPr>
      <w:numPr>
        <w:numId w:val="12"/>
      </w:numPr>
      <w:spacing w:before="120" w:after="120" w:line="360" w:lineRule="auto"/>
      <w:jc w:val="both"/>
    </w:pPr>
    <w:rPr>
      <w:rFonts w:ascii="Times New Roman" w:hAnsi="Times New Roman" w:cs="Times New Roman"/>
      <w:color w:val="auto"/>
      <w:sz w:val="28"/>
      <w:szCs w:val="28"/>
      <w:lang w:eastAsia="en-US"/>
    </w:rPr>
  </w:style>
  <w:style w:type="paragraph" w:customStyle="1" w:styleId="ThreatModellingPT">
    <w:name w:val="ThreatModelling_PT"/>
    <w:basedOn w:val="a6"/>
    <w:qFormat/>
    <w:rsid w:val="005A5E26"/>
    <w:pPr>
      <w:shd w:val="clear" w:color="auto" w:fill="FFFFFF"/>
      <w:ind w:firstLine="567"/>
      <w:jc w:val="both"/>
    </w:pPr>
    <w:rPr>
      <w:rFonts w:ascii="Times New Roman" w:hAnsi="Times New Roman" w:cs="Times New Roman"/>
      <w:lang w:eastAsia="en-US"/>
    </w:rPr>
  </w:style>
  <w:style w:type="paragraph" w:customStyle="1" w:styleId="ThreatModelling4">
    <w:name w:val="ThreatModelling_4"/>
    <w:basedOn w:val="ThreatModeling3"/>
    <w:uiPriority w:val="99"/>
    <w:rsid w:val="005A5E26"/>
    <w:pPr>
      <w:tabs>
        <w:tab w:val="clear" w:pos="1276"/>
        <w:tab w:val="left" w:pos="1418"/>
      </w:tabs>
      <w:ind w:firstLine="567"/>
    </w:pPr>
  </w:style>
  <w:style w:type="paragraph" w:customStyle="1" w:styleId="AltCtrl">
    <w:name w:val="Таблица (Alt+Ctrl+Т)"/>
    <w:basedOn w:val="a6"/>
    <w:uiPriority w:val="99"/>
    <w:rsid w:val="005A5E26"/>
    <w:pPr>
      <w:spacing w:before="60" w:after="60" w:line="100" w:lineRule="atLeast"/>
    </w:pPr>
    <w:rPr>
      <w:rFonts w:ascii="Times New Roman" w:hAnsi="Times New Roman" w:cs="Times New Roman"/>
      <w:color w:val="auto"/>
      <w:lang w:eastAsia="ar-SA"/>
    </w:rPr>
  </w:style>
  <w:style w:type="character" w:customStyle="1" w:styleId="4d">
    <w:name w:val="Знак Знак4"/>
    <w:uiPriority w:val="99"/>
    <w:rsid w:val="005A5E26"/>
    <w:rPr>
      <w:rFonts w:ascii="Courier New" w:hAnsi="Courier New" w:cs="Courier New"/>
    </w:rPr>
  </w:style>
  <w:style w:type="character" w:customStyle="1" w:styleId="1f4">
    <w:name w:val="Замещающий текст1"/>
    <w:uiPriority w:val="99"/>
    <w:semiHidden/>
    <w:rsid w:val="005A5E26"/>
    <w:rPr>
      <w:color w:val="808080"/>
    </w:rPr>
  </w:style>
  <w:style w:type="character" w:customStyle="1" w:styleId="affff">
    <w:name w:val="Абзац списка Знак"/>
    <w:link w:val="2f4"/>
    <w:uiPriority w:val="99"/>
    <w:locked/>
    <w:rsid w:val="005A5E26"/>
    <w:rPr>
      <w:rFonts w:eastAsia="Times New Roman"/>
      <w:sz w:val="22"/>
      <w:szCs w:val="22"/>
      <w:lang w:val="ru-RU" w:eastAsia="en-US"/>
    </w:rPr>
  </w:style>
  <w:style w:type="character" w:customStyle="1" w:styleId="3d">
    <w:name w:val="Знак Знак3"/>
    <w:uiPriority w:val="99"/>
    <w:rsid w:val="005A5E26"/>
    <w:rPr>
      <w:rFonts w:ascii="Times New Roman" w:hAnsi="Times New Roman" w:cs="Times New Roman"/>
      <w:lang w:eastAsia="en-US"/>
    </w:rPr>
  </w:style>
  <w:style w:type="character" w:customStyle="1" w:styleId="2f6">
    <w:name w:val="Знак Знак2"/>
    <w:uiPriority w:val="99"/>
    <w:semiHidden/>
    <w:rsid w:val="005A5E26"/>
    <w:rPr>
      <w:rFonts w:ascii="Times New Roman" w:hAnsi="Times New Roman" w:cs="Times New Roman"/>
      <w:b/>
      <w:bCs/>
      <w:lang w:eastAsia="en-US"/>
    </w:rPr>
  </w:style>
  <w:style w:type="character" w:customStyle="1" w:styleId="3c">
    <w:name w:val="3_ЛИС Знак"/>
    <w:link w:val="3"/>
    <w:uiPriority w:val="99"/>
    <w:locked/>
    <w:rsid w:val="005A5E26"/>
    <w:rPr>
      <w:rFonts w:ascii="Times New Roman" w:hAnsi="Times New Roman" w:cs="Times New Roman"/>
      <w:b/>
      <w:bCs/>
      <w:i/>
      <w:iCs/>
      <w:color w:val="000000"/>
      <w:sz w:val="28"/>
      <w:szCs w:val="28"/>
      <w:lang w:eastAsia="ar-SA"/>
    </w:rPr>
  </w:style>
  <w:style w:type="paragraph" w:customStyle="1" w:styleId="body-12">
    <w:name w:val="body-12"/>
    <w:link w:val="body-120"/>
    <w:uiPriority w:val="99"/>
    <w:rsid w:val="005A5E26"/>
    <w:pPr>
      <w:spacing w:before="60" w:after="60" w:line="312" w:lineRule="auto"/>
      <w:ind w:firstLine="720"/>
      <w:jc w:val="both"/>
    </w:pPr>
    <w:rPr>
      <w:lang w:val="en-US"/>
    </w:rPr>
  </w:style>
  <w:style w:type="character" w:customStyle="1" w:styleId="body-120">
    <w:name w:val="body-12 Знак"/>
    <w:link w:val="body-12"/>
    <w:uiPriority w:val="99"/>
    <w:locked/>
    <w:rsid w:val="005A5E26"/>
    <w:rPr>
      <w:sz w:val="22"/>
      <w:szCs w:val="22"/>
      <w:lang w:val="en-US" w:eastAsia="ru-RU"/>
    </w:rPr>
  </w:style>
  <w:style w:type="paragraph" w:customStyle="1" w:styleId="affff7">
    <w:name w:val="Нормальный для таблиц"/>
    <w:basedOn w:val="a6"/>
    <w:uiPriority w:val="99"/>
    <w:rsid w:val="005A5E26"/>
    <w:pPr>
      <w:keepLines/>
      <w:spacing w:before="120" w:line="264" w:lineRule="auto"/>
    </w:pPr>
    <w:rPr>
      <w:rFonts w:ascii="Times New Roman" w:hAnsi="Times New Roman" w:cs="Times New Roman"/>
      <w:color w:val="auto"/>
    </w:rPr>
  </w:style>
  <w:style w:type="paragraph" w:styleId="affff8">
    <w:name w:val="Document Map"/>
    <w:basedOn w:val="a6"/>
    <w:link w:val="affff9"/>
    <w:uiPriority w:val="99"/>
    <w:semiHidden/>
    <w:rsid w:val="005A5E26"/>
    <w:pPr>
      <w:ind w:left="567"/>
    </w:pPr>
    <w:rPr>
      <w:rFonts w:ascii="Tahoma" w:hAnsi="Tahoma" w:cs="Tahoma"/>
      <w:color w:val="auto"/>
      <w:sz w:val="16"/>
      <w:szCs w:val="16"/>
      <w:lang w:eastAsia="en-US"/>
    </w:rPr>
  </w:style>
  <w:style w:type="character" w:customStyle="1" w:styleId="DocumentMapChar">
    <w:name w:val="Document Map Char"/>
    <w:basedOn w:val="a7"/>
    <w:uiPriority w:val="99"/>
    <w:semiHidden/>
    <w:locked/>
    <w:rPr>
      <w:rFonts w:ascii="Times New Roman" w:hAnsi="Times New Roman" w:cs="Times New Roman"/>
      <w:color w:val="000000"/>
      <w:sz w:val="2"/>
      <w:szCs w:val="2"/>
    </w:rPr>
  </w:style>
  <w:style w:type="character" w:customStyle="1" w:styleId="affff9">
    <w:name w:val="Схема документа Знак"/>
    <w:link w:val="affff8"/>
    <w:uiPriority w:val="99"/>
    <w:semiHidden/>
    <w:locked/>
    <w:rsid w:val="005A5E26"/>
    <w:rPr>
      <w:rFonts w:ascii="Tahoma" w:hAnsi="Tahoma" w:cs="Tahoma"/>
      <w:sz w:val="16"/>
      <w:szCs w:val="16"/>
      <w:lang w:val="ru-RU" w:eastAsia="en-US"/>
    </w:rPr>
  </w:style>
  <w:style w:type="character" w:customStyle="1" w:styleId="left">
    <w:name w:val="left"/>
    <w:basedOn w:val="a7"/>
    <w:uiPriority w:val="99"/>
    <w:rsid w:val="005A5E26"/>
  </w:style>
  <w:style w:type="paragraph" w:customStyle="1" w:styleId="affffa">
    <w:name w:val="Чертежный"/>
    <w:uiPriority w:val="99"/>
    <w:rsid w:val="005A5E26"/>
    <w:pPr>
      <w:autoSpaceDE w:val="0"/>
      <w:autoSpaceDN w:val="0"/>
      <w:jc w:val="both"/>
    </w:pPr>
    <w:rPr>
      <w:rFonts w:ascii="ISOCPEUR" w:hAnsi="ISOCPEUR" w:cs="ISOCPEUR"/>
      <w:i/>
      <w:iCs/>
      <w:sz w:val="28"/>
      <w:szCs w:val="28"/>
      <w:lang w:val="uk-UA"/>
    </w:rPr>
  </w:style>
  <w:style w:type="paragraph" w:customStyle="1" w:styleId="affffb">
    <w:name w:val="Основной"/>
    <w:basedOn w:val="1f5"/>
    <w:link w:val="affffc"/>
    <w:uiPriority w:val="99"/>
    <w:rsid w:val="005A5E26"/>
    <w:pPr>
      <w:spacing w:before="60" w:line="276" w:lineRule="auto"/>
      <w:ind w:left="0" w:firstLine="697"/>
      <w:jc w:val="both"/>
    </w:pPr>
    <w:rPr>
      <w:rFonts w:ascii="Arial" w:hAnsi="Arial" w:cs="Arial"/>
    </w:rPr>
  </w:style>
  <w:style w:type="character" w:customStyle="1" w:styleId="affffc">
    <w:name w:val="Основной Знак"/>
    <w:link w:val="affffb"/>
    <w:uiPriority w:val="99"/>
    <w:locked/>
    <w:rsid w:val="005A5E26"/>
    <w:rPr>
      <w:rFonts w:ascii="Arial" w:hAnsi="Arial" w:cs="Arial"/>
      <w:sz w:val="24"/>
      <w:szCs w:val="24"/>
      <w:lang w:val="ru-RU" w:eastAsia="en-US"/>
    </w:rPr>
  </w:style>
  <w:style w:type="paragraph" w:customStyle="1" w:styleId="1f5">
    <w:name w:val="Без интервала1"/>
    <w:uiPriority w:val="99"/>
    <w:rsid w:val="005A5E26"/>
    <w:pPr>
      <w:ind w:left="567"/>
    </w:pPr>
    <w:rPr>
      <w:rFonts w:ascii="Times New Roman" w:hAnsi="Times New Roman" w:cs="Times New Roman"/>
      <w:sz w:val="24"/>
      <w:szCs w:val="24"/>
      <w:lang w:eastAsia="en-US"/>
    </w:rPr>
  </w:style>
  <w:style w:type="paragraph" w:customStyle="1" w:styleId="affffd">
    <w:name w:val="ЛИС. Основной"/>
    <w:basedOn w:val="a6"/>
    <w:link w:val="affffe"/>
    <w:rsid w:val="005A5E26"/>
    <w:pPr>
      <w:spacing w:line="360" w:lineRule="auto"/>
      <w:ind w:firstLine="567"/>
      <w:jc w:val="both"/>
    </w:pPr>
    <w:rPr>
      <w:rFonts w:ascii="GOST type B" w:hAnsi="GOST type B" w:cs="GOST type B"/>
      <w:sz w:val="28"/>
      <w:szCs w:val="28"/>
    </w:rPr>
  </w:style>
  <w:style w:type="character" w:customStyle="1" w:styleId="affffe">
    <w:name w:val="ЛИС. Основной Знак"/>
    <w:link w:val="affffd"/>
    <w:uiPriority w:val="99"/>
    <w:locked/>
    <w:rsid w:val="005A5E26"/>
    <w:rPr>
      <w:rFonts w:ascii="GOST type B" w:eastAsia="Arial Unicode MS" w:hAnsi="GOST type B" w:cs="GOST type B"/>
      <w:color w:val="000000"/>
      <w:sz w:val="28"/>
      <w:szCs w:val="28"/>
      <w:lang w:val="ru-RU" w:eastAsia="ru-RU"/>
    </w:rPr>
  </w:style>
  <w:style w:type="character" w:customStyle="1" w:styleId="FontStyle14">
    <w:name w:val="Font Style14"/>
    <w:uiPriority w:val="99"/>
    <w:rsid w:val="005A5E26"/>
    <w:rPr>
      <w:rFonts w:ascii="Times New Roman" w:hAnsi="Times New Roman" w:cs="Times New Roman"/>
      <w:b/>
      <w:bCs/>
      <w:sz w:val="24"/>
      <w:szCs w:val="24"/>
    </w:rPr>
  </w:style>
  <w:style w:type="paragraph" w:customStyle="1" w:styleId="Style5">
    <w:name w:val="Style5"/>
    <w:basedOn w:val="a6"/>
    <w:uiPriority w:val="99"/>
    <w:rsid w:val="005A5E26"/>
    <w:pPr>
      <w:widowControl w:val="0"/>
      <w:suppressAutoHyphens/>
      <w:spacing w:line="484" w:lineRule="exact"/>
      <w:ind w:firstLine="538"/>
      <w:jc w:val="both"/>
    </w:pPr>
    <w:rPr>
      <w:rFonts w:ascii="Liberation Serif" w:hAnsi="Liberation Serif" w:cs="Liberation Serif"/>
      <w:color w:val="auto"/>
      <w:lang w:eastAsia="zh-CN"/>
    </w:rPr>
  </w:style>
  <w:style w:type="character" w:customStyle="1" w:styleId="afffff">
    <w:name w:val="Знак Знак"/>
    <w:uiPriority w:val="99"/>
    <w:rsid w:val="005A5E26"/>
    <w:rPr>
      <w:rFonts w:ascii="Times New Roman" w:hAnsi="Times New Roman" w:cs="Times New Roman"/>
      <w:sz w:val="24"/>
      <w:szCs w:val="24"/>
    </w:rPr>
  </w:style>
  <w:style w:type="paragraph" w:customStyle="1" w:styleId="1f6">
    <w:name w:val="Заголовок оглавления1"/>
    <w:basedOn w:val="10"/>
    <w:next w:val="a6"/>
    <w:uiPriority w:val="99"/>
    <w:rsid w:val="005A5E26"/>
    <w:pPr>
      <w:pageBreakBefore/>
      <w:spacing w:after="360" w:line="360" w:lineRule="auto"/>
      <w:jc w:val="left"/>
      <w:outlineLvl w:val="9"/>
    </w:pPr>
    <w:rPr>
      <w:caps/>
      <w:color w:val="auto"/>
      <w:lang w:eastAsia="en-US"/>
    </w:rPr>
  </w:style>
  <w:style w:type="paragraph" w:customStyle="1" w:styleId="Default">
    <w:name w:val="Default"/>
    <w:uiPriority w:val="99"/>
    <w:rsid w:val="005A5E26"/>
    <w:pPr>
      <w:autoSpaceDE w:val="0"/>
      <w:autoSpaceDN w:val="0"/>
      <w:adjustRightInd w:val="0"/>
    </w:pPr>
    <w:rPr>
      <w:rFonts w:ascii="Times New Roman" w:hAnsi="Times New Roman" w:cs="Times New Roman"/>
      <w:color w:val="000000"/>
      <w:sz w:val="24"/>
      <w:szCs w:val="24"/>
      <w:lang w:eastAsia="en-US"/>
    </w:rPr>
  </w:style>
  <w:style w:type="paragraph" w:customStyle="1" w:styleId="3e">
    <w:name w:val="3_УР"/>
    <w:basedOn w:val="30"/>
    <w:autoRedefine/>
    <w:uiPriority w:val="99"/>
    <w:rsid w:val="005A5E26"/>
    <w:pPr>
      <w:keepNext/>
      <w:tabs>
        <w:tab w:val="left" w:pos="1701"/>
      </w:tabs>
      <w:suppressAutoHyphens/>
      <w:spacing w:before="120" w:after="120" w:line="360" w:lineRule="auto"/>
      <w:ind w:left="1204" w:hanging="504"/>
      <w:jc w:val="left"/>
    </w:pPr>
    <w:rPr>
      <w:rFonts w:ascii="Times New Roman" w:hAnsi="Times New Roman" w:cs="Times New Roman"/>
      <w:b/>
      <w:bCs/>
      <w:smallCaps w:val="0"/>
      <w:color w:val="000000"/>
      <w:spacing w:val="0"/>
      <w:sz w:val="28"/>
      <w:szCs w:val="28"/>
      <w:lang w:eastAsia="ar-SA"/>
    </w:rPr>
  </w:style>
  <w:style w:type="paragraph" w:customStyle="1" w:styleId="4e">
    <w:name w:val="4_УР"/>
    <w:basedOn w:val="40"/>
    <w:autoRedefine/>
    <w:uiPriority w:val="99"/>
    <w:rsid w:val="005A5E26"/>
    <w:pPr>
      <w:tabs>
        <w:tab w:val="left" w:pos="2977"/>
        <w:tab w:val="left" w:pos="3544"/>
      </w:tabs>
      <w:suppressAutoHyphens/>
      <w:spacing w:before="120" w:after="120" w:line="360" w:lineRule="auto"/>
      <w:ind w:left="2634" w:hanging="648"/>
      <w:jc w:val="left"/>
    </w:pPr>
    <w:rPr>
      <w:rFonts w:ascii="Times New Roman" w:hAnsi="Times New Roman" w:cs="Times New Roman"/>
      <w:i/>
      <w:iCs/>
      <w:spacing w:val="0"/>
      <w:sz w:val="28"/>
      <w:szCs w:val="28"/>
      <w:lang w:eastAsia="ar-SA"/>
    </w:rPr>
  </w:style>
  <w:style w:type="paragraph" w:customStyle="1" w:styleId="2f7">
    <w:name w:val="Абзац списка2"/>
    <w:basedOn w:val="a6"/>
    <w:uiPriority w:val="99"/>
    <w:rsid w:val="005A5E26"/>
    <w:pPr>
      <w:ind w:left="720"/>
    </w:pPr>
    <w:rPr>
      <w:rFonts w:ascii="Times New Roman" w:hAnsi="Times New Roman" w:cs="Times New Roman"/>
      <w:color w:val="auto"/>
      <w:sz w:val="22"/>
      <w:szCs w:val="22"/>
      <w:lang w:eastAsia="en-US"/>
    </w:rPr>
  </w:style>
  <w:style w:type="paragraph" w:customStyle="1" w:styleId="a">
    <w:name w:val="Абзац первого уровня"/>
    <w:basedOn w:val="a6"/>
    <w:link w:val="afffff0"/>
    <w:uiPriority w:val="99"/>
    <w:rsid w:val="005A5E26"/>
    <w:pPr>
      <w:numPr>
        <w:numId w:val="18"/>
      </w:numPr>
      <w:spacing w:before="120" w:after="120"/>
      <w:jc w:val="both"/>
    </w:pPr>
    <w:rPr>
      <w:rFonts w:ascii="Calibri" w:hAnsi="Calibri" w:cs="Calibri"/>
      <w:color w:val="auto"/>
    </w:rPr>
  </w:style>
  <w:style w:type="character" w:customStyle="1" w:styleId="afffff0">
    <w:name w:val="Абзац первого уровня Знак"/>
    <w:link w:val="a"/>
    <w:uiPriority w:val="99"/>
    <w:locked/>
    <w:rsid w:val="005A5E26"/>
    <w:rPr>
      <w:rFonts w:ascii="Calibri" w:hAnsi="Calibri" w:cs="Calibri"/>
      <w:sz w:val="24"/>
      <w:szCs w:val="24"/>
    </w:rPr>
  </w:style>
  <w:style w:type="paragraph" w:customStyle="1" w:styleId="afffff1">
    <w:name w:val="ЛИС. Приложение"/>
    <w:basedOn w:val="a6"/>
    <w:uiPriority w:val="99"/>
    <w:rsid w:val="005A5E26"/>
    <w:pPr>
      <w:pageBreakBefore/>
      <w:shd w:val="clear" w:color="auto" w:fill="FFFFFF"/>
      <w:spacing w:line="360" w:lineRule="auto"/>
      <w:ind w:firstLine="851"/>
      <w:jc w:val="right"/>
    </w:pPr>
    <w:rPr>
      <w:rFonts w:ascii="Times New Roman" w:hAnsi="Times New Roman" w:cs="Times New Roman"/>
      <w:b/>
      <w:bCs/>
      <w:color w:val="auto"/>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Unicode MS" w:eastAsia="Arial Unicode MS" w:hAnsi="Arial Unicode MS" w:cs="Arial Unicode MS"/>
        <w:sz w:val="22"/>
        <w:szCs w:val="22"/>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a6">
    <w:name w:val="Normal"/>
    <w:qFormat/>
    <w:rsid w:val="00FF667C"/>
    <w:rPr>
      <w:color w:val="000000"/>
      <w:sz w:val="24"/>
      <w:szCs w:val="24"/>
    </w:rPr>
  </w:style>
  <w:style w:type="paragraph" w:styleId="10">
    <w:name w:val="heading 1"/>
    <w:basedOn w:val="a6"/>
    <w:next w:val="a6"/>
    <w:link w:val="11"/>
    <w:uiPriority w:val="99"/>
    <w:qFormat/>
    <w:locked/>
    <w:rsid w:val="001F3DF0"/>
    <w:pPr>
      <w:keepNext/>
      <w:spacing w:before="240" w:after="60"/>
      <w:jc w:val="center"/>
      <w:outlineLvl w:val="0"/>
    </w:pPr>
    <w:rPr>
      <w:rFonts w:ascii="Times New Roman" w:hAnsi="Times New Roman" w:cs="Times New Roman"/>
      <w:b/>
      <w:bCs/>
      <w:kern w:val="32"/>
      <w:sz w:val="28"/>
      <w:szCs w:val="28"/>
    </w:rPr>
  </w:style>
  <w:style w:type="paragraph" w:styleId="21">
    <w:name w:val="heading 2"/>
    <w:aliases w:val="Подраздел Знак"/>
    <w:basedOn w:val="a6"/>
    <w:next w:val="a6"/>
    <w:link w:val="22"/>
    <w:uiPriority w:val="99"/>
    <w:qFormat/>
    <w:locked/>
    <w:rsid w:val="001F3DF0"/>
    <w:pPr>
      <w:keepNext/>
      <w:spacing w:before="240" w:after="60"/>
      <w:jc w:val="center"/>
      <w:outlineLvl w:val="1"/>
    </w:pPr>
    <w:rPr>
      <w:rFonts w:ascii="Times New Roman" w:hAnsi="Times New Roman" w:cs="Times New Roman"/>
      <w:b/>
      <w:bCs/>
      <w:sz w:val="28"/>
      <w:szCs w:val="28"/>
    </w:rPr>
  </w:style>
  <w:style w:type="paragraph" w:styleId="30">
    <w:name w:val="heading 3"/>
    <w:basedOn w:val="a6"/>
    <w:next w:val="a6"/>
    <w:link w:val="31"/>
    <w:uiPriority w:val="99"/>
    <w:qFormat/>
    <w:locked/>
    <w:rsid w:val="00E13528"/>
    <w:pPr>
      <w:spacing w:before="200" w:line="271" w:lineRule="auto"/>
      <w:ind w:firstLine="709"/>
      <w:jc w:val="both"/>
      <w:outlineLvl w:val="2"/>
    </w:pPr>
    <w:rPr>
      <w:rFonts w:ascii="Cambria" w:hAnsi="Cambria" w:cs="Cambria"/>
      <w:i/>
      <w:iCs/>
      <w:smallCaps/>
      <w:color w:val="auto"/>
      <w:spacing w:val="5"/>
      <w:sz w:val="26"/>
      <w:szCs w:val="26"/>
    </w:rPr>
  </w:style>
  <w:style w:type="paragraph" w:styleId="40">
    <w:name w:val="heading 4"/>
    <w:basedOn w:val="a6"/>
    <w:next w:val="a6"/>
    <w:link w:val="41"/>
    <w:uiPriority w:val="99"/>
    <w:qFormat/>
    <w:locked/>
    <w:rsid w:val="00E13528"/>
    <w:pPr>
      <w:spacing w:before="40" w:line="271" w:lineRule="auto"/>
      <w:ind w:firstLine="709"/>
      <w:jc w:val="both"/>
      <w:outlineLvl w:val="3"/>
    </w:pPr>
    <w:rPr>
      <w:rFonts w:ascii="Cambria" w:hAnsi="Cambria" w:cs="Cambria"/>
      <w:b/>
      <w:bCs/>
      <w:color w:val="auto"/>
      <w:spacing w:val="5"/>
    </w:rPr>
  </w:style>
  <w:style w:type="paragraph" w:styleId="5">
    <w:name w:val="heading 5"/>
    <w:basedOn w:val="a6"/>
    <w:next w:val="a6"/>
    <w:link w:val="50"/>
    <w:uiPriority w:val="99"/>
    <w:qFormat/>
    <w:locked/>
    <w:rsid w:val="00E13528"/>
    <w:pPr>
      <w:spacing w:before="40" w:line="271" w:lineRule="auto"/>
      <w:ind w:firstLine="709"/>
      <w:jc w:val="both"/>
      <w:outlineLvl w:val="4"/>
    </w:pPr>
    <w:rPr>
      <w:rFonts w:ascii="Cambria" w:hAnsi="Cambria" w:cs="Cambria"/>
      <w:i/>
      <w:iCs/>
      <w:color w:val="auto"/>
    </w:rPr>
  </w:style>
  <w:style w:type="paragraph" w:styleId="6">
    <w:name w:val="heading 6"/>
    <w:basedOn w:val="a6"/>
    <w:next w:val="a6"/>
    <w:link w:val="60"/>
    <w:uiPriority w:val="99"/>
    <w:qFormat/>
    <w:locked/>
    <w:rsid w:val="00E13528"/>
    <w:pPr>
      <w:shd w:val="clear" w:color="auto" w:fill="FFFFFF"/>
      <w:spacing w:before="40" w:line="271" w:lineRule="auto"/>
      <w:ind w:firstLine="709"/>
      <w:jc w:val="both"/>
      <w:outlineLvl w:val="5"/>
    </w:pPr>
    <w:rPr>
      <w:rFonts w:ascii="Cambria" w:hAnsi="Cambria" w:cs="Cambria"/>
      <w:b/>
      <w:bCs/>
      <w:color w:val="595959"/>
      <w:spacing w:val="5"/>
      <w:sz w:val="20"/>
      <w:szCs w:val="20"/>
    </w:rPr>
  </w:style>
  <w:style w:type="paragraph" w:styleId="7">
    <w:name w:val="heading 7"/>
    <w:basedOn w:val="a6"/>
    <w:next w:val="a6"/>
    <w:link w:val="70"/>
    <w:uiPriority w:val="99"/>
    <w:qFormat/>
    <w:locked/>
    <w:rsid w:val="00E13528"/>
    <w:pPr>
      <w:spacing w:before="40" w:line="360" w:lineRule="auto"/>
      <w:ind w:firstLine="709"/>
      <w:jc w:val="both"/>
      <w:outlineLvl w:val="6"/>
    </w:pPr>
    <w:rPr>
      <w:rFonts w:ascii="Cambria" w:hAnsi="Cambria" w:cs="Cambria"/>
      <w:b/>
      <w:bCs/>
      <w:i/>
      <w:iCs/>
      <w:color w:val="5A5A5A"/>
      <w:sz w:val="20"/>
      <w:szCs w:val="20"/>
    </w:rPr>
  </w:style>
  <w:style w:type="paragraph" w:styleId="8">
    <w:name w:val="heading 8"/>
    <w:basedOn w:val="a6"/>
    <w:next w:val="a6"/>
    <w:link w:val="80"/>
    <w:uiPriority w:val="99"/>
    <w:qFormat/>
    <w:locked/>
    <w:rsid w:val="00E13528"/>
    <w:pPr>
      <w:spacing w:before="40" w:line="360" w:lineRule="auto"/>
      <w:ind w:firstLine="709"/>
      <w:jc w:val="both"/>
      <w:outlineLvl w:val="7"/>
    </w:pPr>
    <w:rPr>
      <w:rFonts w:ascii="Cambria" w:hAnsi="Cambria" w:cs="Cambria"/>
      <w:b/>
      <w:bCs/>
      <w:color w:val="7F7F7F"/>
      <w:sz w:val="20"/>
      <w:szCs w:val="20"/>
    </w:rPr>
  </w:style>
  <w:style w:type="paragraph" w:styleId="9">
    <w:name w:val="heading 9"/>
    <w:basedOn w:val="a6"/>
    <w:next w:val="a6"/>
    <w:link w:val="90"/>
    <w:uiPriority w:val="99"/>
    <w:qFormat/>
    <w:locked/>
    <w:rsid w:val="00E13528"/>
    <w:pPr>
      <w:spacing w:before="40" w:line="271" w:lineRule="auto"/>
      <w:ind w:firstLine="709"/>
      <w:jc w:val="both"/>
      <w:outlineLvl w:val="8"/>
    </w:pPr>
    <w:rPr>
      <w:rFonts w:ascii="Cambria" w:hAnsi="Cambria" w:cs="Cambria"/>
      <w:b/>
      <w:bCs/>
      <w:i/>
      <w:iCs/>
      <w:color w:val="7F7F7F"/>
      <w:sz w:val="18"/>
      <w:szCs w:val="18"/>
    </w:rPr>
  </w:style>
  <w:style w:type="character" w:default="1" w:styleId="a7">
    <w:name w:val="Default Paragraph Font"/>
    <w:uiPriority w:val="1"/>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1">
    <w:name w:val="Заголовок 1 Знак1"/>
    <w:basedOn w:val="a7"/>
    <w:link w:val="10"/>
    <w:uiPriority w:val="99"/>
    <w:locked/>
    <w:rsid w:val="001F3DF0"/>
    <w:rPr>
      <w:rFonts w:ascii="Times New Roman" w:hAnsi="Times New Roman" w:cs="Times New Roman"/>
      <w:b/>
      <w:bCs/>
      <w:color w:val="000000"/>
      <w:kern w:val="32"/>
      <w:sz w:val="32"/>
      <w:szCs w:val="32"/>
    </w:rPr>
  </w:style>
  <w:style w:type="character" w:customStyle="1" w:styleId="22">
    <w:name w:val="Заголовок 2 Знак"/>
    <w:aliases w:val="Подраздел Знак Знак"/>
    <w:basedOn w:val="a7"/>
    <w:link w:val="21"/>
    <w:uiPriority w:val="99"/>
    <w:locked/>
    <w:rsid w:val="001F3DF0"/>
    <w:rPr>
      <w:rFonts w:ascii="Times New Roman" w:hAnsi="Times New Roman" w:cs="Times New Roman"/>
      <w:b/>
      <w:bCs/>
      <w:color w:val="000000"/>
      <w:sz w:val="28"/>
      <w:szCs w:val="28"/>
    </w:rPr>
  </w:style>
  <w:style w:type="character" w:customStyle="1" w:styleId="31">
    <w:name w:val="Заголовок 3 Знак"/>
    <w:basedOn w:val="a7"/>
    <w:link w:val="30"/>
    <w:uiPriority w:val="99"/>
    <w:semiHidden/>
    <w:locked/>
    <w:rsid w:val="00E13528"/>
    <w:rPr>
      <w:rFonts w:ascii="Cambria" w:hAnsi="Cambria" w:cs="Cambria"/>
      <w:i/>
      <w:iCs/>
      <w:smallCaps/>
      <w:spacing w:val="5"/>
      <w:sz w:val="26"/>
      <w:szCs w:val="26"/>
    </w:rPr>
  </w:style>
  <w:style w:type="character" w:customStyle="1" w:styleId="41">
    <w:name w:val="Заголовок 4 Знак"/>
    <w:basedOn w:val="a7"/>
    <w:link w:val="40"/>
    <w:uiPriority w:val="99"/>
    <w:semiHidden/>
    <w:locked/>
    <w:rsid w:val="00E13528"/>
    <w:rPr>
      <w:rFonts w:ascii="Cambria" w:hAnsi="Cambria" w:cs="Cambria"/>
      <w:b/>
      <w:bCs/>
      <w:spacing w:val="5"/>
      <w:sz w:val="24"/>
      <w:szCs w:val="24"/>
    </w:rPr>
  </w:style>
  <w:style w:type="character" w:customStyle="1" w:styleId="50">
    <w:name w:val="Заголовок 5 Знак"/>
    <w:basedOn w:val="a7"/>
    <w:link w:val="5"/>
    <w:uiPriority w:val="99"/>
    <w:semiHidden/>
    <w:locked/>
    <w:rsid w:val="00E13528"/>
    <w:rPr>
      <w:rFonts w:ascii="Cambria" w:hAnsi="Cambria" w:cs="Cambria"/>
      <w:i/>
      <w:iCs/>
      <w:sz w:val="24"/>
      <w:szCs w:val="24"/>
    </w:rPr>
  </w:style>
  <w:style w:type="character" w:customStyle="1" w:styleId="60">
    <w:name w:val="Заголовок 6 Знак"/>
    <w:basedOn w:val="a7"/>
    <w:link w:val="6"/>
    <w:uiPriority w:val="99"/>
    <w:semiHidden/>
    <w:locked/>
    <w:rsid w:val="00E13528"/>
    <w:rPr>
      <w:rFonts w:ascii="Cambria" w:hAnsi="Cambria" w:cs="Cambria"/>
      <w:b/>
      <w:bCs/>
      <w:color w:val="595959"/>
      <w:spacing w:val="5"/>
      <w:shd w:val="clear" w:color="auto" w:fill="FFFFFF"/>
    </w:rPr>
  </w:style>
  <w:style w:type="character" w:customStyle="1" w:styleId="70">
    <w:name w:val="Заголовок 7 Знак"/>
    <w:basedOn w:val="a7"/>
    <w:link w:val="7"/>
    <w:uiPriority w:val="99"/>
    <w:semiHidden/>
    <w:locked/>
    <w:rsid w:val="00E13528"/>
    <w:rPr>
      <w:rFonts w:ascii="Cambria" w:hAnsi="Cambria" w:cs="Cambria"/>
      <w:b/>
      <w:bCs/>
      <w:i/>
      <w:iCs/>
      <w:color w:val="5A5A5A"/>
    </w:rPr>
  </w:style>
  <w:style w:type="character" w:customStyle="1" w:styleId="80">
    <w:name w:val="Заголовок 8 Знак"/>
    <w:basedOn w:val="a7"/>
    <w:link w:val="8"/>
    <w:uiPriority w:val="99"/>
    <w:locked/>
    <w:rsid w:val="00E13528"/>
    <w:rPr>
      <w:rFonts w:ascii="Cambria" w:hAnsi="Cambria" w:cs="Cambria"/>
      <w:b/>
      <w:bCs/>
      <w:color w:val="7F7F7F"/>
    </w:rPr>
  </w:style>
  <w:style w:type="character" w:customStyle="1" w:styleId="90">
    <w:name w:val="Заголовок 9 Знак"/>
    <w:basedOn w:val="a7"/>
    <w:link w:val="9"/>
    <w:uiPriority w:val="99"/>
    <w:semiHidden/>
    <w:locked/>
    <w:rsid w:val="00E13528"/>
    <w:rPr>
      <w:rFonts w:ascii="Cambria" w:hAnsi="Cambria" w:cs="Cambria"/>
      <w:b/>
      <w:bCs/>
      <w:i/>
      <w:iCs/>
      <w:color w:val="7F7F7F"/>
      <w:sz w:val="18"/>
      <w:szCs w:val="18"/>
    </w:rPr>
  </w:style>
  <w:style w:type="character" w:styleId="aa">
    <w:name w:val="Hyperlink"/>
    <w:basedOn w:val="a7"/>
    <w:uiPriority w:val="99"/>
    <w:rsid w:val="00FF667C"/>
    <w:rPr>
      <w:color w:val="000080"/>
      <w:u w:val="single"/>
    </w:rPr>
  </w:style>
  <w:style w:type="character" w:customStyle="1" w:styleId="23">
    <w:name w:val="Сноска (2)_"/>
    <w:link w:val="24"/>
    <w:uiPriority w:val="99"/>
    <w:locked/>
    <w:rsid w:val="00FF667C"/>
    <w:rPr>
      <w:rFonts w:ascii="Times New Roman" w:hAnsi="Times New Roman" w:cs="Times New Roman"/>
      <w:spacing w:val="0"/>
      <w:sz w:val="12"/>
      <w:szCs w:val="12"/>
    </w:rPr>
  </w:style>
  <w:style w:type="character" w:customStyle="1" w:styleId="32">
    <w:name w:val="Сноска (3)_"/>
    <w:link w:val="33"/>
    <w:uiPriority w:val="99"/>
    <w:locked/>
    <w:rsid w:val="00FF667C"/>
    <w:rPr>
      <w:rFonts w:ascii="Times New Roman" w:hAnsi="Times New Roman" w:cs="Times New Roman"/>
      <w:spacing w:val="0"/>
      <w:sz w:val="21"/>
      <w:szCs w:val="21"/>
    </w:rPr>
  </w:style>
  <w:style w:type="character" w:customStyle="1" w:styleId="ab">
    <w:name w:val="Сноска_"/>
    <w:link w:val="ac"/>
    <w:uiPriority w:val="99"/>
    <w:locked/>
    <w:rsid w:val="00FF667C"/>
    <w:rPr>
      <w:rFonts w:ascii="Times New Roman" w:hAnsi="Times New Roman" w:cs="Times New Roman"/>
      <w:spacing w:val="0"/>
      <w:sz w:val="21"/>
      <w:szCs w:val="21"/>
    </w:rPr>
  </w:style>
  <w:style w:type="character" w:customStyle="1" w:styleId="ad">
    <w:name w:val="Сноска + Полужирный"/>
    <w:uiPriority w:val="99"/>
    <w:rsid w:val="00FF667C"/>
    <w:rPr>
      <w:rFonts w:ascii="Times New Roman" w:hAnsi="Times New Roman" w:cs="Times New Roman"/>
      <w:b/>
      <w:bCs/>
      <w:spacing w:val="0"/>
      <w:sz w:val="21"/>
      <w:szCs w:val="21"/>
    </w:rPr>
  </w:style>
  <w:style w:type="character" w:customStyle="1" w:styleId="42">
    <w:name w:val="Сноска (4)_"/>
    <w:link w:val="43"/>
    <w:uiPriority w:val="99"/>
    <w:locked/>
    <w:rsid w:val="00FF667C"/>
    <w:rPr>
      <w:rFonts w:ascii="Times New Roman" w:hAnsi="Times New Roman" w:cs="Times New Roman"/>
      <w:spacing w:val="0"/>
      <w:sz w:val="17"/>
      <w:szCs w:val="17"/>
    </w:rPr>
  </w:style>
  <w:style w:type="character" w:customStyle="1" w:styleId="44">
    <w:name w:val="Заголовок №4_"/>
    <w:link w:val="45"/>
    <w:uiPriority w:val="99"/>
    <w:locked/>
    <w:rsid w:val="00FF667C"/>
    <w:rPr>
      <w:rFonts w:ascii="Times New Roman" w:hAnsi="Times New Roman" w:cs="Times New Roman"/>
      <w:spacing w:val="0"/>
      <w:sz w:val="21"/>
      <w:szCs w:val="21"/>
    </w:rPr>
  </w:style>
  <w:style w:type="character" w:customStyle="1" w:styleId="46">
    <w:name w:val="Заголовок №4 + Не полужирный"/>
    <w:uiPriority w:val="99"/>
    <w:rsid w:val="00FF667C"/>
    <w:rPr>
      <w:rFonts w:ascii="Times New Roman" w:hAnsi="Times New Roman" w:cs="Times New Roman"/>
      <w:b/>
      <w:bCs/>
      <w:spacing w:val="0"/>
      <w:sz w:val="21"/>
      <w:szCs w:val="21"/>
    </w:rPr>
  </w:style>
  <w:style w:type="character" w:customStyle="1" w:styleId="25">
    <w:name w:val="Основной текст (2)_"/>
    <w:link w:val="26"/>
    <w:uiPriority w:val="99"/>
    <w:locked/>
    <w:rsid w:val="00FF667C"/>
    <w:rPr>
      <w:rFonts w:ascii="Times New Roman" w:hAnsi="Times New Roman" w:cs="Times New Roman"/>
      <w:spacing w:val="0"/>
      <w:sz w:val="23"/>
      <w:szCs w:val="23"/>
    </w:rPr>
  </w:style>
  <w:style w:type="character" w:customStyle="1" w:styleId="12">
    <w:name w:val="Заголовок №1_"/>
    <w:link w:val="13"/>
    <w:uiPriority w:val="99"/>
    <w:locked/>
    <w:rsid w:val="00FF667C"/>
    <w:rPr>
      <w:rFonts w:ascii="Times New Roman" w:hAnsi="Times New Roman" w:cs="Times New Roman"/>
      <w:spacing w:val="0"/>
      <w:sz w:val="51"/>
      <w:szCs w:val="51"/>
    </w:rPr>
  </w:style>
  <w:style w:type="character" w:customStyle="1" w:styleId="34">
    <w:name w:val="Основной текст (3)_"/>
    <w:link w:val="35"/>
    <w:uiPriority w:val="99"/>
    <w:locked/>
    <w:rsid w:val="00FF667C"/>
    <w:rPr>
      <w:rFonts w:ascii="Times New Roman" w:hAnsi="Times New Roman" w:cs="Times New Roman"/>
      <w:spacing w:val="0"/>
      <w:sz w:val="27"/>
      <w:szCs w:val="27"/>
    </w:rPr>
  </w:style>
  <w:style w:type="character" w:customStyle="1" w:styleId="ae">
    <w:name w:val="Основной текст_"/>
    <w:link w:val="71"/>
    <w:uiPriority w:val="99"/>
    <w:locked/>
    <w:rsid w:val="00FF667C"/>
    <w:rPr>
      <w:rFonts w:ascii="Times New Roman" w:hAnsi="Times New Roman" w:cs="Times New Roman"/>
      <w:spacing w:val="0"/>
      <w:sz w:val="21"/>
      <w:szCs w:val="21"/>
    </w:rPr>
  </w:style>
  <w:style w:type="character" w:customStyle="1" w:styleId="220">
    <w:name w:val="Заголовок №2 (2)_"/>
    <w:link w:val="221"/>
    <w:uiPriority w:val="99"/>
    <w:locked/>
    <w:rsid w:val="00FF667C"/>
    <w:rPr>
      <w:rFonts w:ascii="Times New Roman" w:hAnsi="Times New Roman" w:cs="Times New Roman"/>
      <w:spacing w:val="0"/>
      <w:sz w:val="27"/>
      <w:szCs w:val="27"/>
    </w:rPr>
  </w:style>
  <w:style w:type="character" w:customStyle="1" w:styleId="af">
    <w:name w:val="Колонтитул_"/>
    <w:link w:val="af0"/>
    <w:uiPriority w:val="99"/>
    <w:locked/>
    <w:rsid w:val="00FF667C"/>
    <w:rPr>
      <w:rFonts w:ascii="Times New Roman" w:hAnsi="Times New Roman" w:cs="Times New Roman"/>
      <w:sz w:val="20"/>
      <w:szCs w:val="20"/>
    </w:rPr>
  </w:style>
  <w:style w:type="character" w:customStyle="1" w:styleId="100">
    <w:name w:val="Колонтитул + 10"/>
    <w:aliases w:val="5 pt"/>
    <w:uiPriority w:val="99"/>
    <w:rsid w:val="00FF667C"/>
    <w:rPr>
      <w:rFonts w:ascii="Times New Roman" w:hAnsi="Times New Roman" w:cs="Times New Roman"/>
      <w:spacing w:val="0"/>
      <w:sz w:val="21"/>
      <w:szCs w:val="21"/>
    </w:rPr>
  </w:style>
  <w:style w:type="character" w:customStyle="1" w:styleId="27">
    <w:name w:val="Оглавление 2 Знак"/>
    <w:link w:val="28"/>
    <w:uiPriority w:val="99"/>
    <w:locked/>
    <w:rsid w:val="00FF667C"/>
    <w:rPr>
      <w:rFonts w:ascii="Calibri" w:hAnsi="Calibri" w:cs="Calibri"/>
      <w:b/>
      <w:bCs/>
      <w:color w:val="000000"/>
    </w:rPr>
  </w:style>
  <w:style w:type="character" w:customStyle="1" w:styleId="47">
    <w:name w:val="Основной текст (4)_"/>
    <w:link w:val="410"/>
    <w:uiPriority w:val="99"/>
    <w:locked/>
    <w:rsid w:val="00FF667C"/>
    <w:rPr>
      <w:rFonts w:ascii="Times New Roman" w:hAnsi="Times New Roman" w:cs="Times New Roman"/>
      <w:spacing w:val="0"/>
      <w:sz w:val="21"/>
      <w:szCs w:val="21"/>
    </w:rPr>
  </w:style>
  <w:style w:type="character" w:customStyle="1" w:styleId="14">
    <w:name w:val="Основной текст1"/>
    <w:uiPriority w:val="99"/>
    <w:rsid w:val="00FF667C"/>
    <w:rPr>
      <w:rFonts w:ascii="Times New Roman" w:hAnsi="Times New Roman" w:cs="Times New Roman"/>
      <w:spacing w:val="0"/>
      <w:sz w:val="21"/>
      <w:szCs w:val="21"/>
      <w:u w:val="single"/>
      <w:lang w:val="en-US"/>
    </w:rPr>
  </w:style>
  <w:style w:type="character" w:customStyle="1" w:styleId="29">
    <w:name w:val="Основной текст2"/>
    <w:basedOn w:val="ae"/>
    <w:uiPriority w:val="99"/>
    <w:rsid w:val="00FF667C"/>
    <w:rPr>
      <w:rFonts w:ascii="Times New Roman" w:hAnsi="Times New Roman" w:cs="Times New Roman"/>
      <w:spacing w:val="0"/>
      <w:sz w:val="21"/>
      <w:szCs w:val="21"/>
    </w:rPr>
  </w:style>
  <w:style w:type="character" w:customStyle="1" w:styleId="af1">
    <w:name w:val="Основной текст + Полужирный"/>
    <w:uiPriority w:val="99"/>
    <w:rsid w:val="00FF667C"/>
    <w:rPr>
      <w:rFonts w:ascii="Times New Roman" w:hAnsi="Times New Roman" w:cs="Times New Roman"/>
      <w:b/>
      <w:bCs/>
      <w:spacing w:val="0"/>
      <w:sz w:val="21"/>
      <w:szCs w:val="21"/>
    </w:rPr>
  </w:style>
  <w:style w:type="character" w:customStyle="1" w:styleId="411">
    <w:name w:val="Заголовок №4 + Не полужирный1"/>
    <w:uiPriority w:val="99"/>
    <w:rsid w:val="00FF667C"/>
    <w:rPr>
      <w:rFonts w:ascii="Times New Roman" w:hAnsi="Times New Roman" w:cs="Times New Roman"/>
      <w:b/>
      <w:bCs/>
      <w:spacing w:val="0"/>
      <w:sz w:val="21"/>
      <w:szCs w:val="21"/>
    </w:rPr>
  </w:style>
  <w:style w:type="character" w:customStyle="1" w:styleId="15">
    <w:name w:val="Основной текст + Полужирный15"/>
    <w:uiPriority w:val="99"/>
    <w:rsid w:val="00FF667C"/>
    <w:rPr>
      <w:rFonts w:ascii="Times New Roman" w:hAnsi="Times New Roman" w:cs="Times New Roman"/>
      <w:b/>
      <w:bCs/>
      <w:spacing w:val="0"/>
      <w:sz w:val="21"/>
      <w:szCs w:val="21"/>
    </w:rPr>
  </w:style>
  <w:style w:type="character" w:customStyle="1" w:styleId="48">
    <w:name w:val="Основной текст (4) + Не полужирный"/>
    <w:uiPriority w:val="99"/>
    <w:rsid w:val="00FF667C"/>
    <w:rPr>
      <w:rFonts w:ascii="Times New Roman" w:hAnsi="Times New Roman" w:cs="Times New Roman"/>
      <w:b/>
      <w:bCs/>
      <w:spacing w:val="0"/>
      <w:sz w:val="21"/>
      <w:szCs w:val="21"/>
    </w:rPr>
  </w:style>
  <w:style w:type="character" w:customStyle="1" w:styleId="51">
    <w:name w:val="Основной текст (5)_"/>
    <w:link w:val="52"/>
    <w:uiPriority w:val="99"/>
    <w:locked/>
    <w:rsid w:val="00FF667C"/>
    <w:rPr>
      <w:rFonts w:ascii="Times New Roman" w:hAnsi="Times New Roman" w:cs="Times New Roman"/>
      <w:sz w:val="21"/>
      <w:szCs w:val="21"/>
    </w:rPr>
  </w:style>
  <w:style w:type="character" w:customStyle="1" w:styleId="53">
    <w:name w:val="Основной текст (5) + Не курсив"/>
    <w:uiPriority w:val="99"/>
    <w:rsid w:val="00FF667C"/>
    <w:rPr>
      <w:rFonts w:ascii="Times New Roman" w:hAnsi="Times New Roman" w:cs="Times New Roman"/>
      <w:i/>
      <w:iCs/>
      <w:spacing w:val="0"/>
      <w:sz w:val="21"/>
      <w:szCs w:val="21"/>
    </w:rPr>
  </w:style>
  <w:style w:type="character" w:customStyle="1" w:styleId="450">
    <w:name w:val="Основной текст (4) + Не полужирный5"/>
    <w:uiPriority w:val="99"/>
    <w:rsid w:val="00FF667C"/>
    <w:rPr>
      <w:rFonts w:ascii="Times New Roman" w:hAnsi="Times New Roman" w:cs="Times New Roman"/>
      <w:b/>
      <w:bCs/>
      <w:spacing w:val="0"/>
      <w:sz w:val="21"/>
      <w:szCs w:val="21"/>
    </w:rPr>
  </w:style>
  <w:style w:type="character" w:customStyle="1" w:styleId="140">
    <w:name w:val="Основной текст + Полужирный14"/>
    <w:uiPriority w:val="99"/>
    <w:rsid w:val="00FF667C"/>
    <w:rPr>
      <w:rFonts w:ascii="Times New Roman" w:hAnsi="Times New Roman" w:cs="Times New Roman"/>
      <w:b/>
      <w:bCs/>
      <w:spacing w:val="0"/>
      <w:sz w:val="21"/>
      <w:szCs w:val="21"/>
    </w:rPr>
  </w:style>
  <w:style w:type="character" w:customStyle="1" w:styleId="440">
    <w:name w:val="Основной текст (4) + Не полужирный4"/>
    <w:uiPriority w:val="99"/>
    <w:rsid w:val="00FF667C"/>
    <w:rPr>
      <w:rFonts w:ascii="Times New Roman" w:hAnsi="Times New Roman" w:cs="Times New Roman"/>
      <w:b/>
      <w:bCs/>
      <w:spacing w:val="0"/>
      <w:sz w:val="21"/>
      <w:szCs w:val="21"/>
    </w:rPr>
  </w:style>
  <w:style w:type="character" w:customStyle="1" w:styleId="61">
    <w:name w:val="Основной текст (6)_"/>
    <w:link w:val="62"/>
    <w:uiPriority w:val="99"/>
    <w:locked/>
    <w:rsid w:val="00FF667C"/>
    <w:rPr>
      <w:rFonts w:ascii="Times New Roman" w:hAnsi="Times New Roman" w:cs="Times New Roman"/>
      <w:sz w:val="20"/>
      <w:szCs w:val="20"/>
    </w:rPr>
  </w:style>
  <w:style w:type="character" w:customStyle="1" w:styleId="54">
    <w:name w:val="Основной текст (5) + Не курсив4"/>
    <w:uiPriority w:val="99"/>
    <w:rsid w:val="00FF667C"/>
    <w:rPr>
      <w:rFonts w:ascii="Times New Roman" w:hAnsi="Times New Roman" w:cs="Times New Roman"/>
      <w:i/>
      <w:iCs/>
      <w:spacing w:val="0"/>
      <w:sz w:val="21"/>
      <w:szCs w:val="21"/>
    </w:rPr>
  </w:style>
  <w:style w:type="character" w:customStyle="1" w:styleId="55">
    <w:name w:val="Основной текст (5) + Полужирный"/>
    <w:uiPriority w:val="99"/>
    <w:rsid w:val="00FF667C"/>
    <w:rPr>
      <w:rFonts w:ascii="Times New Roman" w:hAnsi="Times New Roman" w:cs="Times New Roman"/>
      <w:b/>
      <w:bCs/>
      <w:spacing w:val="0"/>
      <w:sz w:val="21"/>
      <w:szCs w:val="21"/>
    </w:rPr>
  </w:style>
  <w:style w:type="character" w:customStyle="1" w:styleId="af2">
    <w:name w:val="Основной текст + Курсив"/>
    <w:uiPriority w:val="99"/>
    <w:rsid w:val="00FF667C"/>
    <w:rPr>
      <w:rFonts w:ascii="Times New Roman" w:hAnsi="Times New Roman" w:cs="Times New Roman"/>
      <w:i/>
      <w:iCs/>
      <w:spacing w:val="0"/>
      <w:sz w:val="21"/>
      <w:szCs w:val="21"/>
    </w:rPr>
  </w:style>
  <w:style w:type="character" w:customStyle="1" w:styleId="130">
    <w:name w:val="Основной текст + Полужирный13"/>
    <w:uiPriority w:val="99"/>
    <w:rsid w:val="00FF667C"/>
    <w:rPr>
      <w:rFonts w:ascii="Times New Roman" w:hAnsi="Times New Roman" w:cs="Times New Roman"/>
      <w:b/>
      <w:bCs/>
      <w:spacing w:val="0"/>
      <w:sz w:val="21"/>
      <w:szCs w:val="21"/>
    </w:rPr>
  </w:style>
  <w:style w:type="character" w:customStyle="1" w:styleId="430">
    <w:name w:val="Основной текст (4) + Не полужирный3"/>
    <w:uiPriority w:val="99"/>
    <w:rsid w:val="00FF667C"/>
    <w:rPr>
      <w:rFonts w:ascii="Times New Roman" w:hAnsi="Times New Roman" w:cs="Times New Roman"/>
      <w:b/>
      <w:bCs/>
      <w:spacing w:val="0"/>
      <w:sz w:val="21"/>
      <w:szCs w:val="21"/>
    </w:rPr>
  </w:style>
  <w:style w:type="character" w:customStyle="1" w:styleId="530">
    <w:name w:val="Основной текст (5) + Не курсив3"/>
    <w:uiPriority w:val="99"/>
    <w:rsid w:val="00FF667C"/>
    <w:rPr>
      <w:rFonts w:ascii="Times New Roman" w:hAnsi="Times New Roman" w:cs="Times New Roman"/>
      <w:i/>
      <w:iCs/>
      <w:spacing w:val="0"/>
      <w:sz w:val="21"/>
      <w:szCs w:val="21"/>
    </w:rPr>
  </w:style>
  <w:style w:type="character" w:customStyle="1" w:styleId="520">
    <w:name w:val="Основной текст (5) + Полужирный2"/>
    <w:aliases w:val="Не курсив"/>
    <w:uiPriority w:val="99"/>
    <w:rsid w:val="00FF667C"/>
    <w:rPr>
      <w:rFonts w:ascii="Times New Roman" w:hAnsi="Times New Roman" w:cs="Times New Roman"/>
      <w:b/>
      <w:bCs/>
      <w:i/>
      <w:iCs/>
      <w:spacing w:val="0"/>
      <w:sz w:val="21"/>
      <w:szCs w:val="21"/>
    </w:rPr>
  </w:style>
  <w:style w:type="character" w:customStyle="1" w:styleId="72">
    <w:name w:val="Основной текст (7)_"/>
    <w:link w:val="73"/>
    <w:uiPriority w:val="99"/>
    <w:locked/>
    <w:rsid w:val="00FF667C"/>
    <w:rPr>
      <w:rFonts w:ascii="Times New Roman" w:hAnsi="Times New Roman" w:cs="Times New Roman"/>
      <w:spacing w:val="0"/>
      <w:sz w:val="21"/>
      <w:szCs w:val="21"/>
    </w:rPr>
  </w:style>
  <w:style w:type="character" w:customStyle="1" w:styleId="74">
    <w:name w:val="Основной текст (7) + Не полужирный"/>
    <w:uiPriority w:val="99"/>
    <w:rsid w:val="00FF667C"/>
    <w:rPr>
      <w:rFonts w:ascii="Times New Roman" w:hAnsi="Times New Roman" w:cs="Times New Roman"/>
      <w:b/>
      <w:bCs/>
      <w:spacing w:val="0"/>
      <w:sz w:val="21"/>
      <w:szCs w:val="21"/>
    </w:rPr>
  </w:style>
  <w:style w:type="character" w:customStyle="1" w:styleId="36">
    <w:name w:val="Заголовок №3_"/>
    <w:link w:val="310"/>
    <w:uiPriority w:val="99"/>
    <w:locked/>
    <w:rsid w:val="00FF667C"/>
    <w:rPr>
      <w:rFonts w:ascii="Times New Roman" w:hAnsi="Times New Roman" w:cs="Times New Roman"/>
      <w:spacing w:val="0"/>
      <w:sz w:val="21"/>
      <w:szCs w:val="21"/>
    </w:rPr>
  </w:style>
  <w:style w:type="character" w:customStyle="1" w:styleId="37">
    <w:name w:val="Основной текст3"/>
    <w:uiPriority w:val="99"/>
    <w:rsid w:val="00FF667C"/>
    <w:rPr>
      <w:rFonts w:ascii="Times New Roman" w:hAnsi="Times New Roman" w:cs="Times New Roman"/>
      <w:spacing w:val="0"/>
      <w:sz w:val="21"/>
      <w:szCs w:val="21"/>
      <w:u w:val="single"/>
    </w:rPr>
  </w:style>
  <w:style w:type="character" w:customStyle="1" w:styleId="81">
    <w:name w:val="Основной текст (8)_"/>
    <w:link w:val="82"/>
    <w:uiPriority w:val="99"/>
    <w:locked/>
    <w:rsid w:val="00FF667C"/>
    <w:rPr>
      <w:rFonts w:ascii="Times New Roman" w:hAnsi="Times New Roman" w:cs="Times New Roman"/>
      <w:spacing w:val="0"/>
      <w:sz w:val="12"/>
      <w:szCs w:val="12"/>
    </w:rPr>
  </w:style>
  <w:style w:type="character" w:customStyle="1" w:styleId="38">
    <w:name w:val="Основной текст + Курсив3"/>
    <w:uiPriority w:val="99"/>
    <w:rsid w:val="00FF667C"/>
    <w:rPr>
      <w:rFonts w:ascii="Times New Roman" w:hAnsi="Times New Roman" w:cs="Times New Roman"/>
      <w:i/>
      <w:iCs/>
      <w:spacing w:val="0"/>
      <w:sz w:val="21"/>
      <w:szCs w:val="21"/>
    </w:rPr>
  </w:style>
  <w:style w:type="character" w:customStyle="1" w:styleId="521">
    <w:name w:val="Основной текст (5) + Не курсив2"/>
    <w:uiPriority w:val="99"/>
    <w:rsid w:val="00FF667C"/>
    <w:rPr>
      <w:rFonts w:ascii="Times New Roman" w:hAnsi="Times New Roman" w:cs="Times New Roman"/>
      <w:i/>
      <w:iCs/>
      <w:spacing w:val="0"/>
      <w:sz w:val="21"/>
      <w:szCs w:val="21"/>
    </w:rPr>
  </w:style>
  <w:style w:type="character" w:customStyle="1" w:styleId="2a">
    <w:name w:val="Подпись к таблице (2)_"/>
    <w:link w:val="2b"/>
    <w:uiPriority w:val="99"/>
    <w:locked/>
    <w:rsid w:val="00FF667C"/>
    <w:rPr>
      <w:rFonts w:ascii="Times New Roman" w:hAnsi="Times New Roman" w:cs="Times New Roman"/>
      <w:spacing w:val="0"/>
      <w:sz w:val="21"/>
      <w:szCs w:val="21"/>
    </w:rPr>
  </w:style>
  <w:style w:type="character" w:customStyle="1" w:styleId="2c">
    <w:name w:val="Основной текст + Курсив2"/>
    <w:uiPriority w:val="99"/>
    <w:rsid w:val="00FF667C"/>
    <w:rPr>
      <w:rFonts w:ascii="Times New Roman" w:hAnsi="Times New Roman" w:cs="Times New Roman"/>
      <w:i/>
      <w:iCs/>
      <w:spacing w:val="0"/>
      <w:sz w:val="21"/>
      <w:szCs w:val="21"/>
    </w:rPr>
  </w:style>
  <w:style w:type="character" w:customStyle="1" w:styleId="510">
    <w:name w:val="Основной текст (5) + Не курсив1"/>
    <w:uiPriority w:val="99"/>
    <w:rsid w:val="00FF667C"/>
    <w:rPr>
      <w:rFonts w:ascii="Times New Roman" w:hAnsi="Times New Roman" w:cs="Times New Roman"/>
      <w:i/>
      <w:iCs/>
      <w:spacing w:val="0"/>
      <w:sz w:val="21"/>
      <w:szCs w:val="21"/>
    </w:rPr>
  </w:style>
  <w:style w:type="character" w:customStyle="1" w:styleId="320">
    <w:name w:val="Заголовок №3 (2)_"/>
    <w:link w:val="321"/>
    <w:uiPriority w:val="99"/>
    <w:locked/>
    <w:rsid w:val="00FF667C"/>
    <w:rPr>
      <w:rFonts w:ascii="Times New Roman" w:hAnsi="Times New Roman" w:cs="Times New Roman"/>
      <w:spacing w:val="0"/>
      <w:sz w:val="22"/>
      <w:szCs w:val="22"/>
    </w:rPr>
  </w:style>
  <w:style w:type="character" w:customStyle="1" w:styleId="3210">
    <w:name w:val="Заголовок №3 (2) + 10"/>
    <w:aliases w:val="5 pt2"/>
    <w:uiPriority w:val="99"/>
    <w:rsid w:val="00FF667C"/>
    <w:rPr>
      <w:rFonts w:ascii="Times New Roman" w:hAnsi="Times New Roman" w:cs="Times New Roman"/>
      <w:spacing w:val="0"/>
      <w:sz w:val="21"/>
      <w:szCs w:val="21"/>
    </w:rPr>
  </w:style>
  <w:style w:type="character" w:customStyle="1" w:styleId="32101">
    <w:name w:val="Заголовок №3 (2) + 101"/>
    <w:aliases w:val="5 pt1,Не малые прописные"/>
    <w:uiPriority w:val="99"/>
    <w:rsid w:val="00FF667C"/>
    <w:rPr>
      <w:rFonts w:ascii="Times New Roman" w:hAnsi="Times New Roman" w:cs="Times New Roman"/>
      <w:smallCaps/>
      <w:spacing w:val="0"/>
      <w:sz w:val="21"/>
      <w:szCs w:val="21"/>
    </w:rPr>
  </w:style>
  <w:style w:type="character" w:customStyle="1" w:styleId="120">
    <w:name w:val="Основной текст + Полужирный12"/>
    <w:uiPriority w:val="99"/>
    <w:rsid w:val="00FF667C"/>
    <w:rPr>
      <w:rFonts w:ascii="Times New Roman" w:hAnsi="Times New Roman" w:cs="Times New Roman"/>
      <w:b/>
      <w:bCs/>
      <w:spacing w:val="0"/>
      <w:sz w:val="21"/>
      <w:szCs w:val="21"/>
    </w:rPr>
  </w:style>
  <w:style w:type="character" w:customStyle="1" w:styleId="110">
    <w:name w:val="Основной текст + Полужирный11"/>
    <w:uiPriority w:val="99"/>
    <w:rsid w:val="00FF667C"/>
    <w:rPr>
      <w:rFonts w:ascii="Times New Roman" w:hAnsi="Times New Roman" w:cs="Times New Roman"/>
      <w:b/>
      <w:bCs/>
      <w:spacing w:val="0"/>
      <w:sz w:val="21"/>
      <w:szCs w:val="21"/>
    </w:rPr>
  </w:style>
  <w:style w:type="character" w:customStyle="1" w:styleId="511">
    <w:name w:val="Основной текст (5) + Полужирный1"/>
    <w:aliases w:val="Не курсив1"/>
    <w:uiPriority w:val="99"/>
    <w:rsid w:val="00FF667C"/>
    <w:rPr>
      <w:rFonts w:ascii="Times New Roman" w:hAnsi="Times New Roman" w:cs="Times New Roman"/>
      <w:b/>
      <w:bCs/>
      <w:i/>
      <w:iCs/>
      <w:spacing w:val="0"/>
      <w:sz w:val="21"/>
      <w:szCs w:val="21"/>
    </w:rPr>
  </w:style>
  <w:style w:type="character" w:customStyle="1" w:styleId="91">
    <w:name w:val="Основной текст (9)_"/>
    <w:link w:val="92"/>
    <w:uiPriority w:val="99"/>
    <w:locked/>
    <w:rsid w:val="00FF667C"/>
    <w:rPr>
      <w:rFonts w:ascii="Times New Roman" w:hAnsi="Times New Roman" w:cs="Times New Roman"/>
      <w:spacing w:val="0"/>
      <w:sz w:val="19"/>
      <w:szCs w:val="19"/>
    </w:rPr>
  </w:style>
  <w:style w:type="character" w:customStyle="1" w:styleId="16">
    <w:name w:val="Основной текст + Курсив1"/>
    <w:uiPriority w:val="99"/>
    <w:rsid w:val="00FF667C"/>
    <w:rPr>
      <w:rFonts w:ascii="Times New Roman" w:hAnsi="Times New Roman" w:cs="Times New Roman"/>
      <w:i/>
      <w:iCs/>
      <w:spacing w:val="0"/>
      <w:sz w:val="21"/>
      <w:szCs w:val="21"/>
    </w:rPr>
  </w:style>
  <w:style w:type="character" w:customStyle="1" w:styleId="101">
    <w:name w:val="Основной текст (10)_"/>
    <w:link w:val="1010"/>
    <w:uiPriority w:val="99"/>
    <w:locked/>
    <w:rsid w:val="00FF667C"/>
    <w:rPr>
      <w:rFonts w:ascii="Times New Roman" w:hAnsi="Times New Roman" w:cs="Times New Roman"/>
      <w:spacing w:val="0"/>
      <w:sz w:val="19"/>
      <w:szCs w:val="19"/>
    </w:rPr>
  </w:style>
  <w:style w:type="character" w:customStyle="1" w:styleId="420">
    <w:name w:val="Заголовок №4 (2)_"/>
    <w:link w:val="421"/>
    <w:uiPriority w:val="99"/>
    <w:locked/>
    <w:rsid w:val="00FF667C"/>
    <w:rPr>
      <w:rFonts w:ascii="Times New Roman" w:hAnsi="Times New Roman" w:cs="Times New Roman"/>
      <w:spacing w:val="0"/>
      <w:sz w:val="21"/>
      <w:szCs w:val="21"/>
    </w:rPr>
  </w:style>
  <w:style w:type="character" w:customStyle="1" w:styleId="421pt">
    <w:name w:val="Заголовок №4 (2) + Интервал 1 pt"/>
    <w:uiPriority w:val="99"/>
    <w:rsid w:val="00FF667C"/>
    <w:rPr>
      <w:rFonts w:ascii="Times New Roman" w:hAnsi="Times New Roman" w:cs="Times New Roman"/>
      <w:spacing w:val="30"/>
      <w:sz w:val="21"/>
      <w:szCs w:val="21"/>
    </w:rPr>
  </w:style>
  <w:style w:type="character" w:customStyle="1" w:styleId="af3">
    <w:name w:val="Подпись к таблице_"/>
    <w:link w:val="17"/>
    <w:uiPriority w:val="99"/>
    <w:locked/>
    <w:rsid w:val="00FF667C"/>
    <w:rPr>
      <w:rFonts w:ascii="Times New Roman" w:hAnsi="Times New Roman" w:cs="Times New Roman"/>
      <w:spacing w:val="0"/>
      <w:sz w:val="21"/>
      <w:szCs w:val="21"/>
    </w:rPr>
  </w:style>
  <w:style w:type="character" w:customStyle="1" w:styleId="af4">
    <w:name w:val="Подпись к таблице"/>
    <w:uiPriority w:val="99"/>
    <w:rsid w:val="00FF667C"/>
    <w:rPr>
      <w:rFonts w:ascii="Times New Roman" w:hAnsi="Times New Roman" w:cs="Times New Roman"/>
      <w:spacing w:val="0"/>
      <w:sz w:val="21"/>
      <w:szCs w:val="21"/>
      <w:u w:val="single"/>
    </w:rPr>
  </w:style>
  <w:style w:type="character" w:customStyle="1" w:styleId="111">
    <w:name w:val="Основной текст (11)_"/>
    <w:link w:val="1110"/>
    <w:uiPriority w:val="99"/>
    <w:locked/>
    <w:rsid w:val="00FF667C"/>
    <w:rPr>
      <w:rFonts w:ascii="Times New Roman" w:hAnsi="Times New Roman" w:cs="Times New Roman"/>
      <w:spacing w:val="0"/>
      <w:sz w:val="23"/>
      <w:szCs w:val="23"/>
    </w:rPr>
  </w:style>
  <w:style w:type="character" w:customStyle="1" w:styleId="39">
    <w:name w:val="Заголовок №3"/>
    <w:uiPriority w:val="99"/>
    <w:rsid w:val="00FF667C"/>
    <w:rPr>
      <w:rFonts w:ascii="Times New Roman" w:hAnsi="Times New Roman" w:cs="Times New Roman"/>
      <w:spacing w:val="0"/>
      <w:sz w:val="21"/>
      <w:szCs w:val="21"/>
      <w:u w:val="single"/>
    </w:rPr>
  </w:style>
  <w:style w:type="character" w:customStyle="1" w:styleId="102">
    <w:name w:val="Основной текст (10)"/>
    <w:uiPriority w:val="99"/>
    <w:rsid w:val="00FF667C"/>
    <w:rPr>
      <w:rFonts w:ascii="Times New Roman" w:hAnsi="Times New Roman" w:cs="Times New Roman"/>
      <w:spacing w:val="0"/>
      <w:sz w:val="19"/>
      <w:szCs w:val="19"/>
      <w:u w:val="single"/>
    </w:rPr>
  </w:style>
  <w:style w:type="character" w:customStyle="1" w:styleId="112">
    <w:name w:val="Основной текст (11)"/>
    <w:uiPriority w:val="99"/>
    <w:rsid w:val="00FF667C"/>
    <w:rPr>
      <w:rFonts w:ascii="Times New Roman" w:hAnsi="Times New Roman" w:cs="Times New Roman"/>
      <w:spacing w:val="0"/>
      <w:sz w:val="23"/>
      <w:szCs w:val="23"/>
      <w:u w:val="single"/>
    </w:rPr>
  </w:style>
  <w:style w:type="character" w:customStyle="1" w:styleId="330">
    <w:name w:val="Заголовок №3 (3)_"/>
    <w:link w:val="331"/>
    <w:uiPriority w:val="99"/>
    <w:locked/>
    <w:rsid w:val="00FF667C"/>
    <w:rPr>
      <w:rFonts w:ascii="Times New Roman" w:hAnsi="Times New Roman" w:cs="Times New Roman"/>
      <w:spacing w:val="0"/>
      <w:sz w:val="19"/>
      <w:szCs w:val="19"/>
    </w:rPr>
  </w:style>
  <w:style w:type="character" w:customStyle="1" w:styleId="2d">
    <w:name w:val="Заголовок №2_"/>
    <w:link w:val="2e"/>
    <w:uiPriority w:val="99"/>
    <w:locked/>
    <w:rsid w:val="00FF667C"/>
    <w:rPr>
      <w:rFonts w:ascii="Times New Roman" w:hAnsi="Times New Roman" w:cs="Times New Roman"/>
      <w:spacing w:val="0"/>
      <w:sz w:val="24"/>
      <w:szCs w:val="24"/>
    </w:rPr>
  </w:style>
  <w:style w:type="character" w:customStyle="1" w:styleId="49">
    <w:name w:val="Основной текст4"/>
    <w:uiPriority w:val="99"/>
    <w:rsid w:val="00FF667C"/>
    <w:rPr>
      <w:rFonts w:ascii="Times New Roman" w:hAnsi="Times New Roman" w:cs="Times New Roman"/>
      <w:spacing w:val="0"/>
      <w:sz w:val="21"/>
      <w:szCs w:val="21"/>
      <w:u w:val="single"/>
      <w:lang w:val="en-US"/>
    </w:rPr>
  </w:style>
  <w:style w:type="character" w:customStyle="1" w:styleId="56">
    <w:name w:val="Основной текст5"/>
    <w:basedOn w:val="ae"/>
    <w:uiPriority w:val="99"/>
    <w:rsid w:val="00FF667C"/>
    <w:rPr>
      <w:rFonts w:ascii="Times New Roman" w:hAnsi="Times New Roman" w:cs="Times New Roman"/>
      <w:spacing w:val="0"/>
      <w:sz w:val="21"/>
      <w:szCs w:val="21"/>
    </w:rPr>
  </w:style>
  <w:style w:type="character" w:customStyle="1" w:styleId="103">
    <w:name w:val="Основной текст + Полужирный10"/>
    <w:uiPriority w:val="99"/>
    <w:rsid w:val="00FF667C"/>
    <w:rPr>
      <w:rFonts w:ascii="Times New Roman" w:hAnsi="Times New Roman" w:cs="Times New Roman"/>
      <w:b/>
      <w:bCs/>
      <w:spacing w:val="0"/>
      <w:sz w:val="21"/>
      <w:szCs w:val="21"/>
    </w:rPr>
  </w:style>
  <w:style w:type="character" w:customStyle="1" w:styleId="93">
    <w:name w:val="Основной текст + Полужирный9"/>
    <w:uiPriority w:val="99"/>
    <w:rsid w:val="00FF667C"/>
    <w:rPr>
      <w:rFonts w:ascii="Times New Roman" w:hAnsi="Times New Roman" w:cs="Times New Roman"/>
      <w:b/>
      <w:bCs/>
      <w:spacing w:val="0"/>
      <w:sz w:val="21"/>
      <w:szCs w:val="21"/>
    </w:rPr>
  </w:style>
  <w:style w:type="character" w:customStyle="1" w:styleId="422">
    <w:name w:val="Основной текст (4) + Не полужирный2"/>
    <w:uiPriority w:val="99"/>
    <w:rsid w:val="00FF667C"/>
    <w:rPr>
      <w:rFonts w:ascii="Times New Roman" w:hAnsi="Times New Roman" w:cs="Times New Roman"/>
      <w:b/>
      <w:bCs/>
      <w:spacing w:val="0"/>
      <w:sz w:val="21"/>
      <w:szCs w:val="21"/>
    </w:rPr>
  </w:style>
  <w:style w:type="character" w:customStyle="1" w:styleId="83">
    <w:name w:val="Основной текст + Полужирный8"/>
    <w:uiPriority w:val="99"/>
    <w:rsid w:val="00FF667C"/>
    <w:rPr>
      <w:rFonts w:ascii="Times New Roman" w:hAnsi="Times New Roman" w:cs="Times New Roman"/>
      <w:b/>
      <w:bCs/>
      <w:spacing w:val="0"/>
      <w:sz w:val="21"/>
      <w:szCs w:val="21"/>
    </w:rPr>
  </w:style>
  <w:style w:type="character" w:customStyle="1" w:styleId="412">
    <w:name w:val="Основной текст (4) + Не полужирный1"/>
    <w:uiPriority w:val="99"/>
    <w:rsid w:val="00FF667C"/>
    <w:rPr>
      <w:rFonts w:ascii="Times New Roman" w:hAnsi="Times New Roman" w:cs="Times New Roman"/>
      <w:b/>
      <w:bCs/>
      <w:spacing w:val="0"/>
      <w:sz w:val="21"/>
      <w:szCs w:val="21"/>
    </w:rPr>
  </w:style>
  <w:style w:type="character" w:customStyle="1" w:styleId="4a">
    <w:name w:val="Основной текст (4)"/>
    <w:uiPriority w:val="99"/>
    <w:rsid w:val="00FF667C"/>
    <w:rPr>
      <w:rFonts w:ascii="Times New Roman" w:hAnsi="Times New Roman" w:cs="Times New Roman"/>
      <w:spacing w:val="0"/>
      <w:sz w:val="21"/>
      <w:szCs w:val="21"/>
      <w:u w:val="single"/>
    </w:rPr>
  </w:style>
  <w:style w:type="character" w:customStyle="1" w:styleId="75">
    <w:name w:val="Основной текст + Полужирный7"/>
    <w:uiPriority w:val="99"/>
    <w:rsid w:val="00FF667C"/>
    <w:rPr>
      <w:rFonts w:ascii="Times New Roman" w:hAnsi="Times New Roman" w:cs="Times New Roman"/>
      <w:b/>
      <w:bCs/>
      <w:spacing w:val="0"/>
      <w:sz w:val="21"/>
      <w:szCs w:val="21"/>
    </w:rPr>
  </w:style>
  <w:style w:type="character" w:customStyle="1" w:styleId="63">
    <w:name w:val="Основной текст + Полужирный6"/>
    <w:uiPriority w:val="99"/>
    <w:rsid w:val="00FF667C"/>
    <w:rPr>
      <w:rFonts w:ascii="Times New Roman" w:hAnsi="Times New Roman" w:cs="Times New Roman"/>
      <w:b/>
      <w:bCs/>
      <w:spacing w:val="0"/>
      <w:sz w:val="21"/>
      <w:szCs w:val="21"/>
    </w:rPr>
  </w:style>
  <w:style w:type="character" w:customStyle="1" w:styleId="57">
    <w:name w:val="Основной текст + Полужирный5"/>
    <w:uiPriority w:val="99"/>
    <w:rsid w:val="00FF667C"/>
    <w:rPr>
      <w:rFonts w:ascii="Times New Roman" w:hAnsi="Times New Roman" w:cs="Times New Roman"/>
      <w:b/>
      <w:bCs/>
      <w:spacing w:val="0"/>
      <w:sz w:val="21"/>
      <w:szCs w:val="21"/>
    </w:rPr>
  </w:style>
  <w:style w:type="character" w:customStyle="1" w:styleId="4b">
    <w:name w:val="Основной текст + Полужирный4"/>
    <w:uiPriority w:val="99"/>
    <w:rsid w:val="00FF667C"/>
    <w:rPr>
      <w:rFonts w:ascii="Times New Roman" w:hAnsi="Times New Roman" w:cs="Times New Roman"/>
      <w:b/>
      <w:bCs/>
      <w:spacing w:val="0"/>
      <w:sz w:val="21"/>
      <w:szCs w:val="21"/>
    </w:rPr>
  </w:style>
  <w:style w:type="character" w:customStyle="1" w:styleId="3a">
    <w:name w:val="Основной текст + Полужирный3"/>
    <w:uiPriority w:val="99"/>
    <w:rsid w:val="00FF667C"/>
    <w:rPr>
      <w:rFonts w:ascii="Times New Roman" w:hAnsi="Times New Roman" w:cs="Times New Roman"/>
      <w:b/>
      <w:bCs/>
      <w:spacing w:val="0"/>
      <w:sz w:val="21"/>
      <w:szCs w:val="21"/>
    </w:rPr>
  </w:style>
  <w:style w:type="character" w:customStyle="1" w:styleId="2f">
    <w:name w:val="Основной текст + Полужирный2"/>
    <w:uiPriority w:val="99"/>
    <w:rsid w:val="00FF667C"/>
    <w:rPr>
      <w:rFonts w:ascii="Times New Roman" w:hAnsi="Times New Roman" w:cs="Times New Roman"/>
      <w:b/>
      <w:bCs/>
      <w:spacing w:val="0"/>
      <w:sz w:val="21"/>
      <w:szCs w:val="21"/>
    </w:rPr>
  </w:style>
  <w:style w:type="character" w:customStyle="1" w:styleId="64">
    <w:name w:val="Основной текст6"/>
    <w:basedOn w:val="ae"/>
    <w:uiPriority w:val="99"/>
    <w:rsid w:val="00FF667C"/>
    <w:rPr>
      <w:rFonts w:ascii="Times New Roman" w:hAnsi="Times New Roman" w:cs="Times New Roman"/>
      <w:spacing w:val="0"/>
      <w:sz w:val="21"/>
      <w:szCs w:val="21"/>
    </w:rPr>
  </w:style>
  <w:style w:type="character" w:customStyle="1" w:styleId="18">
    <w:name w:val="Основной текст + Полужирный1"/>
    <w:uiPriority w:val="99"/>
    <w:rsid w:val="00FF667C"/>
    <w:rPr>
      <w:rFonts w:ascii="Times New Roman" w:hAnsi="Times New Roman" w:cs="Times New Roman"/>
      <w:b/>
      <w:bCs/>
      <w:spacing w:val="0"/>
      <w:sz w:val="21"/>
      <w:szCs w:val="21"/>
    </w:rPr>
  </w:style>
  <w:style w:type="paragraph" w:customStyle="1" w:styleId="24">
    <w:name w:val="Сноска (2)"/>
    <w:basedOn w:val="a6"/>
    <w:link w:val="23"/>
    <w:uiPriority w:val="99"/>
    <w:rsid w:val="00FF667C"/>
    <w:pPr>
      <w:shd w:val="clear" w:color="auto" w:fill="FFFFFF"/>
      <w:spacing w:after="120" w:line="240" w:lineRule="atLeast"/>
    </w:pPr>
    <w:rPr>
      <w:rFonts w:ascii="Times New Roman" w:hAnsi="Times New Roman" w:cs="Times New Roman"/>
      <w:color w:val="auto"/>
      <w:sz w:val="12"/>
      <w:szCs w:val="12"/>
    </w:rPr>
  </w:style>
  <w:style w:type="paragraph" w:customStyle="1" w:styleId="33">
    <w:name w:val="Сноска (3)"/>
    <w:basedOn w:val="a6"/>
    <w:link w:val="32"/>
    <w:uiPriority w:val="99"/>
    <w:rsid w:val="00FF667C"/>
    <w:pPr>
      <w:shd w:val="clear" w:color="auto" w:fill="FFFFFF"/>
      <w:spacing w:line="254" w:lineRule="exact"/>
      <w:jc w:val="both"/>
    </w:pPr>
    <w:rPr>
      <w:rFonts w:ascii="Times New Roman" w:hAnsi="Times New Roman" w:cs="Times New Roman"/>
      <w:color w:val="auto"/>
      <w:sz w:val="21"/>
      <w:szCs w:val="21"/>
    </w:rPr>
  </w:style>
  <w:style w:type="paragraph" w:customStyle="1" w:styleId="ac">
    <w:name w:val="Сноска"/>
    <w:basedOn w:val="a6"/>
    <w:link w:val="ab"/>
    <w:uiPriority w:val="99"/>
    <w:rsid w:val="00FF667C"/>
    <w:pPr>
      <w:shd w:val="clear" w:color="auto" w:fill="FFFFFF"/>
      <w:spacing w:after="300" w:line="240" w:lineRule="atLeast"/>
    </w:pPr>
    <w:rPr>
      <w:rFonts w:ascii="Times New Roman" w:hAnsi="Times New Roman" w:cs="Times New Roman"/>
      <w:color w:val="auto"/>
      <w:sz w:val="21"/>
      <w:szCs w:val="21"/>
    </w:rPr>
  </w:style>
  <w:style w:type="paragraph" w:customStyle="1" w:styleId="43">
    <w:name w:val="Сноска (4)"/>
    <w:basedOn w:val="a6"/>
    <w:link w:val="42"/>
    <w:uiPriority w:val="99"/>
    <w:rsid w:val="00FF667C"/>
    <w:pPr>
      <w:shd w:val="clear" w:color="auto" w:fill="FFFFFF"/>
      <w:spacing w:line="211" w:lineRule="exact"/>
    </w:pPr>
    <w:rPr>
      <w:rFonts w:ascii="Times New Roman" w:hAnsi="Times New Roman" w:cs="Times New Roman"/>
      <w:color w:val="auto"/>
      <w:sz w:val="17"/>
      <w:szCs w:val="17"/>
    </w:rPr>
  </w:style>
  <w:style w:type="paragraph" w:customStyle="1" w:styleId="45">
    <w:name w:val="Заголовок №4"/>
    <w:basedOn w:val="a6"/>
    <w:link w:val="44"/>
    <w:uiPriority w:val="99"/>
    <w:rsid w:val="00FF667C"/>
    <w:pPr>
      <w:shd w:val="clear" w:color="auto" w:fill="FFFFFF"/>
      <w:spacing w:after="420" w:line="240" w:lineRule="atLeast"/>
      <w:outlineLvl w:val="3"/>
    </w:pPr>
    <w:rPr>
      <w:rFonts w:ascii="Times New Roman" w:hAnsi="Times New Roman" w:cs="Times New Roman"/>
      <w:color w:val="auto"/>
      <w:sz w:val="21"/>
      <w:szCs w:val="21"/>
    </w:rPr>
  </w:style>
  <w:style w:type="paragraph" w:customStyle="1" w:styleId="26">
    <w:name w:val="Основной текст (2)"/>
    <w:basedOn w:val="a6"/>
    <w:link w:val="25"/>
    <w:uiPriority w:val="99"/>
    <w:rsid w:val="00FF667C"/>
    <w:pPr>
      <w:shd w:val="clear" w:color="auto" w:fill="FFFFFF"/>
      <w:spacing w:after="300" w:line="240" w:lineRule="atLeast"/>
    </w:pPr>
    <w:rPr>
      <w:rFonts w:ascii="Times New Roman" w:hAnsi="Times New Roman" w:cs="Times New Roman"/>
      <w:color w:val="auto"/>
      <w:sz w:val="23"/>
      <w:szCs w:val="23"/>
    </w:rPr>
  </w:style>
  <w:style w:type="paragraph" w:customStyle="1" w:styleId="13">
    <w:name w:val="Заголовок №1"/>
    <w:basedOn w:val="a6"/>
    <w:link w:val="12"/>
    <w:uiPriority w:val="99"/>
    <w:rsid w:val="00FF667C"/>
    <w:pPr>
      <w:shd w:val="clear" w:color="auto" w:fill="FFFFFF"/>
      <w:spacing w:before="3720" w:after="240" w:line="240" w:lineRule="atLeast"/>
      <w:jc w:val="center"/>
      <w:outlineLvl w:val="0"/>
    </w:pPr>
    <w:rPr>
      <w:rFonts w:ascii="Times New Roman" w:hAnsi="Times New Roman" w:cs="Times New Roman"/>
      <w:color w:val="auto"/>
      <w:sz w:val="51"/>
      <w:szCs w:val="51"/>
    </w:rPr>
  </w:style>
  <w:style w:type="paragraph" w:customStyle="1" w:styleId="35">
    <w:name w:val="Основной текст (3)"/>
    <w:basedOn w:val="a6"/>
    <w:link w:val="34"/>
    <w:uiPriority w:val="99"/>
    <w:rsid w:val="00FF667C"/>
    <w:pPr>
      <w:shd w:val="clear" w:color="auto" w:fill="FFFFFF"/>
      <w:spacing w:before="240" w:after="6660" w:line="322" w:lineRule="exact"/>
      <w:jc w:val="center"/>
    </w:pPr>
    <w:rPr>
      <w:rFonts w:ascii="Times New Roman" w:hAnsi="Times New Roman" w:cs="Times New Roman"/>
      <w:color w:val="auto"/>
      <w:sz w:val="27"/>
      <w:szCs w:val="27"/>
    </w:rPr>
  </w:style>
  <w:style w:type="paragraph" w:customStyle="1" w:styleId="71">
    <w:name w:val="Основной текст7"/>
    <w:basedOn w:val="a6"/>
    <w:link w:val="ae"/>
    <w:uiPriority w:val="99"/>
    <w:rsid w:val="00FF667C"/>
    <w:pPr>
      <w:shd w:val="clear" w:color="auto" w:fill="FFFFFF"/>
      <w:spacing w:before="6660" w:line="254" w:lineRule="exact"/>
      <w:jc w:val="center"/>
    </w:pPr>
    <w:rPr>
      <w:rFonts w:ascii="Times New Roman" w:hAnsi="Times New Roman" w:cs="Times New Roman"/>
      <w:color w:val="auto"/>
      <w:sz w:val="21"/>
      <w:szCs w:val="21"/>
    </w:rPr>
  </w:style>
  <w:style w:type="paragraph" w:customStyle="1" w:styleId="221">
    <w:name w:val="Заголовок №2 (2)"/>
    <w:basedOn w:val="a6"/>
    <w:link w:val="220"/>
    <w:uiPriority w:val="99"/>
    <w:rsid w:val="00FF667C"/>
    <w:pPr>
      <w:shd w:val="clear" w:color="auto" w:fill="FFFFFF"/>
      <w:spacing w:after="420" w:line="240" w:lineRule="atLeast"/>
      <w:outlineLvl w:val="1"/>
    </w:pPr>
    <w:rPr>
      <w:rFonts w:ascii="Times New Roman" w:hAnsi="Times New Roman" w:cs="Times New Roman"/>
      <w:color w:val="auto"/>
      <w:sz w:val="27"/>
      <w:szCs w:val="27"/>
    </w:rPr>
  </w:style>
  <w:style w:type="paragraph" w:customStyle="1" w:styleId="af0">
    <w:name w:val="Колонтитул"/>
    <w:basedOn w:val="a6"/>
    <w:link w:val="af"/>
    <w:uiPriority w:val="99"/>
    <w:rsid w:val="00FF667C"/>
    <w:pPr>
      <w:shd w:val="clear" w:color="auto" w:fill="FFFFFF"/>
    </w:pPr>
    <w:rPr>
      <w:rFonts w:ascii="Times New Roman" w:hAnsi="Times New Roman" w:cs="Times New Roman"/>
      <w:color w:val="auto"/>
      <w:sz w:val="20"/>
      <w:szCs w:val="20"/>
    </w:rPr>
  </w:style>
  <w:style w:type="paragraph" w:styleId="28">
    <w:name w:val="toc 2"/>
    <w:basedOn w:val="a6"/>
    <w:link w:val="27"/>
    <w:autoRedefine/>
    <w:uiPriority w:val="99"/>
    <w:semiHidden/>
    <w:rsid w:val="00FF667C"/>
    <w:pPr>
      <w:spacing w:before="240"/>
    </w:pPr>
    <w:rPr>
      <w:rFonts w:ascii="Calibri" w:hAnsi="Calibri" w:cs="Calibri"/>
      <w:b/>
      <w:bCs/>
      <w:sz w:val="20"/>
      <w:szCs w:val="20"/>
    </w:rPr>
  </w:style>
  <w:style w:type="paragraph" w:customStyle="1" w:styleId="410">
    <w:name w:val="Основной текст (4)1"/>
    <w:basedOn w:val="a6"/>
    <w:link w:val="47"/>
    <w:uiPriority w:val="99"/>
    <w:rsid w:val="00FF667C"/>
    <w:pPr>
      <w:shd w:val="clear" w:color="auto" w:fill="FFFFFF"/>
      <w:spacing w:before="60" w:after="60" w:line="240" w:lineRule="atLeast"/>
      <w:jc w:val="both"/>
    </w:pPr>
    <w:rPr>
      <w:rFonts w:ascii="Times New Roman" w:hAnsi="Times New Roman" w:cs="Times New Roman"/>
      <w:color w:val="auto"/>
      <w:sz w:val="21"/>
      <w:szCs w:val="21"/>
    </w:rPr>
  </w:style>
  <w:style w:type="paragraph" w:customStyle="1" w:styleId="52">
    <w:name w:val="Основной текст (5)"/>
    <w:basedOn w:val="a6"/>
    <w:link w:val="51"/>
    <w:uiPriority w:val="99"/>
    <w:rsid w:val="00FF667C"/>
    <w:pPr>
      <w:shd w:val="clear" w:color="auto" w:fill="FFFFFF"/>
      <w:spacing w:line="254" w:lineRule="exact"/>
      <w:jc w:val="both"/>
    </w:pPr>
    <w:rPr>
      <w:rFonts w:ascii="Times New Roman" w:hAnsi="Times New Roman" w:cs="Times New Roman"/>
      <w:color w:val="auto"/>
      <w:sz w:val="21"/>
      <w:szCs w:val="21"/>
    </w:rPr>
  </w:style>
  <w:style w:type="paragraph" w:customStyle="1" w:styleId="62">
    <w:name w:val="Основной текст (6)"/>
    <w:basedOn w:val="a6"/>
    <w:link w:val="61"/>
    <w:uiPriority w:val="99"/>
    <w:rsid w:val="00FF667C"/>
    <w:pPr>
      <w:shd w:val="clear" w:color="auto" w:fill="FFFFFF"/>
      <w:spacing w:line="240" w:lineRule="atLeast"/>
    </w:pPr>
    <w:rPr>
      <w:rFonts w:ascii="Times New Roman" w:hAnsi="Times New Roman" w:cs="Times New Roman"/>
      <w:color w:val="auto"/>
      <w:sz w:val="20"/>
      <w:szCs w:val="20"/>
    </w:rPr>
  </w:style>
  <w:style w:type="paragraph" w:customStyle="1" w:styleId="73">
    <w:name w:val="Основной текст (7)"/>
    <w:basedOn w:val="a6"/>
    <w:link w:val="72"/>
    <w:uiPriority w:val="99"/>
    <w:rsid w:val="00FF667C"/>
    <w:pPr>
      <w:shd w:val="clear" w:color="auto" w:fill="FFFFFF"/>
      <w:spacing w:line="240" w:lineRule="atLeast"/>
      <w:jc w:val="both"/>
    </w:pPr>
    <w:rPr>
      <w:rFonts w:ascii="Times New Roman" w:hAnsi="Times New Roman" w:cs="Times New Roman"/>
      <w:color w:val="auto"/>
      <w:sz w:val="21"/>
      <w:szCs w:val="21"/>
    </w:rPr>
  </w:style>
  <w:style w:type="paragraph" w:customStyle="1" w:styleId="310">
    <w:name w:val="Заголовок №31"/>
    <w:basedOn w:val="a6"/>
    <w:link w:val="36"/>
    <w:uiPriority w:val="99"/>
    <w:rsid w:val="00FF667C"/>
    <w:pPr>
      <w:shd w:val="clear" w:color="auto" w:fill="FFFFFF"/>
      <w:spacing w:after="180" w:line="240" w:lineRule="atLeast"/>
      <w:outlineLvl w:val="2"/>
    </w:pPr>
    <w:rPr>
      <w:rFonts w:ascii="Times New Roman" w:hAnsi="Times New Roman" w:cs="Times New Roman"/>
      <w:color w:val="auto"/>
      <w:sz w:val="21"/>
      <w:szCs w:val="21"/>
    </w:rPr>
  </w:style>
  <w:style w:type="paragraph" w:customStyle="1" w:styleId="82">
    <w:name w:val="Основной текст (8)"/>
    <w:basedOn w:val="a6"/>
    <w:link w:val="81"/>
    <w:uiPriority w:val="99"/>
    <w:rsid w:val="00FF667C"/>
    <w:pPr>
      <w:shd w:val="clear" w:color="auto" w:fill="FFFFFF"/>
      <w:spacing w:after="180" w:line="240" w:lineRule="atLeast"/>
    </w:pPr>
    <w:rPr>
      <w:rFonts w:ascii="Times New Roman" w:hAnsi="Times New Roman" w:cs="Times New Roman"/>
      <w:color w:val="auto"/>
      <w:sz w:val="12"/>
      <w:szCs w:val="12"/>
    </w:rPr>
  </w:style>
  <w:style w:type="paragraph" w:customStyle="1" w:styleId="2b">
    <w:name w:val="Подпись к таблице (2)"/>
    <w:basedOn w:val="a6"/>
    <w:link w:val="2a"/>
    <w:uiPriority w:val="99"/>
    <w:rsid w:val="00FF667C"/>
    <w:pPr>
      <w:shd w:val="clear" w:color="auto" w:fill="FFFFFF"/>
      <w:spacing w:line="240" w:lineRule="atLeast"/>
    </w:pPr>
    <w:rPr>
      <w:rFonts w:ascii="Times New Roman" w:hAnsi="Times New Roman" w:cs="Times New Roman"/>
      <w:color w:val="auto"/>
      <w:sz w:val="21"/>
      <w:szCs w:val="21"/>
    </w:rPr>
  </w:style>
  <w:style w:type="paragraph" w:customStyle="1" w:styleId="321">
    <w:name w:val="Заголовок №3 (2)"/>
    <w:basedOn w:val="a6"/>
    <w:link w:val="320"/>
    <w:uiPriority w:val="99"/>
    <w:rsid w:val="00FF667C"/>
    <w:pPr>
      <w:shd w:val="clear" w:color="auto" w:fill="FFFFFF"/>
      <w:spacing w:before="180" w:after="720" w:line="509" w:lineRule="exact"/>
      <w:ind w:firstLine="1580"/>
      <w:outlineLvl w:val="2"/>
    </w:pPr>
    <w:rPr>
      <w:rFonts w:ascii="Times New Roman" w:hAnsi="Times New Roman" w:cs="Times New Roman"/>
      <w:color w:val="auto"/>
      <w:sz w:val="22"/>
      <w:szCs w:val="22"/>
    </w:rPr>
  </w:style>
  <w:style w:type="paragraph" w:customStyle="1" w:styleId="92">
    <w:name w:val="Основной текст (9)"/>
    <w:basedOn w:val="a6"/>
    <w:link w:val="91"/>
    <w:uiPriority w:val="99"/>
    <w:rsid w:val="00FF667C"/>
    <w:pPr>
      <w:shd w:val="clear" w:color="auto" w:fill="FFFFFF"/>
      <w:spacing w:line="461" w:lineRule="exact"/>
    </w:pPr>
    <w:rPr>
      <w:rFonts w:ascii="Times New Roman" w:hAnsi="Times New Roman" w:cs="Times New Roman"/>
      <w:color w:val="auto"/>
      <w:sz w:val="19"/>
      <w:szCs w:val="19"/>
    </w:rPr>
  </w:style>
  <w:style w:type="paragraph" w:customStyle="1" w:styleId="1010">
    <w:name w:val="Основной текст (10)1"/>
    <w:basedOn w:val="a6"/>
    <w:link w:val="101"/>
    <w:uiPriority w:val="99"/>
    <w:rsid w:val="00FF667C"/>
    <w:pPr>
      <w:shd w:val="clear" w:color="auto" w:fill="FFFFFF"/>
      <w:spacing w:line="240" w:lineRule="atLeast"/>
    </w:pPr>
    <w:rPr>
      <w:rFonts w:ascii="Times New Roman" w:hAnsi="Times New Roman" w:cs="Times New Roman"/>
      <w:color w:val="auto"/>
      <w:sz w:val="19"/>
      <w:szCs w:val="19"/>
    </w:rPr>
  </w:style>
  <w:style w:type="paragraph" w:customStyle="1" w:styleId="421">
    <w:name w:val="Заголовок №4 (2)"/>
    <w:basedOn w:val="a6"/>
    <w:link w:val="420"/>
    <w:uiPriority w:val="99"/>
    <w:rsid w:val="00FF667C"/>
    <w:pPr>
      <w:shd w:val="clear" w:color="auto" w:fill="FFFFFF"/>
      <w:spacing w:before="120" w:line="240" w:lineRule="atLeast"/>
      <w:outlineLvl w:val="3"/>
    </w:pPr>
    <w:rPr>
      <w:rFonts w:ascii="Times New Roman" w:hAnsi="Times New Roman" w:cs="Times New Roman"/>
      <w:color w:val="auto"/>
      <w:sz w:val="21"/>
      <w:szCs w:val="21"/>
    </w:rPr>
  </w:style>
  <w:style w:type="paragraph" w:customStyle="1" w:styleId="17">
    <w:name w:val="Подпись к таблице1"/>
    <w:basedOn w:val="a6"/>
    <w:link w:val="af3"/>
    <w:uiPriority w:val="99"/>
    <w:rsid w:val="00FF667C"/>
    <w:pPr>
      <w:shd w:val="clear" w:color="auto" w:fill="FFFFFF"/>
      <w:spacing w:line="240" w:lineRule="atLeast"/>
    </w:pPr>
    <w:rPr>
      <w:rFonts w:ascii="Times New Roman" w:hAnsi="Times New Roman" w:cs="Times New Roman"/>
      <w:color w:val="auto"/>
      <w:sz w:val="21"/>
      <w:szCs w:val="21"/>
    </w:rPr>
  </w:style>
  <w:style w:type="paragraph" w:customStyle="1" w:styleId="1110">
    <w:name w:val="Основной текст (11)1"/>
    <w:basedOn w:val="a6"/>
    <w:link w:val="111"/>
    <w:uiPriority w:val="99"/>
    <w:rsid w:val="00FF667C"/>
    <w:pPr>
      <w:shd w:val="clear" w:color="auto" w:fill="FFFFFF"/>
      <w:spacing w:line="283" w:lineRule="exact"/>
    </w:pPr>
    <w:rPr>
      <w:rFonts w:ascii="Times New Roman" w:hAnsi="Times New Roman" w:cs="Times New Roman"/>
      <w:color w:val="auto"/>
      <w:sz w:val="23"/>
      <w:szCs w:val="23"/>
    </w:rPr>
  </w:style>
  <w:style w:type="paragraph" w:customStyle="1" w:styleId="331">
    <w:name w:val="Заголовок №3 (3)"/>
    <w:basedOn w:val="a6"/>
    <w:link w:val="330"/>
    <w:uiPriority w:val="99"/>
    <w:rsid w:val="00FF667C"/>
    <w:pPr>
      <w:shd w:val="clear" w:color="auto" w:fill="FFFFFF"/>
      <w:spacing w:after="660" w:line="240" w:lineRule="atLeast"/>
      <w:outlineLvl w:val="2"/>
    </w:pPr>
    <w:rPr>
      <w:rFonts w:ascii="Times New Roman" w:hAnsi="Times New Roman" w:cs="Times New Roman"/>
      <w:color w:val="auto"/>
      <w:sz w:val="19"/>
      <w:szCs w:val="19"/>
    </w:rPr>
  </w:style>
  <w:style w:type="paragraph" w:customStyle="1" w:styleId="2e">
    <w:name w:val="Заголовок №2"/>
    <w:basedOn w:val="a6"/>
    <w:link w:val="2d"/>
    <w:uiPriority w:val="99"/>
    <w:rsid w:val="00FF667C"/>
    <w:pPr>
      <w:shd w:val="clear" w:color="auto" w:fill="FFFFFF"/>
      <w:spacing w:before="660" w:after="180" w:line="240" w:lineRule="atLeast"/>
      <w:outlineLvl w:val="1"/>
    </w:pPr>
    <w:rPr>
      <w:rFonts w:ascii="Times New Roman" w:hAnsi="Times New Roman" w:cs="Times New Roman"/>
      <w:color w:val="auto"/>
    </w:rPr>
  </w:style>
  <w:style w:type="paragraph" w:customStyle="1" w:styleId="ConsPlusNormal">
    <w:name w:val="ConsPlusNormal"/>
    <w:link w:val="ConsPlusNormal0"/>
    <w:uiPriority w:val="99"/>
    <w:rsid w:val="0018241F"/>
    <w:pPr>
      <w:widowControl w:val="0"/>
      <w:autoSpaceDE w:val="0"/>
      <w:autoSpaceDN w:val="0"/>
      <w:adjustRightInd w:val="0"/>
      <w:ind w:firstLine="720"/>
    </w:pPr>
    <w:rPr>
      <w:rFonts w:ascii="Arial" w:hAnsi="Arial" w:cs="Arial"/>
    </w:rPr>
  </w:style>
  <w:style w:type="character" w:styleId="af5">
    <w:name w:val="footnote reference"/>
    <w:basedOn w:val="a7"/>
    <w:uiPriority w:val="99"/>
    <w:semiHidden/>
    <w:rsid w:val="0018241F"/>
    <w:rPr>
      <w:vertAlign w:val="superscript"/>
    </w:rPr>
  </w:style>
  <w:style w:type="paragraph" w:customStyle="1" w:styleId="19">
    <w:name w:val="Абзац списка1"/>
    <w:basedOn w:val="a6"/>
    <w:uiPriority w:val="99"/>
    <w:rsid w:val="0018241F"/>
    <w:pPr>
      <w:ind w:left="720"/>
    </w:pPr>
    <w:rPr>
      <w:rFonts w:ascii="Times New Roman" w:hAnsi="Times New Roman" w:cs="Times New Roman"/>
      <w:color w:val="auto"/>
    </w:rPr>
  </w:style>
  <w:style w:type="character" w:customStyle="1" w:styleId="1a">
    <w:name w:val="Заголовок 1 Знак"/>
    <w:aliases w:val="Document Header1 Знак"/>
    <w:uiPriority w:val="99"/>
    <w:rsid w:val="0018241F"/>
    <w:rPr>
      <w:rFonts w:ascii="Times New Roman" w:hAnsi="Times New Roman" w:cs="Times New Roman"/>
      <w:b/>
      <w:bCs/>
      <w:kern w:val="28"/>
      <w:sz w:val="28"/>
      <w:szCs w:val="28"/>
      <w:lang w:val="ru-RU" w:eastAsia="ru-RU"/>
    </w:rPr>
  </w:style>
  <w:style w:type="paragraph" w:customStyle="1" w:styleId="ConsPlusCell">
    <w:name w:val="ConsPlusCell"/>
    <w:uiPriority w:val="99"/>
    <w:rsid w:val="0011548F"/>
    <w:pPr>
      <w:widowControl w:val="0"/>
      <w:autoSpaceDE w:val="0"/>
      <w:autoSpaceDN w:val="0"/>
      <w:adjustRightInd w:val="0"/>
    </w:pPr>
    <w:rPr>
      <w:rFonts w:ascii="Times New Roman" w:hAnsi="Times New Roman" w:cs="Times New Roman"/>
      <w:sz w:val="24"/>
      <w:szCs w:val="24"/>
    </w:rPr>
  </w:style>
  <w:style w:type="character" w:customStyle="1" w:styleId="blk">
    <w:name w:val="blk"/>
    <w:basedOn w:val="a7"/>
    <w:uiPriority w:val="99"/>
    <w:rsid w:val="0011548F"/>
  </w:style>
  <w:style w:type="character" w:customStyle="1" w:styleId="u">
    <w:name w:val="u"/>
    <w:basedOn w:val="a7"/>
    <w:uiPriority w:val="99"/>
    <w:rsid w:val="0011548F"/>
  </w:style>
  <w:style w:type="paragraph" w:styleId="af6">
    <w:name w:val="TOC Heading"/>
    <w:basedOn w:val="10"/>
    <w:next w:val="a6"/>
    <w:uiPriority w:val="99"/>
    <w:qFormat/>
    <w:rsid w:val="004A213D"/>
    <w:pPr>
      <w:keepLines/>
      <w:spacing w:before="480" w:after="0" w:line="276" w:lineRule="auto"/>
      <w:jc w:val="left"/>
      <w:outlineLvl w:val="9"/>
    </w:pPr>
    <w:rPr>
      <w:rFonts w:ascii="Cambria" w:hAnsi="Cambria" w:cs="Cambria"/>
      <w:color w:val="365F91"/>
      <w:kern w:val="0"/>
      <w:lang w:eastAsia="en-US"/>
    </w:rPr>
  </w:style>
  <w:style w:type="paragraph" w:styleId="1b">
    <w:name w:val="toc 1"/>
    <w:basedOn w:val="a6"/>
    <w:next w:val="a6"/>
    <w:autoRedefine/>
    <w:uiPriority w:val="99"/>
    <w:semiHidden/>
    <w:locked/>
    <w:rsid w:val="00E13528"/>
    <w:pPr>
      <w:tabs>
        <w:tab w:val="left" w:pos="480"/>
        <w:tab w:val="right" w:leader="dot" w:pos="9783"/>
      </w:tabs>
    </w:pPr>
    <w:rPr>
      <w:rFonts w:ascii="Times New Roman" w:hAnsi="Times New Roman" w:cs="Times New Roman"/>
      <w:caps/>
      <w:lang w:val="en-US"/>
    </w:rPr>
  </w:style>
  <w:style w:type="paragraph" w:styleId="3b">
    <w:name w:val="toc 3"/>
    <w:basedOn w:val="a6"/>
    <w:next w:val="a6"/>
    <w:autoRedefine/>
    <w:uiPriority w:val="99"/>
    <w:semiHidden/>
    <w:locked/>
    <w:rsid w:val="004A213D"/>
    <w:pPr>
      <w:ind w:left="240"/>
    </w:pPr>
    <w:rPr>
      <w:rFonts w:ascii="Calibri" w:hAnsi="Calibri" w:cs="Calibri"/>
      <w:sz w:val="20"/>
      <w:szCs w:val="20"/>
    </w:rPr>
  </w:style>
  <w:style w:type="paragraph" w:styleId="4c">
    <w:name w:val="toc 4"/>
    <w:basedOn w:val="a6"/>
    <w:next w:val="a6"/>
    <w:autoRedefine/>
    <w:uiPriority w:val="99"/>
    <w:semiHidden/>
    <w:locked/>
    <w:rsid w:val="00C4209B"/>
    <w:pPr>
      <w:ind w:left="480"/>
    </w:pPr>
    <w:rPr>
      <w:rFonts w:ascii="Calibri" w:hAnsi="Calibri" w:cs="Calibri"/>
      <w:sz w:val="20"/>
      <w:szCs w:val="20"/>
    </w:rPr>
  </w:style>
  <w:style w:type="paragraph" w:styleId="58">
    <w:name w:val="toc 5"/>
    <w:basedOn w:val="a6"/>
    <w:next w:val="a6"/>
    <w:autoRedefine/>
    <w:uiPriority w:val="99"/>
    <w:semiHidden/>
    <w:locked/>
    <w:rsid w:val="00C4209B"/>
    <w:pPr>
      <w:ind w:left="720"/>
    </w:pPr>
    <w:rPr>
      <w:rFonts w:ascii="Calibri" w:hAnsi="Calibri" w:cs="Calibri"/>
      <w:sz w:val="20"/>
      <w:szCs w:val="20"/>
    </w:rPr>
  </w:style>
  <w:style w:type="paragraph" w:styleId="65">
    <w:name w:val="toc 6"/>
    <w:basedOn w:val="a6"/>
    <w:next w:val="a6"/>
    <w:autoRedefine/>
    <w:uiPriority w:val="99"/>
    <w:semiHidden/>
    <w:locked/>
    <w:rsid w:val="00C4209B"/>
    <w:pPr>
      <w:ind w:left="960"/>
    </w:pPr>
    <w:rPr>
      <w:rFonts w:ascii="Calibri" w:hAnsi="Calibri" w:cs="Calibri"/>
      <w:sz w:val="20"/>
      <w:szCs w:val="20"/>
    </w:rPr>
  </w:style>
  <w:style w:type="paragraph" w:styleId="76">
    <w:name w:val="toc 7"/>
    <w:basedOn w:val="a6"/>
    <w:next w:val="a6"/>
    <w:autoRedefine/>
    <w:uiPriority w:val="99"/>
    <w:semiHidden/>
    <w:locked/>
    <w:rsid w:val="00C4209B"/>
    <w:pPr>
      <w:ind w:left="1200"/>
    </w:pPr>
    <w:rPr>
      <w:rFonts w:ascii="Calibri" w:hAnsi="Calibri" w:cs="Calibri"/>
      <w:sz w:val="20"/>
      <w:szCs w:val="20"/>
    </w:rPr>
  </w:style>
  <w:style w:type="paragraph" w:styleId="84">
    <w:name w:val="toc 8"/>
    <w:basedOn w:val="a6"/>
    <w:next w:val="a6"/>
    <w:autoRedefine/>
    <w:uiPriority w:val="99"/>
    <w:semiHidden/>
    <w:locked/>
    <w:rsid w:val="00C4209B"/>
    <w:pPr>
      <w:ind w:left="1440"/>
    </w:pPr>
    <w:rPr>
      <w:rFonts w:ascii="Calibri" w:hAnsi="Calibri" w:cs="Calibri"/>
      <w:sz w:val="20"/>
      <w:szCs w:val="20"/>
    </w:rPr>
  </w:style>
  <w:style w:type="paragraph" w:styleId="94">
    <w:name w:val="toc 9"/>
    <w:basedOn w:val="a6"/>
    <w:next w:val="a6"/>
    <w:autoRedefine/>
    <w:uiPriority w:val="99"/>
    <w:semiHidden/>
    <w:locked/>
    <w:rsid w:val="00C4209B"/>
    <w:pPr>
      <w:ind w:left="1680"/>
    </w:pPr>
    <w:rPr>
      <w:rFonts w:ascii="Calibri" w:hAnsi="Calibri" w:cs="Calibri"/>
      <w:sz w:val="20"/>
      <w:szCs w:val="20"/>
    </w:rPr>
  </w:style>
  <w:style w:type="character" w:styleId="af7">
    <w:name w:val="FollowedHyperlink"/>
    <w:basedOn w:val="a7"/>
    <w:uiPriority w:val="99"/>
    <w:rsid w:val="00C4209B"/>
    <w:rPr>
      <w:color w:val="800080"/>
      <w:u w:val="single"/>
    </w:rPr>
  </w:style>
  <w:style w:type="paragraph" w:styleId="af8">
    <w:name w:val="Balloon Text"/>
    <w:basedOn w:val="a6"/>
    <w:link w:val="af9"/>
    <w:uiPriority w:val="99"/>
    <w:semiHidden/>
    <w:rsid w:val="00557768"/>
    <w:rPr>
      <w:rFonts w:ascii="Tahoma" w:hAnsi="Tahoma" w:cs="Tahoma"/>
      <w:sz w:val="16"/>
      <w:szCs w:val="16"/>
    </w:rPr>
  </w:style>
  <w:style w:type="character" w:customStyle="1" w:styleId="af9">
    <w:name w:val="Текст выноски Знак"/>
    <w:basedOn w:val="a7"/>
    <w:link w:val="af8"/>
    <w:uiPriority w:val="99"/>
    <w:semiHidden/>
    <w:locked/>
    <w:rsid w:val="00E13528"/>
    <w:rPr>
      <w:rFonts w:ascii="Tahoma" w:hAnsi="Tahoma" w:cs="Tahoma"/>
      <w:color w:val="000000"/>
      <w:sz w:val="16"/>
      <w:szCs w:val="16"/>
    </w:rPr>
  </w:style>
  <w:style w:type="paragraph" w:styleId="afa">
    <w:name w:val="header"/>
    <w:basedOn w:val="a6"/>
    <w:link w:val="afb"/>
    <w:uiPriority w:val="99"/>
    <w:rsid w:val="00E65BEE"/>
    <w:pPr>
      <w:tabs>
        <w:tab w:val="center" w:pos="4677"/>
        <w:tab w:val="right" w:pos="9355"/>
      </w:tabs>
    </w:pPr>
  </w:style>
  <w:style w:type="character" w:customStyle="1" w:styleId="afb">
    <w:name w:val="Верхний колонтитул Знак"/>
    <w:basedOn w:val="a7"/>
    <w:link w:val="afa"/>
    <w:uiPriority w:val="99"/>
    <w:locked/>
    <w:rsid w:val="00E13528"/>
    <w:rPr>
      <w:color w:val="000000"/>
      <w:sz w:val="24"/>
      <w:szCs w:val="24"/>
    </w:rPr>
  </w:style>
  <w:style w:type="paragraph" w:styleId="afc">
    <w:name w:val="footer"/>
    <w:aliases w:val="Не удалять!"/>
    <w:basedOn w:val="a6"/>
    <w:link w:val="afd"/>
    <w:uiPriority w:val="99"/>
    <w:rsid w:val="00E65BEE"/>
    <w:pPr>
      <w:tabs>
        <w:tab w:val="center" w:pos="4677"/>
        <w:tab w:val="right" w:pos="9355"/>
      </w:tabs>
    </w:pPr>
  </w:style>
  <w:style w:type="character" w:customStyle="1" w:styleId="afd">
    <w:name w:val="Нижний колонтитул Знак"/>
    <w:aliases w:val="Не удалять! Знак"/>
    <w:basedOn w:val="a7"/>
    <w:link w:val="afc"/>
    <w:uiPriority w:val="99"/>
    <w:locked/>
    <w:rsid w:val="00E13528"/>
    <w:rPr>
      <w:color w:val="000000"/>
      <w:sz w:val="24"/>
      <w:szCs w:val="24"/>
    </w:rPr>
  </w:style>
  <w:style w:type="character" w:styleId="afe">
    <w:name w:val="page number"/>
    <w:basedOn w:val="a7"/>
    <w:uiPriority w:val="99"/>
    <w:rsid w:val="00E65BEE"/>
  </w:style>
  <w:style w:type="paragraph" w:styleId="aff">
    <w:name w:val="Body Text"/>
    <w:basedOn w:val="a6"/>
    <w:link w:val="aff0"/>
    <w:uiPriority w:val="99"/>
    <w:rsid w:val="00F66537"/>
    <w:pPr>
      <w:suppressAutoHyphens/>
      <w:spacing w:after="120"/>
      <w:jc w:val="both"/>
    </w:pPr>
    <w:rPr>
      <w:rFonts w:ascii="Times New Roman" w:hAnsi="Times New Roman" w:cs="Times New Roman"/>
      <w:color w:val="auto"/>
      <w:lang w:eastAsia="ar-SA"/>
    </w:rPr>
  </w:style>
  <w:style w:type="character" w:customStyle="1" w:styleId="aff0">
    <w:name w:val="Основной текст Знак"/>
    <w:basedOn w:val="a7"/>
    <w:link w:val="aff"/>
    <w:uiPriority w:val="99"/>
    <w:locked/>
    <w:rsid w:val="00F66537"/>
    <w:rPr>
      <w:rFonts w:ascii="Times New Roman" w:hAnsi="Times New Roman" w:cs="Times New Roman"/>
      <w:sz w:val="24"/>
      <w:szCs w:val="24"/>
      <w:lang w:eastAsia="ar-SA" w:bidi="ar-SA"/>
    </w:rPr>
  </w:style>
  <w:style w:type="character" w:customStyle="1" w:styleId="iceouttxt">
    <w:name w:val="iceouttxt"/>
    <w:basedOn w:val="a7"/>
    <w:uiPriority w:val="99"/>
    <w:rsid w:val="00E34AD1"/>
  </w:style>
  <w:style w:type="paragraph" w:customStyle="1" w:styleId="ConsNormal">
    <w:name w:val="ConsNormal"/>
    <w:uiPriority w:val="99"/>
    <w:rsid w:val="00F34032"/>
    <w:pPr>
      <w:widowControl w:val="0"/>
      <w:autoSpaceDE w:val="0"/>
      <w:autoSpaceDN w:val="0"/>
      <w:adjustRightInd w:val="0"/>
      <w:ind w:right="19772" w:firstLine="720"/>
    </w:pPr>
    <w:rPr>
      <w:rFonts w:ascii="Arial" w:hAnsi="Arial" w:cs="Arial"/>
      <w:sz w:val="20"/>
      <w:szCs w:val="20"/>
    </w:rPr>
  </w:style>
  <w:style w:type="paragraph" w:styleId="aff1">
    <w:name w:val="Body Text Indent"/>
    <w:basedOn w:val="a6"/>
    <w:link w:val="aff2"/>
    <w:uiPriority w:val="99"/>
    <w:rsid w:val="00AD534F"/>
    <w:pPr>
      <w:spacing w:after="120"/>
      <w:ind w:left="283"/>
    </w:pPr>
  </w:style>
  <w:style w:type="character" w:customStyle="1" w:styleId="aff2">
    <w:name w:val="Основной текст с отступом Знак"/>
    <w:basedOn w:val="a7"/>
    <w:link w:val="aff1"/>
    <w:uiPriority w:val="99"/>
    <w:locked/>
    <w:rsid w:val="00AD534F"/>
    <w:rPr>
      <w:color w:val="000000"/>
      <w:sz w:val="24"/>
      <w:szCs w:val="24"/>
    </w:rPr>
  </w:style>
  <w:style w:type="paragraph" w:styleId="2">
    <w:name w:val="Body Text 2"/>
    <w:basedOn w:val="a6"/>
    <w:link w:val="2f0"/>
    <w:uiPriority w:val="99"/>
    <w:rsid w:val="00AD534F"/>
    <w:pPr>
      <w:numPr>
        <w:ilvl w:val="1"/>
        <w:numId w:val="3"/>
      </w:numPr>
      <w:spacing w:after="60"/>
      <w:jc w:val="both"/>
    </w:pPr>
    <w:rPr>
      <w:rFonts w:ascii="Times New Roman" w:hAnsi="Times New Roman" w:cs="Times New Roman"/>
      <w:color w:val="auto"/>
    </w:rPr>
  </w:style>
  <w:style w:type="character" w:customStyle="1" w:styleId="2f0">
    <w:name w:val="Основной текст 2 Знак"/>
    <w:basedOn w:val="a7"/>
    <w:link w:val="2"/>
    <w:uiPriority w:val="99"/>
    <w:locked/>
    <w:rsid w:val="00AD534F"/>
    <w:rPr>
      <w:rFonts w:ascii="Times New Roman" w:hAnsi="Times New Roman" w:cs="Times New Roman"/>
      <w:sz w:val="24"/>
      <w:szCs w:val="24"/>
    </w:rPr>
  </w:style>
  <w:style w:type="paragraph" w:styleId="a0">
    <w:name w:val="Title"/>
    <w:aliases w:val="Название Знак1,Знак Знак Знак Знак Знак Знак Знак Знак Знак,Знак Знак Знак Знак Знак Знак Знак,Знак Знак Знак Знак,Знак Знак Знак Знак Знак,Знак Знак Знак1 Знак1,Знак2 Знак1,Знак Знак Знак Знак Знак1 Знак,Название Знак Знак"/>
    <w:basedOn w:val="a6"/>
    <w:link w:val="aff3"/>
    <w:uiPriority w:val="99"/>
    <w:qFormat/>
    <w:locked/>
    <w:rsid w:val="00AD534F"/>
    <w:pPr>
      <w:numPr>
        <w:numId w:val="3"/>
      </w:numPr>
      <w:tabs>
        <w:tab w:val="clear" w:pos="567"/>
      </w:tabs>
      <w:spacing w:before="240" w:after="60"/>
      <w:ind w:left="0" w:firstLine="0"/>
      <w:jc w:val="center"/>
      <w:outlineLvl w:val="0"/>
    </w:pPr>
    <w:rPr>
      <w:rFonts w:ascii="Arial" w:hAnsi="Arial" w:cs="Arial"/>
      <w:b/>
      <w:bCs/>
      <w:color w:val="auto"/>
      <w:kern w:val="28"/>
      <w:sz w:val="32"/>
      <w:szCs w:val="32"/>
    </w:rPr>
  </w:style>
  <w:style w:type="character" w:customStyle="1" w:styleId="aff3">
    <w:name w:val="Название Знак"/>
    <w:aliases w:val="Название Знак1 Знак,Знак Знак Знак Знак Знак Знак Знак Знак Знак Знак,Знак Знак Знак Знак Знак Знак Знак Знак,Знак Знак Знак Знак Знак1,Знак Знак Знак Знак Знак Знак,Знак Знак Знак1 Знак1 Знак,Знак2 Знак1 Знак,Название Знак Знак Знак"/>
    <w:basedOn w:val="a7"/>
    <w:link w:val="a0"/>
    <w:uiPriority w:val="99"/>
    <w:locked/>
    <w:rPr>
      <w:rFonts w:ascii="Arial" w:hAnsi="Arial" w:cs="Arial"/>
      <w:b/>
      <w:bCs/>
      <w:kern w:val="28"/>
      <w:sz w:val="32"/>
      <w:szCs w:val="32"/>
    </w:rPr>
  </w:style>
  <w:style w:type="paragraph" w:styleId="aff4">
    <w:name w:val="Subtitle"/>
    <w:basedOn w:val="a6"/>
    <w:link w:val="aff5"/>
    <w:uiPriority w:val="99"/>
    <w:qFormat/>
    <w:locked/>
    <w:rsid w:val="00AD534F"/>
    <w:pPr>
      <w:spacing w:after="60"/>
      <w:jc w:val="center"/>
      <w:outlineLvl w:val="1"/>
    </w:pPr>
    <w:rPr>
      <w:rFonts w:ascii="Arial" w:hAnsi="Arial" w:cs="Arial"/>
      <w:color w:val="auto"/>
    </w:rPr>
  </w:style>
  <w:style w:type="character" w:customStyle="1" w:styleId="aff5">
    <w:name w:val="Подзаголовок Знак"/>
    <w:basedOn w:val="a7"/>
    <w:link w:val="aff4"/>
    <w:uiPriority w:val="99"/>
    <w:locked/>
    <w:rsid w:val="00AD534F"/>
    <w:rPr>
      <w:rFonts w:ascii="Arial" w:hAnsi="Arial" w:cs="Arial"/>
      <w:sz w:val="24"/>
      <w:szCs w:val="24"/>
    </w:rPr>
  </w:style>
  <w:style w:type="paragraph" w:customStyle="1" w:styleId="ConsPlusNonformat">
    <w:name w:val="ConsPlusNonformat"/>
    <w:uiPriority w:val="99"/>
    <w:rsid w:val="00AD534F"/>
    <w:pPr>
      <w:widowControl w:val="0"/>
      <w:autoSpaceDE w:val="0"/>
      <w:autoSpaceDN w:val="0"/>
      <w:adjustRightInd w:val="0"/>
    </w:pPr>
    <w:rPr>
      <w:rFonts w:ascii="Courier New" w:hAnsi="Courier New" w:cs="Courier New"/>
      <w:sz w:val="20"/>
      <w:szCs w:val="20"/>
    </w:rPr>
  </w:style>
  <w:style w:type="paragraph" w:customStyle="1" w:styleId="consnormal0">
    <w:name w:val="consnormal"/>
    <w:basedOn w:val="a6"/>
    <w:uiPriority w:val="99"/>
    <w:rsid w:val="00AD534F"/>
    <w:pPr>
      <w:spacing w:before="100" w:beforeAutospacing="1" w:after="100" w:afterAutospacing="1"/>
    </w:pPr>
    <w:rPr>
      <w:rFonts w:ascii="Times New Roman" w:hAnsi="Times New Roman" w:cs="Times New Roman"/>
      <w:color w:val="auto"/>
    </w:rPr>
  </w:style>
  <w:style w:type="character" w:customStyle="1" w:styleId="iceouttxt4">
    <w:name w:val="iceouttxt4"/>
    <w:basedOn w:val="a7"/>
    <w:uiPriority w:val="99"/>
    <w:rsid w:val="004260AA"/>
  </w:style>
  <w:style w:type="paragraph" w:styleId="aff6">
    <w:name w:val="List Paragraph"/>
    <w:basedOn w:val="a6"/>
    <w:link w:val="1c"/>
    <w:uiPriority w:val="99"/>
    <w:qFormat/>
    <w:rsid w:val="00E13528"/>
    <w:pPr>
      <w:spacing w:before="40" w:after="40" w:line="360" w:lineRule="auto"/>
      <w:ind w:left="720" w:firstLine="709"/>
      <w:jc w:val="both"/>
    </w:pPr>
    <w:rPr>
      <w:rFonts w:ascii="Times New Roman" w:hAnsi="Times New Roman" w:cs="Times New Roman"/>
      <w:color w:val="auto"/>
      <w:sz w:val="22"/>
      <w:szCs w:val="22"/>
    </w:rPr>
  </w:style>
  <w:style w:type="paragraph" w:customStyle="1" w:styleId="121">
    <w:name w:val="Текст 12"/>
    <w:basedOn w:val="a6"/>
    <w:link w:val="122"/>
    <w:uiPriority w:val="99"/>
    <w:rsid w:val="00E13528"/>
    <w:pPr>
      <w:widowControl w:val="0"/>
      <w:autoSpaceDE w:val="0"/>
      <w:autoSpaceDN w:val="0"/>
      <w:adjustRightInd w:val="0"/>
      <w:spacing w:before="60" w:after="40" w:line="288" w:lineRule="auto"/>
      <w:ind w:firstLine="567"/>
      <w:jc w:val="both"/>
    </w:pPr>
    <w:rPr>
      <w:rFonts w:ascii="Calibri" w:hAnsi="Calibri" w:cs="Calibri"/>
      <w:color w:val="auto"/>
    </w:rPr>
  </w:style>
  <w:style w:type="character" w:customStyle="1" w:styleId="122">
    <w:name w:val="Текст 12 Знак"/>
    <w:link w:val="121"/>
    <w:uiPriority w:val="99"/>
    <w:locked/>
    <w:rsid w:val="00E13528"/>
    <w:rPr>
      <w:rFonts w:ascii="Calibri" w:hAnsi="Calibri" w:cs="Calibri"/>
      <w:sz w:val="24"/>
      <w:szCs w:val="24"/>
    </w:rPr>
  </w:style>
  <w:style w:type="paragraph" w:customStyle="1" w:styleId="123">
    <w:name w:val="Список 12"/>
    <w:basedOn w:val="121"/>
    <w:link w:val="124"/>
    <w:uiPriority w:val="99"/>
    <w:rsid w:val="00E13528"/>
    <w:pPr>
      <w:spacing w:before="0"/>
      <w:ind w:firstLine="0"/>
    </w:pPr>
  </w:style>
  <w:style w:type="character" w:customStyle="1" w:styleId="124">
    <w:name w:val="Список 12 Знак"/>
    <w:link w:val="123"/>
    <w:uiPriority w:val="99"/>
    <w:locked/>
    <w:rsid w:val="00E13528"/>
    <w:rPr>
      <w:rFonts w:ascii="Calibri" w:hAnsi="Calibri" w:cs="Calibri"/>
      <w:sz w:val="24"/>
      <w:szCs w:val="24"/>
    </w:rPr>
  </w:style>
  <w:style w:type="paragraph" w:styleId="aff7">
    <w:name w:val="caption"/>
    <w:basedOn w:val="a6"/>
    <w:next w:val="a6"/>
    <w:uiPriority w:val="99"/>
    <w:qFormat/>
    <w:locked/>
    <w:rsid w:val="00E13528"/>
    <w:pPr>
      <w:spacing w:before="40" w:after="40" w:line="360" w:lineRule="auto"/>
      <w:ind w:firstLine="709"/>
      <w:jc w:val="both"/>
    </w:pPr>
    <w:rPr>
      <w:rFonts w:ascii="Times New Roman" w:hAnsi="Times New Roman" w:cs="Times New Roman"/>
      <w:b/>
      <w:bCs/>
      <w:color w:val="auto"/>
      <w:sz w:val="18"/>
      <w:szCs w:val="18"/>
    </w:rPr>
  </w:style>
  <w:style w:type="character" w:styleId="aff8">
    <w:name w:val="Strong"/>
    <w:basedOn w:val="a7"/>
    <w:uiPriority w:val="99"/>
    <w:qFormat/>
    <w:locked/>
    <w:rsid w:val="00E13528"/>
    <w:rPr>
      <w:b/>
      <w:bCs/>
    </w:rPr>
  </w:style>
  <w:style w:type="character" w:styleId="aff9">
    <w:name w:val="Emphasis"/>
    <w:basedOn w:val="a7"/>
    <w:uiPriority w:val="99"/>
    <w:qFormat/>
    <w:locked/>
    <w:rsid w:val="00E13528"/>
    <w:rPr>
      <w:b/>
      <w:bCs/>
      <w:i/>
      <w:iCs/>
      <w:spacing w:val="10"/>
    </w:rPr>
  </w:style>
  <w:style w:type="paragraph" w:styleId="affa">
    <w:name w:val="No Spacing"/>
    <w:basedOn w:val="a6"/>
    <w:link w:val="affb"/>
    <w:uiPriority w:val="99"/>
    <w:qFormat/>
    <w:rsid w:val="00E13528"/>
    <w:pPr>
      <w:spacing w:before="40"/>
      <w:ind w:firstLine="709"/>
      <w:jc w:val="both"/>
    </w:pPr>
    <w:rPr>
      <w:rFonts w:ascii="Times New Roman" w:hAnsi="Times New Roman" w:cs="Times New Roman"/>
      <w:color w:val="auto"/>
      <w:sz w:val="22"/>
      <w:szCs w:val="22"/>
    </w:rPr>
  </w:style>
  <w:style w:type="character" w:customStyle="1" w:styleId="affb">
    <w:name w:val="Без интервала Знак"/>
    <w:link w:val="affa"/>
    <w:uiPriority w:val="99"/>
    <w:locked/>
    <w:rsid w:val="00E13528"/>
    <w:rPr>
      <w:rFonts w:ascii="Times New Roman" w:hAnsi="Times New Roman" w:cs="Times New Roman"/>
      <w:sz w:val="22"/>
      <w:szCs w:val="22"/>
    </w:rPr>
  </w:style>
  <w:style w:type="paragraph" w:styleId="2f1">
    <w:name w:val="Quote"/>
    <w:basedOn w:val="a6"/>
    <w:next w:val="a6"/>
    <w:link w:val="2f2"/>
    <w:uiPriority w:val="99"/>
    <w:qFormat/>
    <w:rsid w:val="00E13528"/>
    <w:pPr>
      <w:spacing w:before="40" w:after="40" w:line="360" w:lineRule="auto"/>
      <w:ind w:firstLine="709"/>
      <w:jc w:val="both"/>
    </w:pPr>
    <w:rPr>
      <w:rFonts w:ascii="Cambria" w:hAnsi="Cambria" w:cs="Cambria"/>
      <w:i/>
      <w:iCs/>
      <w:color w:val="auto"/>
      <w:sz w:val="20"/>
      <w:szCs w:val="20"/>
    </w:rPr>
  </w:style>
  <w:style w:type="character" w:customStyle="1" w:styleId="2f2">
    <w:name w:val="Цитата 2 Знак"/>
    <w:basedOn w:val="a7"/>
    <w:link w:val="2f1"/>
    <w:uiPriority w:val="99"/>
    <w:locked/>
    <w:rsid w:val="00E13528"/>
    <w:rPr>
      <w:rFonts w:ascii="Cambria" w:hAnsi="Cambria" w:cs="Cambria"/>
      <w:i/>
      <w:iCs/>
    </w:rPr>
  </w:style>
  <w:style w:type="paragraph" w:styleId="affc">
    <w:name w:val="Intense Quote"/>
    <w:basedOn w:val="a6"/>
    <w:next w:val="a6"/>
    <w:link w:val="affd"/>
    <w:uiPriority w:val="99"/>
    <w:qFormat/>
    <w:rsid w:val="00E13528"/>
    <w:pPr>
      <w:pBdr>
        <w:top w:val="single" w:sz="4" w:space="10" w:color="auto"/>
        <w:bottom w:val="single" w:sz="4" w:space="10" w:color="auto"/>
      </w:pBdr>
      <w:spacing w:before="240" w:after="240" w:line="300" w:lineRule="auto"/>
      <w:ind w:left="1152" w:right="1152" w:firstLine="709"/>
      <w:jc w:val="both"/>
    </w:pPr>
    <w:rPr>
      <w:rFonts w:ascii="Cambria" w:hAnsi="Cambria" w:cs="Cambria"/>
      <w:i/>
      <w:iCs/>
      <w:color w:val="auto"/>
      <w:sz w:val="20"/>
      <w:szCs w:val="20"/>
    </w:rPr>
  </w:style>
  <w:style w:type="character" w:customStyle="1" w:styleId="affd">
    <w:name w:val="Выделенная цитата Знак"/>
    <w:basedOn w:val="a7"/>
    <w:link w:val="affc"/>
    <w:uiPriority w:val="99"/>
    <w:locked/>
    <w:rsid w:val="00E13528"/>
    <w:rPr>
      <w:rFonts w:ascii="Cambria" w:hAnsi="Cambria" w:cs="Cambria"/>
      <w:i/>
      <w:iCs/>
    </w:rPr>
  </w:style>
  <w:style w:type="character" w:styleId="affe">
    <w:name w:val="Subtle Emphasis"/>
    <w:basedOn w:val="a7"/>
    <w:uiPriority w:val="99"/>
    <w:qFormat/>
    <w:rsid w:val="00E13528"/>
    <w:rPr>
      <w:i/>
      <w:iCs/>
    </w:rPr>
  </w:style>
  <w:style w:type="character" w:styleId="afff">
    <w:name w:val="Intense Emphasis"/>
    <w:basedOn w:val="a7"/>
    <w:uiPriority w:val="99"/>
    <w:qFormat/>
    <w:rsid w:val="00E13528"/>
    <w:rPr>
      <w:b/>
      <w:bCs/>
      <w:i/>
      <w:iCs/>
    </w:rPr>
  </w:style>
  <w:style w:type="character" w:styleId="afff0">
    <w:name w:val="Subtle Reference"/>
    <w:basedOn w:val="a7"/>
    <w:uiPriority w:val="99"/>
    <w:qFormat/>
    <w:rsid w:val="00E13528"/>
    <w:rPr>
      <w:smallCaps/>
    </w:rPr>
  </w:style>
  <w:style w:type="character" w:styleId="afff1">
    <w:name w:val="Intense Reference"/>
    <w:basedOn w:val="a7"/>
    <w:uiPriority w:val="99"/>
    <w:qFormat/>
    <w:rsid w:val="00E13528"/>
    <w:rPr>
      <w:b/>
      <w:bCs/>
      <w:smallCaps/>
    </w:rPr>
  </w:style>
  <w:style w:type="character" w:styleId="afff2">
    <w:name w:val="Book Title"/>
    <w:basedOn w:val="a7"/>
    <w:uiPriority w:val="99"/>
    <w:qFormat/>
    <w:rsid w:val="00E13528"/>
    <w:rPr>
      <w:i/>
      <w:iCs/>
      <w:smallCaps/>
      <w:spacing w:val="5"/>
    </w:rPr>
  </w:style>
  <w:style w:type="paragraph" w:styleId="a1">
    <w:name w:val="List Number"/>
    <w:basedOn w:val="aff6"/>
    <w:uiPriority w:val="99"/>
    <w:rsid w:val="00E13528"/>
    <w:pPr>
      <w:numPr>
        <w:numId w:val="4"/>
      </w:numPr>
      <w:spacing w:before="160"/>
    </w:pPr>
    <w:rPr>
      <w:rFonts w:ascii="Arial" w:hAnsi="Arial" w:cs="Arial"/>
      <w:sz w:val="20"/>
      <w:szCs w:val="20"/>
    </w:rPr>
  </w:style>
  <w:style w:type="paragraph" w:styleId="a3">
    <w:name w:val="List Bullet"/>
    <w:basedOn w:val="aff6"/>
    <w:uiPriority w:val="99"/>
    <w:rsid w:val="00E13528"/>
    <w:pPr>
      <w:numPr>
        <w:numId w:val="5"/>
      </w:numPr>
      <w:spacing w:before="60"/>
    </w:pPr>
    <w:rPr>
      <w:rFonts w:ascii="Arial" w:hAnsi="Arial" w:cs="Arial"/>
      <w:sz w:val="20"/>
      <w:szCs w:val="20"/>
    </w:rPr>
  </w:style>
  <w:style w:type="character" w:styleId="afff3">
    <w:name w:val="annotation reference"/>
    <w:basedOn w:val="a7"/>
    <w:uiPriority w:val="99"/>
    <w:semiHidden/>
    <w:rsid w:val="00E13528"/>
    <w:rPr>
      <w:sz w:val="16"/>
      <w:szCs w:val="16"/>
    </w:rPr>
  </w:style>
  <w:style w:type="paragraph" w:styleId="afff4">
    <w:name w:val="annotation text"/>
    <w:basedOn w:val="a6"/>
    <w:link w:val="afff5"/>
    <w:uiPriority w:val="99"/>
    <w:semiHidden/>
    <w:rsid w:val="00E13528"/>
    <w:pPr>
      <w:spacing w:before="40" w:after="40" w:line="360" w:lineRule="auto"/>
      <w:ind w:firstLine="709"/>
      <w:jc w:val="both"/>
    </w:pPr>
    <w:rPr>
      <w:rFonts w:ascii="Cambria" w:hAnsi="Cambria" w:cs="Cambria"/>
      <w:color w:val="auto"/>
      <w:sz w:val="20"/>
      <w:szCs w:val="20"/>
      <w:lang w:eastAsia="en-US"/>
    </w:rPr>
  </w:style>
  <w:style w:type="character" w:customStyle="1" w:styleId="afff5">
    <w:name w:val="Текст примечания Знак"/>
    <w:basedOn w:val="a7"/>
    <w:link w:val="afff4"/>
    <w:uiPriority w:val="99"/>
    <w:locked/>
    <w:rsid w:val="00E13528"/>
    <w:rPr>
      <w:rFonts w:ascii="Cambria" w:hAnsi="Cambria" w:cs="Cambria"/>
      <w:lang w:eastAsia="en-US"/>
    </w:rPr>
  </w:style>
  <w:style w:type="paragraph" w:styleId="afff6">
    <w:name w:val="annotation subject"/>
    <w:basedOn w:val="afff4"/>
    <w:next w:val="afff4"/>
    <w:link w:val="afff7"/>
    <w:uiPriority w:val="99"/>
    <w:semiHidden/>
    <w:rsid w:val="00E13528"/>
    <w:rPr>
      <w:b/>
      <w:bCs/>
    </w:rPr>
  </w:style>
  <w:style w:type="character" w:customStyle="1" w:styleId="afff7">
    <w:name w:val="Тема примечания Знак"/>
    <w:basedOn w:val="afff5"/>
    <w:link w:val="afff6"/>
    <w:uiPriority w:val="99"/>
    <w:locked/>
    <w:rsid w:val="00E13528"/>
    <w:rPr>
      <w:rFonts w:ascii="Cambria" w:hAnsi="Cambria" w:cs="Cambria"/>
      <w:b/>
      <w:bCs/>
      <w:lang w:eastAsia="en-US"/>
    </w:rPr>
  </w:style>
  <w:style w:type="paragraph" w:styleId="afff8">
    <w:name w:val="Revision"/>
    <w:hidden/>
    <w:uiPriority w:val="99"/>
    <w:semiHidden/>
    <w:rsid w:val="00E13528"/>
    <w:pPr>
      <w:spacing w:after="200" w:line="276" w:lineRule="auto"/>
    </w:pPr>
    <w:rPr>
      <w:rFonts w:ascii="Cambria" w:hAnsi="Cambria" w:cs="Cambria"/>
      <w:lang w:eastAsia="en-US"/>
    </w:rPr>
  </w:style>
  <w:style w:type="paragraph" w:styleId="afff9">
    <w:name w:val="Normal (Web)"/>
    <w:basedOn w:val="a6"/>
    <w:uiPriority w:val="99"/>
    <w:rsid w:val="00E13528"/>
    <w:pPr>
      <w:spacing w:before="100" w:beforeAutospacing="1" w:after="100" w:afterAutospacing="1"/>
    </w:pPr>
    <w:rPr>
      <w:rFonts w:ascii="Times New Roman" w:hAnsi="Times New Roman" w:cs="Times New Roman"/>
      <w:color w:val="auto"/>
    </w:rPr>
  </w:style>
  <w:style w:type="character" w:customStyle="1" w:styleId="apple-converted-space">
    <w:name w:val="apple-converted-space"/>
    <w:uiPriority w:val="99"/>
    <w:rsid w:val="00E13528"/>
  </w:style>
  <w:style w:type="table" w:styleId="afffa">
    <w:name w:val="Table Grid"/>
    <w:basedOn w:val="a8"/>
    <w:uiPriority w:val="99"/>
    <w:locked/>
    <w:rsid w:val="00E13528"/>
    <w:rPr>
      <w:rFonts w:ascii="Cambria" w:hAnsi="Cambria" w:cs="Cambr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footnote text"/>
    <w:basedOn w:val="a6"/>
    <w:link w:val="afffc"/>
    <w:uiPriority w:val="99"/>
    <w:semiHidden/>
    <w:rsid w:val="009536DD"/>
    <w:rPr>
      <w:rFonts w:ascii="Calibri" w:hAnsi="Calibri" w:cs="Calibri"/>
      <w:color w:val="auto"/>
      <w:sz w:val="20"/>
      <w:szCs w:val="20"/>
      <w:lang w:eastAsia="en-US"/>
    </w:rPr>
  </w:style>
  <w:style w:type="character" w:customStyle="1" w:styleId="afffc">
    <w:name w:val="Текст сноски Знак"/>
    <w:basedOn w:val="a7"/>
    <w:link w:val="afffb"/>
    <w:uiPriority w:val="99"/>
    <w:locked/>
    <w:rsid w:val="009536DD"/>
    <w:rPr>
      <w:rFonts w:ascii="Calibri" w:hAnsi="Calibri" w:cs="Calibri"/>
      <w:lang w:eastAsia="en-US"/>
    </w:rPr>
  </w:style>
  <w:style w:type="character" w:customStyle="1" w:styleId="1c">
    <w:name w:val="Абзац списка Знак1"/>
    <w:link w:val="aff6"/>
    <w:uiPriority w:val="99"/>
    <w:locked/>
    <w:rsid w:val="00E02BCA"/>
    <w:rPr>
      <w:rFonts w:ascii="Times New Roman" w:hAnsi="Times New Roman" w:cs="Times New Roman"/>
      <w:sz w:val="22"/>
      <w:szCs w:val="22"/>
    </w:rPr>
  </w:style>
  <w:style w:type="paragraph" w:customStyle="1" w:styleId="1d">
    <w:name w:val="Знак1"/>
    <w:basedOn w:val="a6"/>
    <w:uiPriority w:val="99"/>
    <w:rsid w:val="00B274BD"/>
    <w:pPr>
      <w:spacing w:before="100" w:beforeAutospacing="1" w:after="100" w:afterAutospacing="1"/>
    </w:pPr>
    <w:rPr>
      <w:rFonts w:ascii="Tahoma" w:hAnsi="Tahoma" w:cs="Tahoma"/>
      <w:color w:val="auto"/>
      <w:sz w:val="20"/>
      <w:szCs w:val="20"/>
      <w:lang w:val="en-US" w:eastAsia="en-US"/>
    </w:rPr>
  </w:style>
  <w:style w:type="paragraph" w:customStyle="1" w:styleId="a4">
    <w:name w:val="Текст ТД"/>
    <w:basedOn w:val="a6"/>
    <w:link w:val="afffd"/>
    <w:uiPriority w:val="99"/>
    <w:rsid w:val="007A452D"/>
    <w:pPr>
      <w:numPr>
        <w:numId w:val="8"/>
      </w:numPr>
      <w:autoSpaceDE w:val="0"/>
      <w:autoSpaceDN w:val="0"/>
      <w:adjustRightInd w:val="0"/>
      <w:spacing w:after="200"/>
      <w:jc w:val="both"/>
    </w:pPr>
    <w:rPr>
      <w:rFonts w:ascii="Times New Roman" w:hAnsi="Times New Roman" w:cs="Times New Roman"/>
      <w:color w:val="auto"/>
      <w:lang w:eastAsia="en-US"/>
    </w:rPr>
  </w:style>
  <w:style w:type="character" w:customStyle="1" w:styleId="afffd">
    <w:name w:val="Текст ТД Знак"/>
    <w:link w:val="a4"/>
    <w:uiPriority w:val="99"/>
    <w:locked/>
    <w:rsid w:val="007A452D"/>
    <w:rPr>
      <w:rFonts w:ascii="Times New Roman" w:hAnsi="Times New Roman" w:cs="Times New Roman"/>
      <w:sz w:val="24"/>
      <w:szCs w:val="24"/>
      <w:lang w:eastAsia="en-US"/>
    </w:rPr>
  </w:style>
  <w:style w:type="paragraph" w:styleId="HTML">
    <w:name w:val="HTML Preformatted"/>
    <w:basedOn w:val="a6"/>
    <w:link w:val="HTML0"/>
    <w:uiPriority w:val="99"/>
    <w:rsid w:val="00AC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ascii="Courier New" w:hAnsi="Courier New" w:cs="Courier New"/>
      <w:color w:val="auto"/>
      <w:sz w:val="20"/>
      <w:szCs w:val="20"/>
      <w:lang w:eastAsia="en-US"/>
    </w:rPr>
  </w:style>
  <w:style w:type="character" w:customStyle="1" w:styleId="HTML0">
    <w:name w:val="Стандартный HTML Знак"/>
    <w:basedOn w:val="a7"/>
    <w:link w:val="HTML"/>
    <w:uiPriority w:val="99"/>
    <w:locked/>
    <w:rsid w:val="00AC44B3"/>
    <w:rPr>
      <w:rFonts w:ascii="Courier New" w:hAnsi="Courier New" w:cs="Courier New"/>
      <w:lang w:eastAsia="en-US"/>
    </w:rPr>
  </w:style>
  <w:style w:type="character" w:customStyle="1" w:styleId="ConsPlusNormal0">
    <w:name w:val="ConsPlusNormal Знак"/>
    <w:link w:val="ConsPlusNormal"/>
    <w:uiPriority w:val="99"/>
    <w:locked/>
    <w:rsid w:val="00AC44B3"/>
    <w:rPr>
      <w:rFonts w:ascii="Arial" w:hAnsi="Arial" w:cs="Arial"/>
      <w:sz w:val="22"/>
      <w:szCs w:val="22"/>
      <w:lang w:val="ru-RU" w:eastAsia="ru-RU"/>
    </w:rPr>
  </w:style>
  <w:style w:type="paragraph" w:customStyle="1" w:styleId="afffe">
    <w:name w:val="Раздел"/>
    <w:basedOn w:val="a6"/>
    <w:uiPriority w:val="99"/>
    <w:rsid w:val="00E57BFE"/>
    <w:pPr>
      <w:tabs>
        <w:tab w:val="num" w:pos="4320"/>
      </w:tabs>
      <w:spacing w:before="120" w:after="120" w:line="276" w:lineRule="auto"/>
      <w:ind w:left="3600" w:hanging="720"/>
      <w:jc w:val="center"/>
    </w:pPr>
    <w:rPr>
      <w:rFonts w:ascii="Arial Narrow" w:hAnsi="Arial Narrow" w:cs="Arial Narrow"/>
      <w:b/>
      <w:bCs/>
      <w:color w:val="auto"/>
      <w:sz w:val="28"/>
      <w:szCs w:val="28"/>
      <w:lang w:eastAsia="en-US"/>
    </w:rPr>
  </w:style>
  <w:style w:type="paragraph" w:customStyle="1" w:styleId="2f3">
    <w:name w:val="Знак2 Знак Знак Знак"/>
    <w:basedOn w:val="a6"/>
    <w:uiPriority w:val="99"/>
    <w:rsid w:val="001040DC"/>
    <w:pPr>
      <w:spacing w:before="100" w:beforeAutospacing="1" w:after="100" w:afterAutospacing="1" w:line="276" w:lineRule="auto"/>
    </w:pPr>
    <w:rPr>
      <w:rFonts w:ascii="Tahoma" w:hAnsi="Tahoma" w:cs="Tahoma"/>
      <w:color w:val="auto"/>
      <w:sz w:val="20"/>
      <w:szCs w:val="20"/>
      <w:lang w:val="en-US" w:eastAsia="en-US"/>
    </w:rPr>
  </w:style>
  <w:style w:type="paragraph" w:customStyle="1" w:styleId="2f4">
    <w:name w:val="Абзац списка2"/>
    <w:basedOn w:val="a6"/>
    <w:link w:val="affff"/>
    <w:uiPriority w:val="99"/>
    <w:rsid w:val="005A5E26"/>
    <w:pPr>
      <w:ind w:left="720"/>
    </w:pPr>
    <w:rPr>
      <w:rFonts w:hAnsi="Times New Roman"/>
      <w:color w:val="auto"/>
      <w:sz w:val="22"/>
      <w:szCs w:val="22"/>
      <w:lang w:eastAsia="en-US"/>
    </w:rPr>
  </w:style>
  <w:style w:type="character" w:customStyle="1" w:styleId="85">
    <w:name w:val="Знак Знак8"/>
    <w:uiPriority w:val="99"/>
    <w:rsid w:val="005A5E26"/>
    <w:rPr>
      <w:sz w:val="22"/>
      <w:szCs w:val="22"/>
      <w:lang w:eastAsia="en-US"/>
    </w:rPr>
  </w:style>
  <w:style w:type="character" w:customStyle="1" w:styleId="affff0">
    <w:name w:val="Не удалять! Знак Знак"/>
    <w:uiPriority w:val="99"/>
    <w:rsid w:val="005A5E26"/>
    <w:rPr>
      <w:sz w:val="22"/>
      <w:szCs w:val="22"/>
      <w:lang w:eastAsia="en-US"/>
    </w:rPr>
  </w:style>
  <w:style w:type="character" w:customStyle="1" w:styleId="77">
    <w:name w:val="Знак Знак7"/>
    <w:uiPriority w:val="99"/>
    <w:semiHidden/>
    <w:rsid w:val="005A5E26"/>
    <w:rPr>
      <w:rFonts w:ascii="Tahoma" w:hAnsi="Tahoma" w:cs="Tahoma"/>
      <w:sz w:val="16"/>
      <w:szCs w:val="16"/>
      <w:lang w:eastAsia="en-US"/>
    </w:rPr>
  </w:style>
  <w:style w:type="paragraph" w:styleId="affff1">
    <w:name w:val="Plain Text"/>
    <w:basedOn w:val="a6"/>
    <w:link w:val="affff2"/>
    <w:uiPriority w:val="99"/>
    <w:rsid w:val="005A5E26"/>
    <w:pPr>
      <w:ind w:left="567"/>
    </w:pPr>
    <w:rPr>
      <w:rFonts w:ascii="Consolas" w:hAnsi="Consolas" w:cs="Consolas"/>
      <w:color w:val="auto"/>
      <w:sz w:val="21"/>
      <w:szCs w:val="21"/>
      <w:lang w:eastAsia="en-US"/>
    </w:rPr>
  </w:style>
  <w:style w:type="character" w:customStyle="1" w:styleId="PlainTextChar">
    <w:name w:val="Plain Text Char"/>
    <w:basedOn w:val="a7"/>
    <w:uiPriority w:val="99"/>
    <w:semiHidden/>
    <w:locked/>
    <w:rPr>
      <w:rFonts w:ascii="Courier New" w:hAnsi="Courier New" w:cs="Courier New"/>
      <w:color w:val="000000"/>
      <w:sz w:val="20"/>
      <w:szCs w:val="20"/>
    </w:rPr>
  </w:style>
  <w:style w:type="character" w:customStyle="1" w:styleId="affff2">
    <w:name w:val="Текст Знак"/>
    <w:link w:val="affff1"/>
    <w:uiPriority w:val="99"/>
    <w:locked/>
    <w:rsid w:val="005A5E26"/>
    <w:rPr>
      <w:rFonts w:ascii="Consolas" w:hAnsi="Consolas" w:cs="Consolas"/>
      <w:sz w:val="21"/>
      <w:szCs w:val="21"/>
      <w:lang w:val="ru-RU" w:eastAsia="en-US"/>
    </w:rPr>
  </w:style>
  <w:style w:type="table" w:customStyle="1" w:styleId="1e">
    <w:name w:val="Сетка таблицы1"/>
    <w:uiPriority w:val="99"/>
    <w:rsid w:val="005A5E26"/>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9">
    <w:name w:val="Знак Знак5"/>
    <w:uiPriority w:val="99"/>
    <w:rsid w:val="005A5E26"/>
    <w:rPr>
      <w:rFonts w:ascii="Times New Roman" w:hAnsi="Times New Roman" w:cs="Times New Roman"/>
      <w:sz w:val="28"/>
      <w:szCs w:val="28"/>
    </w:rPr>
  </w:style>
  <w:style w:type="character" w:styleId="affff3">
    <w:name w:val="line number"/>
    <w:basedOn w:val="a7"/>
    <w:uiPriority w:val="99"/>
    <w:semiHidden/>
    <w:rsid w:val="005A5E26"/>
  </w:style>
  <w:style w:type="character" w:customStyle="1" w:styleId="113">
    <w:name w:val="Знак Знак11"/>
    <w:uiPriority w:val="99"/>
    <w:rsid w:val="005A5E26"/>
    <w:rPr>
      <w:rFonts w:ascii="Cambria" w:hAnsi="Cambria" w:cs="Cambria"/>
      <w:b/>
      <w:bCs/>
      <w:kern w:val="32"/>
      <w:sz w:val="32"/>
      <w:szCs w:val="32"/>
      <w:lang w:eastAsia="en-US"/>
    </w:rPr>
  </w:style>
  <w:style w:type="paragraph" w:customStyle="1" w:styleId="ThreatModeling1">
    <w:name w:val="ThreatModeling_1"/>
    <w:basedOn w:val="a6"/>
    <w:uiPriority w:val="99"/>
    <w:rsid w:val="005A5E26"/>
    <w:pPr>
      <w:keepNext/>
      <w:tabs>
        <w:tab w:val="left" w:pos="851"/>
      </w:tabs>
      <w:suppressAutoHyphens/>
      <w:outlineLvl w:val="1"/>
    </w:pPr>
    <w:rPr>
      <w:rFonts w:ascii="Times New Roman" w:hAnsi="Times New Roman" w:cs="Times New Roman"/>
      <w:b/>
      <w:bCs/>
      <w:color w:val="auto"/>
      <w:sz w:val="28"/>
      <w:szCs w:val="28"/>
      <w:lang w:eastAsia="en-US"/>
    </w:rPr>
  </w:style>
  <w:style w:type="paragraph" w:customStyle="1" w:styleId="ThreatModeling2B">
    <w:name w:val="ThreatModeling_2B"/>
    <w:basedOn w:val="a6"/>
    <w:uiPriority w:val="99"/>
    <w:rsid w:val="005A5E26"/>
    <w:pPr>
      <w:keepNext/>
      <w:tabs>
        <w:tab w:val="left" w:pos="993"/>
      </w:tabs>
      <w:suppressAutoHyphens/>
      <w:jc w:val="both"/>
      <w:outlineLvl w:val="1"/>
    </w:pPr>
    <w:rPr>
      <w:rFonts w:ascii="Times New Roman" w:hAnsi="Times New Roman" w:cs="Times New Roman"/>
      <w:b/>
      <w:bCs/>
      <w:color w:val="auto"/>
      <w:lang w:eastAsia="en-US"/>
    </w:rPr>
  </w:style>
  <w:style w:type="paragraph" w:customStyle="1" w:styleId="ThreatModeling2L">
    <w:name w:val="ThreatModeling_2L"/>
    <w:basedOn w:val="a6"/>
    <w:uiPriority w:val="99"/>
    <w:rsid w:val="005A5E26"/>
    <w:pPr>
      <w:tabs>
        <w:tab w:val="left" w:pos="993"/>
      </w:tabs>
      <w:suppressAutoHyphens/>
      <w:ind w:firstLine="567"/>
      <w:jc w:val="both"/>
      <w:outlineLvl w:val="1"/>
    </w:pPr>
    <w:rPr>
      <w:rFonts w:ascii="Times New Roman" w:hAnsi="Times New Roman" w:cs="Times New Roman"/>
      <w:color w:val="auto"/>
      <w:lang w:eastAsia="en-US"/>
    </w:rPr>
  </w:style>
  <w:style w:type="paragraph" w:customStyle="1" w:styleId="ThreatModeling3">
    <w:name w:val="ThreatModeling_3"/>
    <w:basedOn w:val="a6"/>
    <w:uiPriority w:val="99"/>
    <w:rsid w:val="005A5E26"/>
    <w:pPr>
      <w:keepNext/>
      <w:tabs>
        <w:tab w:val="left" w:pos="1276"/>
      </w:tabs>
      <w:suppressAutoHyphens/>
      <w:jc w:val="both"/>
      <w:outlineLvl w:val="1"/>
    </w:pPr>
    <w:rPr>
      <w:rFonts w:ascii="Times New Roman" w:hAnsi="Times New Roman" w:cs="Times New Roman"/>
      <w:color w:val="auto"/>
      <w:spacing w:val="-5"/>
      <w:lang w:eastAsia="en-US"/>
    </w:rPr>
  </w:style>
  <w:style w:type="paragraph" w:customStyle="1" w:styleId="ThreatModeling0">
    <w:name w:val="ThreatModeling_0"/>
    <w:basedOn w:val="a6"/>
    <w:uiPriority w:val="99"/>
    <w:rsid w:val="005A5E26"/>
    <w:pPr>
      <w:keepNext/>
      <w:tabs>
        <w:tab w:val="left" w:pos="851"/>
      </w:tabs>
      <w:suppressAutoHyphens/>
      <w:ind w:left="567"/>
      <w:outlineLvl w:val="1"/>
    </w:pPr>
    <w:rPr>
      <w:rFonts w:ascii="Times New Roman" w:hAnsi="Times New Roman" w:cs="Times New Roman"/>
      <w:b/>
      <w:bCs/>
      <w:color w:val="auto"/>
      <w:spacing w:val="-5"/>
      <w:sz w:val="28"/>
      <w:szCs w:val="28"/>
      <w:lang w:eastAsia="en-US"/>
    </w:rPr>
  </w:style>
  <w:style w:type="character" w:customStyle="1" w:styleId="affff4">
    <w:name w:val="Подраздел Знак Знак Знак"/>
    <w:uiPriority w:val="99"/>
    <w:semiHidden/>
    <w:rsid w:val="005A5E26"/>
    <w:rPr>
      <w:rFonts w:ascii="Cambria" w:hAnsi="Cambria" w:cs="Cambria"/>
      <w:b/>
      <w:bCs/>
      <w:i/>
      <w:iCs/>
      <w:sz w:val="28"/>
      <w:szCs w:val="28"/>
      <w:lang w:eastAsia="en-US"/>
    </w:rPr>
  </w:style>
  <w:style w:type="character" w:customStyle="1" w:styleId="104">
    <w:name w:val="Знак Знак10"/>
    <w:uiPriority w:val="99"/>
    <w:semiHidden/>
    <w:rsid w:val="005A5E26"/>
    <w:rPr>
      <w:rFonts w:ascii="Cambria" w:hAnsi="Cambria" w:cs="Cambria"/>
      <w:b/>
      <w:bCs/>
      <w:sz w:val="26"/>
      <w:szCs w:val="26"/>
      <w:lang w:eastAsia="en-US"/>
    </w:rPr>
  </w:style>
  <w:style w:type="paragraph" w:customStyle="1" w:styleId="affff5">
    <w:name w:val="Оглавление"/>
    <w:basedOn w:val="a6"/>
    <w:uiPriority w:val="99"/>
    <w:rsid w:val="005A5E26"/>
    <w:pPr>
      <w:keepNext/>
      <w:tabs>
        <w:tab w:val="left" w:pos="851"/>
      </w:tabs>
      <w:suppressAutoHyphens/>
      <w:ind w:left="360" w:hanging="360"/>
      <w:outlineLvl w:val="1"/>
    </w:pPr>
    <w:rPr>
      <w:rFonts w:ascii="Times New Roman" w:hAnsi="Times New Roman" w:cs="Times New Roman"/>
      <w:b/>
      <w:bCs/>
      <w:color w:val="auto"/>
      <w:sz w:val="28"/>
      <w:szCs w:val="28"/>
    </w:rPr>
  </w:style>
  <w:style w:type="paragraph" w:customStyle="1" w:styleId="1f">
    <w:name w:val="Заголовок оглавления1"/>
    <w:basedOn w:val="10"/>
    <w:next w:val="a6"/>
    <w:uiPriority w:val="99"/>
    <w:rsid w:val="005A5E26"/>
    <w:pPr>
      <w:keepLines/>
      <w:spacing w:before="480" w:after="0" w:line="276" w:lineRule="auto"/>
      <w:jc w:val="left"/>
      <w:outlineLvl w:val="9"/>
    </w:pPr>
    <w:rPr>
      <w:rFonts w:ascii="Cambria" w:hAnsi="Cambria" w:cs="Cambria"/>
      <w:color w:val="365F91"/>
      <w:kern w:val="0"/>
      <w:lang w:eastAsia="en-US"/>
    </w:rPr>
  </w:style>
  <w:style w:type="paragraph" w:customStyle="1" w:styleId="affff6">
    <w:name w:val="Текст пункта"/>
    <w:link w:val="1f0"/>
    <w:uiPriority w:val="99"/>
    <w:rsid w:val="005A5E26"/>
    <w:pPr>
      <w:spacing w:before="60" w:after="120" w:line="288" w:lineRule="auto"/>
      <w:ind w:firstLine="454"/>
      <w:jc w:val="both"/>
    </w:pPr>
    <w:rPr>
      <w:sz w:val="24"/>
      <w:szCs w:val="24"/>
      <w:lang w:eastAsia="en-US"/>
    </w:rPr>
  </w:style>
  <w:style w:type="character" w:customStyle="1" w:styleId="1f0">
    <w:name w:val="Текст пункта Знак1"/>
    <w:link w:val="affff6"/>
    <w:uiPriority w:val="99"/>
    <w:locked/>
    <w:rsid w:val="005A5E26"/>
    <w:rPr>
      <w:sz w:val="24"/>
      <w:szCs w:val="24"/>
      <w:lang w:val="ru-RU" w:eastAsia="en-US"/>
    </w:rPr>
  </w:style>
  <w:style w:type="paragraph" w:customStyle="1" w:styleId="1f1">
    <w:name w:val="Текст1"/>
    <w:basedOn w:val="a6"/>
    <w:link w:val="1f2"/>
    <w:uiPriority w:val="99"/>
    <w:rsid w:val="005A5E26"/>
    <w:pPr>
      <w:spacing w:line="360" w:lineRule="auto"/>
      <w:ind w:firstLine="851"/>
      <w:jc w:val="both"/>
    </w:pPr>
    <w:rPr>
      <w:color w:val="auto"/>
      <w:lang w:eastAsia="en-US"/>
    </w:rPr>
  </w:style>
  <w:style w:type="character" w:customStyle="1" w:styleId="1f2">
    <w:name w:val="Текст1 Знак"/>
    <w:link w:val="1f1"/>
    <w:uiPriority w:val="99"/>
    <w:locked/>
    <w:rsid w:val="005A5E26"/>
    <w:rPr>
      <w:sz w:val="24"/>
      <w:szCs w:val="24"/>
      <w:lang w:val="ru-RU" w:eastAsia="en-US"/>
    </w:rPr>
  </w:style>
  <w:style w:type="paragraph" w:styleId="a5">
    <w:name w:val="List"/>
    <w:basedOn w:val="a6"/>
    <w:autoRedefine/>
    <w:uiPriority w:val="99"/>
    <w:rsid w:val="005A5E26"/>
    <w:pPr>
      <w:numPr>
        <w:numId w:val="11"/>
      </w:numPr>
      <w:spacing w:line="360" w:lineRule="auto"/>
      <w:jc w:val="both"/>
    </w:pPr>
    <w:rPr>
      <w:rFonts w:ascii="Times New Roman" w:hAnsi="Times New Roman" w:cs="Times New Roman"/>
      <w:color w:val="auto"/>
      <w:sz w:val="28"/>
      <w:szCs w:val="28"/>
    </w:rPr>
  </w:style>
  <w:style w:type="paragraph" w:customStyle="1" w:styleId="1">
    <w:name w:val="1_ЛИС"/>
    <w:basedOn w:val="10"/>
    <w:link w:val="1f3"/>
    <w:autoRedefine/>
    <w:uiPriority w:val="99"/>
    <w:rsid w:val="005A5E26"/>
    <w:pPr>
      <w:pageBreakBefore/>
      <w:numPr>
        <w:numId w:val="15"/>
      </w:numPr>
      <w:tabs>
        <w:tab w:val="left" w:pos="851"/>
        <w:tab w:val="left" w:pos="1134"/>
      </w:tabs>
      <w:suppressAutoHyphens/>
      <w:spacing w:before="120" w:after="120"/>
    </w:pPr>
    <w:rPr>
      <w:color w:val="auto"/>
      <w:kern w:val="1"/>
      <w:lang w:eastAsia="ar-SA"/>
    </w:rPr>
  </w:style>
  <w:style w:type="character" w:customStyle="1" w:styleId="1f3">
    <w:name w:val="1_ЛИС Знак"/>
    <w:link w:val="1"/>
    <w:uiPriority w:val="99"/>
    <w:locked/>
    <w:rsid w:val="005A5E26"/>
    <w:rPr>
      <w:rFonts w:ascii="Times New Roman" w:hAnsi="Times New Roman" w:cs="Times New Roman"/>
      <w:b/>
      <w:bCs/>
      <w:kern w:val="1"/>
      <w:sz w:val="28"/>
      <w:szCs w:val="28"/>
      <w:lang w:eastAsia="ar-SA"/>
    </w:rPr>
  </w:style>
  <w:style w:type="paragraph" w:customStyle="1" w:styleId="20">
    <w:name w:val="2_ЛИС"/>
    <w:basedOn w:val="21"/>
    <w:link w:val="2f5"/>
    <w:autoRedefine/>
    <w:uiPriority w:val="99"/>
    <w:rsid w:val="005A5E26"/>
    <w:pPr>
      <w:numPr>
        <w:ilvl w:val="1"/>
        <w:numId w:val="10"/>
      </w:numPr>
      <w:tabs>
        <w:tab w:val="left" w:pos="993"/>
      </w:tabs>
      <w:suppressAutoHyphens/>
      <w:ind w:left="2268"/>
      <w:jc w:val="both"/>
    </w:pPr>
    <w:rPr>
      <w:color w:val="auto"/>
      <w:lang w:eastAsia="ar-SA"/>
    </w:rPr>
  </w:style>
  <w:style w:type="character" w:customStyle="1" w:styleId="2f5">
    <w:name w:val="2_ЛИС Знак"/>
    <w:link w:val="20"/>
    <w:uiPriority w:val="99"/>
    <w:locked/>
    <w:rsid w:val="005A5E26"/>
    <w:rPr>
      <w:rFonts w:ascii="Times New Roman" w:hAnsi="Times New Roman" w:cs="Times New Roman"/>
      <w:b/>
      <w:bCs/>
      <w:sz w:val="28"/>
      <w:szCs w:val="28"/>
      <w:lang w:eastAsia="ar-SA"/>
    </w:rPr>
  </w:style>
  <w:style w:type="paragraph" w:customStyle="1" w:styleId="3">
    <w:name w:val="3_ЛИС"/>
    <w:basedOn w:val="30"/>
    <w:link w:val="3c"/>
    <w:autoRedefine/>
    <w:uiPriority w:val="99"/>
    <w:rsid w:val="005A5E26"/>
    <w:pPr>
      <w:keepNext/>
      <w:numPr>
        <w:ilvl w:val="2"/>
        <w:numId w:val="10"/>
      </w:numPr>
      <w:tabs>
        <w:tab w:val="left" w:pos="1701"/>
      </w:tabs>
      <w:suppressAutoHyphens/>
      <w:spacing w:before="120" w:after="120" w:line="240" w:lineRule="auto"/>
      <w:jc w:val="left"/>
    </w:pPr>
    <w:rPr>
      <w:rFonts w:ascii="Times New Roman" w:hAnsi="Times New Roman" w:cs="Times New Roman"/>
      <w:b/>
      <w:bCs/>
      <w:smallCaps w:val="0"/>
      <w:color w:val="000000"/>
      <w:spacing w:val="0"/>
      <w:sz w:val="28"/>
      <w:szCs w:val="28"/>
      <w:lang w:eastAsia="ar-SA"/>
    </w:rPr>
  </w:style>
  <w:style w:type="paragraph" w:customStyle="1" w:styleId="4">
    <w:name w:val="4_ЛИС"/>
    <w:basedOn w:val="40"/>
    <w:autoRedefine/>
    <w:rsid w:val="005A5E26"/>
    <w:pPr>
      <w:numPr>
        <w:ilvl w:val="3"/>
        <w:numId w:val="10"/>
      </w:numPr>
      <w:tabs>
        <w:tab w:val="left" w:pos="2977"/>
        <w:tab w:val="left" w:pos="3544"/>
      </w:tabs>
      <w:suppressAutoHyphens/>
      <w:spacing w:before="120" w:after="120" w:line="240" w:lineRule="auto"/>
      <w:jc w:val="left"/>
    </w:pPr>
    <w:rPr>
      <w:rFonts w:ascii="Times New Roman" w:hAnsi="Times New Roman" w:cs="Times New Roman"/>
      <w:b w:val="0"/>
      <w:bCs w:val="0"/>
      <w:i/>
      <w:iCs/>
      <w:spacing w:val="0"/>
      <w:sz w:val="28"/>
      <w:szCs w:val="28"/>
      <w:u w:val="single"/>
      <w:lang w:eastAsia="ar-SA"/>
    </w:rPr>
  </w:style>
  <w:style w:type="character" w:customStyle="1" w:styleId="95">
    <w:name w:val="Знак Знак9"/>
    <w:uiPriority w:val="99"/>
    <w:semiHidden/>
    <w:rsid w:val="005A5E26"/>
    <w:rPr>
      <w:rFonts w:ascii="Calibri" w:hAnsi="Calibri" w:cs="Calibri"/>
      <w:b/>
      <w:bCs/>
      <w:sz w:val="28"/>
      <w:szCs w:val="28"/>
      <w:lang w:eastAsia="en-US"/>
    </w:rPr>
  </w:style>
  <w:style w:type="paragraph" w:customStyle="1" w:styleId="ThreatModelAttach">
    <w:name w:val="ThreatModel.Attach"/>
    <w:basedOn w:val="2f4"/>
    <w:uiPriority w:val="99"/>
    <w:rsid w:val="005A5E26"/>
    <w:pPr>
      <w:tabs>
        <w:tab w:val="left" w:pos="1276"/>
      </w:tabs>
      <w:ind w:left="0"/>
      <w:jc w:val="right"/>
    </w:pPr>
  </w:style>
  <w:style w:type="paragraph" w:customStyle="1" w:styleId="a2">
    <w:name w:val="ЛЕТА_Перечисление"/>
    <w:basedOn w:val="a6"/>
    <w:uiPriority w:val="99"/>
    <w:rsid w:val="005A5E26"/>
    <w:pPr>
      <w:numPr>
        <w:numId w:val="12"/>
      </w:numPr>
      <w:spacing w:before="120" w:after="120" w:line="360" w:lineRule="auto"/>
      <w:jc w:val="both"/>
    </w:pPr>
    <w:rPr>
      <w:rFonts w:ascii="Times New Roman" w:hAnsi="Times New Roman" w:cs="Times New Roman"/>
      <w:color w:val="auto"/>
      <w:sz w:val="28"/>
      <w:szCs w:val="28"/>
      <w:lang w:eastAsia="en-US"/>
    </w:rPr>
  </w:style>
  <w:style w:type="paragraph" w:customStyle="1" w:styleId="ThreatModellingPT">
    <w:name w:val="ThreatModelling_PT"/>
    <w:basedOn w:val="a6"/>
    <w:qFormat/>
    <w:rsid w:val="005A5E26"/>
    <w:pPr>
      <w:shd w:val="clear" w:color="auto" w:fill="FFFFFF"/>
      <w:ind w:firstLine="567"/>
      <w:jc w:val="both"/>
    </w:pPr>
    <w:rPr>
      <w:rFonts w:ascii="Times New Roman" w:hAnsi="Times New Roman" w:cs="Times New Roman"/>
      <w:lang w:eastAsia="en-US"/>
    </w:rPr>
  </w:style>
  <w:style w:type="paragraph" w:customStyle="1" w:styleId="ThreatModelling4">
    <w:name w:val="ThreatModelling_4"/>
    <w:basedOn w:val="ThreatModeling3"/>
    <w:uiPriority w:val="99"/>
    <w:rsid w:val="005A5E26"/>
    <w:pPr>
      <w:tabs>
        <w:tab w:val="clear" w:pos="1276"/>
        <w:tab w:val="left" w:pos="1418"/>
      </w:tabs>
      <w:ind w:firstLine="567"/>
    </w:pPr>
  </w:style>
  <w:style w:type="paragraph" w:customStyle="1" w:styleId="AltCtrl">
    <w:name w:val="Таблица (Alt+Ctrl+Т)"/>
    <w:basedOn w:val="a6"/>
    <w:uiPriority w:val="99"/>
    <w:rsid w:val="005A5E26"/>
    <w:pPr>
      <w:spacing w:before="60" w:after="60" w:line="100" w:lineRule="atLeast"/>
    </w:pPr>
    <w:rPr>
      <w:rFonts w:ascii="Times New Roman" w:hAnsi="Times New Roman" w:cs="Times New Roman"/>
      <w:color w:val="auto"/>
      <w:lang w:eastAsia="ar-SA"/>
    </w:rPr>
  </w:style>
  <w:style w:type="character" w:customStyle="1" w:styleId="4d">
    <w:name w:val="Знак Знак4"/>
    <w:uiPriority w:val="99"/>
    <w:rsid w:val="005A5E26"/>
    <w:rPr>
      <w:rFonts w:ascii="Courier New" w:hAnsi="Courier New" w:cs="Courier New"/>
    </w:rPr>
  </w:style>
  <w:style w:type="character" w:customStyle="1" w:styleId="1f4">
    <w:name w:val="Замещающий текст1"/>
    <w:uiPriority w:val="99"/>
    <w:semiHidden/>
    <w:rsid w:val="005A5E26"/>
    <w:rPr>
      <w:color w:val="808080"/>
    </w:rPr>
  </w:style>
  <w:style w:type="character" w:customStyle="1" w:styleId="affff">
    <w:name w:val="Абзац списка Знак"/>
    <w:link w:val="2f4"/>
    <w:uiPriority w:val="99"/>
    <w:locked/>
    <w:rsid w:val="005A5E26"/>
    <w:rPr>
      <w:rFonts w:eastAsia="Times New Roman"/>
      <w:sz w:val="22"/>
      <w:szCs w:val="22"/>
      <w:lang w:val="ru-RU" w:eastAsia="en-US"/>
    </w:rPr>
  </w:style>
  <w:style w:type="character" w:customStyle="1" w:styleId="3d">
    <w:name w:val="Знак Знак3"/>
    <w:uiPriority w:val="99"/>
    <w:rsid w:val="005A5E26"/>
    <w:rPr>
      <w:rFonts w:ascii="Times New Roman" w:hAnsi="Times New Roman" w:cs="Times New Roman"/>
      <w:lang w:eastAsia="en-US"/>
    </w:rPr>
  </w:style>
  <w:style w:type="character" w:customStyle="1" w:styleId="2f6">
    <w:name w:val="Знак Знак2"/>
    <w:uiPriority w:val="99"/>
    <w:semiHidden/>
    <w:rsid w:val="005A5E26"/>
    <w:rPr>
      <w:rFonts w:ascii="Times New Roman" w:hAnsi="Times New Roman" w:cs="Times New Roman"/>
      <w:b/>
      <w:bCs/>
      <w:lang w:eastAsia="en-US"/>
    </w:rPr>
  </w:style>
  <w:style w:type="character" w:customStyle="1" w:styleId="3c">
    <w:name w:val="3_ЛИС Знак"/>
    <w:link w:val="3"/>
    <w:uiPriority w:val="99"/>
    <w:locked/>
    <w:rsid w:val="005A5E26"/>
    <w:rPr>
      <w:rFonts w:ascii="Times New Roman" w:hAnsi="Times New Roman" w:cs="Times New Roman"/>
      <w:b/>
      <w:bCs/>
      <w:i/>
      <w:iCs/>
      <w:color w:val="000000"/>
      <w:sz w:val="28"/>
      <w:szCs w:val="28"/>
      <w:lang w:eastAsia="ar-SA"/>
    </w:rPr>
  </w:style>
  <w:style w:type="paragraph" w:customStyle="1" w:styleId="body-12">
    <w:name w:val="body-12"/>
    <w:link w:val="body-120"/>
    <w:uiPriority w:val="99"/>
    <w:rsid w:val="005A5E26"/>
    <w:pPr>
      <w:spacing w:before="60" w:after="60" w:line="312" w:lineRule="auto"/>
      <w:ind w:firstLine="720"/>
      <w:jc w:val="both"/>
    </w:pPr>
    <w:rPr>
      <w:lang w:val="en-US"/>
    </w:rPr>
  </w:style>
  <w:style w:type="character" w:customStyle="1" w:styleId="body-120">
    <w:name w:val="body-12 Знак"/>
    <w:link w:val="body-12"/>
    <w:uiPriority w:val="99"/>
    <w:locked/>
    <w:rsid w:val="005A5E26"/>
    <w:rPr>
      <w:sz w:val="22"/>
      <w:szCs w:val="22"/>
      <w:lang w:val="en-US" w:eastAsia="ru-RU"/>
    </w:rPr>
  </w:style>
  <w:style w:type="paragraph" w:customStyle="1" w:styleId="affff7">
    <w:name w:val="Нормальный для таблиц"/>
    <w:basedOn w:val="a6"/>
    <w:uiPriority w:val="99"/>
    <w:rsid w:val="005A5E26"/>
    <w:pPr>
      <w:keepLines/>
      <w:spacing w:before="120" w:line="264" w:lineRule="auto"/>
    </w:pPr>
    <w:rPr>
      <w:rFonts w:ascii="Times New Roman" w:hAnsi="Times New Roman" w:cs="Times New Roman"/>
      <w:color w:val="auto"/>
    </w:rPr>
  </w:style>
  <w:style w:type="paragraph" w:styleId="affff8">
    <w:name w:val="Document Map"/>
    <w:basedOn w:val="a6"/>
    <w:link w:val="affff9"/>
    <w:uiPriority w:val="99"/>
    <w:semiHidden/>
    <w:rsid w:val="005A5E26"/>
    <w:pPr>
      <w:ind w:left="567"/>
    </w:pPr>
    <w:rPr>
      <w:rFonts w:ascii="Tahoma" w:hAnsi="Tahoma" w:cs="Tahoma"/>
      <w:color w:val="auto"/>
      <w:sz w:val="16"/>
      <w:szCs w:val="16"/>
      <w:lang w:eastAsia="en-US"/>
    </w:rPr>
  </w:style>
  <w:style w:type="character" w:customStyle="1" w:styleId="DocumentMapChar">
    <w:name w:val="Document Map Char"/>
    <w:basedOn w:val="a7"/>
    <w:uiPriority w:val="99"/>
    <w:semiHidden/>
    <w:locked/>
    <w:rPr>
      <w:rFonts w:ascii="Times New Roman" w:hAnsi="Times New Roman" w:cs="Times New Roman"/>
      <w:color w:val="000000"/>
      <w:sz w:val="2"/>
      <w:szCs w:val="2"/>
    </w:rPr>
  </w:style>
  <w:style w:type="character" w:customStyle="1" w:styleId="affff9">
    <w:name w:val="Схема документа Знак"/>
    <w:link w:val="affff8"/>
    <w:uiPriority w:val="99"/>
    <w:semiHidden/>
    <w:locked/>
    <w:rsid w:val="005A5E26"/>
    <w:rPr>
      <w:rFonts w:ascii="Tahoma" w:hAnsi="Tahoma" w:cs="Tahoma"/>
      <w:sz w:val="16"/>
      <w:szCs w:val="16"/>
      <w:lang w:val="ru-RU" w:eastAsia="en-US"/>
    </w:rPr>
  </w:style>
  <w:style w:type="character" w:customStyle="1" w:styleId="left">
    <w:name w:val="left"/>
    <w:basedOn w:val="a7"/>
    <w:uiPriority w:val="99"/>
    <w:rsid w:val="005A5E26"/>
  </w:style>
  <w:style w:type="paragraph" w:customStyle="1" w:styleId="affffa">
    <w:name w:val="Чертежный"/>
    <w:uiPriority w:val="99"/>
    <w:rsid w:val="005A5E26"/>
    <w:pPr>
      <w:autoSpaceDE w:val="0"/>
      <w:autoSpaceDN w:val="0"/>
      <w:jc w:val="both"/>
    </w:pPr>
    <w:rPr>
      <w:rFonts w:ascii="ISOCPEUR" w:hAnsi="ISOCPEUR" w:cs="ISOCPEUR"/>
      <w:i/>
      <w:iCs/>
      <w:sz w:val="28"/>
      <w:szCs w:val="28"/>
      <w:lang w:val="uk-UA"/>
    </w:rPr>
  </w:style>
  <w:style w:type="paragraph" w:customStyle="1" w:styleId="affffb">
    <w:name w:val="Основной"/>
    <w:basedOn w:val="1f5"/>
    <w:link w:val="affffc"/>
    <w:uiPriority w:val="99"/>
    <w:rsid w:val="005A5E26"/>
    <w:pPr>
      <w:spacing w:before="60" w:line="276" w:lineRule="auto"/>
      <w:ind w:left="0" w:firstLine="697"/>
      <w:jc w:val="both"/>
    </w:pPr>
    <w:rPr>
      <w:rFonts w:ascii="Arial" w:hAnsi="Arial" w:cs="Arial"/>
    </w:rPr>
  </w:style>
  <w:style w:type="character" w:customStyle="1" w:styleId="affffc">
    <w:name w:val="Основной Знак"/>
    <w:link w:val="affffb"/>
    <w:uiPriority w:val="99"/>
    <w:locked/>
    <w:rsid w:val="005A5E26"/>
    <w:rPr>
      <w:rFonts w:ascii="Arial" w:hAnsi="Arial" w:cs="Arial"/>
      <w:sz w:val="24"/>
      <w:szCs w:val="24"/>
      <w:lang w:val="ru-RU" w:eastAsia="en-US"/>
    </w:rPr>
  </w:style>
  <w:style w:type="paragraph" w:customStyle="1" w:styleId="1f5">
    <w:name w:val="Без интервала1"/>
    <w:uiPriority w:val="99"/>
    <w:rsid w:val="005A5E26"/>
    <w:pPr>
      <w:ind w:left="567"/>
    </w:pPr>
    <w:rPr>
      <w:rFonts w:ascii="Times New Roman" w:hAnsi="Times New Roman" w:cs="Times New Roman"/>
      <w:sz w:val="24"/>
      <w:szCs w:val="24"/>
      <w:lang w:eastAsia="en-US"/>
    </w:rPr>
  </w:style>
  <w:style w:type="paragraph" w:customStyle="1" w:styleId="affffd">
    <w:name w:val="ЛИС. Основной"/>
    <w:basedOn w:val="a6"/>
    <w:link w:val="affffe"/>
    <w:rsid w:val="005A5E26"/>
    <w:pPr>
      <w:spacing w:line="360" w:lineRule="auto"/>
      <w:ind w:firstLine="567"/>
      <w:jc w:val="both"/>
    </w:pPr>
    <w:rPr>
      <w:rFonts w:ascii="GOST type B" w:hAnsi="GOST type B" w:cs="GOST type B"/>
      <w:sz w:val="28"/>
      <w:szCs w:val="28"/>
    </w:rPr>
  </w:style>
  <w:style w:type="character" w:customStyle="1" w:styleId="affffe">
    <w:name w:val="ЛИС. Основной Знак"/>
    <w:link w:val="affffd"/>
    <w:uiPriority w:val="99"/>
    <w:locked/>
    <w:rsid w:val="005A5E26"/>
    <w:rPr>
      <w:rFonts w:ascii="GOST type B" w:eastAsia="Arial Unicode MS" w:hAnsi="GOST type B" w:cs="GOST type B"/>
      <w:color w:val="000000"/>
      <w:sz w:val="28"/>
      <w:szCs w:val="28"/>
      <w:lang w:val="ru-RU" w:eastAsia="ru-RU"/>
    </w:rPr>
  </w:style>
  <w:style w:type="character" w:customStyle="1" w:styleId="FontStyle14">
    <w:name w:val="Font Style14"/>
    <w:uiPriority w:val="99"/>
    <w:rsid w:val="005A5E26"/>
    <w:rPr>
      <w:rFonts w:ascii="Times New Roman" w:hAnsi="Times New Roman" w:cs="Times New Roman"/>
      <w:b/>
      <w:bCs/>
      <w:sz w:val="24"/>
      <w:szCs w:val="24"/>
    </w:rPr>
  </w:style>
  <w:style w:type="paragraph" w:customStyle="1" w:styleId="Style5">
    <w:name w:val="Style5"/>
    <w:basedOn w:val="a6"/>
    <w:uiPriority w:val="99"/>
    <w:rsid w:val="005A5E26"/>
    <w:pPr>
      <w:widowControl w:val="0"/>
      <w:suppressAutoHyphens/>
      <w:spacing w:line="484" w:lineRule="exact"/>
      <w:ind w:firstLine="538"/>
      <w:jc w:val="both"/>
    </w:pPr>
    <w:rPr>
      <w:rFonts w:ascii="Liberation Serif" w:hAnsi="Liberation Serif" w:cs="Liberation Serif"/>
      <w:color w:val="auto"/>
      <w:lang w:eastAsia="zh-CN"/>
    </w:rPr>
  </w:style>
  <w:style w:type="character" w:customStyle="1" w:styleId="afffff">
    <w:name w:val="Знак Знак"/>
    <w:uiPriority w:val="99"/>
    <w:rsid w:val="005A5E26"/>
    <w:rPr>
      <w:rFonts w:ascii="Times New Roman" w:hAnsi="Times New Roman" w:cs="Times New Roman"/>
      <w:sz w:val="24"/>
      <w:szCs w:val="24"/>
    </w:rPr>
  </w:style>
  <w:style w:type="paragraph" w:customStyle="1" w:styleId="1f6">
    <w:name w:val="Заголовок оглавления1"/>
    <w:basedOn w:val="10"/>
    <w:next w:val="a6"/>
    <w:uiPriority w:val="99"/>
    <w:rsid w:val="005A5E26"/>
    <w:pPr>
      <w:pageBreakBefore/>
      <w:spacing w:after="360" w:line="360" w:lineRule="auto"/>
      <w:jc w:val="left"/>
      <w:outlineLvl w:val="9"/>
    </w:pPr>
    <w:rPr>
      <w:caps/>
      <w:color w:val="auto"/>
      <w:lang w:eastAsia="en-US"/>
    </w:rPr>
  </w:style>
  <w:style w:type="paragraph" w:customStyle="1" w:styleId="Default">
    <w:name w:val="Default"/>
    <w:uiPriority w:val="99"/>
    <w:rsid w:val="005A5E26"/>
    <w:pPr>
      <w:autoSpaceDE w:val="0"/>
      <w:autoSpaceDN w:val="0"/>
      <w:adjustRightInd w:val="0"/>
    </w:pPr>
    <w:rPr>
      <w:rFonts w:ascii="Times New Roman" w:hAnsi="Times New Roman" w:cs="Times New Roman"/>
      <w:color w:val="000000"/>
      <w:sz w:val="24"/>
      <w:szCs w:val="24"/>
      <w:lang w:eastAsia="en-US"/>
    </w:rPr>
  </w:style>
  <w:style w:type="paragraph" w:customStyle="1" w:styleId="3e">
    <w:name w:val="3_УР"/>
    <w:basedOn w:val="30"/>
    <w:autoRedefine/>
    <w:uiPriority w:val="99"/>
    <w:rsid w:val="005A5E26"/>
    <w:pPr>
      <w:keepNext/>
      <w:tabs>
        <w:tab w:val="left" w:pos="1701"/>
      </w:tabs>
      <w:suppressAutoHyphens/>
      <w:spacing w:before="120" w:after="120" w:line="360" w:lineRule="auto"/>
      <w:ind w:left="1204" w:hanging="504"/>
      <w:jc w:val="left"/>
    </w:pPr>
    <w:rPr>
      <w:rFonts w:ascii="Times New Roman" w:hAnsi="Times New Roman" w:cs="Times New Roman"/>
      <w:b/>
      <w:bCs/>
      <w:smallCaps w:val="0"/>
      <w:color w:val="000000"/>
      <w:spacing w:val="0"/>
      <w:sz w:val="28"/>
      <w:szCs w:val="28"/>
      <w:lang w:eastAsia="ar-SA"/>
    </w:rPr>
  </w:style>
  <w:style w:type="paragraph" w:customStyle="1" w:styleId="4e">
    <w:name w:val="4_УР"/>
    <w:basedOn w:val="40"/>
    <w:autoRedefine/>
    <w:uiPriority w:val="99"/>
    <w:rsid w:val="005A5E26"/>
    <w:pPr>
      <w:tabs>
        <w:tab w:val="left" w:pos="2977"/>
        <w:tab w:val="left" w:pos="3544"/>
      </w:tabs>
      <w:suppressAutoHyphens/>
      <w:spacing w:before="120" w:after="120" w:line="360" w:lineRule="auto"/>
      <w:ind w:left="2634" w:hanging="648"/>
      <w:jc w:val="left"/>
    </w:pPr>
    <w:rPr>
      <w:rFonts w:ascii="Times New Roman" w:hAnsi="Times New Roman" w:cs="Times New Roman"/>
      <w:i/>
      <w:iCs/>
      <w:spacing w:val="0"/>
      <w:sz w:val="28"/>
      <w:szCs w:val="28"/>
      <w:lang w:eastAsia="ar-SA"/>
    </w:rPr>
  </w:style>
  <w:style w:type="paragraph" w:customStyle="1" w:styleId="2f7">
    <w:name w:val="Абзац списка2"/>
    <w:basedOn w:val="a6"/>
    <w:uiPriority w:val="99"/>
    <w:rsid w:val="005A5E26"/>
    <w:pPr>
      <w:ind w:left="720"/>
    </w:pPr>
    <w:rPr>
      <w:rFonts w:ascii="Times New Roman" w:hAnsi="Times New Roman" w:cs="Times New Roman"/>
      <w:color w:val="auto"/>
      <w:sz w:val="22"/>
      <w:szCs w:val="22"/>
      <w:lang w:eastAsia="en-US"/>
    </w:rPr>
  </w:style>
  <w:style w:type="paragraph" w:customStyle="1" w:styleId="a">
    <w:name w:val="Абзац первого уровня"/>
    <w:basedOn w:val="a6"/>
    <w:link w:val="afffff0"/>
    <w:uiPriority w:val="99"/>
    <w:rsid w:val="005A5E26"/>
    <w:pPr>
      <w:numPr>
        <w:numId w:val="18"/>
      </w:numPr>
      <w:spacing w:before="120" w:after="120"/>
      <w:jc w:val="both"/>
    </w:pPr>
    <w:rPr>
      <w:rFonts w:ascii="Calibri" w:hAnsi="Calibri" w:cs="Calibri"/>
      <w:color w:val="auto"/>
    </w:rPr>
  </w:style>
  <w:style w:type="character" w:customStyle="1" w:styleId="afffff0">
    <w:name w:val="Абзац первого уровня Знак"/>
    <w:link w:val="a"/>
    <w:uiPriority w:val="99"/>
    <w:locked/>
    <w:rsid w:val="005A5E26"/>
    <w:rPr>
      <w:rFonts w:ascii="Calibri" w:hAnsi="Calibri" w:cs="Calibri"/>
      <w:sz w:val="24"/>
      <w:szCs w:val="24"/>
    </w:rPr>
  </w:style>
  <w:style w:type="paragraph" w:customStyle="1" w:styleId="afffff1">
    <w:name w:val="ЛИС. Приложение"/>
    <w:basedOn w:val="a6"/>
    <w:uiPriority w:val="99"/>
    <w:rsid w:val="005A5E26"/>
    <w:pPr>
      <w:pageBreakBefore/>
      <w:shd w:val="clear" w:color="auto" w:fill="FFFFFF"/>
      <w:spacing w:line="360" w:lineRule="auto"/>
      <w:ind w:firstLine="851"/>
      <w:jc w:val="right"/>
    </w:pPr>
    <w:rPr>
      <w:rFonts w:ascii="Times New Roman" w:hAnsi="Times New Roman" w:cs="Times New Roman"/>
      <w:b/>
      <w:bCs/>
      <w:color w:val="auto"/>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6304838">
      <w:marLeft w:val="0"/>
      <w:marRight w:val="0"/>
      <w:marTop w:val="0"/>
      <w:marBottom w:val="0"/>
      <w:divBdr>
        <w:top w:val="none" w:sz="0" w:space="0" w:color="auto"/>
        <w:left w:val="none" w:sz="0" w:space="0" w:color="auto"/>
        <w:bottom w:val="none" w:sz="0" w:space="0" w:color="auto"/>
        <w:right w:val="none" w:sz="0" w:space="0" w:color="auto"/>
      </w:divBdr>
    </w:div>
    <w:div w:id="1876304839">
      <w:marLeft w:val="0"/>
      <w:marRight w:val="0"/>
      <w:marTop w:val="0"/>
      <w:marBottom w:val="0"/>
      <w:divBdr>
        <w:top w:val="none" w:sz="0" w:space="0" w:color="auto"/>
        <w:left w:val="none" w:sz="0" w:space="0" w:color="auto"/>
        <w:bottom w:val="none" w:sz="0" w:space="0" w:color="auto"/>
        <w:right w:val="none" w:sz="0" w:space="0" w:color="auto"/>
      </w:divBdr>
    </w:div>
    <w:div w:id="1876304840">
      <w:marLeft w:val="0"/>
      <w:marRight w:val="0"/>
      <w:marTop w:val="0"/>
      <w:marBottom w:val="0"/>
      <w:divBdr>
        <w:top w:val="none" w:sz="0" w:space="0" w:color="auto"/>
        <w:left w:val="none" w:sz="0" w:space="0" w:color="auto"/>
        <w:bottom w:val="none" w:sz="0" w:space="0" w:color="auto"/>
        <w:right w:val="none" w:sz="0" w:space="0" w:color="auto"/>
      </w:divBdr>
      <w:divsChild>
        <w:div w:id="1876304837">
          <w:marLeft w:val="0"/>
          <w:marRight w:val="0"/>
          <w:marTop w:val="0"/>
          <w:marBottom w:val="0"/>
          <w:divBdr>
            <w:top w:val="none" w:sz="0" w:space="0" w:color="auto"/>
            <w:left w:val="none" w:sz="0" w:space="0" w:color="auto"/>
            <w:bottom w:val="none" w:sz="0" w:space="0" w:color="auto"/>
            <w:right w:val="none" w:sz="0" w:space="0" w:color="auto"/>
          </w:divBdr>
        </w:div>
      </w:divsChild>
    </w:div>
    <w:div w:id="187630484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consultantplus://offline/ref=01521F953713F47FC44CAB93B1AB503F686BA5089D9D0508D4CFAFB86A7963C55EB9DAC75F7592DAS843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9E235-C51E-46FE-B84D-FD8652CF4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4080</Words>
  <Characters>23257</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Приложение № 4</vt:lpstr>
    </vt:vector>
  </TitlesOfParts>
  <Company>Home</Company>
  <LinksUpToDate>false</LinksUpToDate>
  <CharactersWithSpaces>27283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 4</dc:title>
  <dc:creator>me_1405</dc:creator>
  <cp:lastModifiedBy>УпрЭко</cp:lastModifiedBy>
  <cp:revision>5</cp:revision>
  <cp:lastPrinted>2014-12-03T05:00:00Z</cp:lastPrinted>
  <dcterms:created xsi:type="dcterms:W3CDTF">2014-12-03T05:32:00Z</dcterms:created>
  <dcterms:modified xsi:type="dcterms:W3CDTF">2014-12-03T06:41:00Z</dcterms:modified>
</cp:coreProperties>
</file>